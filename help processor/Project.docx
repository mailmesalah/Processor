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31" w:rsidRDefault="00D56831">
      <w:pPr>
        <w:spacing w:line="100" w:lineRule="exact"/>
        <w:rPr>
          <w:sz w:val="10"/>
          <w:szCs w:val="10"/>
        </w:rPr>
      </w:pPr>
      <w:bookmarkStart w:id="0" w:name="_GoBack"/>
      <w:bookmarkEnd w:id="0"/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7C66C1">
      <w:pPr>
        <w:ind w:left="533"/>
        <w:rPr>
          <w:sz w:val="19"/>
          <w:szCs w:val="19"/>
        </w:rPr>
      </w:pPr>
      <w:r>
        <w:pict>
          <v:group id="_x0000_s6061" style="position:absolute;left:0;text-align:left;margin-left:258.65pt;margin-top:-141pt;width:37.15pt;height:11.3pt;z-index:-2700;mso-position-horizontal-relative:page" coordorigin="5173,-2820" coordsize="743,226">
            <v:shape id="_x0000_s6078" style="position:absolute;left:5180;top:-2813;width:135;height:163" coordorigin="5180,-2813" coordsize="135,163" path="m5315,-2770r-1,9l5304,-2743r-19,12l5262,-2727r-41,l5221,-2657r24,l5245,-2650r-65,l5180,-2657r22,l5202,-2803r19,-3l5221,-2731r34,l5278,-2736r13,-17l5293,-2770r,-9l5284,-2797r-29,-9l5259,-2813r14,1l5295,-2803r15,15l5315,-2770xe" fillcolor="black" stroked="f">
              <v:path arrowok="t"/>
            </v:shape>
            <v:shape id="_x0000_s6077" style="position:absolute;left:5180;top:-2813;width:135;height:163" coordorigin="5180,-2813" coordsize="135,163" path="m5259,-2813r-4,7l5221,-2806r-19,3l5202,-2806r-22,l5180,-2813r79,xe" fillcolor="black" stroked="f">
              <v:path arrowok="t"/>
            </v:shape>
            <v:shape id="_x0000_s6076" style="position:absolute;left:5334;top:-2755;width:79;height:106" coordorigin="5334,-2755" coordsize="79,106" path="m5368,-2705r,46l5370,-2657r22,l5392,-2650r-58,l5334,-2657r19,l5353,-2743r-2,-3l5334,-2746r,-7l5368,-2755r,26l5370,-2734r5,-21l5406,-2755r7,7l5413,-2734r-4,3l5399,-2731r-5,-3l5394,-2748r5,l5396,-2751r-13,4l5372,-2730r-4,25xe" fillcolor="black" stroked="f">
              <v:path arrowok="t"/>
            </v:shape>
            <v:shape id="_x0000_s6075" style="position:absolute;left:5428;top:-2755;width:70;height:108" coordorigin="5428,-2755" coordsize="70,108" path="m5497,-2748r-9,-3l5469,-2751r-10,3l5478,-2755r16,2l5497,-2748xe" fillcolor="black" stroked="f">
              <v:path arrowok="t"/>
            </v:shape>
            <v:shape id="_x0000_s6074" style="position:absolute;left:5428;top:-2755;width:70;height:108" coordorigin="5428,-2755" coordsize="70,108" path="m5445,-2678r7,9l5459,-2657r10,5l5488,-2652r9,-5l5505,-2669r7,-12l5512,-2727r-7,-12l5497,-2748r-3,-5l5512,-2741r12,18l5529,-2700r-2,15l5517,-2666r-17,14l5478,-2647r-14,-2l5446,-2660r-13,-18l5428,-2700r2,-18l5440,-2737r17,-14l5478,-2755r-19,7l5452,-2739r-7,12l5445,-2678xe" fillcolor="black" stroked="f">
              <v:path arrowok="t"/>
            </v:shape>
            <v:shape id="_x0000_s6073" style="position:absolute;left:5541;top:-2808;width:58;height:207" coordorigin="5541,-2808" coordsize="58,207" path="m5598,-2796r,5l5594,-2787r-12,l5574,-2791r,-12l5579,-2808r15,l5598,-2803r,7xe" fillcolor="black" stroked="f">
              <v:path arrowok="t"/>
            </v:shape>
            <v:shape id="_x0000_s6072" style="position:absolute;left:5541;top:-2808;width:58;height:207" coordorigin="5541,-2808" coordsize="58,207" path="m5546,-2628r12,l5562,-2623r,9l5560,-2611r-7,2l5560,-2606r20,l5567,-2602r-12,l5541,-2606r,-17l5546,-2628xe" fillcolor="black" stroked="f">
              <v:path arrowok="t"/>
            </v:shape>
            <v:shape id="_x0000_s6071" style="position:absolute;left:5541;top:-2808;width:58;height:207" coordorigin="5541,-2808" coordsize="58,207" path="m5598,-2638r-1,10l5586,-2609r-4,2l5584,-2623r,-120l5582,-2746r-20,l5562,-2753r36,-2l5598,-2638xe" fillcolor="black" stroked="f">
              <v:path arrowok="t"/>
            </v:shape>
            <v:shape id="_x0000_s6070" style="position:absolute;left:5541;top:-2808;width:58;height:207" coordorigin="5541,-2808" coordsize="58,207" path="m5582,-2607r,1l5580,-2606r2,-1xe" fillcolor="black" stroked="f">
              <v:path arrowok="t"/>
            </v:shape>
            <v:shape id="_x0000_s6069" style="position:absolute;left:5630;top:-2755;width:85;height:108" coordorigin="5630,-2755" coordsize="85,108" path="m5678,-2751r,-4l5680,-2755r22,7l5715,-2732r-11,22l5704,-2716r-6,-22l5678,-2751xe" fillcolor="black" stroked="f">
              <v:path arrowok="t"/>
            </v:shape>
            <v:shape id="_x0000_s6068" style="position:absolute;left:5630;top:-2755;width:85;height:108" coordorigin="5630,-2755" coordsize="85,108" path="m5634,-2679r-4,-23l5631,-2716r9,-20l5656,-2750r22,-5l5678,-2751r-7,1l5656,-2740r-10,30l5704,-2710r11,-22l5719,-2710r,5l5646,-2705r,5l5652,-2670r15,14l5680,-2652r2,l5700,-2658r14,-20l5714,-2681r5,3l5717,-2674r-11,17l5680,-2647r-15,-3l5647,-2661r-13,-18xe" fillcolor="black" stroked="f">
              <v:path arrowok="t"/>
            </v:shape>
            <v:shape id="_x0000_s6067" style="position:absolute;left:5733;top:-2755;width:89;height:108" coordorigin="5733,-2755" coordsize="89,108" path="m5751,-2660r-13,-18l5733,-2700r3,-18l5746,-2737r17,-14l5783,-2755r6,l5811,-2747r9,18l5820,-2722r-3,3l5805,-2719r-5,-3l5800,-2739r12,l5808,-2748r-15,-3l5783,-2751r-12,4l5758,-2733r-6,31l5752,-2701r6,29l5771,-2656r15,4l5796,-2652r-13,5l5770,-2649r-19,-11xe" fillcolor="black" stroked="f">
              <v:path arrowok="t"/>
            </v:shape>
            <v:shape id="_x0000_s6066" style="position:absolute;left:5733;top:-2755;width:89;height:108" coordorigin="5733,-2755" coordsize="89,108" path="m5817,-2676r,-2l5822,-2678r-1,4l5813,-2661r4,-15xe" fillcolor="black" stroked="f">
              <v:path arrowok="t"/>
            </v:shape>
            <v:shape id="_x0000_s6065" style="position:absolute;left:5733;top:-2755;width:89;height:108" coordorigin="5733,-2755" coordsize="89,108" path="m5808,-2657r-8,5l5796,-2652r12,-5xe" fillcolor="black" stroked="f">
              <v:path arrowok="t"/>
            </v:shape>
            <v:shape id="_x0000_s6064" style="position:absolute;left:5733;top:-2755;width:89;height:108" coordorigin="5733,-2755" coordsize="89,108" path="m5811,-2659r,1l5808,-2657r3,-2xe" fillcolor="black" stroked="f">
              <v:path arrowok="t"/>
            </v:shape>
            <v:shape id="_x0000_s6063" style="position:absolute;left:5733;top:-2755;width:89;height:108" coordorigin="5733,-2755" coordsize="89,108" path="m5813,-2661r-1,2l5811,-2659r2,-2xe" fillcolor="black" stroked="f">
              <v:path arrowok="t"/>
            </v:shape>
            <v:shape id="_x0000_s6062" style="position:absolute;left:5834;top:-2796;width:75;height:149" coordorigin="5834,-2796" coordsize="75,149" path="m5864,-2654r-8,-24l5856,-2746r-22,l5834,-2751r15,-4l5861,-2773r4,-23l5870,-2796r,43l5904,-2753r,7l5870,-2746r,94l5896,-2652r8,-10l5904,-2693r4,l5908,-2662r-9,15l5882,-2647r-18,-7xe" fillcolor="black" stroked="f">
              <v:path arrowok="t"/>
            </v:shape>
            <w10:wrap anchorx="page"/>
          </v:group>
        </w:pict>
      </w:r>
      <w:r>
        <w:pict>
          <v:group id="_x0000_s6041" style="position:absolute;left:0;text-align:left;margin-left:300.2pt;margin-top:-141.25pt;width:53.25pt;height:9.4pt;z-index:-2699;mso-position-horizontal-relative:page" coordorigin="6004,-2825" coordsize="1065,188">
            <v:shape id="_x0000_s6060" style="position:absolute;left:6012;top:-2818;width:159;height:173" coordorigin="6012,-2818" coordsize="159,173" path="m6052,-2673r16,13l6085,-2654r13,2l6104,-2652r21,-7l6137,-2681r,-24l6134,-2707r-28,l6106,-2714r64,l6170,-2707r-14,l6156,-2650r-5,l6144,-2657r-5,-9l6132,-2657r-18,10l6093,-2645r-20,-2l6054,-2656r-17,-13l6024,-2686r-9,-21l6012,-2731r3,-22l6023,-2774r13,-18l6053,-2806r19,-9l6093,-2818r14,2l6127,-2808r12,12l6149,-2815r2,-3l6156,-2818r,67l6151,-2751r-2,-2l6141,-2779r-13,-18l6113,-2807r-17,-4l6095,-2811r-13,2l6066,-2802r-16,13l6038,-2766r-5,35l6034,-2727r5,32l6052,-2673xe" fillcolor="black" stroked="f">
              <v:path arrowok="t"/>
            </v:shape>
            <v:shape id="_x0000_s6059" style="position:absolute;left:6192;top:-2755;width:115;height:108" coordorigin="6192,-2755" coordsize="115,108" path="m6216,-2657r-7,-7l6209,-2746r-17,l6192,-2753r34,-2l6226,-2652r19,l6254,-2653r15,-14l6274,-2690r,-53l6271,-2746r-14,l6257,-2753r34,-2l6291,-2657r17,l6308,-2650r-34,3l6274,-2669r-3,10l6264,-2654r-7,7l6233,-2647r-12,-3l6216,-2657xe" fillcolor="black" stroked="f">
              <v:path arrowok="t"/>
            </v:shape>
            <v:shape id="_x0000_s6058" style="position:absolute;left:6322;top:-2808;width:50;height:159" coordorigin="6322,-2808" coordsize="50,159" path="m6346,-2650r-24,l6322,-2657r17,l6339,-2746r-17,l6322,-2753r34,-2l6356,-2657r16,l6372,-2650r-26,xe" fillcolor="black" stroked="f">
              <v:path arrowok="t"/>
            </v:shape>
            <v:shape id="_x0000_s6057" style="position:absolute;left:6322;top:-2808;width:50;height:159" coordorigin="6322,-2808" coordsize="50,159" path="m6356,-2796r,5l6351,-2787r-12,l6332,-2789r,-14l6336,-2808r15,l6356,-2803r,7xe" fillcolor="black" stroked="f">
              <v:path arrowok="t"/>
            </v:shape>
            <v:shape id="_x0000_s6056" style="position:absolute;left:6387;top:-2815;width:115;height:168" coordorigin="6387,-2815" coordsize="115,168" path="m6459,-2659r7,-7l6468,-2674r,-57l6466,-2736r-2,-3l6454,-2751r-26,l6418,-2743r-5,7l6408,-2727r-2,10l6406,-2700r-1,40l6392,-2678r-5,-22l6390,-2719r11,-19l6418,-2751r22,-4l6454,-2755r10,9l6468,-2741r,-62l6466,-2806r-14,l6452,-2813r31,-2l6483,-2659r2,2l6502,-2657r,7l6468,-2647r,-17l6466,-2659r-12,12l6437,-2647r-12,-8l6437,-2652r12,l6459,-2659xe" fillcolor="black" stroked="f">
              <v:path arrowok="t"/>
            </v:shape>
            <v:shape id="_x0000_s6055" style="position:absolute;left:6387;top:-2815;width:115;height:168" coordorigin="6387,-2815" coordsize="115,168" path="m6423,-2649r-18,-11l6406,-2700r5,31l6425,-2655r12,8l6423,-2649xe" fillcolor="black" stroked="f">
              <v:path arrowok="t"/>
            </v:shape>
            <v:shape id="_x0000_s6054" style="position:absolute;left:6517;top:-2755;width:85;height:108" coordorigin="6517,-2755" coordsize="85,108" path="m6558,-2750r-14,l6565,-2755r2,l6589,-2748r13,16l6591,-2710r,-6l6586,-2738r-21,-13l6558,-2750xe" fillcolor="black" stroked="f">
              <v:path arrowok="t"/>
            </v:shape>
            <v:shape id="_x0000_s6053" style="position:absolute;left:6517;top:-2755;width:85;height:108" coordorigin="6517,-2755" coordsize="85,108" path="m6521,-2679r-4,-23l6518,-2716r10,-20l6544,-2750r14,l6543,-2740r-10,30l6591,-2710r11,-22l6606,-2710r,5l6533,-2705r,5l6540,-2669r15,14l6569,-2652r1,l6586,-2657r15,-21l6601,-2681r5,3l6604,-2674r-11,17l6567,-2647r-15,-3l6534,-2661r-13,-18xe" fillcolor="black" stroked="f">
              <v:path arrowok="t"/>
            </v:shape>
            <v:shape id="_x0000_s6052" style="position:absolute;left:6620;top:-2815;width:53;height:166" coordorigin="6620,-2815" coordsize="53,166" path="m6654,-2666r,9l6673,-2657r,7l6620,-2650r,-7l6639,-2657r,-146l6637,-2806r-17,l6620,-2813r34,-2l6654,-2666xe" fillcolor="black" stroked="f">
              <v:path arrowok="t"/>
            </v:shape>
            <v:shape id="_x0000_s6051" style="position:absolute;left:6687;top:-2808;width:34;height:159" coordorigin="6687,-2808" coordsize="34,159" path="m6721,-2796r,5l6716,-2787r-14,l6697,-2789r,-14l6702,-2808r14,l6721,-2803r,7xe" fillcolor="black" stroked="f">
              <v:path arrowok="t"/>
            </v:shape>
            <v:shape id="_x0000_s6050" style="position:absolute;left:6687;top:-2808;width:34;height:159" coordorigin="6687,-2808" coordsize="34,159" path="m6728,-2650r-41,l6687,-2657r17,l6704,-2743r-2,-3l6687,-2746r,-7l6718,-2755r,98l6735,-2657r,7l6728,-2650xe" fillcolor="black" stroked="f">
              <v:path arrowok="t"/>
            </v:shape>
            <v:shape id="_x0000_s6049" style="position:absolute;left:6752;top:-2755;width:115;height:106" coordorigin="6752,-2755" coordsize="115,106" path="m6792,-2736r-6,24l6786,-2657r17,l6803,-2650r-51,l6752,-2657r17,l6769,-2743r-3,-3l6752,-2746r,-7l6783,-2755r,24l6784,-2732r10,-14l6817,-2755r10,l6839,-2753r4,10l6851,-2736r,79l6867,-2657r,7l6817,-2650r,-7l6834,-2657r,-82l6831,-2751r-14,l6808,-2749r-16,13xe" fillcolor="black" stroked="f">
              <v:path arrowok="t"/>
            </v:shape>
            <v:shape id="_x0000_s6048" style="position:absolute;left:6882;top:-2755;width:85;height:108" coordorigin="6882,-2755" coordsize="85,108" path="m6923,-2750r-14,l6930,-2755r2,l6954,-2748r13,16l6956,-2710r,-6l6951,-2738r-21,-13l6923,-2750xe" fillcolor="black" stroked="f">
              <v:path arrowok="t"/>
            </v:shape>
            <v:shape id="_x0000_s6047" style="position:absolute;left:6882;top:-2755;width:85;height:108" coordorigin="6882,-2755" coordsize="85,108" path="m6887,-2679r-5,-23l6883,-2716r10,-20l6909,-2750r14,l6908,-2740r-9,30l6956,-2710r11,-22l6971,-2710r,5l6899,-2705r,5l6905,-2669r15,14l6935,-2652r,l6952,-2657r14,-21l6966,-2681r5,3l6970,-2674r-12,17l6932,-2647r-15,-3l6899,-2661r-12,-18xe" fillcolor="black" stroked="f">
              <v:path arrowok="t"/>
            </v:shape>
            <v:shape id="_x0000_s6046" style="position:absolute;left:6985;top:-2755;width:77;height:103" coordorigin="6985,-2755" coordsize="77,103" path="m7046,-2653r-1,1l7043,-2652r3,-1xe" fillcolor="black" stroked="f">
              <v:path arrowok="t"/>
            </v:shape>
            <v:shape id="_x0000_s6045" style="position:absolute;left:6985;top:-2755;width:77;height:103" coordorigin="6985,-2755" coordsize="77,103" path="m6985,-2647r,-43l6990,-2690r2,4l6995,-2677r12,19l7024,-2652r19,l7024,-2647r-17,l6997,-2659r-2,5l6992,-2652r-2,5l6985,-2647xe" fillcolor="black" stroked="f">
              <v:path arrowok="t"/>
            </v:shape>
            <v:shape id="_x0000_s6044" style="position:absolute;left:6985;top:-2755;width:77;height:103" coordorigin="6985,-2755" coordsize="77,103" path="m6986,-2734r11,-15l7001,-2750r-4,9l6997,-2719r17,2l7021,-2714r17,2l7043,-2710r10,8l7055,-2700r7,7l7062,-2681r-2,12l7048,-2653r-2,l7050,-2664r,-17l7048,-2686r-5,-4l7038,-2693r-2,-2l7021,-2698r-9,-2l7002,-2700r-7,-7l6985,-2717r,-10l6986,-2734xe" fillcolor="black" stroked="f">
              <v:path arrowok="t"/>
            </v:shape>
            <v:shape id="_x0000_s6043" style="position:absolute;left:6985;top:-2755;width:77;height:103" coordorigin="6985,-2755" coordsize="77,103" path="m7047,-2740r-23,-13l7014,-2753r10,-2l7038,-2755r7,7l7048,-2751r5,-4l7057,-2755r,36l7050,-2719r,-3l7047,-2740xe" fillcolor="black" stroked="f">
              <v:path arrowok="t"/>
            </v:shape>
            <v:shape id="_x0000_s6042" style="position:absolute;left:6985;top:-2755;width:77;height:103" coordorigin="6985,-2755" coordsize="77,103" path="m7014,-2753r-13,3l7002,-2753r12,xe" fillcolor="black" stroked="f">
              <v:path arrowok="t"/>
            </v:shape>
            <w10:wrap anchorx="page"/>
          </v:group>
        </w:pict>
      </w:r>
      <w:r>
        <w:pict>
          <v:group id="_x0000_s6033" style="position:absolute;left:0;text-align:left;margin-left:70.55pt;margin-top:85.7pt;width:470.8pt;height:67.65pt;z-index:-2698;mso-position-horizontal-relative:page;mso-position-vertical-relative:page" coordorigin="1411,1714" coordsize="9416,13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6040" type="#_x0000_t75" style="position:absolute;left:1411;top:1714;width:9416;height:1353">
              <v:imagedata r:id="rId7" o:title=""/>
            </v:shape>
            <v:shape id="_x0000_s6039" style="position:absolute;left:10487;top:2204;width:130;height:137" coordorigin="10487,2204" coordsize="130,137" path="m10562,2332r,2l10591,2334r,7l10581,2339r-58,l10514,2341r,-7l10543,2334r,-122l10528,2212r-18,1l10497,2224r-5,26l10487,2250r5,-46l10612,2204r5,46l10612,2250r-2,-19l10600,2216r-24,-4l10562,2212r,120xe" fillcolor="black" stroked="f">
              <v:path arrowok="t"/>
            </v:shape>
            <v:shape id="_x0000_s6038" style="position:absolute;left:10632;top:2202;width:99;height:139" coordorigin="10632,2202" coordsize="99,139" path="m10725,2339r-31,l10687,2341r,-7l10701,2334r,-67l10699,2257r-13,l10669,2265r-9,24l10660,2334r15,l10675,2341r-7,-2l10636,2339r-4,2l10632,2334r14,l10646,2212r-2,-3l10632,2209r,-5l10660,2202r,70l10663,2265r10,-12l10699,2253r7,2l10709,2260r7,7l10716,2334r14,l10730,2341r-5,-2xe" fillcolor="black" stroked="f">
              <v:path arrowok="t"/>
            </v:shape>
            <v:shape id="_x0000_s6037" style="position:absolute;left:10740;top:2250;width:79;height:86" coordorigin="10740,2250" coordsize="79,86" path="m10806,2333r-1,4l10797,2337r9,-4xe" fillcolor="black" stroked="f">
              <v:path arrowok="t"/>
            </v:shape>
            <v:shape id="_x0000_s6036" style="position:absolute;left:10740;top:2250;width:79;height:86" coordorigin="10740,2250" coordsize="79,86" path="m10756,2293r,22l10764,2325r5,7l10776,2337r21,l10785,2341r-5,l10760,2334r-15,-16l10740,2296r,-4l10747,2271r15,-15l10783,2250r,5l10780,2255r-14,8l10756,2291r49,l10805,2289r-4,-21l10800,2254r14,15l10819,2291r-2,2l10756,2293xe" fillcolor="black" stroked="f">
              <v:path arrowok="t"/>
            </v:shape>
            <v:shape id="_x0000_s6035" style="position:absolute;left:10740;top:2250;width:79;height:86" coordorigin="10740,2250" coordsize="79,86" path="m10812,2317r2,-2l10819,2318r-8,13l10806,2333r6,-16xe" fillcolor="black" stroked="f">
              <v:path arrowok="t"/>
            </v:shape>
            <v:shape id="_x0000_s6034" style="position:absolute;left:10740;top:2250;width:79;height:86" coordorigin="10740,2250" coordsize="79,86" path="m10783,2255r,-5l10800,2254r1,14l10783,2255xe" fillcolor="black" stroked="f">
              <v:path arrowok="t"/>
            </v:shape>
            <w10:wrap anchorx="page" anchory="page"/>
          </v:group>
        </w:pict>
      </w:r>
      <w:r>
        <w:pict>
          <v:group id="_x0000_s6031" style="position:absolute;left:0;text-align:left;margin-left:86.3pt;margin-top:-36.4pt;width:3.85pt;height:3.85pt;z-index:-2697;mso-position-horizontal-relative:page" coordorigin="1726,-728" coordsize="77,77">
            <v:shape id="_x0000_s6032" style="position:absolute;left:1726;top:-728;width:77;height:77" coordorigin="1726,-728" coordsize="77,77" path="m1803,-689r-3,16l1786,-657r-21,6l1749,-654r-17,-14l1726,-689r3,-15l1743,-721r22,-7l1781,-724r16,14l1803,-689xe" fillcolor="black" stroked="f">
              <v:path arrowok="t"/>
            </v:shape>
            <w10:wrap anchorx="page"/>
          </v:group>
        </w:pict>
      </w:r>
      <w:r>
        <w:pict>
          <v:group id="_x0000_s6024" style="position:absolute;left:0;text-align:left;margin-left:95.55pt;margin-top:-39.3pt;width:19.5pt;height:7.85pt;z-index:-2696;mso-position-horizontal-relative:page" coordorigin="1911,-786" coordsize="390,157">
            <v:shape id="_x0000_s6030" style="position:absolute;left:1918;top:-725;width:137;height:89" coordorigin="1918,-725" coordsize="137,89" path="m1947,-708r20,53l1983,-703r,-5l1981,-713r-2,-3l1974,-718r-7,l1967,-725r4,l1979,-723r9,l2000,-725r5,l2005,-718r-12,l1993,-708r22,55l2031,-703r3,-5l2034,-716r-5,-2l2022,-718r,-7l2024,-725r10,2l2043,-723r8,-2l2055,-725r,7l2048,-718r-7,2l2039,-706r-24,65l2012,-636r-5,l2007,-641r-21,-55l1967,-641r-3,5l1959,-636r-2,-5l1933,-711r-3,-7l1918,-718r,-7l1926,-725r9,2l1940,-723r12,-2l1959,-725r,7l1947,-718r,10xe" fillcolor="black" stroked="f">
              <v:path arrowok="t"/>
            </v:shape>
            <v:shape id="_x0000_s6029" style="position:absolute;left:2058;top:-728;width:89;height:91" coordorigin="2058,-728" coordsize="89,91" path="m2094,-723r-10,3l2079,-711r2,-11l2103,-728r4,l2127,-720r14,17l2147,-682r,4l2140,-656r-16,14l2103,-636r-5,-1l2078,-644r-14,-16l2058,-682r,-5l2066,-707r9,6l2075,-663r4,8l2084,-646r10,5l2113,-641r7,-5l2125,-655r5,-10l2130,-701r-5,-10l2120,-718r-9,-5l2094,-723xe" fillcolor="black" stroked="f">
              <v:path arrowok="t"/>
            </v:shape>
            <v:shape id="_x0000_s6028" style="position:absolute;left:2058;top:-728;width:89;height:91" coordorigin="2058,-728" coordsize="89,91" path="m2075,-701r-9,-6l2081,-722r-2,11l2075,-701xe" fillcolor="black" stroked="f">
              <v:path arrowok="t"/>
            </v:shape>
            <v:shape id="_x0000_s6027" style="position:absolute;left:2159;top:-728;width:67;height:89" coordorigin="2159,-728" coordsize="67,89" path="m2212,-723r-6,1l2192,-708r-4,24l2188,-643r19,l2207,-639r-48,l2159,-643r14,l2173,-718r-14,l2159,-725r26,-3l2185,-703r3,-10l2195,-728r24,l2226,-720r,12l2221,-706r-9,l2209,-708r,-12l2212,-723xe" fillcolor="black" stroked="f">
              <v:path arrowok="t"/>
            </v:shape>
            <v:shape id="_x0000_s6026" style="position:absolute;left:2238;top:-778;width:55;height:142" coordorigin="2238,-778" coordsize="55,142" path="m2265,-646r7,5l2281,-641r12,5l2278,-636r-13,-10xe" fillcolor="black" stroked="f">
              <v:path arrowok="t"/>
            </v:shape>
            <v:shape id="_x0000_s6025" style="position:absolute;left:2238;top:-778;width:55;height:142" coordorigin="2238,-778" coordsize="55,142" path="m2260,-653r5,7l2278,-636r-20,-7l2244,-659r-6,-23l2238,-685r7,-21l2260,-722r21,-6l2293,-728r8,8l2308,-713r,-53l2305,-768r-14,l2291,-776r29,-2l2320,-646r2,3l2337,-643r,4l2308,-636r,-12l2301,-643r-8,7l2281,-641r8,l2298,-646r7,-9l2308,-658r,-48l2305,-711r-7,-9l2291,-723r-19,l2265,-716r-5,8l2255,-701r,38l2260,-653xe" fillcolor="black" stroked="f">
              <v:path arrowok="t"/>
            </v:shape>
            <w10:wrap anchorx="page"/>
          </v:group>
        </w:pict>
      </w:r>
      <w:r>
        <w:pict>
          <v:group id="_x0000_s6011" style="position:absolute;left:0;text-align:left;margin-left:120.4pt;margin-top:-38.9pt;width:15.65pt;height:7.5pt;z-index:-2695;mso-position-horizontal-relative:page" coordorigin="2408,-778" coordsize="313,150">
            <v:shape id="_x0000_s6023" style="position:absolute;left:2416;top:-728;width:60;height:91" coordorigin="2416,-728" coordsize="60,91" path="m2469,-706r,-19l2471,-728r5,l2476,-699r-5,l2469,-706xe" fillcolor="black" stroked="f">
              <v:path arrowok="t"/>
            </v:shape>
            <v:shape id="_x0000_s6022" style="position:absolute;left:2416;top:-728;width:60;height:91" coordorigin="2416,-728" coordsize="60,91" path="m2457,-691r7,2l2471,-682r3,3l2481,-675r,10l2481,-661r-10,17l2465,-642r6,-6l2471,-672r-17,-5l2450,-677r-15,-2l2430,-682r-7,-5l2418,-691r-2,-5l2416,-716r7,-12l2457,-728r5,3l2430,-725r-5,9l2425,-696r13,2l2450,-691r7,xe" fillcolor="black" stroked="f">
              <v:path arrowok="t"/>
            </v:shape>
            <v:shape id="_x0000_s6021" style="position:absolute;left:2416;top:-728;width:60;height:91" coordorigin="2416,-728" coordsize="60,91" path="m2469,-725r-3,2l2462,-725r7,xe" fillcolor="black" stroked="f">
              <v:path arrowok="t"/>
            </v:shape>
            <v:shape id="_x0000_s6020" style="position:absolute;left:2416;top:-728;width:60;height:91" coordorigin="2416,-728" coordsize="60,91" path="m2465,-642r-1,1l2463,-641r2,-1xe" fillcolor="black" stroked="f">
              <v:path arrowok="t"/>
            </v:shape>
            <v:shape id="_x0000_s6019" style="position:absolute;left:2416;top:-728;width:60;height:91" coordorigin="2416,-728" coordsize="60,91" path="m2421,-670r2,17l2430,-641r33,l2447,-636r-12,l2425,-646r-2,5l2418,-636r-2,l2416,-672r5,2xe" fillcolor="black" stroked="f">
              <v:path arrowok="t"/>
            </v:shape>
            <v:shape id="_x0000_s6018" style="position:absolute;left:2493;top:-771;width:43;height:132" coordorigin="2493,-771" coordsize="43,132" path="m2522,-653r,7l2524,-643r12,l2536,-639r-43,l2493,-643r17,l2510,-718r-15,l2495,-725r27,-3l2522,-653xe" fillcolor="black" stroked="f">
              <v:path arrowok="t"/>
            </v:shape>
            <v:shape id="_x0000_s6017" style="position:absolute;left:2493;top:-771;width:43;height:132" coordorigin="2493,-771" coordsize="43,132" path="m2524,-761r,7l2517,-752r-10,l2502,-756r,-10l2507,-771r10,l2524,-768r,7xe" fillcolor="black" stroked="f">
              <v:path arrowok="t"/>
            </v:shape>
            <v:shape id="_x0000_s6016" style="position:absolute;left:2548;top:-725;width:74;height:87" coordorigin="2548,-725" coordsize="74,87" path="m2618,-639r-70,l2548,-641r3,-5l2606,-720r-46,l2558,-713r-3,22l2551,-691r2,-34l2618,-725r5,2l2620,-718r-55,75l2593,-644r18,-8l2618,-675r5,l2618,-639xe" fillcolor="black" stroked="f">
              <v:path arrowok="t"/>
            </v:shape>
            <v:shape id="_x0000_s6015" style="position:absolute;left:2637;top:-728;width:77;height:91" coordorigin="2637,-728" coordsize="77,91" path="m2704,-646r-2,5l2692,-641r12,-5xe" fillcolor="black" stroked="f">
              <v:path arrowok="t"/>
            </v:shape>
            <v:shape id="_x0000_s6014" style="position:absolute;left:2637;top:-728;width:77;height:91" coordorigin="2637,-728" coordsize="77,91" path="m2709,-663r,-2l2714,-665r,3l2705,-647r-1,1l2709,-663xe" fillcolor="black" stroked="f">
              <v:path arrowok="t"/>
            </v:shape>
            <v:shape id="_x0000_s6013" style="position:absolute;left:2637;top:-728;width:77;height:91" coordorigin="2637,-728" coordsize="77,91" path="m2697,-709r-19,-14l2678,-728r15,3l2709,-710r-9,21l2697,-709xe" fillcolor="black" stroked="f">
              <v:path arrowok="t"/>
            </v:shape>
            <v:shape id="_x0000_s6012" style="position:absolute;left:2637;top:-728;width:77;height:91" coordorigin="2637,-728" coordsize="77,91" path="m2643,-659r-6,-23l2637,-684r6,-22l2657,-722r21,-6l2678,-723r-1,l2663,-716r-9,27l2700,-689r9,-21l2714,-689r,5l2654,-684r,19l2659,-655r5,7l2671,-641r21,l2680,-636r-3,l2658,-643r-15,-16xe" fillcolor="black" stroked="f">
              <v:path arrowok="t"/>
            </v:shape>
            <w10:wrap anchorx="page"/>
          </v:group>
        </w:pict>
      </w:r>
      <w:r>
        <w:pict>
          <v:group id="_x0000_s6009" style="position:absolute;left:0;text-align:left;margin-left:86.3pt;margin-top:-16.7pt;width:3.85pt;height:3.85pt;z-index:-2694;mso-position-horizontal-relative:page" coordorigin="1726,-334" coordsize="77,77">
            <v:shape id="_x0000_s6010" style="position:absolute;left:1726;top:-334;width:77;height:77" coordorigin="1726,-334" coordsize="77,77" path="m1803,-295r-3,16l1786,-263r-21,6l1749,-260r-17,-14l1726,-295r3,-15l1743,-327r22,-7l1781,-330r16,13l1803,-295xe" fillcolor="black" stroked="f">
              <v:path arrowok="t"/>
            </v:shape>
            <w10:wrap anchorx="page"/>
          </v:group>
        </w:pict>
      </w:r>
      <w:r>
        <w:pict>
          <v:group id="_x0000_s5979" style="position:absolute;left:0;text-align:left;margin-left:95.65pt;margin-top:-19.35pt;width:46.8pt;height:7.6pt;z-index:-2693;mso-position-horizontal-relative:page" coordorigin="1913,-387" coordsize="936,152">
            <v:shape id="_x0000_s6008" style="position:absolute;left:1921;top:-329;width:77;height:87" coordorigin="1921,-329" coordsize="77,87" path="m1981,-327r-2,-2l1981,-329r,2xe" fillcolor="black" stroked="f">
              <v:path arrowok="t"/>
            </v:shape>
            <v:shape id="_x0000_s6007" style="position:absolute;left:1921;top:-329;width:77;height:87" coordorigin="1921,-329" coordsize="77,87" path="m1987,-252r-1,5l1976,-247r11,-5xe" fillcolor="black" stroked="f">
              <v:path arrowok="t"/>
            </v:shape>
            <v:shape id="_x0000_s6006" style="position:absolute;left:1921;top:-329;width:77;height:87" coordorigin="1921,-329" coordsize="77,87" path="m1983,-302r-2,-25l1993,-316r5,21l1998,-290r-60,l1938,-271r5,10l1947,-254r8,7l1976,-247r-12,5l1961,-242r-21,-7l1926,-265r-5,-23l1921,-290r5,-22l1941,-328r21,-6l1977,-331r2,2l1961,-329r-14,7l1938,-295r45,l1983,-302xe" fillcolor="black" stroked="f">
              <v:path arrowok="t"/>
            </v:shape>
            <v:shape id="_x0000_s6005" style="position:absolute;left:1921;top:-329;width:77;height:87" coordorigin="1921,-329" coordsize="77,87" path="m1993,-269r,-2l1998,-271r,3l1989,-253r-2,1l1993,-269xe" fillcolor="black" stroked="f">
              <v:path arrowok="t"/>
            </v:shape>
            <v:shape id="_x0000_s6004" style="position:absolute;left:2010;top:-334;width:101;height:89" coordorigin="2010,-334" coordsize="101,89" path="m2024,-259r,-65l2010,-324r,-7l2039,-334r,22l2043,-324r10,-10l2079,-334r5,5l2089,-326r5,7l2094,-252r17,l2111,-245r-46,l2065,-252r14,l2079,-317r-2,-12l2064,-329r-17,9l2039,-298r,46l2053,-252r,7l2010,-245r,-7l2024,-252r,-7xe" fillcolor="black" stroked="f">
              <v:path arrowok="t"/>
            </v:shape>
            <v:shape id="_x0000_s6003" style="position:absolute;left:2120;top:-328;width:99;height:142" coordorigin="2120,-328" coordsize="99,142" path="m2142,-259r5,7l2160,-242r-20,-7l2126,-265r-6,-23l2121,-294r8,-20l2145,-328r-1,11l2137,-307r,38l2142,-259xe" fillcolor="black" stroked="f">
              <v:path arrowok="t"/>
            </v:shape>
            <v:shape id="_x0000_s6002" style="position:absolute;left:2120;top:-328;width:99;height:142" coordorigin="2120,-328" coordsize="99,142" path="m2190,-269r,-43l2188,-317r-8,-9l2173,-329r-17,l2147,-322r-3,5l2145,-328r21,-6l2176,-334r9,5l2190,-322r,-52l2176,-374r,-8l2204,-384r,132l2219,-252r,7l2190,-242r,-15l2185,-249r-9,7l2160,-242r-13,-10l2154,-247r19,l2180,-252r8,-9l2190,-264r,-5xe" fillcolor="black" stroked="f">
              <v:path arrowok="t"/>
            </v:shape>
            <v:shape id="_x0000_s6001" style="position:absolute;left:2231;top:-379;width:43;height:135" coordorigin="2231,-379" coordsize="43,135" path="m2260,-259r,7l2274,-252r,7l2231,-245r,-7l2248,-252r,-72l2233,-324r,-7l2260,-334r,75xe" fillcolor="black" stroked="f">
              <v:path arrowok="t"/>
            </v:shape>
            <v:shape id="_x0000_s6000" style="position:absolute;left:2231;top:-379;width:43;height:135" coordorigin="2231,-379" coordsize="43,135" path="m2260,-367r,5l2255,-358r-10,l2241,-362r,-10l2245,-379r10,l2260,-374r,7xe" fillcolor="black" stroked="f">
              <v:path arrowok="t"/>
            </v:shape>
            <v:shape id="_x0000_s5999" style="position:absolute;left:2289;top:-259;width:58;height:80" coordorigin="2289,-259" coordsize="58,80" path="m2346,-254r-1,l2346,-259r,5xe" fillcolor="black" stroked="f">
              <v:path arrowok="t"/>
            </v:shape>
            <v:shape id="_x0000_s5998" style="position:absolute;left:2289;top:-259;width:58;height:80" coordorigin="2289,-259" coordsize="58,80" path="m2358,-259r3,10l2368,-249r5,-3l2373,-273r4,l2377,-247r-12,2l2353,-245r-7,-7l2346,-293r-20,4l2308,-278r-5,14l2303,-254r10,7l2332,-247r13,-7l2344,-249r-10,7l2308,-242r-19,-5l2289,-273r4,-10l2308,-290r12,-5l2334,-295r12,-3l2346,-322r-12,-7l2317,-329r-9,3l2303,-322r10,3l2313,-307r-3,5l2298,-302r-5,-3l2293,-324r15,-10l2334,-334r10,3l2351,-324r7,7l2358,-259xe" fillcolor="black" stroked="f">
              <v:path arrowok="t"/>
            </v:shape>
            <v:shape id="_x0000_s5997" style="position:absolute;left:2387;top:-334;width:99;height:89" coordorigin="2387,-334" coordsize="99,89" path="m2423,-245r-36,l2387,-252r15,l2402,-324r-15,l2387,-331r27,-3l2414,-312r7,-12l2430,-334r24,l2462,-329r2,3l2471,-319r,67l2486,-252r,7l2442,-245r,-7l2457,-252r,-65l2454,-329r-12,l2424,-320r-8,22l2416,-252r14,l2430,-245r-7,xe" fillcolor="black" stroked="f">
              <v:path arrowok="t"/>
            </v:shape>
            <v:shape id="_x0000_s5996" style="position:absolute;left:2498;top:-334;width:101;height:89" coordorigin="2498,-334" coordsize="101,89" path="m2512,-259r,-65l2498,-324r,-7l2527,-334r,22l2531,-324r10,-10l2567,-334r5,5l2577,-326r5,7l2582,-252r17,l2599,-245r-46,l2553,-252r14,l2567,-317r-2,-12l2552,-329r-17,9l2527,-298r,46l2541,-252r,7l2498,-245r,-7l2512,-252r,-7xe" fillcolor="black" stroked="f">
              <v:path arrowok="t"/>
            </v:shape>
            <v:shape id="_x0000_s5995" style="position:absolute;left:2608;top:-334;width:77;height:91" coordorigin="2608,-334" coordsize="77,91" path="m2635,-252r7,5l2663,-247r-12,5l2648,-243r-20,-6l2614,-265r-6,-23l2608,-290r6,-21l2628,-328r21,-6l2648,-329r-14,7l2625,-295r46,l2680,-316r5,21l2685,-290r-62,l2623,-269r7,10l2635,-252xe" fillcolor="black" stroked="f">
              <v:path arrowok="t"/>
            </v:shape>
            <v:shape id="_x0000_s5994" style="position:absolute;left:2608;top:-334;width:77;height:91" coordorigin="2608,-334" coordsize="77,91" path="m2680,-266r3,-5l2685,-268r-9,15l2675,-252r5,-14xe" fillcolor="black" stroked="f">
              <v:path arrowok="t"/>
            </v:shape>
            <v:shape id="_x0000_s5993" style="position:absolute;left:2608;top:-334;width:77;height:91" coordorigin="2608,-334" coordsize="77,91" path="m2648,-329r1,-5l2664,-331r16,15l2671,-295r-4,-20l2649,-329r-1,xe" fillcolor="black" stroked="f">
              <v:path arrowok="t"/>
            </v:shape>
            <v:shape id="_x0000_s5992" style="position:absolute;left:2608;top:-334;width:77;height:91" coordorigin="2608,-334" coordsize="77,91" path="m2675,-252r-2,5l2663,-247r12,-5xe" fillcolor="black" stroked="f">
              <v:path arrowok="t"/>
            </v:shape>
            <v:shape id="_x0000_s5991" style="position:absolute;left:2697;top:-334;width:60;height:91" coordorigin="2697,-334" coordsize="60,91" path="m2757,-305r-5,-2l2752,-312r-2,-19l2752,-334r5,l2757,-305xe" fillcolor="black" stroked="f">
              <v:path arrowok="t"/>
            </v:shape>
            <v:shape id="_x0000_s5990" style="position:absolute;left:2697;top:-334;width:60;height:91" coordorigin="2697,-334" coordsize="60,91" path="m2750,-331r-2,2l2744,-331r6,xe" fillcolor="black" stroked="f">
              <v:path arrowok="t"/>
            </v:shape>
            <v:shape id="_x0000_s5989" style="position:absolute;left:2697;top:-334;width:60;height:91" coordorigin="2697,-334" coordsize="60,91" path="m2746,-248r-1,1l2744,-247r2,-1xe" fillcolor="black" stroked="f">
              <v:path arrowok="t"/>
            </v:shape>
            <v:shape id="_x0000_s5988" style="position:absolute;left:2697;top:-334;width:60;height:91" coordorigin="2697,-334" coordsize="60,91" path="m2731,-283r-15,-3l2712,-288r-8,-5l2700,-298r-3,-4l2697,-322r7,-12l2740,-334r4,3l2712,-331r-5,9l2707,-305r12,5l2731,-300r9,2l2748,-295r7,5l2757,-288r5,7l2762,-269r-8,19l2746,-248r6,-6l2752,-278r-16,-5l2731,-283xe" fillcolor="black" stroked="f">
              <v:path arrowok="t"/>
            </v:shape>
            <v:shape id="_x0000_s5987" style="position:absolute;left:2697;top:-334;width:60;height:91" coordorigin="2697,-334" coordsize="60,91" path="m2702,-278r,3l2712,-255r19,8l2744,-247r-13,5l2716,-242r-7,-10l2704,-247r-4,5l2697,-242r,-36l2702,-278xe" fillcolor="black" stroked="f">
              <v:path arrowok="t"/>
            </v:shape>
            <v:shape id="_x0000_s5986" style="position:absolute;left:2776;top:-334;width:65;height:91" coordorigin="2776,-334" coordsize="65,91" path="m2825,-248r-1,1l2823,-247r2,-1xe" fillcolor="black" stroked="f">
              <v:path arrowok="t"/>
            </v:shape>
            <v:shape id="_x0000_s5985" style="position:absolute;left:2776;top:-334;width:65;height:91" coordorigin="2776,-334" coordsize="65,91" path="m2791,-247r-5,-5l2784,-247r-5,5l2776,-242r,-36l2781,-276r3,17l2791,-247xe" fillcolor="black" stroked="f">
              <v:path arrowok="t"/>
            </v:shape>
            <v:shape id="_x0000_s5984" style="position:absolute;left:2776;top:-334;width:65;height:91" coordorigin="2776,-334" coordsize="65,91" path="m2829,-312r,-19l2832,-334r5,l2837,-305r-5,-2l2829,-312xe" fillcolor="black" stroked="f">
              <v:path arrowok="t"/>
            </v:shape>
            <v:shape id="_x0000_s5983" style="position:absolute;left:2776;top:-334;width:65;height:91" coordorigin="2776,-334" coordsize="65,91" path="m2817,-298r10,3l2832,-290r2,2l2841,-281r,10l2841,-267r-9,17l2825,-248r7,-6l2832,-278r-17,-5l2810,-283r-14,-3l2791,-288r-7,-5l2779,-298r-3,-4l2776,-322r8,-12l2820,-334r3,3l2791,-331r-5,9l2786,-305r12,5l2810,-300r7,2xe" fillcolor="black" stroked="f">
              <v:path arrowok="t"/>
            </v:shape>
            <v:shape id="_x0000_s5982" style="position:absolute;left:2776;top:-334;width:65;height:91" coordorigin="2776,-334" coordsize="65,91" path="m2808,-247r15,l2808,-242r-12,l2791,-247r17,xe" fillcolor="black" stroked="f">
              <v:path arrowok="t"/>
            </v:shape>
            <v:shape id="_x0000_s5981" style="position:absolute;left:2776;top:-334;width:65;height:91" coordorigin="2776,-334" coordsize="65,91" path="m2791,-247r,e" fillcolor="black" stroked="f">
              <v:path arrowok="t"/>
            </v:shape>
            <v:shape id="_x0000_s5980" style="position:absolute;left:2776;top:-334;width:65;height:91" coordorigin="2776,-334" coordsize="65,91" path="m2829,-331r-2,2l2823,-331r6,xe" fillcolor="black" stroked="f">
              <v:path arrowok="t"/>
            </v:shape>
            <w10:wrap anchorx="page"/>
          </v:group>
        </w:pict>
      </w:r>
      <w:r>
        <w:pict>
          <v:group id="_x0000_s5977" style="position:absolute;left:0;text-align:left;margin-left:86.3pt;margin-top:3pt;width:3.85pt;height:3.85pt;z-index:-2692;mso-position-horizontal-relative:page" coordorigin="1726,60" coordsize="77,77">
            <v:shape id="_x0000_s5978" style="position:absolute;left:1726;top:60;width:77;height:77" coordorigin="1726,60" coordsize="77,77" path="m1803,99r-3,16l1786,131r-21,6l1749,134r-17,-14l1726,99r3,-16l1743,67r22,-7l1780,64r17,14l1803,99xe" fillcolor="black" stroked="f">
              <v:path arrowok="t"/>
            </v:shape>
            <w10:wrap anchorx="page"/>
          </v:group>
        </w:pict>
      </w:r>
      <w:r>
        <w:pict>
          <v:group id="_x0000_s5965" style="position:absolute;left:0;text-align:left;margin-left:462.8pt;margin-top:195.45pt;width:45pt;height:7.1pt;z-index:-2689;mso-position-horizontal-relative:page" coordorigin="9256,3909" coordsize="900,142">
            <v:shape id="_x0000_s5976" style="position:absolute;left:9264;top:3953;width:101;height:91" coordorigin="9264,3953" coordsize="101,91" path="m9290,3998r,6l9294,4026r20,11l9324,4035r15,-15l9341,3998r,-21l9336,3969r-5,-7l9326,3953r21,8l9360,3977r5,21l9364,4007r-8,19l9340,4039r-26,5l9303,4043r-22,-8l9268,4019r-4,-21l9265,3989r8,-19l9290,3957r,22l9290,3998xe" fillcolor="black" stroked="f">
              <v:path arrowok="t"/>
            </v:shape>
            <v:shape id="_x0000_s5975" style="position:absolute;left:9264;top:3953;width:101;height:91" coordorigin="9264,3953" coordsize="101,91" path="m9331,3962r-7,-2l9305,3960r-8,5l9293,3972r-3,7l9290,3957r24,-4l9326,3953r5,9xe" fillcolor="black" stroked="f">
              <v:path arrowok="t"/>
            </v:shape>
            <v:shape id="_x0000_s5974" style="position:absolute;left:9382;top:3952;width:113;height:91" coordorigin="9382,3952" coordsize="113,91" path="m9418,3952r,85l9449,4037r10,-10l9459,3964r-15,l9444,3955r36,-3l9480,4034r15,l9495,4044r-36,l9459,4029r-10,15l9430,4044r-6,l9403,4037r-9,-20l9394,3964r-12,l9382,3955r36,-3xe" fillcolor="black" stroked="f">
              <v:path arrowok="t"/>
            </v:shape>
            <v:shape id="_x0000_s5973" style="position:absolute;left:9504;top:3917;width:72;height:127" coordorigin="9504,3917" coordsize="72,127" path="m9531,4038r-10,-21l9521,3965r-17,l9504,3957r11,-3l9528,3938r5,-21l9543,3917r,38l9571,3955r,10l9543,3965r,72l9559,4037r8,-5l9567,4008r9,l9576,4032r-9,12l9551,4044r-20,-6xe" fillcolor="black" stroked="f">
              <v:path arrowok="t"/>
            </v:shape>
            <v:shape id="_x0000_s5972" style="position:absolute;left:9596;top:3953;width:89;height:91" coordorigin="9596,3953" coordsize="89,91" path="m9646,3953r1,l9669,3955r13,17l9682,3979r-7,5l9663,3984r-7,-5l9656,3965r4,-3l9658,3962r-5,-2l9648,3960r-9,1l9624,3978r-2,20l9622,4003r5,22l9648,4037r12,l9670,4032r5,-12l9675,4017r10,l9684,4021r-9,13l9646,4044r-11,-1l9614,4035r-14,-16l9596,3998r,-8l9603,3972r17,-14l9646,3953xe" fillcolor="black" stroked="f">
              <v:path arrowok="t"/>
            </v:shape>
            <v:shape id="_x0000_s5971" style="position:absolute;left:9697;top:3953;width:101;height:91" coordorigin="9697,3953" coordsize="101,91" path="m9723,3998r,6l9727,4026r20,11l9757,4035r14,-15l9773,3998r,-21l9769,3969r-5,-7l9758,3953r22,8l9793,3977r5,21l9797,4007r-8,19l9772,4039r-25,5l9736,4043r-22,-8l9701,4019r-4,-21l9697,3989r9,-19l9723,3957r,22l9723,3998xe" fillcolor="black" stroked="f">
              <v:path arrowok="t"/>
            </v:shape>
            <v:shape id="_x0000_s5970" style="position:absolute;left:9697;top:3953;width:101;height:91" coordorigin="9697,3953" coordsize="101,91" path="m9764,3962r-7,-2l9737,3960r-7,5l9725,3972r-2,7l9723,3957r24,-4l9758,3953r6,9xe" fillcolor="black" stroked="f">
              <v:path arrowok="t"/>
            </v:shape>
            <v:shape id="_x0000_s5969" style="position:absolute;left:9814;top:3952;width:178;height:91" coordorigin="9814,3952" coordsize="178,91" path="m9971,3961r7,20l9978,4034r14,l9992,4044r-5,-3l9946,4041r-4,3l9942,4034r14,l9956,3964r-5,-4l9942,3960r-18,8l9915,3991r,43l9927,4034r,10l9922,4041r-38,l9877,4044r,-10l9891,4034r,-70l9886,3960r-4,l9877,3960r-18,9l9850,3991r,43l9865,4034r,10l9860,4041r-41,l9814,4044r,-10l9829,4034r,-70l9814,3964r,-9l9848,3952r,22l9849,3972r14,-14l9884,3952r26,l9913,3972r5,-10l9930,3952r20,1l9971,3961xe" fillcolor="black" stroked="f">
              <v:path arrowok="t"/>
            </v:shape>
            <v:shape id="_x0000_s5968" style="position:absolute;left:10002;top:3953;width:94;height:91" coordorigin="10002,3953" coordsize="94,91" path="m10095,4022r-11,13l10055,4044r-13,-1l10021,4034r-14,-15l10002,3998r1,-8l10011,3971r17,-13l10052,3953r15,l10076,3955r-3,18l10052,3960r-5,l10038,3962r-5,7l10028,3977r,16l10076,3993r12,5l10028,3998r,7l10034,4026r23,11l10069,4037r12,-8l10086,4020r,-5l10096,4015r,5l10095,4022xe" fillcolor="black" stroked="f">
              <v:path arrowok="t"/>
            </v:shape>
            <v:shape id="_x0000_s5967" style="position:absolute;left:10002;top:3953;width:94;height:91" coordorigin="10002,3953" coordsize="94,91" path="m10096,3993r,5l10088,3998r-12,-5l10076,3993r-3,-20l10076,3955r8,7l10093,3974r3,15l10096,3993xe" fillcolor="black" stroked="f">
              <v:path arrowok="t"/>
            </v:shape>
            <v:shape id="_x0000_s5966" style="position:absolute;left:10117;top:4013;width:31;height:31" coordorigin="10117,4013" coordsize="31,31" path="m10148,4027r,10l10141,4044r-17,l10117,4037r,-17l10124,4013r17,l10148,4020r,7xe" fillcolor="black" stroked="f">
              <v:path arrowok="t"/>
            </v:shape>
            <w10:wrap anchorx="page"/>
          </v:group>
        </w:pict>
      </w:r>
      <w:r>
        <w:pict>
          <v:group id="_x0000_s5960" style="position:absolute;left:0;text-align:left;margin-left:270.3pt;margin-top:275.35pt;width:1.1pt;height:6.25pt;z-index:-2639;mso-position-horizontal-relative:page" coordorigin="5406,5507" coordsize="22,125">
            <v:shape id="_x0000_s5964" style="position:absolute;left:5406;top:5507;width:22;height:125" coordorigin="5406,5507" coordsize="22,125" path="m5406,5584r,-7l5409,5572r19,l5428,5596r-5,15l5423,5591r-2,2l5409,5593r-3,-4l5406,5584xe" fillcolor="black" stroked="f">
              <v:path arrowok="t"/>
            </v:shape>
            <v:shape id="_x0000_s5963" style="position:absolute;left:5406;top:5507;width:22;height:125" coordorigin="5406,5507" coordsize="22,125" path="m5423,5613r-1,l5423,5611r,2xe" fillcolor="black" stroked="f">
              <v:path arrowok="t"/>
            </v:shape>
            <v:shape id="_x0000_s5962" style="position:absolute;left:5406;top:5507;width:22;height:125" coordorigin="5406,5507" coordsize="22,125" path="m5425,5519r,5l5421,5529r-10,l5406,5524r,-12l5411,5507r10,l5425,5512r,7xe" fillcolor="black" stroked="f">
              <v:path arrowok="t"/>
            </v:shape>
            <v:shape id="_x0000_s5961" style="position:absolute;left:5406;top:5507;width:22;height:125" coordorigin="5406,5507" coordsize="22,125" path="m5411,5632r-2,l5411,5627r11,-14l5420,5622r-9,10xe" fillcolor="black" stroked="f">
              <v:path arrowok="t"/>
            </v:shape>
            <w10:wrap anchorx="page"/>
          </v:group>
        </w:pict>
      </w:r>
      <w:r>
        <w:pict>
          <v:group id="_x0000_s5958" style="position:absolute;left:0;text-align:left;margin-left:359.5pt;margin-top:609.8pt;width:4.1pt;height:7.8pt;z-index:-2623;mso-position-horizontal-relative:page;mso-position-vertical-relative:page" coordorigin="7189,12197" coordsize="82,156">
            <v:shape id="_x0000_s5959" style="position:absolute;left:7189;top:12197;width:82;height:156" coordorigin="7189,12197" coordsize="82,156" path="m7269,12209r-65,139l7202,12353r-10,l7189,12348r,-7l7257,12204r,-3l7259,12197r7,l7271,12201r,3l7269,12209xe" fillcolor="black" stroked="f">
              <v:path arrowok="t"/>
            </v:shape>
            <w10:wrap anchorx="page" anchory="page"/>
          </v:group>
        </w:pict>
      </w:r>
      <w:r>
        <w:pict>
          <v:group id="_x0000_s5945" style="position:absolute;left:0;text-align:left;margin-left:369.7pt;margin-top:610.3pt;width:41.85pt;height:9.15pt;z-index:-2622;mso-position-horizontal-relative:page;mso-position-vertical-relative:page" coordorigin="7394,12206" coordsize="837,183">
            <v:shape id="_x0000_s5957" style="position:absolute;left:7401;top:12247;width:77;height:89" coordorigin="7401,12247" coordsize="77,89" path="m7408,12302r5,l7416,12307r4,14l7432,12324r27,l7466,12319r,-19l7452,12297r-12,-2l7433,12294r-22,-6l7401,12271r,-3l7410,12254r30,-7l7452,12247r9,5l7461,12247r12,l7473,12278r-14,l7459,12266r-3,-5l7420,12261r-7,5l7413,12278r15,3l7432,12283r10,l7447,12285r,l7466,12291r12,21l7478,12315r-9,14l7440,12336r-15,l7416,12329r-3,7l7401,12336r,-34l7408,12302xe" fillcolor="black" stroked="f">
              <v:path arrowok="t"/>
            </v:shape>
            <v:shape id="_x0000_s5956" style="position:absolute;left:7497;top:12225;width:84;height:111" coordorigin="7497,12225" coordsize="84,111" path="m7581,12329r-16,7l7536,12336r-15,-7l7521,12261r-24,l7497,12249r24,l7521,12225r15,l7536,12249r41,l7577,12261r-41,l7536,12324r31,l7567,12302r14,l7581,12329xe" fillcolor="black" stroked="f">
              <v:path arrowok="t"/>
            </v:shape>
            <v:shape id="_x0000_s5955" style="position:absolute;left:7608;top:12247;width:94;height:89" coordorigin="7608,12247" coordsize="94,89" path="m7609,12304r10,-13l7639,12283r29,-3l7668,12266r-12,-5l7629,12261r,10l7617,12271r-4,-3l7613,12247r28,l7658,12249r19,12l7682,12278r,43l7685,12324r17,l7702,12336r-27,l7670,12329r-9,7l7653,12324r8,-3l7668,12317r,-24l7654,12293r-24,6l7622,12309r,10l7615,12327r-7,-18l7609,12304xe" fillcolor="black" stroked="f">
              <v:path arrowok="t"/>
            </v:shape>
            <v:shape id="_x0000_s5954" style="position:absolute;left:7608;top:12247;width:94;height:89" coordorigin="7608,12247" coordsize="94,89" path="m7622,12319r7,5l7653,12324r8,12l7637,12336r-22,-9l7622,12319xe" fillcolor="black" stroked="f">
              <v:path arrowok="t"/>
            </v:shape>
            <v:shape id="_x0000_s5953" style="position:absolute;left:7709;top:12249;width:89;height:87" coordorigin="7709,12249" coordsize="89,87" path="m7733,12324r,-63l7709,12261r,-12l7745,12249r,15l7757,12252r12,-3l7795,12249r3,7l7798,12266r-3,2l7786,12268r-5,-2l7781,12261r-15,3l7750,12279r-5,21l7745,12324r31,l7776,12336r-67,l7709,12324r24,xe" fillcolor="black" stroked="f">
              <v:path arrowok="t"/>
            </v:shape>
            <v:shape id="_x0000_s5952" style="position:absolute;left:7812;top:12225;width:84;height:111" coordorigin="7812,12225" coordsize="84,111" path="m7896,12329r-17,7l7851,12336r-15,-7l7836,12261r-24,l7812,12249r24,l7836,12225r15,l7851,12249r40,l7891,12261r-40,l7851,12324r31,l7882,12302r14,l7896,12329xe" fillcolor="black" stroked="f">
              <v:path arrowok="t"/>
            </v:shape>
            <v:shape id="_x0000_s5951" style="position:absolute;left:7927;top:12213;width:75;height:123" coordorigin="7927,12213" coordsize="75,123" path="m7959,12324r,-63l7927,12261r,-12l7971,12249r2,3l7973,12324r29,l8002,12336r-75,l7927,12324r32,xe" fillcolor="black" stroked="f">
              <v:path arrowok="t"/>
            </v:shape>
            <v:shape id="_x0000_s5950" style="position:absolute;left:7927;top:12213;width:75;height:123" coordorigin="7927,12213" coordsize="75,123" path="m7973,12223r,7l7968,12233r-12,l7951,12230r,-12l7956,12213r12,l7973,12218r,5xe" fillcolor="black" stroked="f">
              <v:path arrowok="t"/>
            </v:shape>
            <v:shape id="_x0000_s5949" style="position:absolute;left:8019;top:12249;width:99;height:87" coordorigin="8019,12249" coordsize="99,87" path="m8052,12254r10,-5l8091,12249r10,8l8101,12324r16,l8117,12336r-45,l8072,12324r14,l8086,12266r-2,-5l8064,12261r-16,8l8048,12324r19,l8067,12336r-48,l8019,12324r17,l8036,12261r-17,l8019,12249r29,l8048,12259r4,-5xe" fillcolor="black" stroked="f">
              <v:path arrowok="t"/>
            </v:shape>
            <v:shape id="_x0000_s5948" style="position:absolute;left:8127;top:12247;width:96;height:135" coordorigin="8127,12247" coordsize="96,135" path="m8135,12274r11,-17l8149,12268r,22l8156,12300r21,l8187,12293r,-22l8177,12261r5,-9l8187,12254r7,-7l8218,12247r5,7l8223,12264r-5,2l8206,12266r,-7l8204,12259r-5,2l8194,12264r5,4l8199,12280r,5l8188,12304r-20,8l8158,12312r-9,-5l8149,12317r2,4l8153,12324r5,l8168,12336r-17,l8146,12338r-7,5l8137,12348r,12l8153,12369r39,l8209,12360r,-7l8208,12348r-4,-19l8206,12329r10,7l8218,12345r,8l8215,12365r-17,12l8173,12381r-19,-2l8134,12369r-7,-16l8127,12336r14,-10l8139,12324r-2,-5l8137,12307r2,-5l8141,12300r-4,-5l8134,12290r,-10l8135,12274xe" fillcolor="black" stroked="f">
              <v:path arrowok="t"/>
            </v:shape>
            <v:shape id="_x0000_s5947" style="position:absolute;left:8127;top:12247;width:96;height:135" coordorigin="8127,12247" coordsize="96,135" path="m8158,12324r36,l8204,12329r4,19l8192,12337r-24,-1l8158,12324xe" fillcolor="black" stroked="f">
              <v:path arrowok="t"/>
            </v:shape>
            <v:shape id="_x0000_s5946" style="position:absolute;left:8127;top:12247;width:96;height:135" coordorigin="8127,12247" coordsize="96,135" path="m8182,12252r-5,9l8156,12261r-7,7l8146,12257r22,-8l8175,12249r7,3xe" fillcolor="black" stroked="f">
              <v:path arrowok="t"/>
            </v:shape>
            <w10:wrap anchorx="page" anchory="page"/>
          </v:group>
        </w:pict>
      </w:r>
      <w:r>
        <w:pict>
          <v:group id="_x0000_s5933" style="position:absolute;left:0;text-align:left;margin-left:416.7pt;margin-top:610.3pt;width:36.2pt;height:6.9pt;z-index:-2621;mso-position-horizontal-relative:page;mso-position-vertical-relative:page" coordorigin="8334,12206" coordsize="724,138">
            <v:shape id="_x0000_s5944" style="position:absolute;left:8341;top:12247;width:94;height:89" coordorigin="8341,12247" coordsize="94,89" path="m8342,12304r10,-13l8372,12283r29,-3l8401,12266r-10,-5l8363,12261r,10l8351,12271r-5,-3l8346,12247r29,l8391,12249r19,12l8415,12278r,43l8418,12324r17,l8435,12336r-27,l8403,12329r-9,7l8387,12324r7,-3l8401,12317r,-24l8387,12293r-23,6l8355,12309r,10l8349,12327r-8,-18l8342,12304xe" fillcolor="black" stroked="f">
              <v:path arrowok="t"/>
            </v:shape>
            <v:shape id="_x0000_s5943" style="position:absolute;left:8341;top:12247;width:94;height:89" coordorigin="8341,12247" coordsize="94,89" path="m8355,12319r8,5l8387,12324r7,12l8371,12336r-22,-9l8355,12319xe" fillcolor="black" stroked="f">
              <v:path arrowok="t"/>
            </v:shape>
            <v:shape id="_x0000_s5942" style="position:absolute;left:8442;top:12213;width:70;height:123" coordorigin="8442,12213" coordsize="70,123" path="m8490,12221r,-8l8512,12213r-5,96l8507,12271r-10,-10l8482,12261r-17,9l8483,12249r9,l8500,12252r7,5l8507,12225r-17,l8490,12221xe" fillcolor="black" stroked="f">
              <v:path arrowok="t"/>
            </v:shape>
            <v:shape id="_x0000_s5941" style="position:absolute;left:8442;top:12213;width:70;height:123" coordorigin="8442,12213" coordsize="70,123" path="m8507,12336r,-10l8500,12331r-8,5l8480,12336r-18,-5l8447,12315r-5,-22l8447,12271r15,-16l8483,12249r-18,21l8456,12293r,1l8464,12316r19,8l8497,12324r10,-15l8512,12213r7,l8519,12324r19,l8538,12336r-31,xe" fillcolor="black" stroked="f">
              <v:path arrowok="t"/>
            </v:shape>
            <v:shape id="_x0000_s5940" style="position:absolute;left:8548;top:12213;width:94;height:123" coordorigin="8548,12213" coordsize="94,123" path="m8593,12221r,-8l8617,12213r-7,96l8610,12271r-9,-10l8586,12261r-18,10l8560,12293r,1l8568,12316r18,8l8603,12324r-17,12l8568,12331r-15,-16l8548,12293r5,-22l8568,12255r21,-6l8596,12249r9,3l8610,12257r,-32l8593,12225r,-4xe" fillcolor="black" stroked="f">
              <v:path arrowok="t"/>
            </v:shape>
            <v:shape id="_x0000_s5939" style="position:absolute;left:8548;top:12213;width:94;height:123" coordorigin="8548,12213" coordsize="94,123" path="m8610,12336r,-10l8605,12331r-7,5l8586,12336r17,-12l8610,12309r7,-96l8625,12213r,111l8641,12324r,12l8610,12336xe" fillcolor="black" stroked="f">
              <v:path arrowok="t"/>
            </v:shape>
            <v:shape id="_x0000_s5938" style="position:absolute;left:8651;top:12249;width:91;height:87" coordorigin="8651,12249" coordsize="91,87" path="m8723,12249r17,l8742,12256r,10l8737,12268r-9,l8725,12266r,-5l8710,12264r-15,15l8689,12300r,24l8718,12324r,12l8651,12336r,-12l8675,12324r,-63l8651,12261r,-12l8687,12249r2,3l8689,12264r10,-12l8713,12249r10,xe" fillcolor="black" stroked="f">
              <v:path arrowok="t"/>
            </v:shape>
            <v:shape id="_x0000_s5937" style="position:absolute;left:8759;top:12247;width:82;height:89" coordorigin="8759,12247" coordsize="82,89" path="m8766,12268r15,-15l8778,12271r-5,14l8826,12285r,-19l8814,12261r9,-9l8836,12269r5,21l8841,12297r-68,l8775,12301r13,17l8807,12324r17,l8829,12312r2,-3l8841,12309r,6l8832,12328r-27,8l8802,12336r-22,-7l8765,12314r-6,-21l8759,12289r7,-21xe" fillcolor="black" stroked="f">
              <v:path arrowok="t"/>
            </v:shape>
            <v:shape id="_x0000_s5936" style="position:absolute;left:8759;top:12247;width:82;height:89" coordorigin="8759,12247" coordsize="82,89" path="m8778,12271r3,-18l8802,12247r21,5l8814,12261r-26,l8778,12271xe" fillcolor="black" stroked="f">
              <v:path arrowok="t"/>
            </v:shape>
            <v:shape id="_x0000_s5935" style="position:absolute;left:8867;top:12247;width:77;height:89" coordorigin="8867,12247" coordsize="77,89" path="m8908,12295r-9,-1l8877,12288r-10,-17l8867,12268r9,-14l8906,12247r12,l8927,12252r3,-5l8939,12247r,31l8927,12278r-2,-2l8925,12266r-2,-5l8887,12261r-8,5l8879,12278r15,3l8899,12283r9,l8913,12285r1,l8932,12291r12,21l8944,12314r-7,15l8908,12336r-17,l8882,12329r-3,7l8867,12336r,-34l8879,12302r3,5l8887,12321r12,3l8925,12324r7,-5l8932,12300r-14,-3l8908,12295xe" fillcolor="black" stroked="f">
              <v:path arrowok="t"/>
            </v:shape>
            <v:shape id="_x0000_s5934" style="position:absolute;left:8973;top:12247;width:77;height:89" coordorigin="8973,12247" coordsize="77,89" path="m8980,12302r5,l8988,12307r4,14l9002,12324r29,l9038,12319r,-19l9021,12297r-9,-2l9005,12294r-22,-6l8973,12271r,-3l8982,12254r30,-7l9024,12247r9,5l9033,12247r12,l9045,12278r-14,l9031,12266r-5,-5l8992,12261r-7,5l8985,12278r15,3l9004,12283r10,l9019,12285r,l9037,12291r13,21l9050,12315r-10,14l9012,12336r-15,l8985,12329r-2,7l8973,12336r,-34l8980,12302xe" fillcolor="black" stroked="f">
              <v:path arrowok="t"/>
            </v:shape>
            <w10:wrap anchorx="page" anchory="page"/>
          </v:group>
        </w:pict>
      </w:r>
      <w:r>
        <w:pict>
          <v:group id="_x0000_s5929" style="position:absolute;left:0;text-align:left;margin-left:458.6pt;margin-top:610.3pt;width:9.75pt;height:6.9pt;z-index:-2620;mso-position-horizontal-relative:page;mso-position-vertical-relative:page" coordorigin="9172,12206" coordsize="195,138">
            <v:shape id="_x0000_s5932" style="position:absolute;left:9180;top:12247;width:82;height:89" coordorigin="9180,12247" coordsize="82,89" path="m9194,12290r,4l9186,12269r15,-16l9221,12247r1,l9242,12254r14,16l9261,12293r-5,21l9241,12330r-20,6l9203,12315r18,9l9223,12324r17,-11l9247,12290r,-17l9235,12261r-29,l9194,12273r,17xe" fillcolor="black" stroked="f">
              <v:path arrowok="t"/>
            </v:shape>
            <v:shape id="_x0000_s5931" style="position:absolute;left:9180;top:12247;width:82;height:89" coordorigin="9180,12247" coordsize="82,89" path="m9201,12331r-15,-15l9180,12293r,-2l9186,12269r8,25l9203,12315r18,21l9201,12331xe" fillcolor="black" stroked="f">
              <v:path arrowok="t"/>
            </v:shape>
            <v:shape id="_x0000_s5930" style="position:absolute;left:9281;top:12213;width:79;height:123" coordorigin="9281,12213" coordsize="79,123" path="m9281,12329r,-5l9310,12324r,-63l9281,12261r,-12l9310,12249r,-10l9319,12220r22,-7l9360,12213r,17l9355,12232r-9,l9343,12225r-19,l9324,12249r31,l9355,12261r-31,l9324,12324r29,l9353,12336r-72,l9281,12329xe" fillcolor="black" stroked="f">
              <v:path arrowok="t"/>
            </v:shape>
            <w10:wrap anchorx="page" anchory="page"/>
          </v:group>
        </w:pict>
      </w:r>
      <w:r>
        <w:pict>
          <v:group id="_x0000_s5919" style="position:absolute;left:0;text-align:left;margin-left:474.25pt;margin-top:610.15pt;width:31.4pt;height:9.3pt;z-index:-2619;mso-position-horizontal-relative:page;mso-position-vertical-relative:page" coordorigin="9485,12203" coordsize="628,186">
            <v:shape id="_x0000_s5928" style="position:absolute;left:9492;top:12247;width:94;height:89" coordorigin="9492,12247" coordsize="94,89" path="m9528,12261r-12,l9516,12271r-14,l9499,12268r,-21l9528,12247r15,2l9561,12261r6,17l9567,12321r4,3l9586,12324r,12l9559,12336r-4,-7l9545,12336r-19,l9528,12324r10,l9545,12321r7,-4l9552,12293r-14,l9515,12299r-8,10l9507,12319r-6,8l9492,12309r1,-5l9504,12291r21,-8l9552,12280r,-14l9543,12261r-15,xe" fillcolor="black" stroked="f">
              <v:path arrowok="t"/>
            </v:shape>
            <v:shape id="_x0000_s5927" style="position:absolute;left:9492;top:12247;width:94;height:89" coordorigin="9492,12247" coordsize="94,89" path="m9522,12336r-21,-9l9507,12319r9,5l9528,12324r-2,12l9522,12336xe" fillcolor="black" stroked="f">
              <v:path arrowok="t"/>
            </v:shape>
            <v:shape id="_x0000_s5926" style="position:absolute;left:9593;top:12249;width:91;height:87" coordorigin="9593,12249" coordsize="91,87" path="m9665,12249r17,l9685,12256r,10l9680,12268r-10,l9668,12266r,-5l9652,12264r-15,15l9632,12300r,24l9663,12324r,12l9593,12336r,-12l9617,12324r,-63l9593,12261r,-12l9629,12249r3,3l9632,12264r9,-12l9656,12249r9,xe" fillcolor="black" stroked="f">
              <v:path arrowok="t"/>
            </v:shape>
            <v:shape id="_x0000_s5925" style="position:absolute;left:9699;top:12249;width:89;height:87" coordorigin="9699,12249" coordsize="89,87" path="m9723,12324r,-63l9699,12261r,-12l9735,12249r,15l9747,12252r12,-3l9788,12249r,17l9786,12268r-10,l9774,12266r-3,-5l9756,12264r-16,15l9735,12300r,24l9766,12324r,12l9699,12336r,-12l9723,12324xe" fillcolor="black" stroked="f">
              <v:path arrowok="t"/>
            </v:shape>
            <v:shape id="_x0000_s5924" style="position:absolute;left:9807;top:12247;width:94;height:89" coordorigin="9807,12247" coordsize="94,89" path="m9808,12304r10,-13l9838,12283r29,-3l9867,12266r-9,-5l9831,12261r,10l9817,12271r-5,-3l9812,12247r29,l9858,12249r18,12l9882,12278r,43l9884,12324r17,l9901,12336r-27,l9870,12329r-10,7l9853,12324r7,-3l9867,12317r,-24l9853,12293r-23,6l9822,12309r,10l9815,12327r-8,-18l9808,12304xe" fillcolor="black" stroked="f">
              <v:path arrowok="t"/>
            </v:shape>
            <v:shape id="_x0000_s5923" style="position:absolute;left:9807;top:12247;width:94;height:89" coordorigin="9807,12247" coordsize="94,89" path="m9822,12319r7,5l9853,12324r7,12l9837,12336r-22,-9l9822,12319xe" fillcolor="black" stroked="f">
              <v:path arrowok="t"/>
            </v:shape>
            <v:shape id="_x0000_s5922" style="position:absolute;left:9906;top:12249;width:96;height:132" coordorigin="9906,12249" coordsize="96,132" path="m9906,12256r,-7l9947,12249r,12l9932,12261r19,48l9954,12314r,3l9956,12321r,-7l9959,12312r2,-7l9975,12261r-14,l9961,12249r41,l10002,12261r-15,l9956,12353r-7,15l9927,12381r-9,l9911,12374r,-14l9913,12355r12,l9927,12360r,5l9930,12369r7,l9942,12357r2,-4l9949,12336r,-3l9920,12261r-14,l9906,12256xe" fillcolor="black" stroked="f">
              <v:path arrowok="t"/>
            </v:shape>
            <v:shape id="_x0000_s5921" style="position:absolute;left:10011;top:12211;width:94;height:125" coordorigin="10011,12211" coordsize="94,125" path="m10074,12302r-31,l10038,12324r12,l10050,12336r-39,l10011,12326r5,-2l10023,12324r24,-106l10050,12211r2,l10059,12228r-14,62l10074,12302xe" fillcolor="black" stroked="f">
              <v:path arrowok="t"/>
            </v:shape>
            <v:shape id="_x0000_s5920" style="position:absolute;left:10011;top:12211;width:94;height:125" coordorigin="10011,12211" coordsize="94,125" path="m10072,12324r7,l10074,12302r-29,-12l10072,12290r-13,-62l10052,12211r15,l10069,12218r24,106l10103,12324r2,5l10105,12336r-36,l10069,12324r3,xe" fillcolor="black" stroked="f">
              <v:path arrowok="t"/>
            </v:shape>
            <w10:wrap anchorx="page" anchory="page"/>
          </v:group>
        </w:pict>
      </w:r>
      <w:r>
        <w:pict>
          <v:group id="_x0000_s5917" style="position:absolute;left:0;text-align:left;margin-left:359.5pt;margin-top:621.85pt;width:4.1pt;height:7.7pt;z-index:-2611;mso-position-horizontal-relative:page;mso-position-vertical-relative:page" coordorigin="7189,12437" coordsize="82,154">
            <v:shape id="_x0000_s5918" style="position:absolute;left:7189;top:12437;width:82;height:154" coordorigin="7189,12437" coordsize="82,154" path="m7269,12449r-65,137l7202,12591r-10,l7189,12586r,-5l7257,12442r2,-5l7266,12437r5,2l7271,12444r-2,5xe" fillcolor="black" stroked="f">
              <v:path arrowok="t"/>
            </v:shape>
            <w10:wrap anchorx="page" anchory="page"/>
          </v:group>
        </w:pict>
      </w:r>
      <w:r>
        <w:pict>
          <v:group id="_x0000_s5904" style="position:absolute;left:0;text-align:left;margin-left:369.7pt;margin-top:622.3pt;width:41.6pt;height:9.15pt;z-index:-2610;mso-position-horizontal-relative:page;mso-position-vertical-relative:page" coordorigin="7394,12446" coordsize="832,183">
            <v:shape id="_x0000_s5916" style="position:absolute;left:7401;top:12487;width:77;height:89" coordorigin="7401,12487" coordsize="77,89" path="m7466,12487r7,l7473,12518r-14,l7459,12506r-3,-7l7420,12499r-7,7l7413,12518r15,3l7432,12521r5,2l7447,12523r,l7465,12530r13,20l7478,12554r-9,15l7440,12576r-15,l7416,12569r-3,7l7401,12576r,-36l7413,12540r3,2l7416,12547r4,15l7432,12564r27,l7466,12557r,-17l7452,12538r-12,-3l7434,12534r-22,-7l7401,12511r,-3l7410,12495r30,-8l7452,12487r9,5l7461,12487r5,xe" fillcolor="black" stroked="f">
              <v:path arrowok="t"/>
            </v:shape>
            <v:shape id="_x0000_s5915" style="position:absolute;left:7497;top:12466;width:84;height:111" coordorigin="7497,12466" coordsize="84,111" path="m7577,12494r,8l7536,12502r,62l7555,12564r12,-2l7567,12542r14,l7581,12551r-10,19l7550,12576r-14,l7521,12569r,-67l7497,12502r,-12l7521,12490r,-24l7536,12466r,24l7577,12490r,4xe" fillcolor="black" stroked="f">
              <v:path arrowok="t"/>
            </v:shape>
            <v:shape id="_x0000_s5914" style="position:absolute;left:7608;top:12487;width:94;height:89" coordorigin="7608,12487" coordsize="94,89" path="m7609,12544r10,-13l7639,12523r29,-2l7668,12506r-12,-7l7634,12499r-5,3l7629,12509r-4,2l7617,12511r-4,-2l7613,12487r28,l7658,12489r19,13l7682,12518r,44l7685,12564r17,l7702,12576r-27,l7670,12569r-9,7l7653,12564r8,-2l7668,12557r,-27l7653,12532r-23,7l7622,12550r,7l7615,12567r-7,-17l7609,12544xe" fillcolor="black" stroked="f">
              <v:path arrowok="t"/>
            </v:shape>
            <v:shape id="_x0000_s5913" style="position:absolute;left:7608;top:12487;width:94;height:89" coordorigin="7608,12487" coordsize="94,89" path="m7622,12557r7,7l7653,12564r8,12l7641,12576r-4,l7615,12567r7,-10xe" fillcolor="black" stroked="f">
              <v:path arrowok="t"/>
            </v:shape>
            <v:shape id="_x0000_s5912" style="position:absolute;left:7709;top:12487;width:89;height:89" coordorigin="7709,12487" coordsize="89,89" path="m7733,12564r,-62l7709,12502r,-12l7745,12490r,14l7757,12492r12,-5l7795,12487r3,10l7798,12506r-3,3l7786,12509r-5,-5l7781,12499r-15,3l7750,12517r-5,21l7745,12564r31,l7776,12576r-67,l7709,12564r24,xe" fillcolor="black" stroked="f">
              <v:path arrowok="t"/>
            </v:shape>
            <v:shape id="_x0000_s5911" style="position:absolute;left:7812;top:12466;width:84;height:111" coordorigin="7812,12466" coordsize="84,111" path="m7891,12494r,8l7851,12502r,62l7870,12564r12,-2l7882,12542r14,l7896,12551r-10,19l7865,12576r-14,l7836,12569r,-67l7812,12502r,-12l7836,12490r,-24l7851,12466r,24l7891,12490r,4xe" fillcolor="black" stroked="f">
              <v:path arrowok="t"/>
            </v:shape>
            <v:shape id="_x0000_s5910" style="position:absolute;left:7927;top:12454;width:75;height:123" coordorigin="7927,12454" coordsize="75,123" path="m7959,12564r,-62l7927,12502r,-12l7971,12490r2,2l7973,12564r29,l8002,12576r-75,l7927,12564r32,xe" fillcolor="black" stroked="f">
              <v:path arrowok="t"/>
            </v:shape>
            <v:shape id="_x0000_s5909" style="position:absolute;left:7927;top:12454;width:75;height:123" coordorigin="7927,12454" coordsize="75,123" path="m7973,12463r,5l7968,12473r-12,l7951,12468r,-10l7956,12454r12,l7973,12458r,5xe" fillcolor="black" stroked="f">
              <v:path arrowok="t"/>
            </v:shape>
            <v:shape id="_x0000_s5908" style="position:absolute;left:8019;top:12487;width:99;height:89" coordorigin="8019,12487" coordsize="99,89" path="m8052,12494r10,-7l8091,12487r10,10l8101,12564r16,l8117,12576r-45,l8072,12564r14,l8086,12506r-2,-7l8064,12499r-16,10l8048,12564r19,l8067,12576r-48,l8019,12564r17,l8036,12502r-17,l8019,12490r29,l8048,12499r4,-5xe" fillcolor="black" stroked="f">
              <v:path arrowok="t"/>
            </v:shape>
            <v:shape id="_x0000_s5907" style="position:absolute;left:8127;top:12487;width:91;height:135" coordorigin="8127,12487" coordsize="91,135" path="m8153,12619r20,-9l8174,12610r24,-6l8209,12591r-1,-5l8204,12566r2,3l8216,12574r2,9l8218,12591r-4,13l8198,12617r-25,5l8153,12619xe" fillcolor="black" stroked="f">
              <v:path arrowok="t"/>
            </v:shape>
            <v:shape id="_x0000_s5906" style="position:absolute;left:8127;top:12487;width:91;height:135" coordorigin="8127,12487" coordsize="91,135" path="m8149,12509r-2,-14l8168,12487r7,l8182,12492r-5,7l8156,12499r-7,10xe" fillcolor="black" stroked="f">
              <v:path arrowok="t"/>
            </v:shape>
            <v:shape id="_x0000_s5905" style="position:absolute;left:8127;top:12487;width:91;height:135" coordorigin="8127,12487" coordsize="91,135" path="m8135,12513r12,-18l8149,12509r,21l8156,12540r21,l8187,12530r,-21l8177,12499r5,-7l8187,12494r7,-7l8218,12487r5,5l8223,12504r-5,2l8211,12506r-5,-2l8206,12499r-7,l8194,12502r5,7l8199,12521r,5l8188,12544r-20,8l8158,12552r-9,-5l8149,12557r4,5l8158,12564r36,l8204,12566r4,20l8192,12575r-24,-1l8151,12574r-5,5l8139,12581r-2,7l8137,12591r11,13l8173,12610r-20,9l8134,12608r-7,-17l8127,12576r14,-10l8139,12564r-2,-5l8137,12547r2,-5l8141,12538r-4,-3l8134,12528r,-7l8135,12513xe" fillcolor="black" stroked="f">
              <v:path arrowok="t"/>
            </v:shape>
            <w10:wrap anchorx="page" anchory="page"/>
          </v:group>
        </w:pict>
      </w:r>
      <w:r>
        <w:pict>
          <v:group id="_x0000_s5892" style="position:absolute;left:0;text-align:left;margin-left:416.7pt;margin-top:622.3pt;width:36.2pt;height:6.9pt;z-index:-2609;mso-position-horizontal-relative:page;mso-position-vertical-relative:page" coordorigin="8334,12446" coordsize="724,138">
            <v:shape id="_x0000_s5903" style="position:absolute;left:8341;top:12487;width:94;height:89" coordorigin="8341,12487" coordsize="94,89" path="m8342,12544r10,-13l8372,12523r29,-2l8401,12506r-10,-7l8367,12499r-4,3l8363,12509r-5,2l8351,12511r-5,-2l8346,12487r29,l8391,12489r19,13l8415,12518r,44l8418,12564r17,l8435,12576r-27,l8403,12569r-9,7l8387,12564r7,-2l8401,12557r,-27l8386,12532r-23,7l8355,12550r,7l8349,12567r-8,-17l8342,12544xe" fillcolor="black" stroked="f">
              <v:path arrowok="t"/>
            </v:shape>
            <v:shape id="_x0000_s5902" style="position:absolute;left:8341;top:12487;width:94;height:89" coordorigin="8341,12487" coordsize="94,89" path="m8355,12557r8,7l8387,12564r7,12l8375,12576r-4,l8349,12567r6,-10xe" fillcolor="black" stroked="f">
              <v:path arrowok="t"/>
            </v:shape>
            <v:shape id="_x0000_s5901" style="position:absolute;left:8442;top:12454;width:70;height:123" coordorigin="8442,12454" coordsize="70,123" path="m8490,12458r,-4l8512,12454r-5,93l8507,12511r-10,-12l8483,12499r-3,l8464,12510r19,-23l8492,12487r8,5l8507,12497r,-31l8490,12466r,-8xe" fillcolor="black" stroked="f">
              <v:path arrowok="t"/>
            </v:shape>
            <v:shape id="_x0000_s5900" style="position:absolute;left:8442;top:12454;width:70;height:123" coordorigin="8442,12454" coordsize="70,123" path="m8507,12576r,-12l8500,12571r-8,5l8480,12576r-18,-5l8447,12555r-5,-22l8442,12531r6,-23l8463,12493r20,-6l8464,12510r-8,23l8456,12534r8,21l8483,12564r14,l8507,12547r5,-93l8519,12454r,110l8538,12564r,12l8507,12576xe" fillcolor="black" stroked="f">
              <v:path arrowok="t"/>
            </v:shape>
            <v:shape id="_x0000_s5899" style="position:absolute;left:8548;top:12454;width:94;height:123" coordorigin="8548,12454" coordsize="94,123" path="m8593,12458r,-4l8617,12454r-7,93l8610,12511r-9,-12l8589,12499r-5,1l8567,12511r-7,22l8560,12534r8,21l8586,12564r17,l8586,12576r-18,-5l8553,12555r-5,-22l8548,12531r6,-23l8569,12493r20,-6l8596,12487r9,5l8610,12497r,-31l8593,12466r,-8xe" fillcolor="black" stroked="f">
              <v:path arrowok="t"/>
            </v:shape>
            <v:shape id="_x0000_s5898" style="position:absolute;left:8548;top:12454;width:94;height:123" coordorigin="8548,12454" coordsize="94,123" path="m8610,12576r,-12l8605,12571r-7,5l8586,12576r17,-12l8610,12547r7,-93l8625,12454r,110l8641,12564r,12l8610,12576xe" fillcolor="black" stroked="f">
              <v:path arrowok="t"/>
            </v:shape>
            <v:shape id="_x0000_s5897" style="position:absolute;left:8651;top:12487;width:91;height:89" coordorigin="8651,12487" coordsize="91,89" path="m8723,12487r17,l8742,12497r,9l8737,12509r-9,l8725,12504r,-5l8710,12502r-15,15l8689,12538r,26l8718,12564r,12l8651,12576r,-12l8675,12564r,-62l8651,12502r,-12l8687,12490r2,2l8689,12504r10,-12l8713,12487r10,xe" fillcolor="black" stroked="f">
              <v:path arrowok="t"/>
            </v:shape>
            <v:shape id="_x0000_s5896" style="position:absolute;left:8759;top:12487;width:64;height:89" coordorigin="8759,12487" coordsize="64,89" path="m8778,12511r3,-18l8802,12487r21,5l8814,12499r-26,l8778,12511xe" fillcolor="black" stroked="f">
              <v:path arrowok="t"/>
            </v:shape>
            <v:shape id="_x0000_s5895" style="position:absolute;left:8759;top:12487;width:64;height:89" coordorigin="8759,12487" coordsize="64,89" path="m8766,12507r15,-14l8778,12511r-5,15l8826,12526r,-22l8814,12499r9,-7l8836,12508r5,22l8841,12538r-68,l8775,12541r13,17l8807,12564r5,l8824,12562r5,-10l8829,12547r12,l8841,12555r-9,13l8805,12576r-4,l8780,12569r-15,-15l8759,12533r,-4l8766,12507xe" fillcolor="black" stroked="f">
              <v:path arrowok="t"/>
            </v:shape>
            <v:shape id="_x0000_s5894" style="position:absolute;left:8867;top:12487;width:77;height:89" coordorigin="8867,12487" coordsize="77,89" path="m8908,12535r-9,-1l8877,12527r-10,-16l8867,12508r9,-13l8906,12487r12,l8927,12492r,-2l8932,12487r7,l8939,12518r-12,l8925,12514r,-8l8923,12499r-36,l8879,12506r,12l8894,12521r5,l8906,12523r7,l8913,12523r19,7l8944,12550r,3l8936,12568r-28,8l8891,12576r-9,-7l8879,12576r-12,l8867,12540r12,l8882,12542r,5l8887,12562r12,2l8925,12564r7,-7l8932,12540r-14,-2l8908,12535xe" fillcolor="black" stroked="f">
              <v:path arrowok="t"/>
            </v:shape>
            <v:shape id="_x0000_s5893" style="position:absolute;left:8973;top:12487;width:77;height:89" coordorigin="8973,12487" coordsize="77,89" path="m9038,12487r7,l9045,12518r-14,l9031,12506r-5,-7l8992,12499r-7,7l8985,12518r15,3l9004,12521r5,2l9019,12523r,l9037,12530r13,20l9049,12554r-9,15l9012,12576r-15,l8985,12569r-2,7l8973,12576r,-36l8985,12540r,2l8988,12547r4,15l9002,12564r29,l9038,12557r,-17l9021,12538r-9,-3l9005,12534r-22,-7l8973,12511r,-3l8982,12495r30,-8l9024,12487r9,5l9033,12487r5,xe" fillcolor="black" stroked="f">
              <v:path arrowok="t"/>
            </v:shape>
            <w10:wrap anchorx="page" anchory="page"/>
          </v:group>
        </w:pict>
      </w:r>
      <w:r>
        <w:pict>
          <v:group id="_x0000_s5888" style="position:absolute;left:0;text-align:left;margin-left:458.6pt;margin-top:622.2pt;width:9.75pt;height:7pt;z-index:-2608;mso-position-horizontal-relative:page;mso-position-vertical-relative:page" coordorigin="9172,12444" coordsize="195,140">
            <v:shape id="_x0000_s5891" style="position:absolute;left:9180;top:12487;width:82;height:89" coordorigin="9180,12487" coordsize="82,89" path="m9220,12499r-18,10l9221,12487r1,l9242,12494r14,16l9261,12533r-5,21l9241,12570r-20,6l9203,12556r18,8l9223,12564r17,-11l9247,12530r,-1l9239,12508r-18,-9l9220,12499xe" fillcolor="black" stroked="f">
              <v:path arrowok="t"/>
            </v:shape>
            <v:shape id="_x0000_s5890" style="position:absolute;left:9180;top:12487;width:82;height:89" coordorigin="9180,12487" coordsize="82,89" path="m9221,12487r-19,22l9194,12530r,4l9203,12556r18,20l9201,12570r-15,-15l9180,12533r,-2l9186,12508r15,-15l9221,12487xe" fillcolor="black" stroked="f">
              <v:path arrowok="t"/>
            </v:shape>
            <v:shape id="_x0000_s5889" style="position:absolute;left:9281;top:12451;width:79;height:125" coordorigin="9281,12451" coordsize="79,125" path="m9281,12569r,-5l9310,12564r,-62l9281,12502r,-12l9310,12490r,-13l9319,12458r22,-7l9360,12451r,19l9355,12473r-9,l9343,12466r,-3l9324,12463r,27l9355,12490r,12l9324,12502r,62l9353,12564r,12l9281,12576r,-7xe" fillcolor="black" stroked="f">
              <v:path arrowok="t"/>
            </v:shape>
            <w10:wrap anchorx="page" anchory="page"/>
          </v:group>
        </w:pict>
      </w:r>
      <w:r>
        <w:pict>
          <v:group id="_x0000_s5877" style="position:absolute;left:0;text-align:left;margin-left:474.25pt;margin-top:622.35pt;width:31.3pt;height:9.1pt;z-index:-2607;mso-position-horizontal-relative:page;mso-position-vertical-relative:page" coordorigin="9485,12447" coordsize="626,182">
            <v:shape id="_x0000_s5887" style="position:absolute;left:9492;top:12487;width:94;height:89" coordorigin="9492,12487" coordsize="94,89" path="m9493,12544r11,-13l9524,12523r28,-2l9552,12506r-9,-7l9516,12499r,10l9511,12511r-9,l9499,12509r,-22l9528,12487r15,2l9561,12501r6,17l9567,12562r4,2l9586,12564r,12l9559,12576r-4,-7l9545,12576r-19,l9528,12564r10,l9545,12562r7,-5l9552,12530r-15,2l9515,12539r-8,11l9507,12557r-6,10l9492,12550r1,-6xe" fillcolor="black" stroked="f">
              <v:path arrowok="t"/>
            </v:shape>
            <v:shape id="_x0000_s5886" style="position:absolute;left:9492;top:12487;width:94;height:89" coordorigin="9492,12487" coordsize="94,89" path="m9522,12576r-21,-9l9507,12557r9,7l9528,12564r-2,12l9522,12576xe" fillcolor="black" stroked="f">
              <v:path arrowok="t"/>
            </v:shape>
            <v:shape id="_x0000_s5885" style="position:absolute;left:9593;top:12487;width:91;height:89" coordorigin="9593,12487" coordsize="91,89" path="m9665,12487r17,l9685,12497r,9l9680,12509r-10,l9668,12504r,-5l9652,12502r-15,15l9632,12538r,26l9663,12564r,12l9593,12576r,-12l9617,12564r,-62l9593,12502r,-12l9629,12490r3,2l9632,12504r9,-12l9656,12487r9,xe" fillcolor="black" stroked="f">
              <v:path arrowok="t"/>
            </v:shape>
            <v:shape id="_x0000_s5884" style="position:absolute;left:9699;top:12487;width:89;height:89" coordorigin="9699,12487" coordsize="89,89" path="m9723,12564r,-62l9699,12502r,-12l9735,12490r,14l9747,12492r12,-5l9788,12487r,19l9786,12509r-10,l9774,12504r-3,-5l9756,12502r-16,15l9735,12538r,26l9766,12564r,12l9699,12576r,-12l9723,12564xe" fillcolor="black" stroked="f">
              <v:path arrowok="t"/>
            </v:shape>
            <v:shape id="_x0000_s5883" style="position:absolute;left:9807;top:12487;width:94;height:89" coordorigin="9807,12487" coordsize="94,89" path="m9808,12544r10,-13l9838,12523r29,-2l9867,12506r-9,-7l9834,12499r-3,3l9831,12509r-7,2l9817,12511r-5,-2l9812,12487r29,l9858,12489r18,13l9882,12518r,44l9884,12564r17,l9901,12576r-27,l9870,12569r-10,7l9853,12564r7,-2l9867,12557r,-27l9852,12532r-23,7l9822,12550r,7l9815,12567r-8,-17l9808,12544xe" fillcolor="black" stroked="f">
              <v:path arrowok="t"/>
            </v:shape>
            <v:shape id="_x0000_s5882" style="position:absolute;left:9807;top:12487;width:94;height:89" coordorigin="9807,12487" coordsize="94,89" path="m9822,12557r7,7l9853,12564r7,12l9841,12576r-4,l9815,12567r7,-10xe" fillcolor="black" stroked="f">
              <v:path arrowok="t"/>
            </v:shape>
            <v:shape id="_x0000_s5881" style="position:absolute;left:9906;top:12490;width:96;height:132" coordorigin="9906,12490" coordsize="96,132" path="m9906,12494r,-4l9947,12490r,12l9932,12502r19,48l9954,12552r,5l9956,12562r,-8l9959,12552r2,-7l9975,12502r-14,l9961,12490r41,l10002,12502r-15,l9956,12593r-7,16l9927,12622r-9,l9911,12612r,-12l9913,12595r12,l9927,12600r,5l9930,12607r7,l9942,12598r2,-5l9949,12576r,-2l9920,12502r-14,l9906,12494xe" fillcolor="black" stroked="f">
              <v:path arrowok="t"/>
            </v:shape>
            <v:shape id="_x0000_s5880" style="position:absolute;left:10011;top:12454;width:91;height:123" coordorigin="10011,12454" coordsize="91,123" path="m10091,12466r-7,26l10084,12478r-3,-12l10072,12454r19,12xe" fillcolor="black" stroked="f">
              <v:path arrowok="t"/>
            </v:shape>
            <v:shape id="_x0000_s5879" style="position:absolute;left:10011;top:12454;width:91;height:123" coordorigin="10011,12454" coordsize="91,123" path="m10016,12466r-5,l10011,12454r53,l10072,12454r9,12l10038,12466r,40l10079,12506r5,-14l10091,12466r7,19l10098,12497r-10,9l10076,12511r-9,7l10038,12518r,46l10023,12564r,-98l10016,12466xe" fillcolor="black" stroked="f">
              <v:path arrowok="t"/>
            </v:shape>
            <v:shape id="_x0000_s5878" style="position:absolute;left:10011;top:12454;width:91;height:123" coordorigin="10011,12454" coordsize="91,123" path="m10016,12564r65,l10088,12552r,-19l10084,12518r-17,l10076,12511r1,1l10096,12524r7,18l10101,12551r-11,17l10067,12576r-56,l10011,12564r5,xe" fillcolor="black" stroked="f">
              <v:path arrowok="t"/>
            </v:shape>
            <w10:wrap anchorx="page" anchory="page"/>
          </v:group>
        </w:pict>
      </w:r>
      <w:r>
        <w:pict>
          <v:group id="_x0000_s5875" style="position:absolute;left:0;text-align:left;margin-left:359.5pt;margin-top:633.85pt;width:4.1pt;height:7.7pt;z-index:-2600;mso-position-horizontal-relative:page;mso-position-vertical-relative:page" coordorigin="7189,12677" coordsize="82,154">
            <v:shape id="_x0000_s5876" style="position:absolute;left:7189;top:12677;width:82;height:154" coordorigin="7189,12677" coordsize="82,154" path="m7269,12687r-65,139l7202,12831r-10,l7189,12828r,-9l7257,12682r2,-5l7266,12677r5,2l7271,12684r-2,3xe" fillcolor="black" stroked="f">
              <v:path arrowok="t"/>
            </v:shape>
            <w10:wrap anchorx="page" anchory="page"/>
          </v:group>
        </w:pict>
      </w:r>
      <w:r>
        <w:pict>
          <v:group id="_x0000_s5861" style="position:absolute;left:0;text-align:left;margin-left:369.7pt;margin-top:634.2pt;width:39.8pt;height:9.15pt;z-index:-2599;mso-position-horizontal-relative:page;mso-position-vertical-relative:page" coordorigin="7394,12684" coordsize="796,183">
            <v:shape id="_x0000_s5874" style="position:absolute;left:7401;top:12728;width:77;height:89" coordorigin="7401,12728" coordsize="77,89" path="m7432,12761r5,l7442,12764r5,l7465,12769r13,21l7478,12794r-9,15l7440,12816r-15,l7416,12809r-3,7l7401,12816r,-36l7413,12780r3,5l7420,12802r12,2l7459,12804r7,-7l7466,12778r-14,-2l7440,12776r-8,-2l7411,12767r-10,-18l7401,12747r8,-12l7440,12728r12,l7461,12730r,-2l7473,12728r,28l7459,12756r,-12l7456,12740r-36,l7413,12744r,15l7428,12761r4,xe" fillcolor="black" stroked="f">
              <v:path arrowok="t"/>
            </v:shape>
            <v:shape id="_x0000_s5873" style="position:absolute;left:7497;top:12703;width:84;height:111" coordorigin="7497,12703" coordsize="84,111" path="m7581,12807r-16,7l7536,12814r-15,-7l7521,12739r-24,l7497,12727r24,l7521,12703r15,l7536,12727r41,l7577,12739r-41,l7536,12802r31,l7567,12780r14,l7581,12807xe" fillcolor="black" stroked="f">
              <v:path arrowok="t"/>
            </v:shape>
            <v:shape id="_x0000_s5872" style="position:absolute;left:7608;top:12728;width:94;height:89" coordorigin="7608,12728" coordsize="94,89" path="m7609,12784r10,-14l7639,12762r29,-3l7668,12744r-12,-4l7634,12740r-5,2l7629,12749r-4,3l7617,12752r-4,-5l7613,12728r28,l7658,12730r19,12l7682,12759r,41l7685,12802r17,l7702,12814r-27,l7670,12809r-9,5l7653,12804r8,-4l7668,12797r,-26l7653,12772r-23,7l7622,12790r,7l7615,12807r-7,-17l7609,12784xe" fillcolor="black" stroked="f">
              <v:path arrowok="t"/>
            </v:shape>
            <v:shape id="_x0000_s5871" style="position:absolute;left:7608;top:12728;width:94;height:89" coordorigin="7608,12728" coordsize="94,89" path="m7622,12797r7,7l7653,12804r8,10l7649,12816r-8,l7637,12816r-22,-9l7622,12797xe" fillcolor="black" stroked="f">
              <v:path arrowok="t"/>
            </v:shape>
            <v:shape id="_x0000_s5870" style="position:absolute;left:7709;top:12727;width:89;height:86" coordorigin="7709,12727" coordsize="89,86" path="m7733,12802r,-63l7709,12739r,-12l7745,12727r,17l7757,12730r12,-3l7795,12727r3,8l7798,12744r-3,5l7786,12749r-5,-5l7781,12739r-15,4l7750,12757r-5,21l7745,12802r31,l7776,12814r-67,l7709,12802r24,xe" fillcolor="black" stroked="f">
              <v:path arrowok="t"/>
            </v:shape>
            <v:shape id="_x0000_s5869" style="position:absolute;left:7812;top:12703;width:84;height:111" coordorigin="7812,12703" coordsize="84,111" path="m7896,12807r-17,7l7851,12814r-15,-7l7836,12739r-24,l7812,12727r24,l7836,12703r15,l7851,12727r40,l7891,12739r-40,l7851,12802r31,l7882,12780r14,l7896,12807xe" fillcolor="black" stroked="f">
              <v:path arrowok="t"/>
            </v:shape>
            <v:shape id="_x0000_s5868" style="position:absolute;left:7927;top:12692;width:75;height:123" coordorigin="7927,12692" coordsize="75,123" path="m7959,12802r,-62l7927,12740r,-12l7971,12728r2,2l7973,12802r29,l8002,12814r-75,l7927,12802r32,xe" fillcolor="black" stroked="f">
              <v:path arrowok="t"/>
            </v:shape>
            <v:shape id="_x0000_s5867" style="position:absolute;left:7927;top:12692;width:75;height:123" coordorigin="7927,12692" coordsize="75,123" path="m7973,12701r,7l7968,12711r-12,l7951,12708r,-12l7956,12692r12,l7973,12696r,5xe" fillcolor="black" stroked="f">
              <v:path arrowok="t"/>
            </v:shape>
            <v:shape id="_x0000_s5866" style="position:absolute;left:8019;top:12728;width:99;height:86" coordorigin="8019,12728" coordsize="99,86" path="m8052,12735r10,-7l8091,12728r10,9l8101,12802r16,l8117,12814r-45,l8072,12802r14,l8086,12744r-2,-4l8064,12740r-16,7l8048,12802r19,l8067,12814r-48,l8019,12802r17,l8036,12740r-17,l8019,12728r29,l8048,12737r4,-2xe" fillcolor="black" stroked="f">
              <v:path arrowok="t"/>
            </v:shape>
            <v:shape id="_x0000_s5865" style="position:absolute;left:8127;top:12728;width:55;height:132" coordorigin="8127,12728" coordsize="55,132" path="m8156,12780r-7,5l8149,12771r7,9xe" fillcolor="black" stroked="f">
              <v:path arrowok="t"/>
            </v:shape>
            <v:shape id="_x0000_s5864" style="position:absolute;left:8127;top:12728;width:55;height:132" coordorigin="8127,12728" coordsize="55,132" path="m8135,12752r11,-17l8149,12749r,36l8156,12780r21,l8187,12771r,-22l8177,12740r5,-8l8187,12732r7,-4l8218,12728r5,4l8223,12742r-5,2l8206,12744r,-4l8199,12740r-5,2l8199,12747r,12l8198,12766r-10,19l8168,12792r-10,l8149,12788r,9l8153,12802r5,l8168,12814r-17,l8146,12816r-5,-9l8139,12804r-2,-4l8137,12785r2,-5l8141,12778r-4,-2l8134,12768r,-9l8135,12752xe" fillcolor="black" stroked="f">
              <v:path arrowok="t"/>
            </v:shape>
            <v:shape id="_x0000_s5863" style="position:absolute;left:8127;top:12728;width:55;height:132" coordorigin="8127,12728" coordsize="55,132" path="m8158,12802r36,l8204,12807r2,2l8216,12814r2,10l8218,12831r-3,12l8198,12855r-25,5l8154,12857r-20,-10l8127,12831r,-17l8141,12807r5,9l8139,12821r-2,7l8137,12840r16,8l8192,12848r17,-8l8209,12831r-1,-5l8192,12815r-24,-1l8158,12802xe" fillcolor="black" stroked="f">
              <v:path arrowok="t"/>
            </v:shape>
            <v:shape id="_x0000_s5862" style="position:absolute;left:8127;top:12728;width:55;height:132" coordorigin="8127,12728" coordsize="55,132" path="m8149,12749r-3,-14l8168,12728r7,l8182,12732r-5,8l8156,12740r-7,9xe" fillcolor="black" stroked="f">
              <v:path arrowok="t"/>
            </v:shape>
            <w10:wrap anchorx="page" anchory="page"/>
          </v:group>
        </w:pict>
      </w:r>
      <w:r>
        <w:pict>
          <v:group id="_x0000_s5849" style="position:absolute;left:0;text-align:left;margin-left:416.7pt;margin-top:634.2pt;width:36.2pt;height:7pt;z-index:-2598;mso-position-horizontal-relative:page;mso-position-vertical-relative:page" coordorigin="8334,12684" coordsize="724,140">
            <v:shape id="_x0000_s5860" style="position:absolute;left:8341;top:12728;width:94;height:89" coordorigin="8341,12728" coordsize="94,89" path="m8342,12784r10,-14l8373,12762r28,-3l8401,12744r-10,-4l8367,12740r-4,2l8363,12749r-5,3l8351,12752r-5,-5l8346,12728r29,l8391,12730r19,12l8415,12759r,41l8418,12802r17,l8435,12814r-27,l8403,12809r-9,5l8387,12804r7,-4l8401,12797r,-26l8386,12772r-23,7l8355,12790r,7l8349,12807r-8,-17l8342,12784xe" fillcolor="black" stroked="f">
              <v:path arrowok="t"/>
            </v:shape>
            <v:shape id="_x0000_s5859" style="position:absolute;left:8341;top:12728;width:94;height:89" coordorigin="8341,12728" coordsize="94,89" path="m8355,12797r8,7l8387,12804r7,10l8382,12816r-7,l8371,12816r-22,-9l8355,12797xe" fillcolor="black" stroked="f">
              <v:path arrowok="t"/>
            </v:shape>
            <v:shape id="_x0000_s5858" style="position:absolute;left:8442;top:12691;width:70;height:125" coordorigin="8442,12691" coordsize="70,125" path="m8490,12699r,-8l8512,12691r-5,96l8507,12751r-10,-12l8482,12740r-17,8l8483,12727r9,l8500,12730r7,7l8507,12706r-17,l8490,12699xe" fillcolor="black" stroked="f">
              <v:path arrowok="t"/>
            </v:shape>
            <v:shape id="_x0000_s5857" style="position:absolute;left:8442;top:12691;width:70;height:125" coordorigin="8442,12691" coordsize="70,125" path="m8507,12814r,-10l8500,12809r-8,7l8480,12816r-19,-6l8447,12794r-5,-23l8447,12749r15,-16l8483,12727r-18,21l8456,12771r,3l8465,12796r18,8l8497,12804r10,-17l8512,12691r7,l8519,12802r19,l8538,12814r-31,xe" fillcolor="black" stroked="f">
              <v:path arrowok="t"/>
            </v:shape>
            <v:shape id="_x0000_s5856" style="position:absolute;left:8548;top:12691;width:94;height:125" coordorigin="8548,12691" coordsize="94,125" path="m8593,12699r,-8l8617,12691r-7,96l8610,12751r-9,-12l8586,12740r-18,9l8560,12771r,3l8568,12796r18,8l8603,12804r-17,12l8567,12810r-14,-16l8548,12771r5,-22l8568,12733r21,-6l8596,12727r9,3l8610,12737r,-31l8593,12706r,-7xe" fillcolor="black" stroked="f">
              <v:path arrowok="t"/>
            </v:shape>
            <v:shape id="_x0000_s5855" style="position:absolute;left:8548;top:12691;width:94;height:125" coordorigin="8548,12691" coordsize="94,125" path="m8610,12814r,-10l8605,12809r-7,7l8586,12816r17,-12l8610,12787r7,-96l8625,12691r,111l8641,12802r,12l8610,12814xe" fillcolor="black" stroked="f">
              <v:path arrowok="t"/>
            </v:shape>
            <v:shape id="_x0000_s5854" style="position:absolute;left:8651;top:12727;width:91;height:86" coordorigin="8651,12727" coordsize="91,86" path="m8723,12727r17,l8742,12735r,9l8737,12749r-9,l8725,12744r,-5l8710,12743r-15,14l8689,12778r,24l8718,12802r,12l8651,12814r,-12l8675,12802r,-63l8651,12739r,-12l8687,12727r2,3l8689,12744r10,-14l8713,12727r10,xe" fillcolor="black" stroked="f">
              <v:path arrowok="t"/>
            </v:shape>
            <v:shape id="_x0000_s5853" style="position:absolute;left:8759;top:12728;width:63;height:89" coordorigin="8759,12728" coordsize="63,89" path="m8778,12749r3,-16l8802,12728r20,4l8814,12740r-26,l8778,12749xe" fillcolor="black" stroked="f">
              <v:path arrowok="t"/>
            </v:shape>
            <v:shape id="_x0000_s5852" style="position:absolute;left:8759;top:12728;width:63;height:89" coordorigin="8759,12728" coordsize="63,89" path="m8765,12748r16,-15l8778,12749r-5,15l8826,12764r,-20l8814,12740r8,-8l8836,12747r5,21l8841,12776r-68,l8775,12780r14,18l8807,12804r5,l8824,12802r5,-10l8829,12788r12,l8841,12792r,2l8831,12807r-26,9l8800,12816r-21,-8l8765,12792r-6,-21l8759,12769r6,-21xe" fillcolor="black" stroked="f">
              <v:path arrowok="t"/>
            </v:shape>
            <v:shape id="_x0000_s5851" style="position:absolute;left:8867;top:12728;width:77;height:89" coordorigin="8867,12728" coordsize="77,89" path="m8908,12776r-10,-2l8877,12766r-10,-17l8867,12747r9,-12l8906,12728r12,l8927,12730r5,-2l8939,12728r,28l8927,12756r-2,-2l8925,12744r-2,-4l8887,12740r-8,4l8879,12759r15,2l8906,12761r2,3l8913,12764r19,5l8944,12790r,3l8936,12808r-28,8l8891,12816r-9,-7l8879,12816r-12,l8867,12780r12,l8882,12785r5,17l8899,12804r26,l8932,12797r,-19l8918,12776r-10,xe" fillcolor="black" stroked="f">
              <v:path arrowok="t"/>
            </v:shape>
            <v:shape id="_x0000_s5850" style="position:absolute;left:8973;top:12728;width:77;height:89" coordorigin="8973,12728" coordsize="77,89" path="m9004,12761r5,l9014,12764r5,l9037,12769r13,21l9049,12794r-9,15l9012,12816r-15,l8985,12809r-2,7l8973,12816r,-36l8985,12780r3,5l8992,12802r10,2l9031,12804r7,-7l9038,12778r-17,-2l9012,12776r-8,-2l8983,12767r-10,-18l8973,12747r8,-12l9012,12728r12,l9033,12730r,-2l9045,12728r,28l9031,12756r,-12l9026,12740r-34,l8985,12744r,15l9000,12761r4,xe" fillcolor="black" stroked="f">
              <v:path arrowok="t"/>
            </v:shape>
            <w10:wrap anchorx="page" anchory="page"/>
          </v:group>
        </w:pict>
      </w:r>
      <w:r>
        <w:pict>
          <v:group id="_x0000_s5845" style="position:absolute;left:0;text-align:left;margin-left:458.6pt;margin-top:634.2pt;width:9.75pt;height:7pt;z-index:-2597;mso-position-horizontal-relative:page;mso-position-vertical-relative:page" coordorigin="9172,12684" coordsize="195,140">
            <v:shape id="_x0000_s5848" style="position:absolute;left:9180;top:12728;width:61;height:89" coordorigin="9180,12728" coordsize="61,89" path="m9221,12740r,-12l9240,12733r-1,15l9221,12740xe" fillcolor="black" stroked="f">
              <v:path arrowok="t"/>
            </v:shape>
            <v:shape id="_x0000_s5847" style="position:absolute;left:9180;top:12728;width:61;height:89" coordorigin="9180,12728" coordsize="61,89" path="m9185,12794r-5,-23l9185,12749r15,-16l9221,12728r,12l9220,12740r-18,8l9194,12771r,3l9203,12795r18,9l9223,12804r17,-11l9247,12771r,-2l9239,12748r1,-15l9256,12749r5,22l9261,12772r-6,23l9240,12811r-19,5l9219,12816r-19,-6l9185,12794xe" fillcolor="black" stroked="f">
              <v:path arrowok="t"/>
            </v:shape>
            <v:shape id="_x0000_s5846" style="position:absolute;left:9281;top:12691;width:79;height:123" coordorigin="9281,12691" coordsize="79,123" path="m9281,12809r,-7l9310,12802r,-63l9281,12739r,-12l9310,12727r,-10l9319,12698r22,-7l9360,12691r,17l9355,12713r-9,l9343,12703r-19,l9324,12727r31,l9355,12739r-31,l9324,12802r29,l9353,12814r-72,l9281,12809xe" fillcolor="black" stroked="f">
              <v:path arrowok="t"/>
            </v:shape>
            <w10:wrap anchorx="page" anchory="page"/>
          </v:group>
        </w:pict>
      </w:r>
      <w:r>
        <w:pict>
          <v:group id="_x0000_s5836" style="position:absolute;left:0;text-align:left;margin-left:474.25pt;margin-top:634.2pt;width:31.3pt;height:9.15pt;z-index:-2596;mso-position-horizontal-relative:page;mso-position-vertical-relative:page" coordorigin="9485,12684" coordsize="626,183">
            <v:shape id="_x0000_s5844" style="position:absolute;left:9492;top:12728;width:94;height:89" coordorigin="9492,12728" coordsize="94,89" path="m9493,12784r11,-14l9525,12762r27,-3l9552,12744r-9,-4l9516,12740r,9l9511,12752r-9,l9499,12747r,-19l9528,12728r15,1l9561,12741r6,18l9567,12800r4,2l9586,12802r,12l9559,12814r-4,-5l9545,12814r-12,2l9526,12816r2,-12l9538,12804r7,-4l9552,12797r,-26l9537,12772r-22,7l9507,12790r,7l9501,12807r-9,-17l9493,12784xe" fillcolor="black" stroked="f">
              <v:path arrowok="t"/>
            </v:shape>
            <v:shape id="_x0000_s5843" style="position:absolute;left:9492;top:12728;width:94;height:89" coordorigin="9492,12728" coordsize="94,89" path="m9522,12816r-21,-9l9507,12797r9,7l9528,12804r-2,12l9522,12816xe" fillcolor="black" stroked="f">
              <v:path arrowok="t"/>
            </v:shape>
            <v:shape id="_x0000_s5842" style="position:absolute;left:9593;top:12727;width:91;height:86" coordorigin="9593,12727" coordsize="91,86" path="m9665,12727r17,l9685,12735r,9l9680,12749r-10,l9668,12744r,-5l9652,12743r-15,14l9632,12778r,24l9663,12802r,12l9593,12814r,-12l9617,12802r,-63l9593,12739r,-12l9629,12727r3,3l9632,12744r9,-14l9656,12727r9,xe" fillcolor="black" stroked="f">
              <v:path arrowok="t"/>
            </v:shape>
            <v:shape id="_x0000_s5841" style="position:absolute;left:9699;top:12727;width:89;height:86" coordorigin="9699,12727" coordsize="89,86" path="m9723,12802r,-63l9699,12739r,-12l9735,12727r,17l9747,12730r12,-3l9788,12727r,17l9786,12749r-10,l9774,12744r-3,-5l9756,12743r-16,14l9735,12778r,24l9766,12802r,12l9699,12814r,-12l9723,12802xe" fillcolor="black" stroked="f">
              <v:path arrowok="t"/>
            </v:shape>
            <v:shape id="_x0000_s5840" style="position:absolute;left:9807;top:12728;width:94;height:89" coordorigin="9807,12728" coordsize="94,89" path="m9808,12784r10,-14l9839,12762r28,-3l9867,12744r-9,-4l9834,12740r-3,2l9831,12749r-7,3l9817,12752r-5,-5l9812,12728r29,l9858,12730r18,12l9882,12759r,41l9884,12802r17,l9901,12814r-27,l9870,12809r-10,5l9853,12804r7,-4l9867,12797r,-26l9852,12772r-23,7l9822,12790r,7l9815,12807r-8,-17l9808,12784xe" fillcolor="black" stroked="f">
              <v:path arrowok="t"/>
            </v:shape>
            <v:shape id="_x0000_s5839" style="position:absolute;left:9807;top:12728;width:94;height:89" coordorigin="9807,12728" coordsize="94,89" path="m9822,12797r7,7l9853,12804r7,10l9848,12816r-7,l9837,12816r-22,-9l9822,12797xe" fillcolor="black" stroked="f">
              <v:path arrowok="t"/>
            </v:shape>
            <v:shape id="_x0000_s5838" style="position:absolute;left:9906;top:12727;width:96;height:132" coordorigin="9906,12727" coordsize="96,132" path="m9906,12735r,-8l9947,12727r,12l9932,12739r19,49l9954,12792r,3l9956,12800r,-8l9959,12790r2,-7l9975,12739r-14,l9961,12727r41,l10002,12739r-15,l9956,12831r-7,16l9927,12860r-9,l9911,12852r,-14l9913,12833r12,l9927,12838r,5l9930,12848r7,l9942,12836r2,-5l9949,12814r,-2l9920,12739r-14,l9906,12735xe" fillcolor="black" stroked="f">
              <v:path arrowok="t"/>
            </v:shape>
            <v:shape id="_x0000_s5837" style="position:absolute;left:10014;top:12691;width:89;height:125" coordorigin="10014,12691" coordsize="89,125" path="m10062,12703r-1,l10045,12710r-12,17l10028,12754r,3l10034,12781r13,17l10064,12804r8,l10088,12800r,-24l10103,12776r,4l10099,12795r-14,15l10062,12816r-18,-4l10028,12799r-10,-20l10014,12754r3,-24l10028,12710r15,-14l10062,12691r10,l10081,12694r7,7l10091,12694r2,-3l10103,12691r,44l10091,12735r-3,-3l10088,12728r-2,-17l10074,12703r-12,xe" fillcolor="black" stroked="f">
              <v:path arrowok="t"/>
            </v:shape>
            <w10:wrap anchorx="page" anchory="page"/>
          </v:group>
        </w:pict>
      </w:r>
      <w:r>
        <w:pict>
          <v:group id="_x0000_s5834" style="position:absolute;left:0;text-align:left;margin-left:359.5pt;margin-top:645.75pt;width:4.1pt;height:7.8pt;z-index:-2590;mso-position-horizontal-relative:page;mso-position-vertical-relative:page" coordorigin="7189,12915" coordsize="82,156">
            <v:shape id="_x0000_s5835" style="position:absolute;left:7189;top:12915;width:82;height:156" coordorigin="7189,12915" coordsize="82,156" path="m7202,13071r-10,l7189,13066r,-7l7257,12922r,-5l7259,12915r7,l7271,12920r,2l7269,12927r-65,137l7202,13066r,5xe" fillcolor="black" stroked="f">
              <v:path arrowok="t"/>
            </v:shape>
            <w10:wrap anchorx="page" anchory="page"/>
          </v:group>
        </w:pict>
      </w:r>
      <w:r>
        <w:pict>
          <v:group id="_x0000_s5821" style="position:absolute;left:0;text-align:left;margin-left:369.7pt;margin-top:646.2pt;width:41.85pt;height:9.15pt;z-index:-2589;mso-position-horizontal-relative:page;mso-position-vertical-relative:page" coordorigin="7394,12924" coordsize="837,183">
            <v:shape id="_x0000_s5833" style="position:absolute;left:7401;top:12965;width:77;height:89" coordorigin="7401,12965" coordsize="77,89" path="m7440,13013r-7,l7411,13006r-10,-17l7401,12986r9,-13l7440,12965r12,l7461,12970r,-5l7473,12965r,31l7459,12996r,-12l7456,12977r-36,l7413,12984r,12l7428,12999r4,2l7442,13001r5,3l7454,13004r24,5l7478,13028r,4l7469,13047r-29,7l7425,13054r-9,-7l7413,13054r-12,l7401,13018r12,l7416,13021r,4l7420,13040r12,2l7459,13042r7,-5l7466,13018r-14,-2l7440,13013xe" fillcolor="black" stroked="f">
              <v:path arrowok="t"/>
            </v:shape>
            <v:shape id="_x0000_s5832" style="position:absolute;left:7497;top:12944;width:84;height:111" coordorigin="7497,12944" coordsize="84,111" path="m7577,12975r,5l7536,12980r,62l7555,13042r12,-2l7567,13021r14,l7581,13029r-10,19l7550,13054r-14,l7521,13047r,-67l7497,12980r,-12l7521,12968r,-24l7536,12944r,24l7577,12968r,7xe" fillcolor="black" stroked="f">
              <v:path arrowok="t"/>
            </v:shape>
            <v:shape id="_x0000_s5831" style="position:absolute;left:7608;top:12965;width:94;height:89" coordorigin="7608,12965" coordsize="94,89" path="m7609,13022r10,-13l7639,13001r29,-2l7668,12984r-12,-7l7634,12977r-5,3l7629,12987r-4,2l7617,12989r-4,-2l7613,12965r28,l7658,12968r19,12l7682,12996r,44l7685,13042r17,l7702,13054r-27,l7670,13047r-9,7l7653,13042r8,-2l7668,13035r,-24l7654,13012r-24,6l7622,13028r,7l7615,13045r-7,-17l7609,13022xe" fillcolor="black" stroked="f">
              <v:path arrowok="t"/>
            </v:shape>
            <v:shape id="_x0000_s5830" style="position:absolute;left:7608;top:12965;width:94;height:89" coordorigin="7608,12965" coordsize="94,89" path="m7622,13035r7,7l7653,13042r8,12l7637,13054r-22,-9l7622,13035xe" fillcolor="black" stroked="f">
              <v:path arrowok="t"/>
            </v:shape>
            <v:shape id="_x0000_s5829" style="position:absolute;left:7709;top:12968;width:89;height:87" coordorigin="7709,12968" coordsize="89,87" path="m7767,12982r-17,14l7745,13016r,26l7776,13042r,12l7709,13054r,-12l7733,13042r,-62l7709,12980r,-12l7745,12968r,14l7757,12970r12,-2l7795,12968r3,7l7798,12984r-3,3l7786,12987r-5,-3l7781,12980r-14,2xe" fillcolor="black" stroked="f">
              <v:path arrowok="t"/>
            </v:shape>
            <v:shape id="_x0000_s5828" style="position:absolute;left:7812;top:12944;width:84;height:111" coordorigin="7812,12944" coordsize="84,111" path="m7891,12975r,5l7851,12980r,62l7870,13042r12,-2l7882,13021r14,l7896,13029r-10,19l7865,13054r-14,l7836,13047r,-67l7812,12980r,-12l7836,12968r,-24l7851,12944r,24l7891,12968r,7xe" fillcolor="black" stroked="f">
              <v:path arrowok="t"/>
            </v:shape>
            <v:shape id="_x0000_s5827" style="position:absolute;left:7927;top:12932;width:75;height:123" coordorigin="7927,12932" coordsize="75,123" path="m7959,13042r,-62l7927,12980r,-12l7971,12968r2,2l7973,13042r29,l8002,13054r-75,l7927,13042r32,xe" fillcolor="black" stroked="f">
              <v:path arrowok="t"/>
            </v:shape>
            <v:shape id="_x0000_s5826" style="position:absolute;left:7927;top:12932;width:75;height:123" coordorigin="7927,12932" coordsize="75,123" path="m7973,12941r,7l7968,12951r-12,l7951,12948r,-12l7956,12932r12,l7973,12936r,5xe" fillcolor="black" stroked="f">
              <v:path arrowok="t"/>
            </v:shape>
            <v:shape id="_x0000_s5825" style="position:absolute;left:8019;top:12968;width:99;height:87" coordorigin="8019,12968" coordsize="99,87" path="m8052,12972r10,-4l8091,12968r10,7l8101,13042r16,l8117,13054r-45,l8072,13042r14,l8086,12984r-2,-4l8064,12980r-16,7l8048,13042r19,l8067,13054r-48,l8019,13042r17,l8036,12980r-17,l8019,12968r29,l8048,12977r4,-5xe" fillcolor="black" stroked="f">
              <v:path arrowok="t"/>
            </v:shape>
            <v:shape id="_x0000_s5824" style="position:absolute;left:8127;top:12965;width:96;height:135" coordorigin="8127,12965" coordsize="96,135" path="m8135,12993r11,-18l8149,12987r,22l8156,13018r21,l8187,13011r,-24l8177,12980r5,-10l8187,12972r7,-7l8218,12965r5,7l8223,12982r-5,2l8211,12984r-5,-2l8206,12977r-2,l8199,12980r-5,2l8199,12987r,12l8199,13004r-11,18l8168,13030r-10,l8149,13025r,8l8151,13037r2,5l8158,13042r10,12l8151,13054r-5,3l8139,13059r-2,7l8137,13078r16,10l8192,13088r17,-10l8209,13071r-1,-4l8204,13047r2,l8216,13052r2,12l8218,13071r-3,12l8198,13095r-25,5l8154,13098r-20,-11l8127,13071r,-17l8141,13045r-2,-3l8137,13037r,-12l8139,13021r2,-3l8137,13013r-3,-7l8134,12999r1,-6xe" fillcolor="black" stroked="f">
              <v:path arrowok="t"/>
            </v:shape>
            <v:shape id="_x0000_s5823" style="position:absolute;left:8127;top:12965;width:96;height:135" coordorigin="8127,12965" coordsize="96,135" path="m8158,13042r36,l8204,13047r4,20l8192,13056r-24,-2l8158,13042xe" fillcolor="black" stroked="f">
              <v:path arrowok="t"/>
            </v:shape>
            <v:shape id="_x0000_s5822" style="position:absolute;left:8127;top:12965;width:96;height:135" coordorigin="8127,12965" coordsize="96,135" path="m8182,12970r-5,10l8156,12980r-7,7l8146,12975r22,-7l8175,12968r7,2xe" fillcolor="black" stroked="f">
              <v:path arrowok="t"/>
            </v:shape>
            <w10:wrap anchorx="page" anchory="page"/>
          </v:group>
        </w:pict>
      </w:r>
      <w:r>
        <w:pict>
          <v:group id="_x0000_s5809" style="position:absolute;left:0;text-align:left;margin-left:416.7pt;margin-top:646.2pt;width:36.2pt;height:6.9pt;z-index:-2588;mso-position-horizontal-relative:page;mso-position-vertical-relative:page" coordorigin="8334,12924" coordsize="724,138">
            <v:shape id="_x0000_s5820" style="position:absolute;left:8341;top:12965;width:94;height:89" coordorigin="8341,12965" coordsize="94,89" path="m8342,13022r10,-13l8372,13001r29,-2l8401,12984r-10,-7l8367,12977r-4,3l8363,12987r-5,2l8351,12989r-5,-2l8346,12965r29,l8391,12968r19,12l8415,12996r,44l8418,13042r17,l8435,13054r-27,l8403,13047r-9,7l8387,13042r7,-2l8401,13035r,-24l8387,13012r-23,6l8355,13028r,7l8349,13045r-8,-17l8342,13022xe" fillcolor="black" stroked="f">
              <v:path arrowok="t"/>
            </v:shape>
            <v:shape id="_x0000_s5819" style="position:absolute;left:8341;top:12965;width:94;height:89" coordorigin="8341,12965" coordsize="94,89" path="m8355,13035r8,7l8387,13042r7,12l8371,13054r-22,-9l8355,13035xe" fillcolor="black" stroked="f">
              <v:path arrowok="t"/>
            </v:shape>
            <v:shape id="_x0000_s5818" style="position:absolute;left:8442;top:12932;width:70;height:123" coordorigin="8442,12932" coordsize="70,123" path="m8490,12939r,-7l8512,12932r-5,93l8507,12989r-10,-9l8482,12980r-17,9l8483,12968r9,l8500,12970r7,5l8507,12944r-17,l8490,12939xe" fillcolor="black" stroked="f">
              <v:path arrowok="t"/>
            </v:shape>
            <v:shape id="_x0000_s5817" style="position:absolute;left:8442;top:12932;width:70;height:123" coordorigin="8442,12932" coordsize="70,123" path="m8507,13054r,-9l8500,13049r-8,5l8480,13054r-18,-5l8447,13034r-5,-23l8447,12988r15,-15l8483,12968r-18,21l8456,13011r,1l8464,13033r19,9l8497,13042r10,-17l8512,12932r7,l8519,13042r19,l8538,13054r-31,xe" fillcolor="black" stroked="f">
              <v:path arrowok="t"/>
            </v:shape>
            <v:shape id="_x0000_s5816" style="position:absolute;left:8548;top:12932;width:94;height:123" coordorigin="8548,12932" coordsize="94,123" path="m8593,12939r,-7l8617,12932r-7,93l8610,12989r-9,-9l8586,12980r-18,9l8560,13011r,1l8568,13033r18,9l8603,13042r-17,12l8568,13049r-15,-15l8548,13011r5,-23l8568,12973r21,-5l8596,12968r9,2l8610,12975r,-31l8593,12944r,-5xe" fillcolor="black" stroked="f">
              <v:path arrowok="t"/>
            </v:shape>
            <v:shape id="_x0000_s5815" style="position:absolute;left:8548;top:12932;width:94;height:123" coordorigin="8548,12932" coordsize="94,123" path="m8610,13054r,-9l8605,13049r-7,5l8586,13054r17,-12l8610,13025r7,-93l8625,12932r,110l8641,13042r,12l8610,13054xe" fillcolor="black" stroked="f">
              <v:path arrowok="t"/>
            </v:shape>
            <v:shape id="_x0000_s5814" style="position:absolute;left:8651;top:12968;width:91;height:87" coordorigin="8651,12968" coordsize="91,87" path="m8723,12968r17,l8742,12975r,9l8737,12987r-9,l8725,12984r,-4l8712,12982r-17,14l8689,13016r,26l8718,13042r,12l8651,13054r,-12l8675,13042r,-62l8651,12980r,-12l8687,12968r2,2l8689,12982r10,-12l8713,12968r10,xe" fillcolor="black" stroked="f">
              <v:path arrowok="t"/>
            </v:shape>
            <v:shape id="_x0000_s5813" style="position:absolute;left:8759;top:12965;width:82;height:89" coordorigin="8759,12965" coordsize="82,89" path="m8766,12986r15,-15l8778,12989r-5,15l8826,13004r,-22l8814,12977r9,-7l8836,12986r5,23l8841,13016r-68,l8775,13019r13,17l8807,13042r17,l8829,13030r2,-5l8841,13025r,8l8832,13046r-27,8l8802,13054r-22,-7l8765,13032r-6,-21l8759,13008r7,-22xe" fillcolor="black" stroked="f">
              <v:path arrowok="t"/>
            </v:shape>
            <v:shape id="_x0000_s5812" style="position:absolute;left:8759;top:12965;width:82;height:89" coordorigin="8759,12965" coordsize="82,89" path="m8778,12989r3,-18l8802,12965r21,5l8814,12977r-26,l8778,12989xe" fillcolor="black" stroked="f">
              <v:path arrowok="t"/>
            </v:shape>
            <v:shape id="_x0000_s5811" style="position:absolute;left:8867;top:12965;width:77;height:89" coordorigin="8867,12965" coordsize="77,89" path="m8879,12996r15,3l8899,13001r9,l8913,13004r7,l8944,13009r,19l8944,13031r-8,15l8908,13054r-17,l8882,13047r-3,7l8867,13054r,-36l8879,13018r3,3l8882,13025r5,15l8899,13042r26,l8932,13037r,-19l8918,13016r-10,-3l8899,13012r-22,-6l8867,12989r,-3l8876,12973r30,-8l8918,12965r9,5l8927,12968r5,-3l8939,12965r,31l8927,12996r-2,-4l8925,12984r-2,-7l8887,12977r-8,7l8879,12996xe" fillcolor="black" stroked="f">
              <v:path arrowok="t"/>
            </v:shape>
            <v:shape id="_x0000_s5810" style="position:absolute;left:8973;top:12965;width:77;height:89" coordorigin="8973,12965" coordsize="77,89" path="m9012,13013r-7,l8983,13006r-10,-17l8973,12986r9,-13l9012,12965r12,l9033,12970r,-5l9045,12965r,31l9031,12996r,-12l9026,12977r-34,l8985,12984r,12l9000,12999r4,2l9014,13001r5,3l9024,13004r26,5l9050,13028r-1,4l9040,13047r-28,7l8997,13054r-12,-7l8983,13054r-10,l8973,13018r12,l8985,13021r3,4l8992,13040r10,2l9031,13042r7,-5l9038,13018r-17,-2l9012,13013xe" fillcolor="black" stroked="f">
              <v:path arrowok="t"/>
            </v:shape>
            <w10:wrap anchorx="page" anchory="page"/>
          </v:group>
        </w:pict>
      </w:r>
      <w:r>
        <w:pict>
          <v:group id="_x0000_s5805" style="position:absolute;left:0;text-align:left;margin-left:458.6pt;margin-top:646.2pt;width:9.75pt;height:6.9pt;z-index:-2587;mso-position-horizontal-relative:page;mso-position-vertical-relative:page" coordorigin="9172,12924" coordsize="195,138">
            <v:shape id="_x0000_s5808" style="position:absolute;left:9180;top:12965;width:82;height:89" coordorigin="9180,12965" coordsize="82,89" path="m9220,12977r-18,10l9221,12965r1,l9242,12972r14,16l9261,13011r-5,22l9241,13048r-20,6l9203,13034r18,8l9223,13042r17,-11l9247,13009r,-1l9239,12986r-18,-9l9220,12977xe" fillcolor="black" stroked="f">
              <v:path arrowok="t"/>
            </v:shape>
            <v:shape id="_x0000_s5807" style="position:absolute;left:9180;top:12965;width:82;height:89" coordorigin="9180,12965" coordsize="82,89" path="m9221,12965r-19,22l9194,13009r,3l9203,13034r18,20l9201,13049r-15,-16l9180,13011r,-2l9186,12987r15,-16l9221,12965xe" fillcolor="black" stroked="f">
              <v:path arrowok="t"/>
            </v:shape>
            <v:shape id="_x0000_s5806" style="position:absolute;left:9281;top:12932;width:79;height:123" coordorigin="9281,12932" coordsize="79,123" path="m9281,13047r,-5l9310,13042r,-62l9281,12980r,-12l9310,12968r,-11l9319,12937r22,-5l9360,12932r,16l9355,12951r-9,l9343,12944r-19,l9324,12968r31,l9355,12980r-31,l9324,13042r29,l9353,13054r-72,l9281,13047xe" fillcolor="black" stroked="f">
              <v:path arrowok="t"/>
            </v:shape>
            <w10:wrap anchorx="page" anchory="page"/>
          </v:group>
        </w:pict>
      </w:r>
      <w:r>
        <w:pict>
          <v:group id="_x0000_s5795" style="position:absolute;left:0;text-align:left;margin-left:474.25pt;margin-top:646.2pt;width:31.3pt;height:9.15pt;z-index:-2586;mso-position-horizontal-relative:page;mso-position-vertical-relative:page" coordorigin="9485,12924" coordsize="625,183">
            <v:shape id="_x0000_s5804" style="position:absolute;left:9492;top:12965;width:94;height:89" coordorigin="9492,12965" coordsize="94,89" path="m9528,12977r-7,l9516,12980r,7l9511,12989r-9,l9499,12987r,-22l9528,12965r15,2l9561,12979r6,17l9567,13040r4,2l9586,13042r,12l9559,13054r-4,-7l9545,13054r-19,l9528,13042r10,l9545,13040r7,-5l9552,13011r-14,1l9515,13018r-8,10l9507,13035r-6,10l9492,13028r1,-6l9504,13009r21,-8l9552,12999r,-15l9543,12977r-15,xe" fillcolor="black" stroked="f">
              <v:path arrowok="t"/>
            </v:shape>
            <v:shape id="_x0000_s5803" style="position:absolute;left:9492;top:12965;width:94;height:89" coordorigin="9492,12965" coordsize="94,89" path="m9522,13054r-21,-9l9507,13035r9,7l9528,13042r-2,12l9522,13054xe" fillcolor="black" stroked="f">
              <v:path arrowok="t"/>
            </v:shape>
            <v:shape id="_x0000_s5802" style="position:absolute;left:9593;top:12968;width:91;height:87" coordorigin="9593,12968" coordsize="91,87" path="m9665,12968r17,l9685,12975r,9l9680,12987r-10,l9668,12984r,-4l9654,12982r-17,14l9632,13016r,26l9663,13042r,12l9593,13054r,-12l9617,13042r,-62l9593,12980r,-12l9629,12968r3,2l9632,12982r9,-12l9656,12968r9,xe" fillcolor="black" stroked="f">
              <v:path arrowok="t"/>
            </v:shape>
            <v:shape id="_x0000_s5801" style="position:absolute;left:9699;top:12965;width:89;height:89" coordorigin="9699,12965" coordsize="89,89" path="m9723,13042r,-62l9699,12980r,-12l9735,12968r,14l9747,12970r12,-5l9788,12965r,20l9786,12987r-10,l9774,12982r-3,-5l9756,12980r-16,15l9735,13016r,26l9766,13042r,12l9699,13054r,-12l9723,13042xe" fillcolor="black" stroked="f">
              <v:path arrowok="t"/>
            </v:shape>
            <v:shape id="_x0000_s5800" style="position:absolute;left:9807;top:12965;width:94;height:89" coordorigin="9807,12965" coordsize="94,89" path="m9808,13022r10,-13l9838,13001r29,-2l9867,12984r-9,-7l9834,12977r-3,3l9831,12987r-7,2l9817,12989r-5,-2l9812,12965r29,l9858,12968r18,12l9882,12996r,44l9884,13042r17,l9901,13054r-27,l9870,13047r-10,7l9853,13042r7,-2l9867,13035r,-24l9853,13012r-23,6l9822,13028r,7l9815,13045r-8,-17l9808,13022xe" fillcolor="black" stroked="f">
              <v:path arrowok="t"/>
            </v:shape>
            <v:shape id="_x0000_s5799" style="position:absolute;left:9807;top:12965;width:94;height:89" coordorigin="9807,12965" coordsize="94,89" path="m9822,13035r7,7l9853,13042r7,12l9837,13054r-22,-9l9822,13035xe" fillcolor="black" stroked="f">
              <v:path arrowok="t"/>
            </v:shape>
            <v:shape id="_x0000_s5798" style="position:absolute;left:9906;top:12968;width:96;height:132" coordorigin="9906,12968" coordsize="96,132" path="m9906,12975r,-7l9947,12968r,12l9932,12980r19,48l9954,13033r,2l9956,13040r,-7l9959,13030r2,-7l9975,12980r-14,l9961,12968r41,l10002,12980r-15,l9956,13071r-7,16l9927,13100r-9,l9911,13090r,-12l9913,13073r12,l9927,13078r,5l9930,13088r7,-3l9942,13076r2,-5l9949,13054r,-2l9920,12980r-14,l9906,12975xe" fillcolor="black" stroked="f">
              <v:path arrowok="t"/>
            </v:shape>
            <v:shape id="_x0000_s5797" style="position:absolute;left:10009;top:12932;width:94;height:123" coordorigin="10009,12932" coordsize="94,123" path="m10014,13042r9,l10023,12944r-14,l10009,12932r50,l10055,12944r-20,l10035,13042r24,12l10009,13054r,-12l10014,13042xe" fillcolor="black" stroked="f">
              <v:path arrowok="t"/>
            </v:shape>
            <v:shape id="_x0000_s5796" style="position:absolute;left:10009;top:12932;width:94;height:123" coordorigin="10009,12932" coordsize="94,123" path="m10103,12994r-2,18l10093,13033r-14,15l10059,13054r-24,-12l10055,13042r19,-6l10085,13018r3,-24l10088,12993r-3,-23l10074,12951r-19,-7l10059,12932r16,3l10090,12949r9,21l10103,12994xe" fillcolor="black" stroked="f">
              <v:path arrowok="t"/>
            </v:shape>
            <w10:wrap anchorx="page" anchory="page"/>
          </v:group>
        </w:pict>
      </w:r>
      <w:r>
        <w:pict>
          <v:group id="_x0000_s5793" style="position:absolute;left:0;text-align:left;margin-left:359.5pt;margin-top:657.75pt;width:4.1pt;height:7.7pt;z-index:-2579;mso-position-horizontal-relative:page;mso-position-vertical-relative:page" coordorigin="7189,13155" coordsize="82,154">
            <v:shape id="_x0000_s5794" style="position:absolute;left:7189;top:13155;width:82;height:154" coordorigin="7189,13155" coordsize="82,154" path="m7269,13167r-65,137l7202,13309r-10,l7189,13306r,-9l7257,13160r2,-5l7266,13155r5,3l7271,13162r-2,5xe" fillcolor="black" stroked="f">
              <v:path arrowok="t"/>
            </v:shape>
            <w10:wrap anchorx="page" anchory="page"/>
          </v:group>
        </w:pict>
      </w:r>
      <w:r>
        <w:pict>
          <v:group id="_x0000_s5780" style="position:absolute;left:0;text-align:left;margin-left:369.7pt;margin-top:658.2pt;width:41.5pt;height:9.05pt;z-index:-2578;mso-position-horizontal-relative:page;mso-position-vertical-relative:page" coordorigin="7394,13164" coordsize="830,181">
            <v:shape id="_x0000_s5792" style="position:absolute;left:7401;top:13206;width:77;height:89" coordorigin="7401,13206" coordsize="77,89" path="m7466,13206r7,l7473,13234r-14,l7459,13222r-3,-4l7420,13218r-7,7l7413,13237r15,2l7432,13239r5,3l7447,13242r,l7465,13248r13,20l7478,13272r-9,15l7440,13295r-15,l7416,13287r-3,8l7401,13295r,-37l7413,13258r3,3l7416,13266r4,14l7432,13282r27,l7466,13275r,-17l7452,13256r-12,-2l7434,13253r-22,-7l7401,13230r,-3l7410,13213r30,-7l7452,13206r9,4l7461,13206r5,xe" fillcolor="black" stroked="f">
              <v:path arrowok="t"/>
            </v:shape>
            <v:shape id="_x0000_s5791" style="position:absolute;left:7497;top:13182;width:84;height:113" coordorigin="7497,13182" coordsize="84,113" path="m7577,13213r,7l7536,13220r,62l7555,13282r12,-2l7567,13261r14,l7581,13269r-10,19l7550,13295r-14,l7521,13287r,-67l7497,13220r,-12l7521,13208r,-26l7536,13182r,26l7577,13208r,5xe" fillcolor="black" stroked="f">
              <v:path arrowok="t"/>
            </v:shape>
            <v:shape id="_x0000_s5790" style="position:absolute;left:7608;top:13206;width:94;height:89" coordorigin="7608,13206" coordsize="94,89" path="m7609,13262r10,-13l7639,13241r29,-4l7668,13225r-12,-7l7634,13218r-5,2l7629,13227r-4,3l7617,13230r-4,-5l7613,13206r28,l7658,13208r19,12l7682,13237r,43l7702,13280r,12l7675,13292r-5,-5l7661,13292r-8,-10l7661,13278r7,-3l7668,13249r-15,2l7630,13258r-8,10l7622,13275r-7,11l7608,13268r1,-6xe" fillcolor="black" stroked="f">
              <v:path arrowok="t"/>
            </v:shape>
            <v:shape id="_x0000_s5789" style="position:absolute;left:7608;top:13206;width:94;height:89" coordorigin="7608,13206" coordsize="94,89" path="m7622,13275r7,7l7653,13282r8,10l7649,13294r-8,l7637,13294r-22,-8l7622,13275xe" fillcolor="black" stroked="f">
              <v:path arrowok="t"/>
            </v:shape>
            <v:shape id="_x0000_s5788" style="position:absolute;left:7709;top:13206;width:89;height:87" coordorigin="7709,13206" coordsize="89,87" path="m7733,13280r,-60l7709,13220r,-12l7745,13208r,14l7757,13210r12,-4l7795,13206r3,9l7798,13225r-3,2l7786,13227r-5,-5l7781,13218r-15,3l7750,13235r-5,21l7745,13280r31,l7776,13292r-67,l7709,13280r24,xe" fillcolor="black" stroked="f">
              <v:path arrowok="t"/>
            </v:shape>
            <v:shape id="_x0000_s5787" style="position:absolute;left:7812;top:13182;width:84;height:113" coordorigin="7812,13182" coordsize="84,113" path="m7891,13213r,7l7851,13220r,62l7870,13282r12,-2l7882,13261r14,l7896,13269r-10,19l7865,13295r-14,l7836,13287r,-67l7812,13220r,-12l7836,13208r,-26l7851,13182r,26l7891,13208r,5xe" fillcolor="black" stroked="f">
              <v:path arrowok="t"/>
            </v:shape>
            <v:shape id="_x0000_s5786" style="position:absolute;left:7927;top:13172;width:75;height:120" coordorigin="7927,13172" coordsize="75,120" path="m7959,13280r,-60l7927,13220r,-12l7971,13208r2,2l7973,13280r29,l8002,13292r-75,l7927,13280r32,xe" fillcolor="black" stroked="f">
              <v:path arrowok="t"/>
            </v:shape>
            <v:shape id="_x0000_s5785" style="position:absolute;left:7927;top:13172;width:75;height:120" coordorigin="7927,13172" coordsize="75,120" path="m7973,13182r,4l7968,13191r-12,l7951,13186r,-12l7956,13172r12,l7973,13174r,8xe" fillcolor="black" stroked="f">
              <v:path arrowok="t"/>
            </v:shape>
            <v:shape id="_x0000_s5784" style="position:absolute;left:8019;top:13206;width:99;height:87" coordorigin="8019,13206" coordsize="99,87" path="m8052,13213r10,-7l8091,13206r10,9l8101,13280r16,l8117,13292r-45,l8072,13280r14,l8086,13225r-2,-7l8064,13218r-16,7l8048,13280r19,l8067,13292r-48,l8019,13280r17,l8036,13220r-17,l8019,13208r29,l8048,13218r4,-5xe" fillcolor="black" stroked="f">
              <v:path arrowok="t"/>
            </v:shape>
            <v:shape id="_x0000_s5783" style="position:absolute;left:8127;top:13206;width:89;height:132" coordorigin="8127,13206" coordsize="89,132" path="m8149,13227r-3,-14l8168,13206r7,l8182,13210r-5,8l8156,13218r-7,9xe" fillcolor="black" stroked="f">
              <v:path arrowok="t"/>
            </v:shape>
            <v:shape id="_x0000_s5782" style="position:absolute;left:8127;top:13206;width:89;height:132" coordorigin="8127,13206" coordsize="89,132" path="m8135,13230r11,-17l8149,13227r,22l8156,13258r21,l8187,13249r,-22l8177,13218r5,-8l8187,13213r7,-7l8218,13206r5,4l8223,13222r-5,3l8211,13225r-5,-3l8206,13218r-7,l8194,13220r5,7l8199,13237r-1,7l8188,13263r-20,7l8158,13270r-9,-4l8149,13275r4,5l8194,13280r10,5l8208,13304r-16,-10l8168,13292r-17,l8146,13295r-7,4l8137,13307r,12l8153,13326r39,l8209,13319r7,-27l8218,13302r,7l8215,13321r-17,12l8173,13338r-19,-3l8134,13325r-7,-16l8127,13295r14,-10l8139,13282r-2,-4l8137,13266r2,-5l8141,13256r-4,-2l8134,13246r,-9l8135,13230xe" fillcolor="black" stroked="f">
              <v:path arrowok="t"/>
            </v:shape>
            <v:shape id="_x0000_s5781" style="position:absolute;left:8127;top:13206;width:89;height:132" coordorigin="8127,13206" coordsize="89,132" path="m8204,13285r2,2l8216,13292r-7,27l8209,13309r-1,-5l8204,13285xe" fillcolor="black" stroked="f">
              <v:path arrowok="t"/>
            </v:shape>
            <w10:wrap anchorx="page" anchory="page"/>
          </v:group>
        </w:pict>
      </w:r>
      <w:r>
        <w:pict>
          <v:group id="_x0000_s5768" style="position:absolute;left:0;text-align:left;margin-left:416.65pt;margin-top:658.2pt;width:36.2pt;height:6.9pt;z-index:-2577;mso-position-horizontal-relative:page;mso-position-vertical-relative:page" coordorigin="8333,13164" coordsize="724,138">
            <v:shape id="_x0000_s5779" style="position:absolute;left:8341;top:13206;width:53;height:89" coordorigin="8341,13206" coordsize="53,89" path="m8355,13275r7,7l8387,13282r7,10l8382,13294r-8,l8370,13294r-21,-8l8355,13275xe" fillcolor="black" stroked="f">
              <v:path arrowok="t"/>
            </v:shape>
            <v:shape id="_x0000_s5778" style="position:absolute;left:8341;top:13206;width:53;height:89" coordorigin="8341,13206" coordsize="53,89" path="m8342,13262r10,-13l8373,13241r28,-4l8401,13225r-10,-7l8370,13218r-5,2l8362,13227r-4,3l8350,13230r-4,-5l8346,13206r28,l8391,13208r19,12l8415,13237r,43l8435,13280r,12l8408,13292r-5,-5l8394,13292r-7,-10l8394,13278r7,-3l8401,13249r-15,2l8363,13258r-8,10l8355,13275r-6,11l8341,13268r1,-6xe" fillcolor="black" stroked="f">
              <v:path arrowok="t"/>
            </v:shape>
            <v:shape id="_x0000_s5777" style="position:absolute;left:8442;top:13172;width:70;height:123" coordorigin="8442,13172" coordsize="70,123" path="m8490,13177r,-5l8512,13172r-5,94l8507,13230r-10,-12l8483,13218r-3,l8464,13228r19,-22l8492,13206r8,4l8507,13215r,-31l8490,13184r,-7xe" fillcolor="black" stroked="f">
              <v:path arrowok="t"/>
            </v:shape>
            <v:shape id="_x0000_s5776" style="position:absolute;left:8442;top:13172;width:70;height:123" coordorigin="8442,13172" coordsize="70,123" path="m8507,13292r,-10l8500,13290r-8,4l8480,13294r-18,-5l8447,13274r-5,-23l8442,13249r6,-22l8463,13211r20,-5l8464,13228r-8,23l8456,13252r8,21l8483,13282r14,l8507,13266r5,-94l8519,13172r,108l8538,13280r,12l8507,13292xe" fillcolor="black" stroked="f">
              <v:path arrowok="t"/>
            </v:shape>
            <v:shape id="_x0000_s5775" style="position:absolute;left:8548;top:13172;width:94;height:123" coordorigin="8548,13172" coordsize="94,123" path="m8593,13177r,-5l8617,13172r-7,94l8610,13230r-9,-12l8589,13218r-5,l8567,13229r-7,22l8560,13252r8,21l8586,13282r17,l8586,13294r-18,-5l8553,13274r-5,-23l8548,13249r6,-22l8569,13211r20,-5l8596,13206r9,4l8610,13215r,-31l8593,13184r,-7xe" fillcolor="black" stroked="f">
              <v:path arrowok="t"/>
            </v:shape>
            <v:shape id="_x0000_s5774" style="position:absolute;left:8548;top:13172;width:94;height:123" coordorigin="8548,13172" coordsize="94,123" path="m8610,13292r,-10l8605,13290r-7,4l8586,13294r17,-12l8610,13266r7,-94l8625,13172r,108l8641,13280r,12l8610,13292xe" fillcolor="black" stroked="f">
              <v:path arrowok="t"/>
            </v:shape>
            <v:shape id="_x0000_s5773" style="position:absolute;left:8651;top:13206;width:91;height:87" coordorigin="8651,13206" coordsize="91,87" path="m8723,13206r17,l8742,13215r,10l8737,13227r-9,l8725,13222r,-4l8710,13221r-15,14l8689,13256r,24l8718,13280r,12l8651,13292r,-12l8675,13280r,-60l8651,13220r,-12l8687,13208r2,2l8689,13222r10,-12l8713,13206r10,xe" fillcolor="black" stroked="f">
              <v:path arrowok="t"/>
            </v:shape>
            <v:shape id="_x0000_s5772" style="position:absolute;left:8759;top:13206;width:64;height:89" coordorigin="8759,13206" coordsize="64,89" path="m8778,13230r3,-19l8802,13206r21,5l8814,13218r-26,l8778,13230xe" fillcolor="black" stroked="f">
              <v:path arrowok="t"/>
            </v:shape>
            <v:shape id="_x0000_s5771" style="position:absolute;left:8759;top:13206;width:64;height:89" coordorigin="8759,13206" coordsize="64,89" path="m8765,13226r16,-15l8778,13230r-5,14l8826,13244r,-22l8814,13218r9,-7l8836,13226r5,23l8841,13256r-68,l8775,13259r13,17l8807,13282r5,l8824,13280r5,-10l8829,13266r12,l8841,13270r,2l8831,13285r-26,9l8800,13294r-21,-7l8765,13271r-6,-22l8759,13247r6,-21xe" fillcolor="black" stroked="f">
              <v:path arrowok="t"/>
            </v:shape>
            <v:shape id="_x0000_s5770" style="position:absolute;left:8867;top:13206;width:77;height:89" coordorigin="8867,13206" coordsize="77,89" path="m8908,13254r-9,-2l8877,13245r-10,-15l8867,13227r9,-14l8906,13206r12,l8927,13210r,-2l8932,13206r7,l8939,13234r-12,l8925,13230r,-8l8923,13218r-36,l8879,13225r,12l8894,13239r5,l8906,13242r7,l8913,13242r19,6l8944,13268r,3l8936,13287r-28,8l8891,13295r-9,-8l8879,13295r-12,l8867,13258r12,l8882,13261r,5l8887,13280r12,2l8925,13282r7,-7l8932,13258r-14,-2l8908,13254xe" fillcolor="black" stroked="f">
              <v:path arrowok="t"/>
            </v:shape>
            <v:shape id="_x0000_s5769" style="position:absolute;left:8973;top:13206;width:77;height:89" coordorigin="8973,13206" coordsize="77,89" path="m9038,13206r7,l9045,13234r-14,l9031,13222r-5,-4l8992,13218r-7,7l8985,13237r15,2l9004,13239r5,3l9019,13242r,l9037,13248r13,20l9049,13272r-9,15l9012,13295r-15,l8985,13287r-2,8l8973,13295r,-37l8985,13258r,3l8988,13266r4,14l9002,13282r29,l9038,13275r,-17l9021,13256r-9,-2l9005,13253r-22,-7l8973,13230r,-3l8982,13213r30,-7l9024,13206r9,4l9033,13206r5,xe" fillcolor="black" stroked="f">
              <v:path arrowok="t"/>
            </v:shape>
            <w10:wrap anchorx="page" anchory="page"/>
          </v:group>
        </w:pict>
      </w:r>
      <w:r>
        <w:pict>
          <v:group id="_x0000_s5764" style="position:absolute;left:0;text-align:left;margin-left:458.6pt;margin-top:658.1pt;width:9.75pt;height:7pt;z-index:-2576;mso-position-horizontal-relative:page;mso-position-vertical-relative:page" coordorigin="9172,13162" coordsize="195,140">
            <v:shape id="_x0000_s5767" style="position:absolute;left:9180;top:13206;width:82;height:89" coordorigin="9180,13206" coordsize="82,89" path="m9220,13218r-18,8l9221,13206r1,l9242,13212r14,16l9261,13251r-5,22l9241,13289r-20,5l9203,13274r18,8l9223,13282r17,-10l9247,13249r,-1l9239,13226r-18,-8l9220,13218xe" fillcolor="black" stroked="f">
              <v:path arrowok="t"/>
            </v:shape>
            <v:shape id="_x0000_s5766" style="position:absolute;left:9180;top:13206;width:82;height:89" coordorigin="9180,13206" coordsize="82,89" path="m9221,13206r-19,20l9194,13249r,3l9203,13274r18,20l9201,13289r-15,-16l9180,13251r,-1l9186,13227r15,-16l9221,13206xe" fillcolor="black" stroked="f">
              <v:path arrowok="t"/>
            </v:shape>
            <v:shape id="_x0000_s5765" style="position:absolute;left:9281;top:13170;width:79;height:123" coordorigin="9281,13170" coordsize="79,123" path="m9281,13287r,-7l9310,13280r,-60l9281,13220r,-12l9310,13208r,-13l9319,13176r22,-6l9360,13170r,19l9355,13191r-9,l9343,13184r,-2l9324,13182r,26l9355,13208r,12l9324,13220r,60l9353,13280r,12l9281,13292r,-5xe" fillcolor="black" stroked="f">
              <v:path arrowok="t"/>
            </v:shape>
            <w10:wrap anchorx="page" anchory="page"/>
          </v:group>
        </w:pict>
      </w:r>
      <w:r>
        <w:pict>
          <v:group id="_x0000_s5755" style="position:absolute;left:0;text-align:left;margin-left:474.25pt;margin-top:658.2pt;width:31.4pt;height:9.05pt;z-index:-2575;mso-position-horizontal-relative:page;mso-position-vertical-relative:page" coordorigin="9485,13164" coordsize="628,181">
            <v:shape id="_x0000_s5763" style="position:absolute;left:9492;top:13206;width:94;height:89" coordorigin="9492,13206" coordsize="94,89" path="m9493,13262r11,-13l9525,13241r27,-4l9552,13225r-9,-7l9516,13218r,9l9511,13230r-9,l9499,13225r,-19l9528,13206r15,1l9561,13219r6,18l9567,13280r19,l9586,13292r-27,l9555,13287r-10,5l9533,13294r-7,l9528,13282r10,l9545,13278r7,-3l9552,13249r-15,2l9515,13258r-8,10l9507,13275r-6,11l9492,13268r1,-6xe" fillcolor="black" stroked="f">
              <v:path arrowok="t"/>
            </v:shape>
            <v:shape id="_x0000_s5762" style="position:absolute;left:9492;top:13206;width:94;height:89" coordorigin="9492,13206" coordsize="94,89" path="m9522,13294r-21,-8l9507,13275r9,7l9528,13282r-2,12l9522,13294xe" fillcolor="black" stroked="f">
              <v:path arrowok="t"/>
            </v:shape>
            <v:shape id="_x0000_s5761" style="position:absolute;left:9593;top:13206;width:91;height:87" coordorigin="9593,13206" coordsize="91,87" path="m9665,13206r17,l9685,13215r,10l9680,13227r-10,l9668,13222r,-4l9652,13221r-15,14l9632,13256r,24l9663,13280r,12l9593,13292r,-12l9617,13280r,-60l9593,13220r,-12l9629,13208r3,2l9632,13222r9,-12l9656,13206r9,xe" fillcolor="black" stroked="f">
              <v:path arrowok="t"/>
            </v:shape>
            <v:shape id="_x0000_s5760" style="position:absolute;left:9699;top:13206;width:89;height:87" coordorigin="9699,13206" coordsize="89,87" path="m9723,13280r,-60l9699,13220r,-12l9735,13208r,14l9747,13210r12,-4l9788,13206r,19l9786,13227r-10,l9774,13222r-3,-4l9756,13221r-16,14l9735,13256r,24l9766,13280r,12l9699,13292r,-12l9723,13280xe" fillcolor="black" stroked="f">
              <v:path arrowok="t"/>
            </v:shape>
            <v:shape id="_x0000_s5759" style="position:absolute;left:9807;top:13206;width:94;height:89" coordorigin="9807,13206" coordsize="94,89" path="m9808,13262r10,-13l9839,13241r28,-4l9867,13225r-9,-7l9834,13218r-3,2l9831,13227r-7,3l9817,13230r-5,-5l9812,13206r29,l9858,13208r18,12l9882,13237r,43l9901,13280r,12l9874,13292r-4,-5l9860,13292r-7,-10l9860,13278r7,-3l9867,13249r-15,2l9829,13258r-7,10l9822,13275r-7,11l9807,13268r1,-6xe" fillcolor="black" stroked="f">
              <v:path arrowok="t"/>
            </v:shape>
            <v:shape id="_x0000_s5758" style="position:absolute;left:9807;top:13206;width:94;height:89" coordorigin="9807,13206" coordsize="94,89" path="m9822,13275r7,7l9853,13282r7,10l9848,13294r-7,l9837,13294r-22,-8l9822,13275xe" fillcolor="black" stroked="f">
              <v:path arrowok="t"/>
            </v:shape>
            <v:shape id="_x0000_s5757" style="position:absolute;left:9906;top:13208;width:96;height:130" coordorigin="9906,13208" coordsize="96,130" path="m9966,13208r36,l10002,13220r-15,l9956,13311r-9,27l9918,13338r-7,-7l9911,13316r2,-2l9925,13314r2,2l9927,13323r3,3l9937,13326r5,-10l9944,13309r5,-14l9949,13290r-29,-70l9906,13220r,-12l9947,13208r,12l9932,13220r19,48l9954,13270r,5l9956,13280r,-7l9959,13268r2,-7l9975,13220r-14,l9961,13208r5,xe" fillcolor="black" stroked="f">
              <v:path arrowok="t"/>
            </v:shape>
            <v:shape id="_x0000_s5756" style="position:absolute;left:10011;top:13172;width:94;height:120" coordorigin="10011,13172" coordsize="94,120" path="m10079,13246r-15,l10064,13237r-24,l10040,13280r53,l10093,13258r12,l10105,13292r-94,l10011,13280r15,l10026,13184r-15,l10011,13172r89,l10103,13174r,29l10088,13203r,-19l10040,13184r,41l10064,13225r,-12l10079,13213r,33xe" fillcolor="black" stroked="f">
              <v:path arrowok="t"/>
            </v:shape>
            <w10:wrap anchorx="page" anchory="page"/>
          </v:group>
        </w:pict>
      </w:r>
      <w:r>
        <w:pict>
          <v:group id="_x0000_s5753" style="position:absolute;left:0;text-align:left;margin-left:359.5pt;margin-top:669.65pt;width:4.1pt;height:7.8pt;z-index:-2568;mso-position-horizontal-relative:page;mso-position-vertical-relative:page" coordorigin="7189,13393" coordsize="82,156">
            <v:shape id="_x0000_s5754" style="position:absolute;left:7189;top:13393;width:82;height:156" coordorigin="7189,13393" coordsize="82,156" path="m7269,13405r-65,139l7202,13549r-10,l7189,13547r,-10l7257,13400r,-2l7259,13393r7,l7271,13398r,2l7269,13405xe" fillcolor="black" stroked="f">
              <v:path arrowok="t"/>
            </v:shape>
            <w10:wrap anchorx="page" anchory="page"/>
          </v:group>
        </w:pict>
      </w:r>
      <w:r>
        <w:pict>
          <v:group id="_x0000_s5739" style="position:absolute;left:0;text-align:left;margin-left:369.7pt;margin-top:670.1pt;width:39.8pt;height:9.15pt;z-index:-2567;mso-position-horizontal-relative:page;mso-position-vertical-relative:page" coordorigin="7394,13402" coordsize="796,183">
            <v:shape id="_x0000_s5752" style="position:absolute;left:7401;top:13446;width:77;height:89" coordorigin="7401,13446" coordsize="77,89" path="m7432,13479r5,l7442,13482r5,l7465,13487r13,21l7478,13513r-9,14l7440,13535r-5,l7425,13532r-9,-7l7413,13532r-5,3l7401,13535r,-36l7413,13499r3,4l7420,13520r12,3l7459,13523r7,-8l7466,13496r-14,-2l7440,13494r-8,-2l7411,13484r-10,-17l7401,13465r8,-12l7440,13446r12,l7461,13448r,-2l7473,13446r,29l7459,13475r,-12l7456,13458r-36,l7413,13463r,14l7428,13479r4,xe" fillcolor="black" stroked="f">
              <v:path arrowok="t"/>
            </v:shape>
            <v:shape id="_x0000_s5751" style="position:absolute;left:7497;top:13422;width:84;height:111" coordorigin="7497,13422" coordsize="84,111" path="m7581,13525r-16,7l7536,13532r-15,-7l7521,13458r-24,l7497,13446r24,l7521,13422r15,l7536,13446r41,l7577,13458r-41,l7536,13520r31,l7567,13499r14,l7581,13525xe" fillcolor="black" stroked="f">
              <v:path arrowok="t"/>
            </v:shape>
            <v:shape id="_x0000_s5750" style="position:absolute;left:7608;top:13446;width:94;height:89" coordorigin="7608,13446" coordsize="94,89" path="m7609,13500r10,-13l7639,13480r29,-3l7668,13463r-12,-5l7634,13458r-5,2l7629,13467r-12,l7613,13465r,-19l7641,13446r16,2l7676,13459r6,16l7682,13518r3,2l7702,13520r,12l7675,13532r-5,-7l7661,13532r-8,-9l7661,13518r7,-3l7668,13489r-14,1l7630,13496r-8,10l7622,13515r-7,9l7608,13506r1,-6xe" fillcolor="black" stroked="f">
              <v:path arrowok="t"/>
            </v:shape>
            <v:shape id="_x0000_s5749" style="position:absolute;left:7608;top:13446;width:94;height:89" coordorigin="7608,13446" coordsize="94,89" path="m7622,13515r7,8l7653,13523r8,9l7649,13535r-8,l7635,13534r-20,-10l7622,13515xe" fillcolor="black" stroked="f">
              <v:path arrowok="t"/>
            </v:shape>
            <v:shape id="_x0000_s5748" style="position:absolute;left:7709;top:13446;width:89;height:86" coordorigin="7709,13446" coordsize="89,86" path="m7733,13520r,-62l7709,13458r,-12l7745,13446r,17l7757,13448r12,-2l7795,13446r3,7l7798,13463r-3,4l7786,13467r-5,-4l7781,13458r-15,3l7750,13475r-5,21l7745,13520r31,l7776,13532r-67,l7709,13520r24,xe" fillcolor="black" stroked="f">
              <v:path arrowok="t"/>
            </v:shape>
            <v:shape id="_x0000_s5747" style="position:absolute;left:7812;top:13422;width:84;height:111" coordorigin="7812,13422" coordsize="84,111" path="m7891,13453r,5l7851,13458r,62l7870,13520r12,-2l7882,13499r14,l7896,13507r-10,20l7865,13532r-14,l7836,13525r,-67l7812,13458r,-12l7836,13446r,-24l7851,13422r,24l7891,13446r,7xe" fillcolor="black" stroked="f">
              <v:path arrowok="t"/>
            </v:shape>
            <v:shape id="_x0000_s5746" style="position:absolute;left:7927;top:13410;width:75;height:123" coordorigin="7927,13410" coordsize="75,123" path="m7959,13520r,-62l7927,13458r,-12l7971,13446r2,2l7973,13520r29,l8002,13532r-75,l7927,13520r32,xe" fillcolor="black" stroked="f">
              <v:path arrowok="t"/>
            </v:shape>
            <v:shape id="_x0000_s5745" style="position:absolute;left:7927;top:13410;width:75;height:123" coordorigin="7927,13410" coordsize="75,123" path="m7973,13419r,8l7968,13429r-12,l7951,13427r,-12l7956,13410r12,l7973,13415r,4xe" fillcolor="black" stroked="f">
              <v:path arrowok="t"/>
            </v:shape>
            <v:shape id="_x0000_s5744" style="position:absolute;left:8019;top:13446;width:99;height:86" coordorigin="8019,13446" coordsize="99,86" path="m8052,13453r10,-7l8091,13446r10,7l8101,13520r16,l8117,13532r-45,l8072,13520r14,l8086,13463r-2,-5l8064,13458r-16,7l8048,13520r19,l8067,13532r-48,l8019,13520r17,l8036,13458r-17,l8019,13446r29,l8048,13455r4,-2xe" fillcolor="black" stroked="f">
              <v:path arrowok="t"/>
            </v:shape>
            <v:shape id="_x0000_s5743" style="position:absolute;left:8127;top:13446;width:55;height:134" coordorigin="8127,13446" coordsize="55,134" path="m8156,13496r-7,7l8149,13489r7,7xe" fillcolor="black" stroked="f">
              <v:path arrowok="t"/>
            </v:shape>
            <v:shape id="_x0000_s5742" style="position:absolute;left:8127;top:13446;width:55;height:134" coordorigin="8127,13446" coordsize="55,134" path="m8135,13471r11,-18l8149,13465r,38l8156,13496r21,l8187,13489r,-22l8177,13458r5,-10l8187,13451r7,-8l8218,13443r5,8l8223,13460r-5,3l8206,13463r,-8l8204,13458r-5,l8194,13460r5,5l8199,13477r,5l8188,13501r-20,7l8158,13508r-9,-2l8149,13515r4,5l8158,13520r10,12l8151,13532r-5,3l8141,13525r-2,-2l8137,13518r,-15l8139,13499r2,-3l8137,13491r-3,-4l8134,13477r1,-6xe" fillcolor="black" stroked="f">
              <v:path arrowok="t"/>
            </v:shape>
            <v:shape id="_x0000_s5741" style="position:absolute;left:8127;top:13446;width:55;height:134" coordorigin="8127,13446" coordsize="55,134" path="m8158,13520r36,l8204,13525r2,l8216,13532r2,10l8218,13549r-3,12l8198,13573r-25,5l8154,13576r-20,-11l8127,13549r,-17l8141,13525r5,10l8139,13539r-2,5l8137,13559r16,7l8192,13566r17,-7l8209,13549r-1,-4l8192,13534r-24,-2l8158,13520xe" fillcolor="black" stroked="f">
              <v:path arrowok="t"/>
            </v:shape>
            <v:shape id="_x0000_s5740" style="position:absolute;left:8127;top:13446;width:55;height:134" coordorigin="8127,13446" coordsize="55,134" path="m8149,13465r-3,-12l8168,13446r7,l8182,13448r-5,10l8156,13458r-7,7xe" fillcolor="black" stroked="f">
              <v:path arrowok="t"/>
            </v:shape>
            <w10:wrap anchorx="page" anchory="page"/>
          </v:group>
        </w:pict>
      </w:r>
      <w:r>
        <w:pict>
          <v:group id="_x0000_s5727" style="position:absolute;left:0;text-align:left;margin-left:416.7pt;margin-top:670.1pt;width:36.2pt;height:7pt;z-index:-2566;mso-position-horizontal-relative:page;mso-position-vertical-relative:page" coordorigin="8334,13402" coordsize="724,140">
            <v:shape id="_x0000_s5738" style="position:absolute;left:8341;top:13446;width:94;height:89" coordorigin="8341,13446" coordsize="94,89" path="m8342,13500r10,-13l8372,13480r29,-3l8401,13463r-10,-5l8367,13458r-4,2l8363,13467r-12,l8346,13465r,-19l8375,13446r15,2l8409,13459r6,16l8415,13518r3,2l8435,13520r,12l8408,13532r-5,-7l8394,13532r-7,-9l8394,13518r7,-3l8401,13489r-14,1l8364,13496r-9,10l8355,13515r-7,9l8341,13506r1,-6xe" fillcolor="black" stroked="f">
              <v:path arrowok="t"/>
            </v:shape>
            <v:shape id="_x0000_s5737" style="position:absolute;left:8341;top:13446;width:94;height:89" coordorigin="8341,13446" coordsize="94,89" path="m8355,13515r8,8l8387,13523r7,9l8382,13535r-7,l8369,13534r-21,-10l8355,13515xe" fillcolor="black" stroked="f">
              <v:path arrowok="t"/>
            </v:shape>
            <v:shape id="_x0000_s5736" style="position:absolute;left:8442;top:13410;width:70;height:125" coordorigin="8442,13410" coordsize="70,125" path="m8490,13417r,-7l8512,13410r-5,96l8507,13470r-10,-12l8482,13458r-17,9l8483,13446r9,l8500,13448r7,7l8507,13422r-17,l8490,13417xe" fillcolor="black" stroked="f">
              <v:path arrowok="t"/>
            </v:shape>
            <v:shape id="_x0000_s5735" style="position:absolute;left:8442;top:13410;width:70;height:125" coordorigin="8442,13410" coordsize="70,125" path="m8507,13532r,-9l8500,13527r-8,8l8480,13535r-19,-6l8447,13513r-5,-24l8447,13467r15,-15l8483,13446r-18,21l8456,13489r,4l8465,13514r18,9l8497,13523r10,-17l8512,13410r7,l8519,13520r19,l8538,13532r-31,xe" fillcolor="black" stroked="f">
              <v:path arrowok="t"/>
            </v:shape>
            <v:shape id="_x0000_s5734" style="position:absolute;left:8548;top:13410;width:94;height:125" coordorigin="8548,13410" coordsize="94,125" path="m8593,13417r,-7l8617,13410r-7,96l8610,13470r-9,-12l8586,13458r-18,9l8560,13489r,4l8568,13514r18,9l8603,13523r-17,12l8567,13529r-14,-16l8548,13489r5,-22l8568,13452r21,-6l8596,13446r9,2l8610,13455r,-33l8593,13422r,-5xe" fillcolor="black" stroked="f">
              <v:path arrowok="t"/>
            </v:shape>
            <v:shape id="_x0000_s5733" style="position:absolute;left:8548;top:13410;width:94;height:125" coordorigin="8548,13410" coordsize="94,125" path="m8610,13532r,-9l8605,13527r-7,8l8586,13535r17,-12l8610,13506r7,-96l8625,13410r,110l8641,13520r,12l8610,13532xe" fillcolor="black" stroked="f">
              <v:path arrowok="t"/>
            </v:shape>
            <v:shape id="_x0000_s5732" style="position:absolute;left:8651;top:13446;width:91;height:86" coordorigin="8651,13446" coordsize="91,86" path="m8723,13446r17,l8742,13453r,10l8737,13467r-9,l8725,13463r,-5l8710,13461r-15,14l8689,13496r,24l8718,13520r,12l8651,13532r,-12l8675,13520r,-62l8651,13458r,-12l8687,13446r2,2l8689,13463r10,-15l8713,13446r10,xe" fillcolor="black" stroked="f">
              <v:path arrowok="t"/>
            </v:shape>
            <v:shape id="_x0000_s5731" style="position:absolute;left:8759;top:13446;width:63;height:89" coordorigin="8759,13446" coordsize="63,89" path="m8778,13467r3,-16l8802,13446r20,4l8814,13458r-26,l8778,13467xe" fillcolor="black" stroked="f">
              <v:path arrowok="t"/>
            </v:shape>
            <v:shape id="_x0000_s5730" style="position:absolute;left:8759;top:13446;width:63;height:89" coordorigin="8759,13446" coordsize="63,89" path="m8765,13466r16,-15l8778,13467r-5,15l8826,13482r,-19l8814,13458r8,-8l8836,13465r5,22l8841,13494r-68,l8775,13499r14,17l8807,13523r5,l8824,13520r5,-9l8829,13506r12,l8841,13511r,1l8831,13526r-26,9l8800,13534r-21,-8l8765,13510r-6,-21l8759,13488r6,-22xe" fillcolor="black" stroked="f">
              <v:path arrowok="t"/>
            </v:shape>
            <v:shape id="_x0000_s5729" style="position:absolute;left:8867;top:13446;width:77;height:89" coordorigin="8867,13446" coordsize="77,89" path="m8908,13494r-10,-3l8877,13484r-10,-17l8867,13465r9,-12l8906,13446r12,l8927,13448r5,-2l8939,13446r,29l8927,13475r-2,-3l8925,13463r-2,-5l8887,13458r-8,5l8879,13477r15,2l8906,13479r2,3l8913,13482r19,5l8944,13508r,3l8936,13527r-28,8l8901,13535r-10,-3l8882,13525r-3,7l8874,13535r-7,l8867,13499r12,l8882,13503r5,17l8899,13523r26,l8932,13515r,-19l8918,13494r-10,xe" fillcolor="black" stroked="f">
              <v:path arrowok="t"/>
            </v:shape>
            <v:shape id="_x0000_s5728" style="position:absolute;left:8973;top:13446;width:77;height:89" coordorigin="8973,13446" coordsize="77,89" path="m9004,13479r5,l9014,13482r5,l9037,13487r13,21l9049,13513r-9,14l9012,13535r-5,l8997,13532r-12,-7l8983,13532r-5,3l8973,13535r,-36l8985,13499r3,4l8992,13520r10,3l9031,13523r7,-8l9038,13496r-17,-2l9012,13494r-8,-2l8983,13484r-10,-17l8973,13465r8,-12l9012,13446r12,l9033,13448r,-2l9045,13446r,29l9031,13475r,-12l9026,13458r-34,l8985,13463r,14l9000,13479r4,xe" fillcolor="black" stroked="f">
              <v:path arrowok="t"/>
            </v:shape>
            <w10:wrap anchorx="page" anchory="page"/>
          </v:group>
        </w:pict>
      </w:r>
      <w:r>
        <w:pict>
          <v:group id="_x0000_s5723" style="position:absolute;left:0;text-align:left;margin-left:458.6pt;margin-top:670.1pt;width:9.75pt;height:7pt;z-index:-2565;mso-position-horizontal-relative:page;mso-position-vertical-relative:page" coordorigin="9172,13402" coordsize="195,140">
            <v:shape id="_x0000_s5726" style="position:absolute;left:9180;top:13446;width:61;height:89" coordorigin="9180,13446" coordsize="61,89" path="m9221,13458r,-12l9240,13452r-1,14l9221,13458xe" fillcolor="black" stroked="f">
              <v:path arrowok="t"/>
            </v:shape>
            <v:shape id="_x0000_s5725" style="position:absolute;left:9180;top:13446;width:61;height:89" coordorigin="9180,13446" coordsize="61,89" path="m9185,13512r-5,-23l9185,13468r15,-16l9221,13446r,12l9220,13458r-18,9l9194,13489r,3l9203,13513r18,10l9223,13522r17,-11l9247,13489r,-1l9239,13466r1,-14l9256,13467r5,22l9261,13491r-6,22l9240,13529r-19,6l9219,13535r-19,-7l9185,13512xe" fillcolor="black" stroked="f">
              <v:path arrowok="t"/>
            </v:shape>
            <v:shape id="_x0000_s5724" style="position:absolute;left:9281;top:13410;width:79;height:123" coordorigin="9281,13410" coordsize="79,123" path="m9281,13525r,-5l9310,13520r,-62l9281,13458r,-12l9310,13446r,-11l9319,13416r22,-6l9360,13410r,17l9355,13429r-9,l9343,13422r-19,l9324,13446r31,l9355,13458r-31,l9324,13520r29,l9353,13532r-72,l9281,13525xe" fillcolor="black" stroked="f">
              <v:path arrowok="t"/>
            </v:shape>
            <w10:wrap anchorx="page" anchory="page"/>
          </v:group>
        </w:pict>
      </w:r>
      <w:r>
        <w:pict>
          <v:group id="_x0000_s5714" style="position:absolute;left:0;text-align:left;margin-left:474.25pt;margin-top:670.1pt;width:31.4pt;height:9.15pt;z-index:-2564;mso-position-horizontal-relative:page;mso-position-vertical-relative:page" coordorigin="9485,13402" coordsize="628,183">
            <v:shape id="_x0000_s5722" style="position:absolute;left:9492;top:13446;width:94;height:89" coordorigin="9492,13446" coordsize="94,89" path="m9493,13500r11,-13l9524,13480r28,-3l9552,13463r-9,-5l9516,13458r,9l9502,13467r-3,-2l9499,13446r29,l9541,13447r20,12l9567,13475r,43l9571,13520r15,l9586,13532r-27,l9555,13525r-10,7l9533,13535r-7,l9528,13523r10,l9545,13518r7,-3l9552,13489r-14,1l9515,13496r-8,10l9507,13515r-7,9l9492,13506r1,-6xe" fillcolor="black" stroked="f">
              <v:path arrowok="t"/>
            </v:shape>
            <v:shape id="_x0000_s5721" style="position:absolute;left:9492;top:13446;width:94;height:89" coordorigin="9492,13446" coordsize="94,89" path="m9521,13534r-21,-10l9507,13515r9,8l9528,13523r-2,12l9521,13534xe" fillcolor="black" stroked="f">
              <v:path arrowok="t"/>
            </v:shape>
            <v:shape id="_x0000_s5720" style="position:absolute;left:9593;top:13446;width:91;height:86" coordorigin="9593,13446" coordsize="91,86" path="m9665,13446r17,l9685,13453r,10l9680,13467r-10,l9668,13463r,-5l9652,13461r-15,14l9632,13496r,24l9663,13520r,12l9593,13532r,-12l9617,13520r,-62l9593,13458r,-12l9629,13446r3,2l9632,13463r9,-15l9656,13446r9,xe" fillcolor="black" stroked="f">
              <v:path arrowok="t"/>
            </v:shape>
            <v:shape id="_x0000_s5719" style="position:absolute;left:9699;top:13446;width:89;height:86" coordorigin="9699,13446" coordsize="89,86" path="m9723,13520r,-62l9699,13458r,-12l9735,13446r,17l9747,13448r12,-2l9788,13446r,17l9786,13467r-10,l9774,13463r-3,-5l9756,13461r-16,14l9735,13496r,24l9766,13520r,12l9699,13532r,-12l9723,13520xe" fillcolor="black" stroked="f">
              <v:path arrowok="t"/>
            </v:shape>
            <v:shape id="_x0000_s5718" style="position:absolute;left:9807;top:13446;width:94;height:89" coordorigin="9807,13446" coordsize="94,89" path="m9808,13500r10,-13l9838,13480r29,-3l9867,13463r-9,-5l9834,13458r-3,2l9831,13467r-14,l9812,13465r,-19l9841,13446r15,2l9876,13459r6,16l9882,13518r2,2l9901,13520r,12l9874,13532r-4,-7l9860,13532r-7,-9l9860,13518r7,-3l9867,13489r-14,1l9830,13496r-8,10l9822,13515r-8,9l9807,13506r1,-6xe" fillcolor="black" stroked="f">
              <v:path arrowok="t"/>
            </v:shape>
            <v:shape id="_x0000_s5717" style="position:absolute;left:9807;top:13446;width:94;height:89" coordorigin="9807,13446" coordsize="94,89" path="m9822,13515r7,8l9853,13523r7,9l9848,13535r-7,l9835,13534r-21,-10l9822,13515xe" fillcolor="black" stroked="f">
              <v:path arrowok="t"/>
            </v:shape>
            <v:shape id="_x0000_s5716" style="position:absolute;left:9906;top:13446;width:96;height:132" coordorigin="9906,13446" coordsize="96,132" path="m9906,13453r,-7l9947,13446r,12l9932,13458r19,48l9954,13511r,2l9956,13518r,-7l9959,13508r2,-7l9975,13458r-14,l9961,13446r41,l10002,13458r-15,l9956,13549r-7,16l9927,13578r-9,l9911,13571r,-15l9913,13552r12,l9927,13556r,5l9930,13566r7,l9942,13554r2,-5l9949,13532r,-2l9920,13458r-14,l9906,13453xe" fillcolor="black" stroked="f">
              <v:path arrowok="t"/>
            </v:shape>
            <v:shape id="_x0000_s5715" style="position:absolute;left:10011;top:13410;width:94;height:123" coordorigin="10011,13410" coordsize="94,123" path="m10016,13520r10,l10026,13422r-15,l10011,13410r92,l10105,13412r,29l10091,13441r,-19l10040,13422r,43l10067,13465r,-12l10081,13453r,36l10067,13489r,-12l10040,13477r,43l10059,13520r,12l10011,13532r,-12l10016,13520xe" fillcolor="black" stroked="f">
              <v:path arrowok="t"/>
            </v:shape>
            <w10:wrap anchorx="page" anchory="page"/>
          </v:group>
        </w:pict>
      </w:r>
      <w:r>
        <w:pict>
          <v:group id="_x0000_s5712" style="position:absolute;left:0;text-align:left;margin-left:359.5pt;margin-top:693.7pt;width:4.1pt;height:7.7pt;z-index:-2556;mso-position-horizontal-relative:page;mso-position-vertical-relative:page" coordorigin="7189,13874" coordsize="82,154">
            <v:shape id="_x0000_s5713" style="position:absolute;left:7189;top:13874;width:82;height:154" coordorigin="7189,13874" coordsize="82,154" path="m7269,13886r-65,136l7202,14027r-10,l7189,14025r,-10l7257,13878r2,-4l7266,13874r5,2l7271,13881r-2,5xe" fillcolor="black" stroked="f">
              <v:path arrowok="t"/>
            </v:shape>
            <w10:wrap anchorx="page" anchory="page"/>
          </v:group>
        </w:pict>
      </w:r>
      <w:r>
        <w:pict>
          <v:group id="_x0000_s5705" style="position:absolute;left:0;text-align:left;margin-left:369.55pt;margin-top:694.15pt;width:19.75pt;height:6.9pt;z-index:-2555;mso-position-horizontal-relative:page;mso-position-vertical-relative:page" coordorigin="7391,13883" coordsize="395,138">
            <v:shape id="_x0000_s5711" style="position:absolute;left:7399;top:13890;width:82;height:120" coordorigin="7399,13890" coordsize="82,120" path="m7432,13998r,-96l7399,13902r,-12l7447,13890r,108l7481,13998r,12l7399,14010r,-12l7432,13998xe" fillcolor="black" stroked="f">
              <v:path arrowok="t"/>
            </v:shape>
            <v:shape id="_x0000_s5710" style="position:absolute;left:7502;top:13924;width:84;height:89" coordorigin="7502,13924" coordsize="84,89" path="m7543,13936r-1,l7525,13945r-9,22l7517,13971r8,21l7543,14001r5,-1l7565,13989r7,-22l7572,13964r-10,-21l7543,13936r,-12l7544,13924r21,6l7580,13946r6,21l7586,13971r-7,22l7564,14007r-21,6l7542,14013r-20,-7l7508,13990r-6,-23l7508,13946r15,-16l7543,13924r,12xe" fillcolor="black" stroked="f">
              <v:path arrowok="t"/>
            </v:shape>
            <v:shape id="_x0000_s5709" style="position:absolute;left:7608;top:13924;width:94;height:89" coordorigin="7608,13924" coordsize="94,89" path="m7609,13980r10,-13l7639,13959r29,-4l7668,13941r-12,-5l7634,13936r-5,2l7629,13946r-4,2l7617,13948r-4,-5l7613,13924r28,l7658,13926r19,12l7682,13955r,43l7702,13998r,12l7675,14010r-5,-4l7661,14010r-8,-9l7661,13996r7,-2l7668,13967r-15,2l7630,13976r-8,10l7622,13994r-7,9l7608,13986r1,-6xe" fillcolor="black" stroked="f">
              <v:path arrowok="t"/>
            </v:shape>
            <v:shape id="_x0000_s5708" style="position:absolute;left:7608;top:13924;width:94;height:89" coordorigin="7608,13924" coordsize="94,89" path="m7622,13994r7,7l7653,14001r8,9l7649,14013r-8,l7637,14013r-22,-10l7622,13994xe" fillcolor="black" stroked="f">
              <v:path arrowok="t"/>
            </v:shape>
            <v:shape id="_x0000_s5707" style="position:absolute;left:7709;top:13890;width:70;height:123" coordorigin="7709,13890" coordsize="70,123" path="m7757,13895r,-5l7778,13890r-4,94l7774,13948r-10,-12l7749,13936r-18,10l7750,13924r7,l7766,13926r8,8l7774,13902r-17,l7757,13895xe" fillcolor="black" stroked="f">
              <v:path arrowok="t"/>
            </v:shape>
            <v:shape id="_x0000_s5706" style="position:absolute;left:7709;top:13890;width:70;height:123" coordorigin="7709,13890" coordsize="70,123" path="m7774,14010r,-9l7766,14008r-7,5l7747,14013r-19,-6l7714,13991r-5,-24l7714,13946r15,-16l7750,13924r-19,22l7723,13967r,4l7732,13992r18,9l7764,14001r10,-17l7778,13890r8,l7786,13998r17,l7803,14010r-29,xe" fillcolor="black" stroked="f">
              <v:path arrowok="t"/>
            </v:shape>
            <w10:wrap anchorx="page" anchory="page"/>
          </v:group>
        </w:pict>
      </w:r>
      <w:r>
        <w:pict>
          <v:group id="_x0000_s5699" style="position:absolute;left:0;text-align:left;margin-left:395.3pt;margin-top:694.6pt;width:20.8pt;height:6.4pt;z-index:-2554;mso-position-horizontal-relative:page;mso-position-vertical-relative:page" coordorigin="7906,13892" coordsize="416,128">
            <v:shape id="_x0000_s5704" style="position:absolute;left:7913;top:13924;width:101;height:87" coordorigin="7913,13924" coordsize="101,87" path="m7947,13931r9,-7l7985,13924r12,10l7997,13998r17,l8014,14010r-48,l7966,13998r17,l7983,13941r-3,-5l7959,13936r-15,7l7944,13998r17,l7961,14010r-48,l7913,13998r17,l7930,13938r-17,l7913,13926r31,l7944,13934r3,-3xe" fillcolor="black" stroked="f">
              <v:path arrowok="t"/>
            </v:shape>
            <v:shape id="_x0000_s5703" style="position:absolute;left:8026;top:13928;width:77;height:38" coordorigin="8026,13928" coordsize="77,38" path="m8093,13941r-4,-13l8103,13943r-10,19l8093,13941xe" fillcolor="black" stroked="f">
              <v:path arrowok="t"/>
            </v:shape>
            <v:shape id="_x0000_s5702" style="position:absolute;left:8026;top:13928;width:77;height:38" coordorigin="8026,13928" coordsize="77,38" path="m8093,13941r-14,-5l8055,13936r-12,10l8040,13962r53,l8103,13943r5,22l8108,13972r-68,l8042,13977r13,18l8074,14001r5,l8091,13998r5,-9l8096,13984r12,l8108,13989r,1l8098,14004r-26,9l8067,14013r-21,-9l8032,13988r-6,-21l8026,13966r6,-21l8048,13930r21,-6l8089,13928r4,13xe" fillcolor="black" stroked="f">
              <v:path arrowok="t"/>
            </v:shape>
            <v:shape id="_x0000_s5701" style="position:absolute;left:8127;top:13926;width:91;height:84" coordorigin="8127,13926" coordsize="91,84" path="m8127,13938r,-12l8165,13926r,12l8156,13938r17,20l8187,13938r-10,l8177,13926r39,l8216,13938r-14,l8177,13967r27,31l8218,13998r,12l8180,14010r,-12l8190,13998r-17,-24l8156,13998r9,l8165,14010r-38,l8127,13998r14,l8168,13967r-24,-29l8127,13938xe" fillcolor="black" stroked="f">
              <v:path arrowok="t"/>
            </v:shape>
            <v:shape id="_x0000_s5700" style="position:absolute;left:8230;top:13900;width:84;height:113" coordorigin="8230,13900" coordsize="84,113" path="m8315,13981r-1,6l8304,14006r-21,7l8269,14013r-12,-8l8257,13938r-27,l8230,13926r27,l8257,13900r12,l8269,13926r41,l8310,13938r-41,l8269,14001r21,l8300,13998r,-19l8315,13979r,2xe" fillcolor="black" stroked="f">
              <v:path arrowok="t"/>
            </v:shape>
            <w10:wrap anchorx="page" anchory="page"/>
          </v:group>
        </w:pict>
      </w:r>
      <w:r>
        <w:pict>
          <v:group id="_x0000_s5688" style="position:absolute;left:0;text-align:left;margin-left:421.95pt;margin-top:694.15pt;width:36.1pt;height:6.9pt;z-index:-2553;mso-position-horizontal-relative:page;mso-position-vertical-relative:page" coordorigin="8439,13883" coordsize="722,138">
            <v:shape id="_x0000_s5698" style="position:absolute;left:8447;top:13944;width:82;height:48" coordorigin="8447,13944" coordsize="82,48" path="m8461,13962r53,l8523,13944r5,21l8528,13972r-9,l8461,13962xe" fillcolor="black" stroked="f">
              <v:path arrowok="t"/>
            </v:shape>
            <v:shape id="_x0000_s5697" style="position:absolute;left:8447;top:13944;width:82;height:48" coordorigin="8447,13944" coordsize="82,48" path="m8512,13941r-12,-5l8475,13936r-12,10l8461,13962r58,10l8459,13972r1,5l8474,13995r18,6l8500,14001r9,-3l8514,13989r,-5l8528,13984r,5l8528,13990r-9,14l8492,14013r-5,l8466,14004r-14,-16l8447,13967r5,-21l8467,13930r21,-6l8508,13929r15,15l8514,13962r-2,-21xe" fillcolor="black" stroked="f">
              <v:path arrowok="t"/>
            </v:shape>
            <v:shape id="_x0000_s5696" style="position:absolute;left:8550;top:13890;width:82;height:120" coordorigin="8550,13890" coordsize="82,120" path="m8586,13998r,-96l8550,13902r,-12l8598,13890r,108l8632,13998r,12l8550,14010r,-12l8586,13998xe" fillcolor="black" stroked="f">
              <v:path arrowok="t"/>
            </v:shape>
            <v:shape id="_x0000_s5695" style="position:absolute;left:8656;top:13924;width:82;height:89" coordorigin="8656,13924" coordsize="82,89" path="m8723,13989r2,-5l8737,13984r,5l8737,13990r-9,14l8701,14013r-5,l8675,14004r-14,-16l8656,13967r,-1l8662,13944r16,-14l8699,13924r18,4l8721,13941r-12,-5l8685,13936r-12,10l8670,13962r53,l8732,13943r5,22l8737,13972r-67,l8671,13975r11,19l8701,14001r8,l8718,13998r5,-9xe" fillcolor="black" stroked="f">
              <v:path arrowok="t"/>
            </v:shape>
            <v:shape id="_x0000_s5694" style="position:absolute;left:8656;top:13924;width:82;height:89" coordorigin="8656,13924" coordsize="82,89" path="m8721,13941r-4,-13l8732,13943r-9,19l8721,13941xe" fillcolor="black" stroked="f">
              <v:path arrowok="t"/>
            </v:shape>
            <v:shape id="_x0000_s5693" style="position:absolute;left:8747;top:13924;width:106;height:87" coordorigin="8747,13924" coordsize="106,87" path="m8754,13926r17,l8771,13931r5,-5l8781,13924r14,l8800,13929r2,4l8810,13926r7,-2l8841,13924r,74l8853,13998r,12l8822,14010r,-12l8829,13998r,-57l8826,13936r-12,l8805,13945r,53l8817,13998r,12l8786,14010r,-12l8795,13998r,-57l8793,13936r-15,l8771,13945r,53l8783,13998r,12l8747,14010r,-12l8759,13998r,-60l8747,13938r,-12l8754,13926xe" fillcolor="black" stroked="f">
              <v:path arrowok="t"/>
            </v:shape>
            <v:shape id="_x0000_s5692" style="position:absolute;left:8865;top:13928;width:77;height:38" coordorigin="8865,13928" coordsize="77,38" path="m8930,13941r-3,-13l8942,13943r-10,19l8930,13941xe" fillcolor="black" stroked="f">
              <v:path arrowok="t"/>
            </v:shape>
            <v:shape id="_x0000_s5691" style="position:absolute;left:8865;top:13928;width:77;height:38" coordorigin="8865,13928" coordsize="77,38" path="m8947,13972r-68,l8880,13977r13,18l8913,14001r5,l8927,13998r5,-9l8935,13984r12,l8947,13989r-1,1l8937,14004r-26,9l8905,14013r-21,-9l8870,13988r-5,-21l8865,13966r6,-22l8887,13930r21,-6l8927,13928r3,13l8918,13936r-24,l8882,13946r-3,16l8932,13962r10,-19l8947,13965r,7xe" fillcolor="black" stroked="f">
              <v:path arrowok="t"/>
            </v:shape>
            <v:shape id="_x0000_s5690" style="position:absolute;left:8961;top:13924;width:99;height:87" coordorigin="8961,13924" coordsize="99,87" path="m8978,13998r,-60l8961,13938r,-12l8992,13926r,8l8995,13931r9,-7l9033,13924r10,10l9043,13998r17,l9060,14010r-46,l9014,13998r17,l9031,13941r-3,-5l9007,13936r-15,7l8992,13998r17,l9009,14010r-48,l8961,13998r17,xe" fillcolor="black" stroked="f">
              <v:path arrowok="t"/>
            </v:shape>
            <v:shape id="_x0000_s5689" style="position:absolute;left:9069;top:13900;width:84;height:113" coordorigin="9069,13900" coordsize="84,113" path="m9149,13931r,7l9108,13938r,63l9127,14001r12,-3l9139,13979r14,l9153,13987r-10,19l9122,14013r-14,l9093,14005r,-67l9069,13938r,-12l9093,13926r,-26l9108,13900r,26l9149,13926r,5xe" fillcolor="black" stroked="f">
              <v:path arrowok="t"/>
            </v:shape>
            <w10:wrap anchorx="page" anchory="page"/>
          </v:group>
        </w:pict>
      </w:r>
      <w:r>
        <w:pict>
          <v:group id="_x0000_s5684" style="position:absolute;left:0;text-align:left;margin-left:463.8pt;margin-top:694pt;width:9.9pt;height:7pt;z-index:-2552;mso-position-horizontal-relative:page;mso-position-vertical-relative:page" coordorigin="9276,13880" coordsize="198,140">
            <v:shape id="_x0000_s5687" style="position:absolute;left:9283;top:13924;width:82;height:89" coordorigin="9283,13924" coordsize="82,89" path="m9324,13936r-1,l9306,13945r-8,22l9298,13971r8,21l9324,14001r5,-1l9346,13989r7,-22l9353,13964r-10,-21l9324,13936r21,-6l9359,13945r6,22l9365,13969r-6,23l9345,14007r-21,6l9323,14013r-20,-7l9289,13990r-6,-23l9289,13946r15,-16l9324,13924r,12xe" fillcolor="black" stroked="f">
              <v:path arrowok="t"/>
            </v:shape>
            <v:shape id="_x0000_s5686" style="position:absolute;left:9283;top:13924;width:82;height:89" coordorigin="9283,13924" coordsize="82,89" path="m9324,13936r,-12l9345,13930r-21,6xe" fillcolor="black" stroked="f">
              <v:path arrowok="t"/>
            </v:shape>
            <v:shape id="_x0000_s5685" style="position:absolute;left:9387;top:13888;width:79;height:123" coordorigin="9387,13888" coordsize="79,123" path="m9387,14005r,-7l9415,13998r,-60l9387,13938r,-12l9415,13926r,-13l9425,13895r22,-7l9466,13888r,17l9461,13909r-12,l9447,13902r,-2l9427,13900r,26l9461,13926r,12l9427,13938r,60l9456,13998r,12l9387,14010r,-5xe" fillcolor="black" stroked="f">
              <v:path arrowok="t"/>
            </v:shape>
            <w10:wrap anchorx="page" anchory="page"/>
          </v:group>
        </w:pict>
      </w:r>
      <w:r>
        <w:pict>
          <v:group id="_x0000_s5674" style="position:absolute;left:0;text-align:left;margin-left:479.55pt;margin-top:694pt;width:31.4pt;height:9.15pt;z-index:-2551;mso-position-horizontal-relative:page;mso-position-vertical-relative:page" coordorigin="9591,13880" coordsize="628,183">
            <v:shape id="_x0000_s5683" style="position:absolute;left:9598;top:13924;width:94;height:89" coordorigin="9598,13924" coordsize="94,89" path="m9599,13980r10,-13l9630,13959r28,-4l9658,13941r-10,-5l9624,13936r-2,2l9622,13946r-7,2l9608,13948r-5,-5l9603,13924r29,l9648,13926r19,12l9673,13955r,43l9692,13998r,12l9665,14010r-5,-4l9651,14010r-7,-9l9651,13996r7,-2l9658,13967r-15,2l9620,13976r-8,10l9612,13994r-6,9l9598,13986r1,-6xe" fillcolor="black" stroked="f">
              <v:path arrowok="t"/>
            </v:shape>
            <v:shape id="_x0000_s5682" style="position:absolute;left:9598;top:13924;width:94;height:89" coordorigin="9598,13924" coordsize="94,89" path="m9612,13994r8,7l9644,14001r7,9l9639,14013r-7,l9628,14013r-22,-10l9612,13994xe" fillcolor="black" stroked="f">
              <v:path arrowok="t"/>
            </v:shape>
            <v:shape id="_x0000_s5681" style="position:absolute;left:9699;top:13924;width:89;height:87" coordorigin="9699,13924" coordsize="89,87" path="m9723,13998r,-60l9699,13938r,-12l9735,13926r,15l9747,13929r12,-5l9788,13924r,17l9786,13945r-10,l9774,13941r-3,-5l9756,13939r-16,15l9735,13974r,24l9766,13998r,12l9699,14010r,-12l9723,13998xe" fillcolor="black" stroked="f">
              <v:path arrowok="t"/>
            </v:shape>
            <v:shape id="_x0000_s5680" style="position:absolute;left:9802;top:13924;width:91;height:87" coordorigin="9802,13924" coordsize="91,87" path="m9826,13998r,-60l9802,13938r,-12l9841,13926r,15l9853,13929r12,-5l9891,13924r3,9l9894,13941r-5,4l9882,13945r-5,-4l9877,13936r-15,3l9846,13954r-5,20l9841,13998r31,l9872,14010r-70,l9802,13998r24,xe" fillcolor="black" stroked="f">
              <v:path arrowok="t"/>
            </v:shape>
            <v:shape id="_x0000_s5679" style="position:absolute;left:9913;top:13924;width:94;height:89" coordorigin="9913,13924" coordsize="94,89" path="m9914,13980r10,-13l9945,13959r28,-4l9973,13941r-12,-5l9935,13936r,10l9930,13948r-7,l9918,13943r,-19l9947,13924r14,2l9980,13938r5,17l9985,13998r22,l10007,14010r-29,l9975,14006r-9,4l9954,14013r-10,l9947,14001r9,l9963,13996r10,-2l9973,13967r-15,2l9935,13976r-8,10l9927,13994r-6,10l9913,13986r1,-6xe" fillcolor="black" stroked="f">
              <v:path arrowok="t"/>
            </v:shape>
            <v:shape id="_x0000_s5678" style="position:absolute;left:9913;top:13924;width:94;height:89" coordorigin="9913,13924" coordsize="94,89" path="m9943,14013r-22,-9l9927,13994r8,7l9947,14001r-3,12l9943,14013xe" fillcolor="black" stroked="f">
              <v:path arrowok="t"/>
            </v:shape>
            <v:shape id="_x0000_s5677" style="position:absolute;left:10011;top:13926;width:94;height:130" coordorigin="10011,13926" coordsize="94,130" path="m10059,13996r3,-5l10064,13986r3,-7l10081,13938r-14,l10067,13926r38,l10105,13938r-12,l10062,14027r-1,1l10053,14044r-22,12l10021,14056r-7,-7l10014,14034r5,-2l10028,14032r5,2l10033,14044r7,l10047,14032r3,-5l10055,14013r,-5l10026,13938r-15,l10011,13926r39,l10050,13938r-12,l10057,13986r,3l10059,13993r,3xe" fillcolor="black" stroked="f">
              <v:path arrowok="t"/>
            </v:shape>
            <v:shape id="_x0000_s5676" style="position:absolute;left:10117;top:13888;width:94;height:123" coordorigin="10117,13888" coordsize="94,123" path="m10177,13998r8,l10180,13979r-34,l10144,13998r9,l10153,14010r-36,l10117,14003r3,-5l10129,13998r24,-103l10153,13888r5,l10163,13905r-12,62l10177,13967r-2,-72l10199,13998r7,l10209,14001r2,5l10211,14010r-38,l10173,13998r4,xe" fillcolor="black" stroked="f">
              <v:path arrowok="t"/>
            </v:shape>
            <v:shape id="_x0000_s5675" style="position:absolute;left:10117;top:13888;width:94;height:123" coordorigin="10117,13888" coordsize="94,123" path="m10158,13888r15,l10175,13895r2,72l10163,13905r-5,-17xe" fillcolor="black" stroked="f">
              <v:path arrowok="t"/>
            </v:shape>
            <w10:wrap anchorx="page" anchory="page"/>
          </v:group>
        </w:pict>
      </w:r>
      <w:r>
        <w:pict>
          <v:group id="_x0000_s5672" style="position:absolute;left:0;text-align:left;margin-left:359.5pt;margin-top:705.55pt;width:4.1pt;height:7.8pt;z-index:-2544;mso-position-horizontal-relative:page;mso-position-vertical-relative:page" coordorigin="7189,14111" coordsize="82,156">
            <v:shape id="_x0000_s5673" style="position:absolute;left:7189;top:14111;width:82;height:156" coordorigin="7189,14111" coordsize="82,156" path="m7269,14123r-65,140l7202,14267r-10,l7189,14263r,-8l7257,14118r,-2l7259,14111r7,l7271,14116r,2l7269,14123xe" fillcolor="black" stroked="f">
              <v:path arrowok="t"/>
            </v:shape>
            <w10:wrap anchorx="page" anchory="page"/>
          </v:group>
        </w:pict>
      </w:r>
      <w:r>
        <w:pict>
          <v:group id="_x0000_s5664" style="position:absolute;left:0;text-align:left;margin-left:369.55pt;margin-top:706.05pt;width:19.75pt;height:6.9pt;z-index:-2543;mso-position-horizontal-relative:page;mso-position-vertical-relative:page" coordorigin="7391,14121" coordsize="395,138">
            <v:shape id="_x0000_s5671" style="position:absolute;left:7399;top:14128;width:82;height:123" coordorigin="7399,14128" coordsize="82,123" path="m7432,14239r,-99l7399,14140r,-12l7444,14128r3,2l7447,14239r33,l7480,14251r-81,l7399,14239r33,xe" fillcolor="black" stroked="f">
              <v:path arrowok="t"/>
            </v:shape>
            <v:shape id="_x0000_s5670" style="position:absolute;left:7502;top:14162;width:84;height:89" coordorigin="7502,14162" coordsize="84,89" path="m7525,14230r18,9l7548,14238r17,-11l7572,14205r,-1l7562,14184r-19,-8l7531,14176r-15,12l7517,14209r-9,-25l7523,14168r20,-6l7546,14162r20,7l7581,14186r5,21l7586,14209r-6,21l7564,14245r-21,6l7525,14230xe" fillcolor="black" stroked="f">
              <v:path arrowok="t"/>
            </v:shape>
            <v:shape id="_x0000_s5669" style="position:absolute;left:7502;top:14162;width:84;height:89" coordorigin="7502,14162" coordsize="84,89" path="m7523,14245r-15,-14l7502,14207r,-1l7508,14184r9,25l7525,14230r18,21l7523,14245xe" fillcolor="black" stroked="f">
              <v:path arrowok="t"/>
            </v:shape>
            <v:shape id="_x0000_s5668" style="position:absolute;left:7608;top:14162;width:94;height:89" coordorigin="7608,14162" coordsize="94,89" path="m7609,14219r10,-13l7639,14198r29,-3l7668,14181r-12,-5l7634,14176r-5,3l7629,14186r-12,l7613,14183r,-21l7641,14162r17,2l7677,14176r5,17l7682,14236r3,3l7702,14239r,12l7675,14251r-5,-8l7661,14251r-8,-12l7661,14236r7,-5l7668,14207r-14,1l7630,14214r-8,10l7622,14234r-7,8l7608,14224r1,-5xe" fillcolor="black" stroked="f">
              <v:path arrowok="t"/>
            </v:shape>
            <v:shape id="_x0000_s5667" style="position:absolute;left:7608;top:14162;width:94;height:89" coordorigin="7608,14162" coordsize="94,89" path="m7622,14234r7,5l7653,14239r8,12l7637,14250r-22,-8l7622,14234xe" fillcolor="black" stroked="f">
              <v:path arrowok="t"/>
            </v:shape>
            <v:shape id="_x0000_s5666" style="position:absolute;left:7709;top:14128;width:70;height:123" coordorigin="7709,14128" coordsize="70,123" path="m7757,14135r,-7l7778,14128r-4,96l7774,14186r-10,-10l7749,14176r-18,9l7750,14164r7,l7766,14167r8,4l7774,14140r-17,l7757,14135xe" fillcolor="black" stroked="f">
              <v:path arrowok="t"/>
            </v:shape>
            <v:shape id="_x0000_s5665" style="position:absolute;left:7709;top:14128;width:70;height:123" coordorigin="7709,14128" coordsize="70,123" path="m7774,14251r,-10l7766,14246r-7,5l7747,14251r-18,-5l7714,14230r-5,-23l7714,14186r15,-16l7750,14164r-19,21l7723,14207r,2l7731,14231r19,8l7764,14239r10,-15l7778,14128r8,l7786,14239r17,l7803,14251r-29,xe" fillcolor="black" stroked="f">
              <v:path arrowok="t"/>
            </v:shape>
            <w10:wrap anchorx="page" anchory="page"/>
          </v:group>
        </w:pict>
      </w:r>
      <w:r>
        <w:pict>
          <v:group id="_x0000_s5658" style="position:absolute;left:0;text-align:left;margin-left:395.3pt;margin-top:706.65pt;width:20.8pt;height:6.3pt;z-index:-2542;mso-position-horizontal-relative:page;mso-position-vertical-relative:page" coordorigin="7906,14133" coordsize="416,126">
            <v:shape id="_x0000_s5663" style="position:absolute;left:7913;top:14164;width:101;height:86" coordorigin="7913,14164" coordsize="101,86" path="m7947,14171r9,-7l7985,14164r12,7l7997,14239r17,l8014,14251r-48,l7966,14239r17,l7983,14181r-3,-5l7959,14176r-15,7l7944,14239r17,l7961,14251r-48,l7913,14239r17,l7930,14176r-17,l7913,14164r31,l7944,14174r3,-3xe" fillcolor="black" stroked="f">
              <v:path arrowok="t"/>
            </v:shape>
            <v:shape id="_x0000_s5662" style="position:absolute;left:8026;top:14162;width:82;height:89" coordorigin="8026,14162" coordsize="82,89" path="m8040,14212r1,3l8054,14233r20,6l8091,14239r5,-12l8098,14224r10,l8108,14230r-9,12l8072,14251r-4,-1l8047,14244r-15,-16l8026,14207r,-3l8033,14183r15,-15l8069,14162r21,5l8079,14176r-24,l8043,14186r-3,14l8093,14200r10,-16l8108,14205r,7l8040,14212xe" fillcolor="black" stroked="f">
              <v:path arrowok="t"/>
            </v:shape>
            <v:shape id="_x0000_s5661" style="position:absolute;left:8026;top:14162;width:82;height:89" coordorigin="8026,14162" coordsize="82,89" path="m8093,14181r-14,-5l8090,14167r13,17l8093,14200r,-19xe" fillcolor="black" stroked="f">
              <v:path arrowok="t"/>
            </v:shape>
            <v:shape id="_x0000_s5660" style="position:absolute;left:8127;top:14164;width:91;height:86" coordorigin="8127,14164" coordsize="91,86" path="m8127,14176r,-12l8165,14164r,12l8156,14176r17,22l8187,14176r-10,l8177,14164r39,l8216,14176r-14,l8177,14207r27,32l8218,14239r,12l8180,14251r,-12l8190,14239r-17,-24l8156,14239r9,l8165,14251r-38,l8127,14239r14,l8168,14207r-24,-31l8127,14176xe" fillcolor="black" stroked="f">
              <v:path arrowok="t"/>
            </v:shape>
            <v:shape id="_x0000_s5659" style="position:absolute;left:8230;top:14140;width:84;height:111" coordorigin="8230,14140" coordsize="84,111" path="m8315,14243r-17,8l8269,14251r-12,-8l8257,14176r-27,l8230,14164r27,l8257,14140r12,l8269,14164r41,l8310,14176r-41,l8269,14239r31,l8300,14217r15,l8315,14243xe" fillcolor="black" stroked="f">
              <v:path arrowok="t"/>
            </v:shape>
            <w10:wrap anchorx="page" anchory="page"/>
          </v:group>
        </w:pict>
      </w:r>
      <w:r>
        <w:pict>
          <v:group id="_x0000_s5647" style="position:absolute;left:0;text-align:left;margin-left:421.95pt;margin-top:706.05pt;width:36.1pt;height:6.9pt;z-index:-2541;mso-position-horizontal-relative:page;mso-position-vertical-relative:page" coordorigin="8439,14121" coordsize="722,138">
            <v:shape id="_x0000_s5657" style="position:absolute;left:8447;top:14162;width:82;height:89" coordorigin="8447,14162" coordsize="82,89" path="m8512,14181r-12,-5l8475,14176r-12,10l8461,14200r58,12l8459,14212r1,3l8473,14233r19,6l8509,14239r5,-12l8516,14224r12,l8528,14230r-9,12l8492,14251r-3,-1l8467,14244r-15,-16l8447,14207r,-1l8453,14184r15,-16l8488,14162r22,6l8524,14184r-10,16l8512,14181xe" fillcolor="black" stroked="f">
              <v:path arrowok="t"/>
            </v:shape>
            <v:shape id="_x0000_s5656" style="position:absolute;left:8447;top:14162;width:82;height:89" coordorigin="8447,14162" coordsize="82,89" path="m8461,14200r53,l8524,14184r4,21l8528,14212r-9,l8461,14200xe" fillcolor="black" stroked="f">
              <v:path arrowok="t"/>
            </v:shape>
            <v:shape id="_x0000_s5655" style="position:absolute;left:8550;top:14128;width:82;height:123" coordorigin="8550,14128" coordsize="82,123" path="m8586,14239r,-99l8550,14140r,-12l8598,14128r,111l8632,14239r,12l8550,14251r,-12l8586,14239xe" fillcolor="black" stroked="f">
              <v:path arrowok="t"/>
            </v:shape>
            <v:shape id="_x0000_s5654" style="position:absolute;left:8656;top:14162;width:82;height:89" coordorigin="8656,14162" coordsize="82,89" path="m8670,14200r,12l8670,14213r12,19l8701,14239r17,l8723,14227r2,-3l8737,14224r,6l8729,14242r-28,9l8698,14250r-22,-6l8661,14228r-5,-21l8656,14204r7,-21l8678,14168r21,-6l8718,14167r-9,9l8685,14176r-12,10l8670,14200xe" fillcolor="black" stroked="f">
              <v:path arrowok="t"/>
            </v:shape>
            <v:shape id="_x0000_s5653" style="position:absolute;left:8656;top:14162;width:82;height:89" coordorigin="8656,14162" coordsize="82,89" path="m8670,14212r,-12l8723,14200r-2,-19l8709,14176r9,-9l8733,14183r4,22l8737,14212r-67,xe" fillcolor="black" stroked="f">
              <v:path arrowok="t"/>
            </v:shape>
            <v:shape id="_x0000_s5652" style="position:absolute;left:8747;top:14164;width:106;height:86" coordorigin="8747,14164" coordsize="106,86" path="m8754,14164r17,l8771,14171r5,-4l8781,14164r14,l8800,14167r2,7l8810,14167r7,-3l8841,14164r,75l8853,14239r,12l8822,14251r,-12l8829,14239r,-60l8826,14176r-12,l8805,14186r,53l8817,14239r,12l8786,14251r,-12l8795,14239r,-60l8793,14176r-15,l8771,14186r,53l8783,14239r,12l8747,14251r,-12l8759,14239r,-63l8747,14176r,-12l8754,14164xe" fillcolor="black" stroked="f">
              <v:path arrowok="t"/>
            </v:shape>
            <v:shape id="_x0000_s5651" style="position:absolute;left:8865;top:14167;width:77;height:38" coordorigin="8865,14167" coordsize="77,38" path="m8930,14181r-1,-14l8942,14183r-10,17l8930,14181xe" fillcolor="black" stroked="f">
              <v:path arrowok="t"/>
            </v:shape>
            <v:shape id="_x0000_s5650" style="position:absolute;left:8865;top:14167;width:77;height:38" coordorigin="8865,14167" coordsize="77,38" path="m8947,14212r-68,l8880,14215r12,18l8913,14239r14,l8932,14227r3,-3l8947,14224r,6l8938,14242r-27,9l8907,14250r-22,-6l8870,14228r-5,-21l8865,14204r7,-21l8887,14168r21,-6l8929,14167r1,14l8918,14176r-24,l8882,14186r-3,14l8932,14200r10,-17l8947,14205r,7xe" fillcolor="black" stroked="f">
              <v:path arrowok="t"/>
            </v:shape>
            <v:shape id="_x0000_s5649" style="position:absolute;left:8961;top:14164;width:99;height:86" coordorigin="8961,14164" coordsize="99,86" path="m8978,14239r,-63l8961,14176r,-12l8992,14164r,10l8995,14171r9,-7l9033,14164r10,7l9043,14239r17,l9060,14251r-46,l9014,14239r17,l9031,14181r-3,-5l9007,14176r-15,7l8992,14239r17,l9009,14251r-48,l8961,14239r17,xe" fillcolor="black" stroked="f">
              <v:path arrowok="t"/>
            </v:shape>
            <v:shape id="_x0000_s5648" style="position:absolute;left:9069;top:14140;width:84;height:111" coordorigin="9069,14140" coordsize="84,111" path="m9149,14171r,5l9108,14176r,63l9127,14239r12,-3l9139,14217r14,l9153,14226r-10,19l9122,14251r-14,l9093,14244r,-68l9069,14176r,-12l9093,14164r,-24l9108,14140r,24l9149,14164r,7xe" fillcolor="black" stroked="f">
              <v:path arrowok="t"/>
            </v:shape>
            <w10:wrap anchorx="page" anchory="page"/>
          </v:group>
        </w:pict>
      </w:r>
      <w:r>
        <w:pict>
          <v:group id="_x0000_s5643" style="position:absolute;left:0;text-align:left;margin-left:463.8pt;margin-top:706.05pt;width:9.9pt;height:6.9pt;z-index:-2540;mso-position-horizontal-relative:page;mso-position-vertical-relative:page" coordorigin="9276,14121" coordsize="198,138">
            <v:shape id="_x0000_s5646" style="position:absolute;left:9283;top:14162;width:82;height:89" coordorigin="9283,14162" coordsize="82,89" path="m9360,14229r-15,16l9324,14251r-18,-21l9324,14239r5,-1l9346,14227r7,-22l9353,14204r-9,-20l9324,14176r-12,l9298,14188r6,-20l9324,14162r1,l9346,14169r14,16l9365,14207r-5,22xe" fillcolor="black" stroked="f">
              <v:path arrowok="t"/>
            </v:shape>
            <v:shape id="_x0000_s5645" style="position:absolute;left:9283;top:14162;width:82;height:89" coordorigin="9283,14162" coordsize="82,89" path="m9298,14188r,21l9306,14230r18,21l9304,14245r-15,-14l9283,14207r,-1l9289,14184r15,-16l9298,14188xe" fillcolor="black" stroked="f">
              <v:path arrowok="t"/>
            </v:shape>
            <v:shape id="_x0000_s5644" style="position:absolute;left:9387;top:14128;width:79;height:123" coordorigin="9387,14128" coordsize="79,123" path="m9387,14243r,-4l9415,14239r,-63l9387,14176r,-12l9415,14164r,-11l9425,14135r22,-7l9466,14128r,17l9461,14147r-12,l9447,14140r-20,l9427,14164r34,l9461,14176r-34,l9427,14239r29,l9456,14251r-69,l9387,14243xe" fillcolor="black" stroked="f">
              <v:path arrowok="t"/>
            </v:shape>
            <w10:wrap anchorx="page" anchory="page"/>
          </v:group>
        </w:pict>
      </w:r>
      <w:r>
        <w:pict>
          <v:group id="_x0000_s5632" style="position:absolute;left:0;text-align:left;margin-left:479.55pt;margin-top:706.05pt;width:31.15pt;height:9.15pt;z-index:-2539;mso-position-horizontal-relative:page;mso-position-vertical-relative:page" coordorigin="9591,14121" coordsize="623,183">
            <v:shape id="_x0000_s5642" style="position:absolute;left:9598;top:14162;width:94;height:89" coordorigin="9598,14162" coordsize="94,89" path="m9599,14219r10,-13l9629,14198r29,-3l9658,14181r-10,-5l9624,14176r-2,3l9622,14186r-14,l9603,14183r,-21l9632,14162r16,2l9667,14176r6,17l9673,14236r2,3l9692,14239r,12l9665,14251r-5,-8l9651,14251r-7,-12l9651,14236r7,-5l9658,14207r-14,1l9621,14214r-9,10l9612,14234r-6,8l9598,14224r1,-5xe" fillcolor="black" stroked="f">
              <v:path arrowok="t"/>
            </v:shape>
            <v:shape id="_x0000_s5641" style="position:absolute;left:9598;top:14162;width:94;height:89" coordorigin="9598,14162" coordsize="94,89" path="m9612,14234r8,5l9644,14239r7,12l9628,14250r-22,-8l9612,14234xe" fillcolor="black" stroked="f">
              <v:path arrowok="t"/>
            </v:shape>
            <v:shape id="_x0000_s5640" style="position:absolute;left:9699;top:14164;width:89;height:87" coordorigin="9699,14164" coordsize="89,87" path="m9723,14239r,-63l9699,14176r,-12l9735,14164r,14l9747,14166r12,-2l9788,14164r,17l9786,14183r-10,l9774,14181r-3,-5l9756,14179r-16,15l9735,14215r,24l9766,14239r,12l9699,14251r,-12l9723,14239xe" fillcolor="black" stroked="f">
              <v:path arrowok="t"/>
            </v:shape>
            <v:shape id="_x0000_s5639" style="position:absolute;left:9802;top:14164;width:91;height:86" coordorigin="9802,14164" coordsize="91,86" path="m9826,14239r,-63l9802,14176r,-12l9841,14164r,15l9853,14167r12,-3l9891,14164r3,7l9894,14181r-5,2l9882,14183r-5,-2l9877,14176r-15,3l9846,14194r-5,21l9841,14239r31,l9872,14251r-70,l9802,14239r24,xe" fillcolor="black" stroked="f">
              <v:path arrowok="t"/>
            </v:shape>
            <v:shape id="_x0000_s5638" style="position:absolute;left:9913;top:14162;width:94;height:89" coordorigin="9913,14162" coordsize="94,89" path="m9914,14219r10,-13l9944,14198r29,-3l9973,14181r-12,-5l9935,14176r,10l9923,14186r-5,-3l9918,14162r29,l9961,14164r19,12l9985,14193r,43l9990,14239r17,l10007,14251r-29,l9975,14243r-9,8l9944,14251r3,-12l9956,14239r7,-3l9973,14231r,-24l9959,14208r-24,6l9927,14224r,10l9921,14242r-8,-18l9914,14219xe" fillcolor="black" stroked="f">
              <v:path arrowok="t"/>
            </v:shape>
            <v:shape id="_x0000_s5637" style="position:absolute;left:9913;top:14162;width:94;height:89" coordorigin="9913,14162" coordsize="94,89" path="m9943,14251r-22,-9l9927,14234r8,5l9947,14239r-3,12l9943,14251xe" fillcolor="black" stroked="f">
              <v:path arrowok="t"/>
            </v:shape>
            <v:shape id="_x0000_s5636" style="position:absolute;left:10011;top:14164;width:94;height:132" coordorigin="10011,14164" coordsize="94,132" path="m10059,14236r3,-5l10064,14227r3,-8l10081,14176r-14,l10067,14164r38,l10105,14176r-12,l10062,14267r-1,1l10053,14284r-22,12l10021,14296r-7,-7l10014,14275r5,-5l10028,14270r5,5l10033,14284r7,l10047,14272r3,-5l10055,14251r,-3l10026,14176r-15,l10011,14164r39,l10050,14176r-12,l10057,14224r,5l10059,14231r,5xe" fillcolor="black" stroked="f">
              <v:path arrowok="t"/>
            </v:shape>
            <v:shape id="_x0000_s5635" style="position:absolute;left:10115;top:14128;width:91;height:123" coordorigin="10115,14128" coordsize="91,123" path="m10120,14239r65,l10194,14227r,-20l10187,14193r-17,l10182,14186r15,5l10206,14203r,14l10205,14225r-10,18l10173,14251r-58,l10115,14239r5,xe" fillcolor="black" stroked="f">
              <v:path arrowok="t"/>
            </v:shape>
            <v:shape id="_x0000_s5634" style="position:absolute;left:10115;top:14128;width:91;height:123" coordorigin="10115,14128" coordsize="91,123" path="m10168,14140r-24,l10168,14128r10,1l10185,14140r-17,xe" fillcolor="black" stroked="f">
              <v:path arrowok="t"/>
            </v:shape>
            <v:shape id="_x0000_s5633" style="position:absolute;left:10115;top:14128;width:91;height:123" coordorigin="10115,14128" coordsize="91,123" path="m10120,14128r48,l10144,14140r,41l10182,14181r7,-12l10189,14152r-4,-12l10178,14129r19,12l10204,14159r,12l10194,14183r-12,3l10170,14193r-26,l10144,14239r-15,l10129,14140r-14,l10115,14128r5,xe" fillcolor="black" stroked="f">
              <v:path arrowok="t"/>
            </v:shape>
            <w10:wrap anchorx="page" anchory="page"/>
          </v:group>
        </w:pict>
      </w:r>
      <w:r>
        <w:pict>
          <v:group id="_x0000_s5630" style="position:absolute;left:0;text-align:left;margin-left:359.5pt;margin-top:717.6pt;width:4.1pt;height:7.7pt;z-index:-2532;mso-position-horizontal-relative:page;mso-position-vertical-relative:page" coordorigin="7189,14352" coordsize="82,154">
            <v:shape id="_x0000_s5631" style="position:absolute;left:7189;top:14352;width:82;height:154" coordorigin="7189,14352" coordsize="82,154" path="m7269,14364r-65,137l7202,14505r-10,l7189,14501r,-5l7257,14356r2,-4l7266,14352r5,2l7271,14359r-2,5xe" fillcolor="black" stroked="f">
              <v:path arrowok="t"/>
            </v:shape>
            <w10:wrap anchorx="page" anchory="page"/>
          </v:group>
        </w:pict>
      </w:r>
      <w:r>
        <w:pict>
          <v:group id="_x0000_s5622" style="position:absolute;left:0;text-align:left;margin-left:369.55pt;margin-top:718.05pt;width:19.75pt;height:6.9pt;z-index:-2531;mso-position-horizontal-relative:page;mso-position-vertical-relative:page" coordorigin="7391,14361" coordsize="395,138">
            <v:shape id="_x0000_s5629" style="position:absolute;left:7399;top:14368;width:82;height:123" coordorigin="7399,14368" coordsize="82,123" path="m7432,14479r,-99l7399,14380r,-12l7444,14368r3,3l7447,14479r33,l7480,14491r-81,l7399,14479r33,xe" fillcolor="black" stroked="f">
              <v:path arrowok="t"/>
            </v:shape>
            <v:shape id="_x0000_s5628" style="position:absolute;left:7502;top:14402;width:84;height:89" coordorigin="7502,14402" coordsize="84,89" path="m7525,14470r18,9l7548,14479r17,-11l7572,14445r,-3l7562,14422r-19,-8l7542,14414r-17,10l7543,14402r3,l7567,14409r14,16l7586,14448r,1l7580,14470r-16,15l7543,14491r-18,-21xe" fillcolor="black" stroked="f">
              <v:path arrowok="t"/>
            </v:shape>
            <v:shape id="_x0000_s5627" style="position:absolute;left:7502;top:14402;width:84;height:89" coordorigin="7502,14402" coordsize="84,89" path="m7543,14402r-18,22l7516,14445r1,4l7525,14470r18,21l7523,14485r-15,-15l7502,14448r,-2l7508,14423r15,-15l7543,14402xe" fillcolor="black" stroked="f">
              <v:path arrowok="t"/>
            </v:shape>
            <v:shape id="_x0000_s5626" style="position:absolute;left:7608;top:14402;width:94;height:89" coordorigin="7608,14402" coordsize="94,89" path="m7608,14459r11,-13l7639,14438r29,-2l7668,14421r-10,-7l7634,14414r-2,2l7632,14424r-7,2l7617,14426r-4,-2l7613,14402r28,l7658,14404r19,12l7682,14433r,44l7685,14479r16,l7701,14491r-26,l7670,14484r-9,7l7653,14479r8,-2l7668,14472r,-24l7653,14448r-23,6l7622,14465r,7l7615,14482r-7,-17l7608,14459xe" fillcolor="black" stroked="f">
              <v:path arrowok="t"/>
            </v:shape>
            <v:shape id="_x0000_s5625" style="position:absolute;left:7608;top:14402;width:94;height:89" coordorigin="7608,14402" coordsize="94,89" path="m7622,14472r7,7l7653,14479r8,12l7637,14491r-22,-9l7622,14472xe" fillcolor="black" stroked="f">
              <v:path arrowok="t"/>
            </v:shape>
            <v:shape id="_x0000_s5624" style="position:absolute;left:7709;top:14368;width:70;height:123" coordorigin="7709,14368" coordsize="70,123" path="m7757,14373r,-5l7778,14368r-4,94l7774,14426r-10,-12l7750,14414r-3,l7730,14425r20,-23l7757,14402r9,5l7774,14412r,-32l7757,14380r,-7xe" fillcolor="black" stroked="f">
              <v:path arrowok="t"/>
            </v:shape>
            <v:shape id="_x0000_s5623" style="position:absolute;left:7709;top:14368;width:70;height:123" coordorigin="7709,14368" coordsize="70,123" path="m7774,14491r,-12l7766,14486r-7,5l7747,14491r-18,-5l7714,14470r-5,-22l7709,14446r6,-23l7730,14408r20,-6l7730,14425r-7,23l7723,14449r8,21l7750,14479r14,l7774,14462r4,-94l7786,14368r,111l7803,14479r,12l7774,14491xe" fillcolor="black" stroked="f">
              <v:path arrowok="t"/>
            </v:shape>
            <w10:wrap anchorx="page" anchory="page"/>
          </v:group>
        </w:pict>
      </w:r>
      <w:r>
        <w:pict>
          <v:group id="_x0000_s5616" style="position:absolute;left:0;text-align:left;margin-left:395.3pt;margin-top:718.65pt;width:20.8pt;height:6.3pt;z-index:-2530;mso-position-horizontal-relative:page;mso-position-vertical-relative:page" coordorigin="7906,14373" coordsize="416,126">
            <v:shape id="_x0000_s5621" style="position:absolute;left:7913;top:14402;width:101;height:89" coordorigin="7913,14402" coordsize="101,89" path="m7947,14409r9,-7l7985,14402r12,10l7997,14479r17,l8014,14491r-48,l7966,14479r17,l7983,14421r-3,-7l7959,14414r-15,10l7944,14479r17,l7961,14491r-48,l7913,14479r17,l7930,14416r-17,l7913,14404r31,l7944,14414r3,-5xe" fillcolor="black" stroked="f">
              <v:path arrowok="t"/>
            </v:shape>
            <v:shape id="_x0000_s5620" style="position:absolute;left:8026;top:14407;width:77;height:38" coordorigin="8026,14407" coordsize="77,38" path="m8093,14419r-14,-5l8090,14407r13,16l8093,14440r,-21xe" fillcolor="black" stroked="f">
              <v:path arrowok="t"/>
            </v:shape>
            <v:shape id="_x0000_s5619" style="position:absolute;left:8026;top:14407;width:77;height:38" coordorigin="8026,14407" coordsize="77,38" path="m8040,14453r1,3l8054,14473r20,6l8079,14479r12,-2l8096,14467r,-5l8108,14462r,8l8099,14483r-27,8l8068,14491r-21,-7l8032,14469r-6,-21l8026,14444r7,-22l8048,14407r21,-5l8090,14407r-11,7l8055,14414r-12,12l8040,14440r53,l8103,14423r5,22l8108,14453r-68,xe" fillcolor="black" stroked="f">
              <v:path arrowok="t"/>
            </v:shape>
            <v:shape id="_x0000_s5618" style="position:absolute;left:8127;top:14404;width:91;height:87" coordorigin="8127,14404" coordsize="91,87" path="m8127,14416r,-12l8165,14404r,12l8156,14416r17,20l8187,14416r-10,l8177,14404r39,l8216,14416r-14,l8177,14445r27,34l8218,14479r,12l8180,14491r,-12l8190,14479r-17,-26l8156,14479r9,l8165,14491r-38,l8127,14479r14,l8168,14445r-24,-29l8127,14416xe" fillcolor="black" stroked="f">
              <v:path arrowok="t"/>
            </v:shape>
            <v:shape id="_x0000_s5617" style="position:absolute;left:8230;top:14380;width:84;height:111" coordorigin="8230,14380" coordsize="84,111" path="m8310,14409r,7l8269,14416r,63l8291,14479r9,-2l8300,14457r15,l8314,14466r-10,19l8283,14491r-14,l8257,14484r,-68l8230,14416r,-12l8257,14404r,-24l8269,14380r,24l8310,14404r,5xe" fillcolor="black" stroked="f">
              <v:path arrowok="t"/>
            </v:shape>
            <w10:wrap anchorx="page" anchory="page"/>
          </v:group>
        </w:pict>
      </w:r>
      <w:r>
        <w:pict>
          <v:group id="_x0000_s5605" style="position:absolute;left:0;text-align:left;margin-left:421.95pt;margin-top:718.05pt;width:36.1pt;height:6.9pt;z-index:-2529;mso-position-horizontal-relative:page;mso-position-vertical-relative:page" coordorigin="8439,14361" coordsize="722,138">
            <v:shape id="_x0000_s5615" style="position:absolute;left:8447;top:14419;width:82;height:51" coordorigin="8447,14419" coordsize="82,51" path="m8512,14419r12,4l8528,14445r,8l8459,14453r4,-27l8461,14440r53,l8512,14419xe" fillcolor="black" stroked="f">
              <v:path arrowok="t"/>
            </v:shape>
            <v:shape id="_x0000_s5614" style="position:absolute;left:8447;top:14419;width:82;height:51" coordorigin="8447,14419" coordsize="82,51" path="m8512,14419r-12,-5l8475,14414r-12,12l8459,14453r1,3l8473,14473r19,6l8500,14479r9,-2l8514,14467r,-5l8528,14462r,8l8519,14483r-27,8l8489,14491r-22,-7l8452,14469r-5,-21l8447,14446r6,-23l8468,14408r20,-6l8510,14408r14,15l8512,14419xe" fillcolor="black" stroked="f">
              <v:path arrowok="t"/>
            </v:shape>
            <v:shape id="_x0000_s5613" style="position:absolute;left:8550;top:14368;width:82;height:123" coordorigin="8550,14368" coordsize="82,123" path="m8586,14479r,-99l8550,14380r,-12l8598,14368r,111l8632,14479r,12l8550,14491r,-12l8586,14479xe" fillcolor="black" stroked="f">
              <v:path arrowok="t"/>
            </v:shape>
            <v:shape id="_x0000_s5612" style="position:absolute;left:8656;top:14402;width:82;height:89" coordorigin="8656,14402" coordsize="82,89" path="m8670,14440r,13l8670,14454r12,18l8701,14479r8,l8718,14477r5,-10l8725,14462r12,l8737,14470r-8,13l8701,14491r-3,l8676,14484r-15,-15l8656,14448r,-4l8663,14422r15,-15l8699,14402r19,5l8709,14414r-24,l8673,14426r-3,14xe" fillcolor="black" stroked="f">
              <v:path arrowok="t"/>
            </v:shape>
            <v:shape id="_x0000_s5611" style="position:absolute;left:8656;top:14402;width:82;height:89" coordorigin="8656,14402" coordsize="82,89" path="m8670,14453r,-13l8723,14440r-2,-21l8709,14414r9,-7l8733,14423r4,22l8737,14453r-67,xe" fillcolor="black" stroked="f">
              <v:path arrowok="t"/>
            </v:shape>
            <v:shape id="_x0000_s5610" style="position:absolute;left:8747;top:14402;width:106;height:89" coordorigin="8747,14402" coordsize="106,89" path="m8754,14404r17,l8771,14409r5,-5l8781,14402r14,l8800,14407r2,7l8810,14404r7,-2l8841,14402r,77l8853,14479r,12l8822,14491r,-12l8829,14479r,-60l8826,14414r-12,l8805,14424r,55l8817,14479r,12l8786,14491r,-12l8795,14479r,-60l8793,14414r-15,l8771,14424r,55l8783,14479r,12l8747,14491r,-12l8759,14479r,-63l8747,14416r,-12l8754,14404xe" fillcolor="black" stroked="f">
              <v:path arrowok="t"/>
            </v:shape>
            <v:shape id="_x0000_s5609" style="position:absolute;left:8865;top:14407;width:77;height:38" coordorigin="8865,14407" coordsize="77,38" path="m8930,14419r-1,-12l8942,14423r-10,17l8930,14419xe" fillcolor="black" stroked="f">
              <v:path arrowok="t"/>
            </v:shape>
            <v:shape id="_x0000_s5608" style="position:absolute;left:8865;top:14407;width:77;height:38" coordorigin="8865,14407" coordsize="77,38" path="m8947,14453r-68,l8880,14456r12,17l8913,14479r5,l8927,14477r5,-10l8935,14462r12,l8947,14470r-9,13l8911,14491r-4,l8885,14484r-15,-15l8865,14448r,-4l8872,14422r15,-15l8908,14402r21,5l8930,14419r-12,-5l8894,14414r-12,12l8879,14440r53,l8942,14423r5,22l8947,14453xe" fillcolor="black" stroked="f">
              <v:path arrowok="t"/>
            </v:shape>
            <v:shape id="_x0000_s5607" style="position:absolute;left:8961;top:14402;width:99;height:89" coordorigin="8961,14402" coordsize="99,89" path="m8978,14479r,-63l8961,14416r,-12l8992,14404r,10l8995,14409r9,-7l9033,14402r10,10l9043,14479r17,l9060,14491r-46,l9014,14479r17,l9031,14421r-3,-7l9007,14414r-15,10l8992,14479r17,l9009,14491r-48,l8961,14479r17,xe" fillcolor="black" stroked="f">
              <v:path arrowok="t"/>
            </v:shape>
            <v:shape id="_x0000_s5606" style="position:absolute;left:9069;top:14380;width:84;height:111" coordorigin="9069,14380" coordsize="84,111" path="m9149,14409r,7l9108,14416r,63l9127,14479r12,-3l9139,14457r14,l9153,14466r-10,19l9122,14491r-14,l9093,14484r,-68l9069,14416r,-12l9093,14404r,-24l9108,14380r,24l9149,14404r,5xe" fillcolor="black" stroked="f">
              <v:path arrowok="t"/>
            </v:shape>
            <w10:wrap anchorx="page" anchory="page"/>
          </v:group>
        </w:pict>
      </w:r>
      <w:r>
        <w:pict>
          <v:group id="_x0000_s5601" style="position:absolute;left:0;text-align:left;margin-left:463.8pt;margin-top:717.9pt;width:9.9pt;height:7pt;z-index:-2528;mso-position-horizontal-relative:page;mso-position-vertical-relative:page" coordorigin="9276,14358" coordsize="198,140">
            <v:shape id="_x0000_s5604" style="position:absolute;left:9283;top:14402;width:82;height:89" coordorigin="9283,14402" coordsize="82,89" path="m9306,14470r18,9l9329,14479r17,-11l9353,14445r,-3l9343,14422r-19,-8l9323,14414r-17,10l9324,14402r2,l9346,14408r14,16l9365,14448r-5,21l9345,14485r-21,6l9306,14470xe" fillcolor="black" stroked="f">
              <v:path arrowok="t"/>
            </v:shape>
            <v:shape id="_x0000_s5603" style="position:absolute;left:9283;top:14402;width:82;height:89" coordorigin="9283,14402" coordsize="82,89" path="m9324,14402r-18,22l9298,14445r,4l9306,14470r18,21l9304,14485r-15,-15l9283,14448r,-2l9289,14423r15,-15l9324,14402xe" fillcolor="black" stroked="f">
              <v:path arrowok="t"/>
            </v:shape>
            <v:shape id="_x0000_s5602" style="position:absolute;left:9387;top:14366;width:79;height:125" coordorigin="9387,14366" coordsize="79,125" path="m9387,14484r,-5l9415,14479r,-63l9387,14416r,-12l9415,14404r,-13l9425,14373r22,-7l9466,14366r,19l9461,14388r-12,l9447,14380r,-2l9427,14378r,26l9461,14404r,12l9427,14416r,63l9456,14479r,12l9387,14491r,-7xe" fillcolor="black" stroked="f">
              <v:path arrowok="t"/>
            </v:shape>
            <w10:wrap anchorx="page" anchory="page"/>
          </v:group>
        </w:pict>
      </w:r>
      <w:r>
        <w:pict>
          <v:group id="_x0000_s5592" style="position:absolute;left:0;text-align:left;margin-left:479.55pt;margin-top:717.9pt;width:31.3pt;height:9.3pt;z-index:-2527;mso-position-horizontal-relative:page;mso-position-vertical-relative:page" coordorigin="9591,14358" coordsize="625,186">
            <v:shape id="_x0000_s5600" style="position:absolute;left:9598;top:14402;width:94;height:89" coordorigin="9598,14402" coordsize="94,89" path="m9599,14459r10,-13l9629,14438r29,-2l9658,14421r-10,-7l9624,14414r-2,2l9622,14424r-7,2l9608,14426r-5,-2l9603,14402r29,l9648,14404r19,12l9673,14433r,44l9675,14479r17,l9692,14491r-27,l9660,14484r-9,7l9644,14479r7,-2l9658,14472r,-24l9644,14448r-23,6l9612,14465r,7l9606,14482r-8,-17l9599,14459xe" fillcolor="black" stroked="f">
              <v:path arrowok="t"/>
            </v:shape>
            <v:shape id="_x0000_s5599" style="position:absolute;left:9598;top:14402;width:94;height:89" coordorigin="9598,14402" coordsize="94,89" path="m9612,14472r8,7l9644,14479r7,12l9628,14491r-22,-9l9612,14472xe" fillcolor="black" stroked="f">
              <v:path arrowok="t"/>
            </v:shape>
            <v:shape id="_x0000_s5598" style="position:absolute;left:9699;top:14402;width:89;height:89" coordorigin="9699,14402" coordsize="89,89" path="m9723,14479r,-62l9699,14417r,-12l9735,14405r,14l9747,14407r12,-5l9788,14402r,19l9786,14424r-10,l9774,14419r-3,-5l9756,14417r-16,15l9735,14453r,26l9766,14479r,12l9699,14491r,-12l9723,14479xe" fillcolor="black" stroked="f">
              <v:path arrowok="t"/>
            </v:shape>
            <v:shape id="_x0000_s5597" style="position:absolute;left:9802;top:14402;width:91;height:89" coordorigin="9802,14402" coordsize="91,89" path="m9826,14479r,-63l9802,14416r,-12l9841,14404r,15l9853,14407r12,-5l9891,14402r3,10l9894,14421r-5,3l9882,14424r-5,-5l9877,14414r-16,3l9846,14432r-5,21l9841,14479r31,l9872,14491r-70,l9802,14479r24,xe" fillcolor="black" stroked="f">
              <v:path arrowok="t"/>
            </v:shape>
            <v:shape id="_x0000_s5596" style="position:absolute;left:9913;top:14402;width:94;height:89" coordorigin="9913,14402" coordsize="94,89" path="m9914,14459r10,-13l9944,14438r29,-2l9973,14421r-12,-7l9935,14414r,10l9930,14426r-7,l9918,14424r,-22l9947,14402r14,2l9980,14416r5,17l9985,14477r5,2l10007,14479r,12l9978,14491r-3,-7l9966,14491r-22,l9947,14479r9,l9963,14477r10,-5l9973,14448r-14,l9935,14454r-8,11l9927,14472r-6,11l9913,14465r1,-6xe" fillcolor="black" stroked="f">
              <v:path arrowok="t"/>
            </v:shape>
            <v:shape id="_x0000_s5595" style="position:absolute;left:9913;top:14402;width:94;height:89" coordorigin="9913,14402" coordsize="94,89" path="m9943,14491r-22,-8l9927,14472r8,7l9947,14479r-3,12l9943,14491xe" fillcolor="black" stroked="f">
              <v:path arrowok="t"/>
            </v:shape>
            <v:shape id="_x0000_s5594" style="position:absolute;left:10011;top:14404;width:94;height:132" coordorigin="10011,14404" coordsize="94,132" path="m10059,14477r3,-8l10064,14467r3,-7l10081,14416r-14,l10067,14404r38,l10105,14416r-12,l10062,14508r-1,l10053,14524r-22,13l10021,14537r-7,-10l10014,14515r5,-5l10028,14510r5,5l10033,14522r7,l10047,14513r3,-5l10055,14491r,-2l10026,14416r-15,l10011,14404r39,l10050,14416r-12,l10057,14465r,2l10059,14472r,5xe" fillcolor="black" stroked="f">
              <v:path arrowok="t"/>
            </v:shape>
            <v:shape id="_x0000_s5593" style="position:absolute;left:10120;top:14366;width:89;height:127" coordorigin="10120,14366" coordsize="89,127" path="m10201,14366r8,l10209,14409r-15,l10194,14404r-2,-16l10180,14378r-14,l10150,14385r-13,18l10132,14428r,4l10138,14457r13,16l10168,14479r9,l10192,14474r2,-19l10194,14450r15,l10209,14457r-4,14l10190,14487r-22,6l10167,14493r-19,-5l10133,14474r-10,-20l10120,14428r3,-24l10133,14384r16,-13l10168,14366r9,l10187,14371r7,5l10197,14371r,-3l10201,14366xe" fillcolor="black" stroked="f">
              <v:path arrowok="t"/>
            </v:shape>
            <w10:wrap anchorx="page" anchory="page"/>
          </v:group>
        </w:pict>
      </w:r>
      <w:r>
        <w:pict>
          <v:group id="_x0000_s5590" style="position:absolute;left:0;text-align:left;margin-left:359.5pt;margin-top:729.6pt;width:4.1pt;height:7.7pt;z-index:-2520;mso-position-horizontal-relative:page;mso-position-vertical-relative:page" coordorigin="7189,14592" coordsize="82,154">
            <v:shape id="_x0000_s5591" style="position:absolute;left:7189;top:14592;width:82;height:154" coordorigin="7189,14592" coordsize="82,154" path="m7269,14604r-65,137l7202,14746r-10,l7189,14743r,-9l7257,14597r2,-5l7266,14592r5,2l7271,14599r-2,5xe" fillcolor="black" stroked="f">
              <v:path arrowok="t"/>
            </v:shape>
            <w10:wrap anchorx="page" anchory="page"/>
          </v:group>
        </w:pict>
      </w:r>
      <w:r>
        <w:pict>
          <v:group id="_x0000_s5583" style="position:absolute;left:0;text-align:left;margin-left:369.55pt;margin-top:729.95pt;width:19.75pt;height:7pt;z-index:-2519;mso-position-horizontal-relative:page;mso-position-vertical-relative:page" coordorigin="7391,14599" coordsize="395,140">
            <v:shape id="_x0000_s5589" style="position:absolute;left:7399;top:14606;width:82;height:123" coordorigin="7399,14606" coordsize="82,123" path="m7432,14717r,-96l7399,14621r,-15l7444,14606r3,3l7447,14717r33,l7480,14729r-81,l7399,14717r33,xe" fillcolor="black" stroked="f">
              <v:path arrowok="t"/>
            </v:shape>
            <v:shape id="_x0000_s5588" style="position:absolute;left:7502;top:14642;width:84;height:89" coordorigin="7502,14642" coordsize="84,89" path="m7543,14654r-1,l7525,14663r-9,22l7517,14689r8,21l7543,14719r5,l7565,14707r7,-22l7572,14682r-10,-20l7543,14654r,-12l7544,14642r21,7l7580,14664r6,21l7586,14689r-7,22l7564,14726r-21,5l7542,14731r-20,-6l7508,14709r-6,-24l7508,14664r15,-16l7543,14642r,12xe" fillcolor="black" stroked="f">
              <v:path arrowok="t"/>
            </v:shape>
            <v:shape id="_x0000_s5587" style="position:absolute;left:7608;top:14642;width:94;height:89" coordorigin="7608,14642" coordsize="94,89" path="m7609,14698r10,-13l7639,14676r29,-3l7668,14659r-12,-5l7634,14654r-5,3l7629,14664r-4,2l7617,14666r-4,-5l7613,14642r28,l7658,14645r19,12l7682,14673r,41l7685,14717r17,l7702,14729r-27,l7670,14724r-9,5l7653,14719r8,-5l7668,14712r,-27l7653,14686r-23,8l7622,14705r,7l7615,14721r-7,-16l7609,14698xe" fillcolor="black" stroked="f">
              <v:path arrowok="t"/>
            </v:shape>
            <v:shape id="_x0000_s5586" style="position:absolute;left:7608;top:14642;width:94;height:89" coordorigin="7608,14642" coordsize="94,89" path="m7622,14712r7,7l7653,14719r8,10l7649,14731r-8,l7637,14731r-22,-10l7622,14712xe" fillcolor="black" stroked="f">
              <v:path arrowok="t"/>
            </v:shape>
            <v:shape id="_x0000_s5585" style="position:absolute;left:7709;top:14606;width:70;height:125" coordorigin="7709,14606" coordsize="70,125" path="m7757,14613r,-7l7778,14606r-4,96l7774,14666r-10,-12l7749,14654r-18,9l7750,14642r7,l7766,14645r8,7l7774,14621r-17,l7757,14613xe" fillcolor="black" stroked="f">
              <v:path arrowok="t"/>
            </v:shape>
            <v:shape id="_x0000_s5584" style="position:absolute;left:7709;top:14606;width:70;height:125" coordorigin="7709,14606" coordsize="70,125" path="m7774,14729r,-10l7766,14724r-7,7l7747,14731r-19,-6l7714,14709r-5,-24l7714,14664r15,-16l7750,14642r-19,21l7723,14685r,4l7732,14711r18,8l7764,14719r10,-17l7778,14606r8,l7786,14717r17,l7803,14729r-29,xe" fillcolor="black" stroked="f">
              <v:path arrowok="t"/>
            </v:shape>
            <w10:wrap anchorx="page" anchory="page"/>
          </v:group>
        </w:pict>
      </w:r>
      <w:r>
        <w:pict>
          <v:group id="_x0000_s5577" style="position:absolute;left:0;text-align:left;margin-left:395.3pt;margin-top:730.55pt;width:20.8pt;height:6.4pt;z-index:-2518;mso-position-horizontal-relative:page;mso-position-vertical-relative:page" coordorigin="7906,14611" coordsize="416,128">
            <v:shape id="_x0000_s5582" style="position:absolute;left:7913;top:14642;width:101;height:87" coordorigin="7913,14642" coordsize="101,87" path="m7947,14649r9,-7l7985,14642r12,10l7997,14717r17,l8014,14729r-48,l7966,14717r17,l7983,14659r-3,-5l7959,14654r-15,7l7944,14717r17,l7961,14729r-48,l7913,14717r17,l7930,14654r-17,l7913,14642r31,l7944,14652r3,-3xe" fillcolor="black" stroked="f">
              <v:path arrowok="t"/>
            </v:shape>
            <v:shape id="_x0000_s5581" style="position:absolute;left:8026;top:14647;width:77;height:36" coordorigin="8026,14647" coordsize="77,36" path="m8093,14659r-4,-12l8103,14662r-10,16l8093,14659xe" fillcolor="black" stroked="f">
              <v:path arrowok="t"/>
            </v:shape>
            <v:shape id="_x0000_s5580" style="position:absolute;left:8026;top:14647;width:77;height:36" coordorigin="8026,14647" coordsize="77,36" path="m8093,14659r-14,-5l8055,14654r-12,10l8040,14678r53,l8103,14662r5,21l8108,14690r-68,l8042,14696r13,17l8074,14719r5,l8091,14717r5,-10l8096,14702r12,l8108,14707r,1l8098,14722r-26,9l8067,14731r-21,-8l8032,14707r-6,-22l8026,14684r6,-21l8048,14648r21,-6l8089,14647r4,12xe" fillcolor="black" stroked="f">
              <v:path arrowok="t"/>
            </v:shape>
            <v:shape id="_x0000_s5579" style="position:absolute;left:8127;top:14642;width:91;height:87" coordorigin="8127,14642" coordsize="91,87" path="m8127,14654r,-12l8165,14642r,12l8156,14654r17,22l8187,14654r-10,l8177,14642r39,l8216,14654r-14,l8177,14685r27,32l8218,14717r,12l8180,14729r,-12l8190,14717r-17,-24l8156,14717r9,l8165,14729r-38,l8127,14717r14,l8168,14685r-24,-31l8127,14654xe" fillcolor="black" stroked="f">
              <v:path arrowok="t"/>
            </v:shape>
            <v:shape id="_x0000_s5578" style="position:absolute;left:8230;top:14618;width:84;height:113" coordorigin="8230,14618" coordsize="84,113" path="m8315,14700r-1,6l8304,14725r-21,6l8269,14731r-12,-7l8257,14654r-27,l8230,14642r27,l8257,14618r12,l8269,14642r41,l8310,14654r-41,l8269,14719r22,l8300,14717r,-20l8315,14697r,3xe" fillcolor="black" stroked="f">
              <v:path arrowok="t"/>
            </v:shape>
            <w10:wrap anchorx="page" anchory="page"/>
          </v:group>
        </w:pict>
      </w:r>
      <w:r>
        <w:pict>
          <v:group id="_x0000_s5566" style="position:absolute;left:0;text-align:left;margin-left:421.95pt;margin-top:729.95pt;width:36.1pt;height:7pt;z-index:-2517;mso-position-horizontal-relative:page;mso-position-vertical-relative:page" coordorigin="8439,14599" coordsize="722,140">
            <v:shape id="_x0000_s5576" style="position:absolute;left:8447;top:14662;width:82;height:48" coordorigin="8447,14662" coordsize="82,48" path="m8461,14678r53,l8523,14662r5,21l8528,14690r-9,l8461,14678xe" fillcolor="black" stroked="f">
              <v:path arrowok="t"/>
            </v:shape>
            <v:shape id="_x0000_s5575" style="position:absolute;left:8447;top:14662;width:82;height:48" coordorigin="8447,14662" coordsize="82,48" path="m8512,14659r-12,-5l8475,14654r-12,10l8461,14678r58,12l8459,14690r1,6l8474,14713r18,6l8500,14719r9,-2l8514,14707r,-5l8528,14702r,5l8528,14708r-9,14l8492,14731r-5,l8466,14723r-14,-17l8447,14685r5,-21l8467,14648r21,-6l8508,14647r15,15l8514,14678r-2,-19xe" fillcolor="black" stroked="f">
              <v:path arrowok="t"/>
            </v:shape>
            <v:shape id="_x0000_s5574" style="position:absolute;left:8550;top:14606;width:82;height:123" coordorigin="8550,14606" coordsize="82,123" path="m8586,14717r,-96l8550,14621r,-15l8598,14606r,111l8632,14717r,12l8550,14729r,-12l8586,14717xe" fillcolor="black" stroked="f">
              <v:path arrowok="t"/>
            </v:shape>
            <v:shape id="_x0000_s5573" style="position:absolute;left:8656;top:14642;width:82;height:89" coordorigin="8656,14642" coordsize="82,89" path="m8723,14707r2,-5l8737,14702r,5l8737,14708r-9,14l8701,14731r-5,l8675,14723r-14,-17l8656,14685r,-1l8662,14663r16,-15l8699,14642r18,5l8721,14659r-12,-5l8685,14654r-12,10l8670,14678r53,l8732,14662r5,21l8737,14690r-67,l8671,14694r11,19l8701,14719r8,l8718,14717r5,-10xe" fillcolor="black" stroked="f">
              <v:path arrowok="t"/>
            </v:shape>
            <v:shape id="_x0000_s5572" style="position:absolute;left:8656;top:14642;width:82;height:89" coordorigin="8656,14642" coordsize="82,89" path="m8721,14659r-4,-12l8732,14662r-9,16l8721,14659xe" fillcolor="black" stroked="f">
              <v:path arrowok="t"/>
            </v:shape>
            <v:shape id="_x0000_s5571" style="position:absolute;left:8747;top:14642;width:106;height:87" coordorigin="8747,14642" coordsize="106,87" path="m8754,14642r17,l8771,14649r5,-4l8781,14642r14,l8800,14645r2,7l8810,14645r7,-3l8841,14642r,75l8853,14717r,12l8822,14729r,-12l8829,14717r,-60l8826,14654r-12,l8805,14664r,53l8817,14717r,12l8786,14729r,-12l8795,14717r,-60l8793,14654r-15,l8771,14664r,53l8783,14717r,12l8747,14729r,-12l8759,14717r,-63l8747,14654r,-12l8754,14642xe" fillcolor="black" stroked="f">
              <v:path arrowok="t"/>
            </v:shape>
            <v:shape id="_x0000_s5570" style="position:absolute;left:8865;top:14647;width:77;height:36" coordorigin="8865,14647" coordsize="77,36" path="m8930,14659r-3,-12l8942,14662r-10,16l8930,14659xe" fillcolor="black" stroked="f">
              <v:path arrowok="t"/>
            </v:shape>
            <v:shape id="_x0000_s5569" style="position:absolute;left:8865;top:14647;width:77;height:36" coordorigin="8865,14647" coordsize="77,36" path="m8947,14690r-68,l8880,14696r13,17l8913,14719r5,l8927,14717r5,-10l8935,14702r12,l8947,14707r-1,1l8937,14722r-26,9l8905,14731r-21,-8l8870,14706r-5,-21l8865,14684r6,-21l8887,14648r21,-6l8927,14647r3,12l8918,14654r-24,l8882,14664r-3,14l8932,14678r10,-16l8947,14683r,7xe" fillcolor="black" stroked="f">
              <v:path arrowok="t"/>
            </v:shape>
            <v:shape id="_x0000_s5568" style="position:absolute;left:8961;top:14642;width:99;height:87" coordorigin="8961,14642" coordsize="99,87" path="m8978,14717r,-63l8961,14654r,-12l8992,14642r,10l8995,14649r9,-7l9033,14642r10,10l9043,14717r17,l9060,14729r-46,l9014,14717r17,l9031,14659r-3,-5l9007,14654r-15,7l8992,14717r17,l9009,14729r-48,l8961,14717r17,xe" fillcolor="black" stroked="f">
              <v:path arrowok="t"/>
            </v:shape>
            <v:shape id="_x0000_s5567" style="position:absolute;left:9069;top:14618;width:84;height:113" coordorigin="9069,14618" coordsize="84,113" path="m9148,14649r,5l9108,14654r,65l9127,14719r12,-2l9139,14697r14,l9153,14706r-10,19l9122,14731r-14,l9093,14724r,-70l9069,14654r,-12l9093,14642r,-24l9108,14618r,24l9148,14642r,7xe" fillcolor="black" stroked="f">
              <v:path arrowok="t"/>
            </v:shape>
            <w10:wrap anchorx="page" anchory="page"/>
          </v:group>
        </w:pict>
      </w:r>
      <w:r>
        <w:pict>
          <v:group id="_x0000_s5562" style="position:absolute;left:0;text-align:left;margin-left:463.8pt;margin-top:729.95pt;width:9.9pt;height:7pt;z-index:-2516;mso-position-horizontal-relative:page;mso-position-vertical-relative:page" coordorigin="9276,14599" coordsize="198,140">
            <v:shape id="_x0000_s5565" style="position:absolute;left:9283;top:14642;width:82;height:89" coordorigin="9283,14642" coordsize="82,89" path="m9324,14654r-1,l9306,14663r-8,22l9298,14689r8,21l9324,14719r5,l9346,14707r7,-22l9353,14682r-10,-20l9324,14654r21,-6l9359,14663r6,22l9365,14687r-6,23l9345,14725r-21,6l9323,14731r-20,-6l9289,14709r-6,-24l9289,14664r15,-16l9324,14642r,12xe" fillcolor="black" stroked="f">
              <v:path arrowok="t"/>
            </v:shape>
            <v:shape id="_x0000_s5564" style="position:absolute;left:9283;top:14642;width:82;height:89" coordorigin="9283,14642" coordsize="82,89" path="m9324,14654r,-12l9345,14648r-21,6xe" fillcolor="black" stroked="f">
              <v:path arrowok="t"/>
            </v:shape>
            <v:shape id="_x0000_s5563" style="position:absolute;left:9387;top:14606;width:79;height:123" coordorigin="9387,14606" coordsize="79,123" path="m9387,14724r,-7l9415,14717r,-63l9387,14654r,-12l9415,14642r,-10l9425,14613r22,-7l9466,14606r,17l9461,14628r-12,l9447,14618r-20,l9427,14642r34,l9461,14654r-34,l9427,14717r29,l9456,14729r-69,l9387,14724xe" fillcolor="black" stroked="f">
              <v:path arrowok="t"/>
            </v:shape>
            <w10:wrap anchorx="page" anchory="page"/>
          </v:group>
        </w:pict>
      </w:r>
      <w:r>
        <w:pict>
          <v:group id="_x0000_s5552" style="position:absolute;left:0;text-align:left;margin-left:479.5pt;margin-top:729.95pt;width:31.3pt;height:9.15pt;z-index:-2515;mso-position-horizontal-relative:page;mso-position-vertical-relative:page" coordorigin="9590,14599" coordsize="626,183">
            <v:shape id="_x0000_s5561" style="position:absolute;left:9598;top:14642;width:94;height:89" coordorigin="9598,14642" coordsize="94,89" path="m9599,14698r10,-13l9630,14676r28,-3l9658,14659r-10,-5l9624,14654r-2,3l9622,14664r-7,2l9608,14666r-5,-5l9603,14642r29,l9648,14645r19,12l9672,14673r,41l9675,14717r17,l9692,14729r-27,l9660,14724r-9,5l9644,14719r7,-5l9658,14712r,-27l9643,14686r-23,8l9612,14705r,7l9606,14721r-8,-16l9599,14698xe" fillcolor="black" stroked="f">
              <v:path arrowok="t"/>
            </v:shape>
            <v:shape id="_x0000_s5560" style="position:absolute;left:9598;top:14642;width:94;height:89" coordorigin="9598,14642" coordsize="94,89" path="m9612,14712r8,7l9644,14719r7,10l9639,14731r-7,l9627,14731r-21,-10l9612,14712xe" fillcolor="black" stroked="f">
              <v:path arrowok="t"/>
            </v:shape>
            <v:shape id="_x0000_s5559" style="position:absolute;left:9699;top:14642;width:89;height:86" coordorigin="9699,14642" coordsize="89,86" path="m9723,14717r,-63l9699,14654r,-12l9735,14642r,17l9747,14645r12,-3l9788,14642r,17l9786,14664r-10,l9774,14659r-3,-5l9756,14657r-16,15l9735,14693r,24l9766,14717r,12l9699,14729r,-12l9723,14717xe" fillcolor="black" stroked="f">
              <v:path arrowok="t"/>
            </v:shape>
            <v:shape id="_x0000_s5558" style="position:absolute;left:9802;top:14642;width:91;height:87" coordorigin="9802,14642" coordsize="91,87" path="m9826,14717r,-63l9802,14654r,-12l9841,14642r,17l9853,14645r12,-3l9891,14642r3,7l9894,14659r-5,5l9882,14664r-5,-5l9877,14654r-15,3l9846,14672r-5,21l9841,14717r31,l9872,14729r-70,l9802,14717r24,xe" fillcolor="black" stroked="f">
              <v:path arrowok="t"/>
            </v:shape>
            <v:shape id="_x0000_s5557" style="position:absolute;left:9913;top:14642;width:94;height:89" coordorigin="9913,14642" coordsize="94,89" path="m9914,14698r10,-13l9945,14676r28,-3l9973,14659r-12,-5l9935,14654r,10l9930,14666r-7,l9918,14661r,-19l9947,14642r14,2l9980,14656r5,17l9985,14714r5,3l10007,14717r,12l9978,14729r-3,-5l9966,14729r-12,2l9944,14731r3,-12l9956,14719r7,-5l9973,14712r,-27l9958,14686r-23,8l9927,14705r,7l9921,14722r-8,-17l9914,14698xe" fillcolor="black" stroked="f">
              <v:path arrowok="t"/>
            </v:shape>
            <v:shape id="_x0000_s5556" style="position:absolute;left:9913;top:14642;width:94;height:89" coordorigin="9913,14642" coordsize="94,89" path="m9943,14731r-22,-9l9927,14712r8,7l9947,14719r-3,12l9943,14731xe" fillcolor="black" stroked="f">
              <v:path arrowok="t"/>
            </v:shape>
            <v:shape id="_x0000_s5555" style="position:absolute;left:10011;top:14642;width:94;height:132" coordorigin="10011,14642" coordsize="94,132" path="m10059,14714r3,-5l10064,14705r3,-8l10081,14654r-14,l10067,14642r38,l10105,14654r-12,l10062,14746r-1,l10053,14762r-22,12l10021,14774r-7,-7l10014,14753r5,-3l10028,14750r5,3l10033,14762r7,l10047,14750r3,-4l10055,14729r,-3l10026,14654r-15,l10011,14642r39,l10050,14654r-12,l10057,14702r,5l10059,14712r,2xe" fillcolor="black" stroked="f">
              <v:path arrowok="t"/>
            </v:shape>
            <v:shape id="_x0000_s5554" style="position:absolute;left:10115;top:14606;width:94;height:123" coordorigin="10115,14606" coordsize="94,123" path="m10209,14669r-2,18l10198,14709r-15,14l10165,14729r-24,-12l10160,14717r18,-7l10190,14692r4,-23l10191,14648r-12,-19l10160,14621r-19,l10165,14606r16,4l10196,14624r9,21l10209,14669xe" fillcolor="black" stroked="f">
              <v:path arrowok="t"/>
            </v:shape>
            <v:shape id="_x0000_s5553" style="position:absolute;left:10115;top:14606;width:94;height:123" coordorigin="10115,14606" coordsize="94,123" path="m10120,14717r7,l10127,14621r-12,l10115,14606r50,l10141,14621r,96l10165,14729r-50,l10115,14717r5,xe" fillcolor="black" stroked="f">
              <v:path arrowok="t"/>
            </v:shape>
            <w10:wrap anchorx="page" anchory="page"/>
          </v:group>
        </w:pict>
      </w:r>
      <w:r>
        <w:pict>
          <v:shape id="_x0000_i1025" type="#_x0000_t75" style="width:126pt;height:10pt">
            <v:imagedata r:id="rId8" o:title=""/>
          </v:shape>
        </w:pict>
      </w:r>
    </w:p>
    <w:p w:rsidR="00D56831" w:rsidRDefault="00D56831">
      <w:pPr>
        <w:spacing w:before="4" w:line="180" w:lineRule="exact"/>
        <w:rPr>
          <w:sz w:val="19"/>
          <w:szCs w:val="19"/>
        </w:rPr>
      </w:pPr>
    </w:p>
    <w:p w:rsidR="00D56831" w:rsidRDefault="007C66C1">
      <w:pPr>
        <w:ind w:left="533"/>
        <w:rPr>
          <w:sz w:val="19"/>
          <w:szCs w:val="19"/>
        </w:rPr>
        <w:sectPr w:rsidR="00D56831">
          <w:headerReference w:type="default" r:id="rId9"/>
          <w:pgSz w:w="12240" w:h="15840"/>
          <w:pgMar w:top="780" w:right="1320" w:bottom="280" w:left="1380" w:header="585" w:footer="0" w:gutter="0"/>
          <w:cols w:space="720"/>
        </w:sectPr>
      </w:pPr>
      <w:r>
        <w:pict>
          <v:group id="_x0000_s5549" style="position:absolute;left:0;text-align:left;margin-left:86.3pt;margin-top:3.15pt;width:3.85pt;height:3.85pt;z-index:-2691;mso-position-horizontal-relative:page" coordorigin="1726,63" coordsize="77,77">
            <v:shape id="_x0000_s5550" style="position:absolute;left:1726;top:63;width:77;height:77" coordorigin="1726,63" coordsize="77,77" path="m1803,101r-3,16l1786,133r-21,7l1749,136r-17,-13l1726,101r3,-16l1743,69r22,-6l1780,66r17,14l1803,101xe" fillcolor="black" stroked="f">
              <v:path arrowok="t"/>
            </v:shape>
            <w10:wrap anchorx="page"/>
          </v:group>
        </w:pict>
      </w:r>
      <w:r>
        <w:pict>
          <v:group id="_x0000_s5358" style="position:absolute;left:0;text-align:left;margin-left:70.55pt;margin-top:19.7pt;width:471.75pt;height:165.2pt;z-index:-2690;mso-position-horizontal-relative:page" coordorigin="1411,394" coordsize="9435,3304">
            <v:shape id="_x0000_s5548" style="position:absolute;left:1418;top:404;width:144;height:135" coordorigin="1418,404" coordsize="144,135" path="m1536,423r-38,63l1498,531r2,3l1519,534r,5l1462,539r,-5l1481,534r,-48l1440,416r-5,-5l1435,409r-17,l1418,404r56,l1474,409r-10,l1459,411r,3l1462,418r36,58l1529,423r2,l1531,414r-2,-5l1519,409r,-5l1563,404r,5l1555,409r-12,2l1536,423xe" fillcolor="black" stroked="f">
              <v:path arrowok="t"/>
            </v:shape>
            <v:shape id="_x0000_s5547" style="position:absolute;left:1553;top:450;width:70;height:91" coordorigin="1553,450" coordsize="70,91" path="m1582,459r-7,10l1570,476r-9,-7l1577,455r22,-5l1604,450r19,8l1616,459r-10,-5l1589,454r-7,5xe" fillcolor="black" stroked="f">
              <v:path arrowok="t"/>
            </v:shape>
            <v:shape id="_x0000_s5546" style="position:absolute;left:1553;top:450;width:70;height:91" coordorigin="1553,450" coordsize="70,91" path="m1559,519r-6,-21l1554,490r7,-21l1570,476r,39l1575,524r7,10l1589,536r19,l1618,531r2,-9l1625,512r,-36l1620,466r-4,-7l1623,458r14,17l1642,498r,1l1636,520r-16,15l1599,541r-4,l1574,534r-15,-15xe" fillcolor="black" stroked="f">
              <v:path arrowok="t"/>
            </v:shape>
            <v:shape id="_x0000_s5545" style="position:absolute;left:1654;top:452;width:101;height:89" coordorigin="1654,452" coordsize="101,89" path="m1689,538r-4,l1685,536r4,2xe" fillcolor="black" stroked="f">
              <v:path arrowok="t"/>
            </v:shape>
            <v:shape id="_x0000_s5544" style="position:absolute;left:1654;top:452;width:101;height:89" coordorigin="1654,452" coordsize="101,89" path="m1683,452r,77l1685,536r-11,-7l1671,507r,-48l1654,459r,-5l1683,452xe" fillcolor="black" stroked="f">
              <v:path arrowok="t"/>
            </v:shape>
            <v:shape id="_x0000_s5543" style="position:absolute;left:1654;top:452;width:101;height:89" coordorigin="1654,452" coordsize="101,89" path="m1726,524r-5,12l1712,541r-12,l1692,540r-3,-2l1716,538r10,-14xe" fillcolor="black" stroked="f">
              <v:path arrowok="t"/>
            </v:shape>
            <v:shape id="_x0000_s5542" style="position:absolute;left:1654;top:452;width:101;height:89" coordorigin="1654,452" coordsize="101,89" path="m1741,534r14,l1755,538r-29,3l1726,462r-2,-3l1709,459r,-5l1741,452r,82xe" fillcolor="black" stroked="f">
              <v:path arrowok="t"/>
            </v:shape>
            <v:shape id="_x0000_s5541" style="position:absolute;left:1832;top:454;width:137;height:87" coordorigin="1832,454" coordsize="137,87" path="m1861,469r19,53l1897,474r,-5l1894,464r-2,-2l1887,459r-7,l1880,454r38,l1918,459r-12,l1906,464r3,5l1928,524r17,-50l1947,469r,-5l1942,459r-7,l1935,454r34,l1969,459r-7,l1954,462r-2,12l1928,539r-2,2l1921,539r-22,-58l1880,539r-5,2l1870,539r-24,-73l1844,459r-12,l1832,454r41,l1873,459r-12,l1861,469xe" fillcolor="black" stroked="f">
              <v:path arrowok="t"/>
            </v:shape>
            <v:shape id="_x0000_s5540" style="position:absolute;left:1978;top:406;width:43;height:135" coordorigin="1978,406" coordsize="43,135" path="m2007,524r,10l2022,534r,7l2015,538r-29,l1978,541r,-7l1995,534r,-72l1993,459r-15,l1978,454r29,-2l2007,524xe" fillcolor="black" stroked="f">
              <v:path arrowok="t"/>
            </v:shape>
            <v:shape id="_x0000_s5539" style="position:absolute;left:1978;top:406;width:43;height:135" coordorigin="1978,406" coordsize="43,135" path="m2007,416r,7l2003,428r-12,l1988,423r,-12l1991,406r12,l2007,411r,5xe" fillcolor="black" stroked="f">
              <v:path arrowok="t"/>
            </v:shape>
            <v:shape id="_x0000_s5538" style="position:absolute;left:2034;top:402;width:46;height:137" coordorigin="2034,402" coordsize="46,137" path="m2070,539r-36,l2034,534r17,l2051,411r-3,-2l2034,409r,-5l2063,402r,132l2079,534r,5l2070,539xe" fillcolor="black" stroked="f">
              <v:path arrowok="t"/>
            </v:shape>
            <v:shape id="_x0000_s5537" style="position:absolute;left:2089;top:402;width:46;height:137" coordorigin="2089,402" coordsize="46,137" path="m2125,539r-36,l2089,534r17,l2106,411r-3,-2l2089,409r,-5l2118,402r,132l2135,534r,5l2125,539xe" fillcolor="black" stroked="f">
              <v:path arrowok="t"/>
            </v:shape>
            <v:shape id="_x0000_s5536" style="position:absolute;left:2214;top:452;width:99;height:87" coordorigin="2214,452" coordsize="99,87" path="m2253,538r-39,l2214,534r14,l2228,462r-2,-3l2214,459r,-5l2241,452r,19l2248,459r9,-7l2281,452r8,2l2291,459r7,7l2298,534r15,l2313,538r-44,l2269,534r15,l2284,466r-3,-9l2268,457r-17,8l2243,488r,46l2257,534r,4l2253,538xe" fillcolor="black" stroked="f">
              <v:path arrowok="t"/>
            </v:shape>
            <v:shape id="_x0000_s5535" style="position:absolute;left:2322;top:450;width:79;height:87" coordorigin="2322,450" coordsize="79,87" path="m2391,531r-2,5l2379,536r12,-5xe" fillcolor="black" stroked="f">
              <v:path arrowok="t"/>
            </v:shape>
            <v:shape id="_x0000_s5534" style="position:absolute;left:2322;top:450;width:79;height:87" coordorigin="2322,450" coordsize="79,87" path="m2339,493r,22l2346,524r5,7l2358,536r21,l2368,541r-5,l2343,533r-15,-16l2322,495r,-3l2329,471r16,-16l2365,450r,4l2363,455r-14,7l2339,491r48,l2397,468r4,23l2401,493r-62,xe" fillcolor="black" stroked="f">
              <v:path arrowok="t"/>
            </v:shape>
            <v:shape id="_x0000_s5533" style="position:absolute;left:2322;top:450;width:79;height:87" coordorigin="2322,450" coordsize="79,87" path="m2394,517r3,-2l2401,517r-8,13l2391,531r3,-14xe" fillcolor="black" stroked="f">
              <v:path arrowok="t"/>
            </v:shape>
            <v:shape id="_x0000_s5532" style="position:absolute;left:2322;top:450;width:79;height:87" coordorigin="2322,450" coordsize="79,87" path="m2387,491r,-2l2383,468r-18,-14l2365,450r17,3l2397,468r-10,23xe" fillcolor="black" stroked="f">
              <v:path arrowok="t"/>
            </v:shape>
            <v:shape id="_x0000_s5531" style="position:absolute;left:2411;top:450;width:77;height:91" coordorigin="2411,450" coordsize="77,91" path="m2428,493r,22l2435,524r5,7l2447,536r29,l2483,517r,-2l2488,515r,4l2481,541r-24,l2452,541r-20,-8l2417,517r-6,-22l2411,492r7,-21l2433,456r21,-6l2454,455r-2,l2438,463r-10,28l2476,491r,-2l2472,468r-3,-15l2484,468r4,23l2488,493r-60,xe" fillcolor="black" stroked="f">
              <v:path arrowok="t"/>
            </v:shape>
            <v:shape id="_x0000_s5530" style="position:absolute;left:2411;top:450;width:77;height:91" coordorigin="2411,450" coordsize="77,91" path="m2454,455r,-5l2469,453r3,15l2454,455xe" fillcolor="black" stroked="f">
              <v:path arrowok="t"/>
            </v:shape>
            <v:shape id="_x0000_s5529" style="position:absolute;left:2502;top:402;width:55;height:139" coordorigin="2502,402" coordsize="55,139" path="m2524,524r5,7l2536,539r10,l2558,541r-15,l2523,535r1,-11xe" fillcolor="black" stroked="f">
              <v:path arrowok="t"/>
            </v:shape>
            <v:shape id="_x0000_s5528" style="position:absolute;left:2502;top:402;width:55;height:139" coordorigin="2502,402" coordsize="55,139" path="m2523,535r-15,-15l2502,498r1,-4l2510,472r16,-15l2546,452r12,l2565,457r7,7l2572,411r-2,-2l2555,409r,-5l2584,402r,129l2587,534r14,l2601,539r-29,2l2572,529r-7,7l2558,541r-12,-2l2553,539r10,-5l2570,524r2,-5l2572,471r-2,-2l2563,459r-8,-2l2536,457r-7,5l2524,469r-5,9l2519,517r5,7l2523,535xe" fillcolor="black" stroked="f">
              <v:path arrowok="t"/>
            </v:shape>
            <v:shape id="_x0000_s5527" type="#_x0000_t75" style="position:absolute;left:1411;top:394;width:9416;height:2069">
              <v:imagedata r:id="rId10" o:title=""/>
            </v:shape>
            <v:shape id="_x0000_s5526" style="position:absolute;left:9697;top:656;width:63;height:125" coordorigin="9697,656" coordsize="63,125" path="m9713,699r-16,l9697,695r6,-1l9717,679r4,-23l9725,656r,36l9754,692r,7l9725,699r,77l9747,776r5,-7l9752,743r7,l9759,767r-7,14l9730,781r-17,-2l9713,699xe" fillcolor="black" stroked="f">
              <v:path arrowok="t"/>
            </v:shape>
            <v:shape id="_x0000_s5525" style="position:absolute;left:9776;top:696;width:22;height:26" coordorigin="9776,696" coordsize="22,26" path="m9790,716r-7,-5l9798,696r-3,11l9790,716xe" fillcolor="black" stroked="f">
              <v:path arrowok="t"/>
            </v:shape>
            <v:shape id="_x0000_s5524" style="position:absolute;left:9776;top:696;width:22;height:26" coordorigin="9776,696" coordsize="22,26" path="m9812,695r-10,2l9795,707r3,-11l9819,690r3,l9843,697r14,17l9862,735r,4l9855,761r-15,15l9819,781r-3,l9796,774r-15,-16l9776,735r,-3l9783,711r7,5l9790,755r8,7l9802,772r8,4l9829,776r9,-7l9843,762r3,-10l9846,716r-5,-9l9836,699r-7,-4l9812,695xe" fillcolor="black" stroked="f">
              <v:path arrowok="t"/>
            </v:shape>
            <v:shape id="_x0000_s5523" style="position:absolute;left:10403;top:1598;width:46;height:139" coordorigin="10403,1598" coordsize="46,139" path="m10439,1735r-29,l10403,1737r,-7l10420,1730r,-122l10418,1605r-15,l10403,1600r29,-2l10432,1730r17,l10449,1737r-10,-2xe" fillcolor="black" stroked="f">
              <v:path arrowok="t"/>
            </v:shape>
            <v:shape id="_x0000_s5522" style="position:absolute;left:10458;top:1646;width:77;height:86" coordorigin="10458,1646" coordsize="77,86" path="m10531,1713r,-2l10535,1714r-8,13l10525,1727r6,-14xe" fillcolor="black" stroked="f">
              <v:path arrowok="t"/>
            </v:shape>
            <v:shape id="_x0000_s5521" style="position:absolute;left:10458;top:1646;width:77;height:86" coordorigin="10458,1646" coordsize="77,86" path="m10531,1689r-56,l10475,1711r5,9l10485,1728r7,4l10513,1732r-11,5l10499,1737r-20,-7l10464,1714r-6,-22l10458,1690r6,-22l10478,1652r21,-6l10483,1658r-8,29l10521,1687r10,-22l10535,1687r,2l10531,1689xe" fillcolor="black" stroked="f">
              <v:path arrowok="t"/>
            </v:shape>
            <v:shape id="_x0000_s5520" style="position:absolute;left:10458;top:1646;width:77;height:86" coordorigin="10458,1646" coordsize="77,86" path="m10521,1687r,-2l10518,1664r-19,-13l10498,1651r-15,7l10499,1646r17,4l10531,1665r-10,22xe" fillcolor="black" stroked="f">
              <v:path arrowok="t"/>
            </v:shape>
            <v:shape id="_x0000_s5519" style="position:absolute;left:10458;top:1646;width:77;height:86" coordorigin="10458,1646" coordsize="77,86" path="m10525,1727r-2,5l10513,1732r12,-5xe" fillcolor="black" stroked="f">
              <v:path arrowok="t"/>
            </v:shape>
            <v:shape id="_x0000_s5518" style="position:absolute;left:10550;top:1646;width:89;height:91" coordorigin="10550,1646" coordsize="89,91" path="m10620,1723r2,7l10634,1730r,-21l10639,1709r,26l10627,1737r-12,l10608,1730r,-9l10605,1725r,-36l10589,1691r-19,12l10564,1718r,10l10574,1735r17,l10604,1729r-1,1l10596,1737r-27,l10550,1733r,-24l10555,1699r14,-7l10581,1685r24,l10605,1658r-9,-7l10579,1651r-10,2l10564,1661r10,l10574,1675r-5,5l10559,1680r-4,-5l10555,1656r14,-10l10596,1646r9,5l10612,1658r8,7l10620,1723xe" fillcolor="black" stroked="f">
              <v:path arrowok="t"/>
            </v:shape>
            <v:shape id="_x0000_s5517" style="position:absolute;left:10550;top:1646;width:89;height:91" coordorigin="10550,1646" coordsize="89,91" path="m10605,1728r-1,1l10605,1725r,3xe" fillcolor="black" stroked="f">
              <v:path arrowok="t"/>
            </v:shape>
            <v:shape id="_x0000_s5516" style="position:absolute;left:10639;top:1651;width:99;height:86" coordorigin="10639,1651" coordsize="99,86" path="m10718,1651r19,l10737,1656r-14,l10720,1665r-2,5l10692,1735r,2l10687,1737r-3,-2l10656,1663r-3,-5l10651,1656r-12,l10639,1651r41,l10680,1656r-10,l10670,1665r22,55l10713,1670r,-10l10711,1656r-7,l10704,1651r14,xe" fillcolor="black" stroked="f">
              <v:path arrowok="t"/>
            </v:shape>
            <v:shape id="_x0000_s5515" style="position:absolute;left:10740;top:1646;width:79;height:86" coordorigin="10740,1646" coordsize="79,86" path="m10806,1729r-1,3l10797,1732r9,-3xe" fillcolor="black" stroked="f">
              <v:path arrowok="t"/>
            </v:shape>
            <v:shape id="_x0000_s5514" style="position:absolute;left:10740;top:1646;width:79;height:86" coordorigin="10740,1646" coordsize="79,86" path="m10756,1689r,22l10764,1720r5,8l10776,1732r21,l10785,1737r-5,l10760,1730r-15,-16l10740,1692r,-4l10747,1667r15,-15l10783,1646r,5l10780,1651r-14,8l10756,1687r49,l10805,1685r-4,-21l10800,1650r14,15l10819,1687r-2,2l10756,1689xe" fillcolor="black" stroked="f">
              <v:path arrowok="t"/>
            </v:shape>
            <v:shape id="_x0000_s5513" style="position:absolute;left:10740;top:1646;width:79;height:86" coordorigin="10740,1646" coordsize="79,86" path="m10812,1713r2,-2l10819,1714r-8,13l10806,1729r6,-16xe" fillcolor="black" stroked="f">
              <v:path arrowok="t"/>
            </v:shape>
            <v:shape id="_x0000_s5512" style="position:absolute;left:10740;top:1646;width:79;height:86" coordorigin="10740,1646" coordsize="79,86" path="m10783,1651r,-5l10800,1650r1,14l10783,1651xe" fillcolor="black" stroked="f">
              <v:path arrowok="t"/>
            </v:shape>
            <v:shape id="_x0000_s5511" style="position:absolute;left:1716;top:2319;width:147;height:135" coordorigin="1716,2319" coordsize="147,135" path="m1827,2324r-7,l1820,2319r43,l1863,2324r-7,l1844,2326r-7,12l1798,2400r,48l1817,2448r,5l1760,2453r,-5l1781,2448r,-48l1738,2331r-2,-5l1733,2324r-17,l1716,2319r56,l1772,2324r-7,l1757,2326r,2l1760,2333r36,58l1829,2338r3,-5l1832,2328r-5,-4xe" fillcolor="black" stroked="f">
              <v:path arrowok="t"/>
            </v:shape>
            <v:shape id="_x0000_s5510" style="position:absolute;left:1854;top:2370;width:23;height:26" coordorigin="1854,2370" coordsize="23,26" path="m1870,2391r-9,-6l1876,2370r-1,14l1870,2391xe" fillcolor="black" stroked="f">
              <v:path arrowok="t"/>
            </v:shape>
            <v:shape id="_x0000_s5509" style="position:absolute;left:1854;top:2370;width:23;height:26" coordorigin="1854,2370" coordsize="23,26" path="m1890,2369r-10,5l1875,2384r1,-14l1897,2364r7,1l1923,2373r14,17l1943,2412r-1,4l1935,2436r-17,14l1897,2456r-1,l1875,2449r-15,-15l1854,2412r,-5l1861,2385r9,6l1870,2429r5,10l1880,2448r10,3l1909,2451r7,-5l1921,2436r5,-9l1926,2391r-5,-10l1916,2374r-9,-5l1890,2369xe" fillcolor="black" stroked="f">
              <v:path arrowok="t"/>
            </v:shape>
            <v:shape id="_x0000_s5508" style="position:absolute;left:1955;top:2367;width:101;height:89" coordorigin="1955,2367" coordsize="101,89" path="m2000,2453r15,l2024,2439r,-65l2010,2374r,-5l2039,2367r,79l2041,2448r14,l2055,2453r-28,3l2027,2439r-8,12l2012,2456r-12,l1990,2455r-3,-2l2000,2453xe" fillcolor="black" stroked="f">
              <v:path arrowok="t"/>
            </v:shape>
            <v:shape id="_x0000_s5507" style="position:absolute;left:1955;top:2367;width:101;height:89" coordorigin="1955,2367" coordsize="101,89" path="m1983,2451r-12,-8l1969,2422r,-48l1955,2374r,-5l1983,2367r,84xe" fillcolor="black" stroked="f">
              <v:path arrowok="t"/>
            </v:shape>
            <v:shape id="_x0000_s5506" style="position:absolute;left:1955;top:2367;width:101;height:89" coordorigin="1955,2367" coordsize="101,89" path="m1987,2453r-4,l1983,2451r4,2xe" fillcolor="black" stroked="f">
              <v:path arrowok="t"/>
            </v:shape>
            <v:shape id="_x0000_s5505" style="position:absolute;left:3002;top:2367;width:101;height:86" coordorigin="3002,2367" coordsize="101,86" path="m3041,2453r-39,l3002,2448r15,l3017,2374r-15,l3002,2369r27,-2l3029,2386r7,-12l3046,2367r26,l3077,2369r2,5l3087,2381r,67l3103,2448r,5l3058,2453r,-5l3072,2448r,-67l3070,2372r-13,l3040,2379r-9,24l3031,2448r15,l3046,2453r-5,xe" fillcolor="black" stroked="f">
              <v:path arrowok="t"/>
            </v:shape>
            <v:shape id="_x0000_s5504" style="position:absolute;left:3113;top:2364;width:77;height:86" coordorigin="3113,2364" coordsize="77,86" path="m3180,2446r-2,5l3168,2451r12,-5xe" fillcolor="black" stroked="f">
              <v:path arrowok="t"/>
            </v:shape>
            <v:shape id="_x0000_s5503" style="position:absolute;left:3113;top:2364;width:77;height:86" coordorigin="3113,2364" coordsize="77,86" path="m3130,2408r,21l3135,2439r4,7l3147,2451r21,l3156,2456r-3,l3133,2449r-15,-16l3113,2410r,-1l3119,2387r14,-16l3154,2364r,5l3152,2369r-14,8l3130,2405r45,l3185,2383r5,22l3190,2408r-60,xe" fillcolor="black" stroked="f">
              <v:path arrowok="t"/>
            </v:shape>
            <v:shape id="_x0000_s5502" style="position:absolute;left:3113;top:2364;width:77;height:86" coordorigin="3113,2364" coordsize="77,86" path="m3185,2432r,-3l3190,2432r-8,13l3180,2446r5,-14xe" fillcolor="black" stroked="f">
              <v:path arrowok="t"/>
            </v:shape>
            <v:shape id="_x0000_s5501" style="position:absolute;left:3113;top:2364;width:77;height:86" coordorigin="3113,2364" coordsize="77,86" path="m3175,2405r,-1l3171,2383r-17,-14l3154,2364r16,4l3185,2383r-10,22xe" fillcolor="black" stroked="f">
              <v:path arrowok="t"/>
            </v:shape>
            <v:shape id="_x0000_s5500" style="position:absolute;left:3200;top:2364;width:79;height:87" coordorigin="3200,2364" coordsize="79,87" path="m3268,2446r-1,5l3257,2451r11,-5xe" fillcolor="black" stroked="f">
              <v:path arrowok="t"/>
            </v:shape>
            <v:shape id="_x0000_s5499" style="position:absolute;left:3200;top:2364;width:79;height:87" coordorigin="3200,2364" coordsize="79,87" path="m3216,2408r,21l3224,2439r4,7l3236,2451r21,l3245,2456r-5,-1l3220,2448r-15,-16l3200,2410r,-3l3207,2386r15,-16l3243,2364r,5l3240,2369r-14,8l3216,2405r48,l3264,2404r-4,-22l3259,2368r15,15l3279,2405r-3,3l3216,2408xe" fillcolor="black" stroked="f">
              <v:path arrowok="t"/>
            </v:shape>
            <v:shape id="_x0000_s5498" style="position:absolute;left:3200;top:2364;width:79;height:87" coordorigin="3200,2364" coordsize="79,87" path="m3272,2432r2,-3l3279,2432r-8,13l3268,2446r4,-14xe" fillcolor="black" stroked="f">
              <v:path arrowok="t"/>
            </v:shape>
            <v:shape id="_x0000_s5497" style="position:absolute;left:3200;top:2364;width:79;height:87" coordorigin="3200,2364" coordsize="79,87" path="m3243,2369r,-5l3259,2368r1,14l3243,2369xe" fillcolor="black" stroked="f">
              <v:path arrowok="t"/>
            </v:shape>
            <v:shape id="_x0000_s5496" style="position:absolute;left:3291;top:2453;width:34;height:137" coordorigin="3291,2453" coordsize="34,137" path="m3325,2453r,l3325,2453xe" fillcolor="black" stroked="f">
              <v:path arrowok="t"/>
            </v:shape>
            <v:shape id="_x0000_s5495" style="position:absolute;left:3291;top:2453;width:34;height:137" coordorigin="3291,2453" coordsize="34,137" path="m3308,2393r,39l3312,2439r5,7l3325,2453r-14,-4l3297,2434r-6,-22l3291,2409r7,-22l3314,2372r20,-5l3346,2367r7,5l3361,2379r,-53l3358,2323r-14,l3344,2319r29,-3l3373,2446r2,2l3389,2448r,5l3361,2456r,-12l3356,2451r-10,5l3333,2456r-8,-3l3341,2453r10,-5l3358,2439r3,-5l3361,2386r-3,-2l3351,2374r-7,-2l3325,2372r-8,4l3312,2384r-4,9xe" fillcolor="black" stroked="f">
              <v:path arrowok="t"/>
            </v:shape>
            <v:shape id="_x0000_s5494" type="#_x0000_t75" style="position:absolute;left:1411;top:2314;width:7728;height:1385">
              <v:imagedata r:id="rId11" o:title=""/>
            </v:shape>
            <v:shape id="_x0000_s5493" style="position:absolute;left:4574;top:2331;width:63;height:125" coordorigin="4574,2331" coordsize="63,125" path="m4591,2374r-17,l4574,2369r9,-1l4597,2353r4,-22l4606,2331r,38l4634,2369r,5l4606,2374r,77l4627,2451r5,-7l4632,2417r5,l4637,2441r-5,15l4610,2456r-19,-3l4591,2374xe" fillcolor="black" stroked="f">
              <v:path arrowok="t"/>
            </v:shape>
            <v:shape id="_x0000_s5492" style="position:absolute;left:4654;top:2316;width:101;height:137" coordorigin="4654,2316" coordsize="101,137" path="m4747,2453r-36,l4711,2448r15,l4726,2381r-3,-9l4711,2372r-18,8l4685,2403r,45l4699,2448r,5l4654,2453r,-5l4671,2448r,-122l4668,2323r-14,l4654,2319r29,-3l4683,2386r4,-7l4695,2367r28,l4731,2369r2,5l4740,2381r,67l4755,2448r,5l4747,2453xe" fillcolor="black" stroked="f">
              <v:path arrowok="t"/>
            </v:shape>
            <v:shape id="_x0000_s5491" style="position:absolute;left:4764;top:2364;width:77;height:91" coordorigin="4764,2364" coordsize="77,91" path="m4781,2429r7,10l4791,2446r9,5l4820,2451r-13,5l4805,2456r-20,-7l4770,2433r-6,-23l4764,2409r7,-22l4785,2371r20,-7l4791,2377r-10,28l4829,2405r8,-22l4841,2405r,3l4781,2408r,21xe" fillcolor="black" stroked="f">
              <v:path arrowok="t"/>
            </v:shape>
            <v:shape id="_x0000_s5490" style="position:absolute;left:4764;top:2364;width:77;height:91" coordorigin="4764,2364" coordsize="77,91" path="m4836,2432r,-3l4841,2432r-7,13l4831,2446r5,-14xe" fillcolor="black" stroked="f">
              <v:path arrowok="t"/>
            </v:shape>
            <v:shape id="_x0000_s5489" style="position:absolute;left:4764;top:2364;width:77;height:91" coordorigin="4764,2364" coordsize="77,91" path="m4829,2405r,-2l4825,2382r-20,-13l4804,2369r-13,8l4805,2364r18,4l4837,2383r-8,22xe" fillcolor="black" stroked="f">
              <v:path arrowok="t"/>
            </v:shape>
            <v:shape id="_x0000_s5488" style="position:absolute;left:4764;top:2364;width:77;height:91" coordorigin="4764,2364" coordsize="77,91" path="m4831,2446r-2,5l4820,2451r11,-5xe" fillcolor="black" stroked="f">
              <v:path arrowok="t"/>
            </v:shape>
            <v:shape id="_x0000_s5487" style="position:absolute;left:4952;top:2367;width:156;height:86" coordorigin="4952,2367" coordsize="156,86" path="m5036,2439r,9l5053,2448r,5l5007,2453r,-5l5024,2448r,-67l5022,2372r-16,l4989,2379r-8,24l4981,2448r16,l4997,2453r-45,l4952,2448r17,l4969,2376r-3,-2l4952,2374r,-5l4981,2367r,19l4985,2374r10,-7l5019,2367r15,2l5036,2386r2,-7l5048,2367r29,l5084,2369r2,5l5091,2381r,60l5094,2448r14,l5108,2453r-46,l5062,2448r17,l5079,2381r-2,-9l5062,2372r-18,8l5036,2403r,36xe" fillcolor="black" stroked="f">
              <v:path arrowok="t"/>
            </v:shape>
            <v:shape id="_x0000_s5486" style="position:absolute;left:5118;top:2367;width:101;height:86" coordorigin="5118,2367" coordsize="101,86" path="m5146,2403r,45l5163,2448r,5l5118,2453r,-5l5134,2448r,-72l5132,2374r-14,l5118,2369r28,-2l5146,2386r5,-12l5161,2367r26,l5194,2369r3,5l5202,2381r,60l5204,2448r15,l5219,2453r-46,l5173,2448r17,l5190,2381r-3,-9l5173,2372r-18,8l5146,2403xe" fillcolor="black" stroked="f">
              <v:path arrowok="t"/>
            </v:shape>
            <v:shape id="_x0000_s5485" style="position:absolute;left:5228;top:2364;width:77;height:91" coordorigin="5228,2364" coordsize="77,91" path="m5245,2429r5,10l5255,2446r9,5l5283,2451r-12,5l5268,2456r-19,-7l5234,2433r-6,-23l5228,2408r6,-21l5249,2371r20,-7l5253,2377r-8,28l5293,2405r8,-22l5305,2405r,3l5245,2408r,21xe" fillcolor="black" stroked="f">
              <v:path arrowok="t"/>
            </v:shape>
            <v:shape id="_x0000_s5484" style="position:absolute;left:5228;top:2364;width:77;height:91" coordorigin="5228,2364" coordsize="77,91" path="m5300,2432r,-3l5305,2432r-8,13l5295,2446r5,-14xe" fillcolor="black" stroked="f">
              <v:path arrowok="t"/>
            </v:shape>
            <v:shape id="_x0000_s5483" style="position:absolute;left:5228;top:2364;width:77;height:91" coordorigin="5228,2364" coordsize="77,91" path="m5293,2405r,-2l5288,2382r-19,-13l5267,2369r-14,8l5269,2364r18,4l5301,2383r-8,22xe" fillcolor="black" stroked="f">
              <v:path arrowok="t"/>
            </v:shape>
            <v:shape id="_x0000_s5482" style="position:absolute;left:5228;top:2364;width:77;height:91" coordorigin="5228,2364" coordsize="77,91" path="m5295,2446r-2,5l5283,2451r12,-5xe" fillcolor="black" stroked="f">
              <v:path arrowok="t"/>
            </v:shape>
            <v:shape id="_x0000_s5481" style="position:absolute;left:5317;top:2367;width:156;height:86" coordorigin="5317,2367" coordsize="156,86" path="m5334,2439r,-63l5332,2374r-15,l5317,2369r29,-2l5346,2386r5,-12l5360,2367r24,l5399,2369r2,17l5406,2379r7,-12l5442,2367r7,2l5452,2374r7,7l5459,2448r14,l5473,2453r-45,l5428,2448r17,l5445,2381r-3,-9l5429,2372r-18,8l5404,2403r,45l5418,2448r,5l5372,2453r,-5l5389,2448r,-67l5387,2372r-15,l5354,2380r-8,23l5346,2448r17,l5363,2453r-46,l5317,2448r17,l5334,2439xe" fillcolor="black" stroked="f">
              <v:path arrowok="t"/>
            </v:shape>
            <v:shape id="_x0000_s5480" style="position:absolute;left:5483;top:2364;width:70;height:91" coordorigin="5483,2364" coordsize="70,91" path="m5507,2370r22,-6l5534,2365r19,8l5545,2374r-9,-5l5519,2369r-10,5l5505,2384r-5,7l5491,2384r16,-14xe" fillcolor="black" stroked="f">
              <v:path arrowok="t"/>
            </v:shape>
            <v:shape id="_x0000_s5479" style="position:absolute;left:5483;top:2364;width:70;height:91" coordorigin="5483,2364" coordsize="70,91" path="m5489,2434r-6,-22l5483,2405r8,-21l5500,2391r,38l5505,2439r4,9l5519,2451r19,l5545,2446r5,-10l5555,2427r,-36l5550,2381r-5,-7l5553,2373r14,17l5572,2412r,4l5565,2436r-16,14l5526,2456r-1,l5505,2449r-16,-15xe" fillcolor="black" stroked="f">
              <v:path arrowok="t"/>
            </v:shape>
            <v:shape id="_x0000_s5478" style="position:absolute;left:5584;top:2367;width:101;height:87" coordorigin="5584,2367" coordsize="101,87" path="m5598,2449r,-75l5584,2374r,-5l5613,2367r,19l5618,2374r9,-7l5654,2367r7,2l5663,2374r5,7l5668,2449r17,l5685,2453r-46,l5639,2449r17,l5656,2381r-2,-9l5638,2372r-17,8l5613,2403r,46l5630,2449r,4l5584,2453r,-4l5598,2449xe" fillcolor="black" stroked="f">
              <v:path arrowok="t"/>
            </v:shape>
            <v:shape id="_x0000_s5477" style="position:absolute;left:5694;top:2321;width:29;height:132" coordorigin="5694,2321" coordsize="29,132" path="m5723,2331r,7l5719,2343r-12,l5704,2338r,-12l5707,2321r12,l5723,2326r,5xe" fillcolor="black" stroked="f">
              <v:path arrowok="t"/>
            </v:shape>
            <v:shape id="_x0000_s5476" style="position:absolute;left:5694;top:2321;width:29;height:132" coordorigin="5694,2321" coordsize="29,132" path="m5711,2439r,-63l5709,2374r-15,l5694,2369r29,-2l5723,2448r15,l5738,2453r-44,l5694,2448r17,l5711,2439xe" fillcolor="black" stroked="f">
              <v:path arrowok="t"/>
            </v:shape>
            <v:shape id="_x0000_s5475" style="position:absolute;left:5750;top:2364;width:77;height:91" coordorigin="5750,2364" coordsize="77,91" path="m5824,2393r-4,3l5810,2396r-5,-5l5805,2384r3,-5l5815,2376r-7,-7l5793,2369r-6,1l5773,2382r-6,28l5769,2427r12,19l5795,2451r8,l5805,2450r-12,6l5792,2456r-20,-7l5756,2434r-6,-22l5750,2407r7,-22l5773,2370r20,-6l5810,2364r14,8l5824,2393xe" fillcolor="black" stroked="f">
              <v:path arrowok="t"/>
            </v:shape>
            <v:shape id="_x0000_s5474" style="position:absolute;left:5750;top:2364;width:77;height:91" coordorigin="5750,2364" coordsize="77,91" path="m5816,2446r-1,2l5805,2450r11,-4xe" fillcolor="black" stroked="f">
              <v:path arrowok="t"/>
            </v:shape>
            <v:shape id="_x0000_s5473" style="position:absolute;left:5750;top:2364;width:77;height:91" coordorigin="5750,2364" coordsize="77,91" path="m5822,2432r,-3l5827,2432r-8,12l5816,2446r6,-14xe" fillcolor="black" stroked="f">
              <v:path arrowok="t"/>
            </v:shape>
            <v:shape id="_x0000_s5472" style="position:absolute;left:5839;top:2364;width:60;height:91" coordorigin="5839,2364" coordsize="60,91" path="m5899,2396r-5,-3l5894,2369r-2,l5894,2367r5,-3l5899,2396xe" fillcolor="black" stroked="f">
              <v:path arrowok="t"/>
            </v:shape>
            <v:shape id="_x0000_s5471" style="position:absolute;left:5839;top:2364;width:60;height:91" coordorigin="5839,2364" coordsize="60,91" path="m5882,2364r5,5l5853,2369r-5,7l5848,2396r15,2l5872,2400r10,3l5889,2403r7,7l5899,2412r5,5l5904,2430r-8,18l5889,2450r5,-6l5894,2420r-14,-3l5875,2415r-15,-3l5853,2412r-5,-4l5841,2403r-2,-7l5839,2379r7,-15l5882,2364xe" fillcolor="black" stroked="f">
              <v:path arrowok="t"/>
            </v:shape>
            <v:shape id="_x0000_s5470" style="position:absolute;left:5839;top:2364;width:60;height:91" coordorigin="5839,2364" coordsize="60,91" path="m5892,2369r-3,3l5887,2369r5,xe" fillcolor="black" stroked="f">
              <v:path arrowok="t"/>
            </v:shape>
            <v:shape id="_x0000_s5469" style="position:absolute;left:5839;top:2364;width:60;height:91" coordorigin="5839,2364" coordsize="60,91" path="m5889,2450r-2,3l5880,2453r9,-3xe" fillcolor="black" stroked="f">
              <v:path arrowok="t"/>
            </v:shape>
            <v:shape id="_x0000_s5468" style="position:absolute;left:5839;top:2364;width:60;height:91" coordorigin="5839,2364" coordsize="60,91" path="m5839,2424r,-4l5844,2422r,3l5854,2445r18,8l5880,2453r-8,3l5858,2456r-7,-8l5846,2451r-2,5l5839,2456r,-32xe" fillcolor="black" stroked="f">
              <v:path arrowok="t"/>
            </v:shape>
            <v:shape id="_x0000_s5467" style="position:absolute;left:6012;top:2369;width:99;height:125" coordorigin="6012,2369" coordsize="99,125" path="m6086,2384r,-5l6084,2374r-7,l6077,2369r33,l6110,2374r-14,l6091,2388r-34,84l6053,2484r-10,10l6021,2494r-9,-7l6012,2472r5,-2l6026,2470r3,2l6029,2487r-8,l6026,2492r17,l6050,2477r3,-12l6055,2463r2,-5l6057,2453r-28,-72l6026,2374r-14,l6012,2369r41,l6053,2374r-10,l6043,2384r22,52l6086,2388r,-4xe" fillcolor="black" stroked="f">
              <v:path arrowok="t"/>
            </v:shape>
            <v:shape id="_x0000_s5466" style="position:absolute;left:6115;top:2370;width:23;height:26" coordorigin="6115,2370" coordsize="23,26" path="m6130,2391r-7,-6l6138,2370r-4,14l6130,2391xe" fillcolor="black" stroked="f">
              <v:path arrowok="t"/>
            </v:shape>
            <v:shape id="_x0000_s5465" style="position:absolute;left:6115;top:2370;width:23;height:26" coordorigin="6115,2370" coordsize="23,26" path="m6151,2369r-9,5l6134,2384r4,-14l6158,2364r6,1l6183,2373r14,17l6202,2412r,2l6195,2435r-15,15l6158,2456r-1,l6136,2449r-15,-15l6115,2412r,-5l6123,2385r7,6l6130,2429r7,10l6142,2448r7,3l6168,2451r10,-5l6182,2436r3,-9l6185,2391r-5,-10l6175,2374r-7,-5l6151,2369xe" fillcolor="black" stroked="f">
              <v:path arrowok="t"/>
            </v:shape>
            <v:shape id="_x0000_s5464" style="position:absolute;left:6214;top:2367;width:101;height:89" coordorigin="6214,2367" coordsize="101,89" path="m6249,2453r-4,l6245,2451r4,2xe" fillcolor="black" stroked="f">
              <v:path arrowok="t"/>
            </v:shape>
            <v:shape id="_x0000_s5463" style="position:absolute;left:6214;top:2367;width:101;height:89" coordorigin="6214,2367" coordsize="101,89" path="m6245,2451r-12,-8l6231,2422r,-48l6214,2374r,-5l6245,2367r,84xe" fillcolor="black" stroked="f">
              <v:path arrowok="t"/>
            </v:shape>
            <v:shape id="_x0000_s5462" style="position:absolute;left:6214;top:2367;width:101;height:89" coordorigin="6214,2367" coordsize="101,89" path="m6276,2453r10,-14l6281,2451r-10,5l6262,2456r-11,-1l6249,2453r27,xe" fillcolor="black" stroked="f">
              <v:path arrowok="t"/>
            </v:shape>
            <v:shape id="_x0000_s5461" style="position:absolute;left:6214;top:2367;width:101;height:89" coordorigin="6214,2367" coordsize="101,89" path="m6300,2448r15,l6315,2453r-29,3l6286,2376r-3,-2l6269,2374r,-5l6300,2367r,81xe" fillcolor="black" stroked="f">
              <v:path arrowok="t"/>
            </v:shape>
            <v:shape id="_x0000_s5460" style="position:absolute;left:6324;top:2367;width:67;height:86" coordorigin="6324,2367" coordsize="67,86" path="m6372,2453r-48,l6324,2448r17,l6341,2376r-2,-2l6324,2374r,-5l6353,2367r,21l6356,2379r7,-12l6387,2367r5,5l6392,2384r-5,2l6380,2386r-5,-2l6375,2374r5,-2l6377,2372r-3,l6359,2384r-6,24l6353,2448r19,l6372,2453xe" fillcolor="black" stroked="f">
              <v:path arrowok="t"/>
            </v:shape>
            <v:shape id="_x0000_s5459" style="position:absolute;left:6504;top:2444;width:55;height:83" coordorigin="6504,2444" coordsize="55,83" path="m6560,2446r-2,1l6560,2444r,2xe" fillcolor="black" stroked="f">
              <v:path arrowok="t"/>
            </v:shape>
            <v:shape id="_x0000_s5458" style="position:absolute;left:6504;top:2444;width:55;height:83" coordorigin="6504,2444" coordsize="55,83" path="m6574,2448r15,l6589,2424r4,l6593,2453r-12,3l6567,2456r-5,-10l6562,2439r-2,5l6560,2408r-15,1l6525,2420r-6,14l6519,2446r7,7l6545,2453r13,-6l6557,2448r-9,8l6524,2456r-20,-5l6504,2427r5,-10l6524,2410r12,-7l6560,2403r,-27l6550,2369r-17,l6524,2371r-8,8l6526,2379r2,7l6528,2393r-4,5l6514,2398r-5,-5l6509,2374r15,-10l6550,2364r10,5l6567,2376r7,7l6574,2448xe" fillcolor="black" stroked="f">
              <v:path arrowok="t"/>
            </v:shape>
            <v:shape id="_x0000_s5457" style="position:absolute;left:6601;top:2364;width:65;height:91" coordorigin="6601,2364" coordsize="65,91" path="m6654,2369r-3,3l6649,2369r5,xe" fillcolor="black" stroked="f">
              <v:path arrowok="t"/>
            </v:shape>
            <v:shape id="_x0000_s5456" style="position:absolute;left:6601;top:2364;width:65;height:91" coordorigin="6601,2364" coordsize="65,91" path="m6653,2450r-2,3l6642,2453r11,-3xe" fillcolor="black" stroked="f">
              <v:path arrowok="t"/>
            </v:shape>
            <v:shape id="_x0000_s5455" style="position:absolute;left:6601;top:2364;width:65;height:91" coordorigin="6601,2364" coordsize="65,91" path="m6616,2451r-3,-3l6608,2451r-2,5l6601,2456r,-36l6606,2420r2,4l6610,2441r6,10xe" fillcolor="black" stroked="f">
              <v:path arrowok="t"/>
            </v:shape>
            <v:shape id="_x0000_s5454" style="position:absolute;left:6601;top:2364;width:65;height:91" coordorigin="6601,2364" coordsize="65,91" path="m6661,2396r-5,-3l6656,2369r-2,l6656,2367r5,-3l6661,2396xe" fillcolor="black" stroked="f">
              <v:path arrowok="t"/>
            </v:shape>
            <v:shape id="_x0000_s5453" style="position:absolute;left:6601;top:2364;width:65;height:91" coordorigin="6601,2364" coordsize="65,91" path="m6610,2408r-4,-5l6601,2396r,-8l6608,2372r6,-1l6610,2376r,20l6625,2398r12,2l6644,2403r7,l6658,2410r3,2l6666,2417r,13l6659,2448r-6,2l6656,2444r,-24l6642,2417r-5,-2l6622,2412r-4,l6610,2408xe" fillcolor="black" stroked="f">
              <v:path arrowok="t"/>
            </v:shape>
            <v:shape id="_x0000_s5452" style="position:absolute;left:6601;top:2364;width:65;height:91" coordorigin="6601,2364" coordsize="65,91" path="m6634,2453r8,l6634,2456r-12,l6619,2453r15,xe" fillcolor="black" stroked="f">
              <v:path arrowok="t"/>
            </v:shape>
            <v:shape id="_x0000_s5451" style="position:absolute;left:6601;top:2364;width:65;height:91" coordorigin="6601,2364" coordsize="65,91" path="m6619,2369r15,-5l6644,2364r5,5l6619,2369xe" fillcolor="black" stroked="f">
              <v:path arrowok="t"/>
            </v:shape>
            <v:shape id="_x0000_s5450" style="position:absolute;left:6601;top:2364;width:65;height:91" coordorigin="6601,2364" coordsize="65,91" path="m6619,2369r-5,2l6615,2369r4,xe" fillcolor="black" stroked="f">
              <v:path arrowok="t"/>
            </v:shape>
            <v:shape id="_x0000_s5449" style="position:absolute;left:6601;top:2364;width:65;height:91" coordorigin="6601,2364" coordsize="65,91" path="m6619,2453r-1,l6616,2451r3,2xe" fillcolor="black" stroked="f">
              <v:path arrowok="t"/>
            </v:shape>
            <v:shape id="_x0000_s5448" style="position:absolute;left:6680;top:2364;width:60;height:91" coordorigin="6680,2364" coordsize="60,91" path="m6740,2396r-5,-3l6735,2369r-2,l6735,2367r5,-3l6740,2396xe" fillcolor="black" stroked="f">
              <v:path arrowok="t"/>
            </v:shape>
            <v:shape id="_x0000_s5447" style="position:absolute;left:6680;top:2364;width:60;height:91" coordorigin="6680,2364" coordsize="60,91" path="m6723,2364r5,5l6694,2369r-4,7l6690,2396r14,2l6714,2400r9,3l6730,2403r8,7l6740,2412r5,5l6745,2430r-8,18l6730,2450r5,-6l6735,2420r-17,-3l6716,2415r-14,-3l6694,2412r-4,-4l6682,2403r-2,-7l6680,2379r7,-15l6723,2364xe" fillcolor="black" stroked="f">
              <v:path arrowok="t"/>
            </v:shape>
            <v:shape id="_x0000_s5446" style="position:absolute;left:6680;top:2364;width:60;height:91" coordorigin="6680,2364" coordsize="60,91" path="m6733,2369r-3,3l6728,2369r5,xe" fillcolor="black" stroked="f">
              <v:path arrowok="t"/>
            </v:shape>
            <v:shape id="_x0000_s5445" style="position:absolute;left:6680;top:2364;width:60;height:91" coordorigin="6680,2364" coordsize="60,91" path="m6730,2450r-2,3l6721,2453r9,-3xe" fillcolor="black" stroked="f">
              <v:path arrowok="t"/>
            </v:shape>
            <v:shape id="_x0000_s5444" style="position:absolute;left:6680;top:2364;width:60;height:91" coordorigin="6680,2364" coordsize="60,91" path="m6680,2424r,-4l6685,2422r,3l6695,2445r19,8l6721,2453r-7,3l6699,2456r-7,-8l6687,2451r-2,5l6680,2456r,-32xe" fillcolor="black" stroked="f">
              <v:path arrowok="t"/>
            </v:shape>
            <v:shape id="_x0000_s5443" style="position:absolute;left:6757;top:2364;width:79;height:86" coordorigin="6757,2364" coordsize="79,86" path="m6823,2447r-1,4l6814,2451r9,-4xe" fillcolor="black" stroked="f">
              <v:path arrowok="t"/>
            </v:shape>
            <v:shape id="_x0000_s5442" style="position:absolute;left:6757;top:2364;width:79;height:86" coordorigin="6757,2364" coordsize="79,86" path="m6774,2408r,21l6781,2439r5,7l6793,2451r21,l6803,2456r-5,-1l6777,2448r-14,-16l6757,2410r,-3l6764,2386r15,-16l6800,2364r,5l6798,2369r-15,8l6774,2405r48,l6822,2404r-4,-21l6817,2368r14,15l6836,2405r-2,3l6774,2408xe" fillcolor="black" stroked="f">
              <v:path arrowok="t"/>
            </v:shape>
            <v:shape id="_x0000_s5441" style="position:absolute;left:6757;top:2364;width:79;height:86" coordorigin="6757,2364" coordsize="79,86" path="m6829,2432r2,-3l6836,2432r-8,13l6823,2447r6,-15xe" fillcolor="black" stroked="f">
              <v:path arrowok="t"/>
            </v:shape>
            <v:shape id="_x0000_s5440" style="position:absolute;left:6757;top:2364;width:79;height:86" coordorigin="6757,2364" coordsize="79,86" path="m6800,2369r,-5l6817,2368r1,15l6800,2369xe" fillcolor="black" stroked="f">
              <v:path arrowok="t"/>
            </v:shape>
            <v:shape id="_x0000_s5439" style="position:absolute;left:6848;top:2367;width:154;height:86" coordorigin="6848,2367" coordsize="154,86" path="m6997,2453r-38,l6959,2448r14,l6973,2381r-2,-9l6958,2372r-17,7l6932,2403r,45l6947,2448r,5l6904,2453r,-5l6918,2448r,-67l6916,2372r-13,l6885,2380r-8,23l6877,2448r14,l6891,2453r-43,l6848,2448r15,l6863,2376r-3,-2l6848,2374r,-5l6875,2367r,19l6882,2374r9,-7l6913,2367r15,2l6932,2386r3,-7l6944,2367r27,l6978,2369r2,5l6988,2381r,67l7002,2448r,5l6997,2453xe" fillcolor="black" stroked="f">
              <v:path arrowok="t"/>
            </v:shape>
            <v:shape id="_x0000_s5438" style="position:absolute;left:7007;top:2316;width:99;height:139" coordorigin="7007,2316" coordsize="99,139" path="m7029,2453r-5,l7024,2326r-3,-3l7007,2323r,-4l7036,2316r,63l7038,2376r10,-9l7066,2367r20,6l7100,2389r5,23l7105,2414r-6,21l7083,2450r-11,3l7079,2446r5,-7l7089,2429r,-38l7084,2384r-5,-8l7072,2372r-24,l7038,2384r-2,2l7036,2436r5,3l7045,2448r8,5l7071,2453r-9,3l7045,2456r-7,-10l7036,2441r-7,10l7029,2453xe" fillcolor="black" stroked="f">
              <v:path arrowok="t"/>
            </v:shape>
            <v:shape id="_x0000_s5437" style="position:absolute;left:7007;top:2316;width:99;height:139" coordorigin="7007,2316" coordsize="99,139" path="m7072,2453r,l7071,2453r1,xe" fillcolor="black" stroked="f">
              <v:path arrowok="t"/>
            </v:shape>
            <v:shape id="_x0000_s5436" style="position:absolute;left:7120;top:2316;width:43;height:137" coordorigin="7120,2316" coordsize="43,137" path="m7156,2453r-36,l7120,2448r14,l7134,2324r-14,l7120,2319r29,-3l7149,2448r14,l7163,2453r-7,xe" fillcolor="black" stroked="f">
              <v:path arrowok="t"/>
            </v:shape>
            <v:shape id="_x0000_s5435" style="position:absolute;left:7173;top:2364;width:77;height:91" coordorigin="7173,2364" coordsize="77,91" path="m7190,2408r,21l7197,2439r5,7l7209,2451r29,l7245,2432r,-3l7250,2429r,5l7242,2456r-24,l7213,2455r-20,-7l7179,2432r-6,-22l7173,2407r7,-21l7195,2370r21,-6l7216,2369r-2,l7199,2377r-9,28l7238,2405r,-1l7234,2383r-3,-15l7245,2383r5,22l7250,2408r-60,xe" fillcolor="black" stroked="f">
              <v:path arrowok="t"/>
            </v:shape>
            <v:shape id="_x0000_s5434" style="position:absolute;left:7173;top:2364;width:77;height:91" coordorigin="7173,2364" coordsize="77,91" path="m7216,2369r,-5l7231,2368r3,15l7216,2369xe" fillcolor="black" stroked="f">
              <v:path arrowok="t"/>
            </v:shape>
            <v:shape id="_x0000_s5433" style="position:absolute;left:7262;top:2367;width:67;height:86" coordorigin="7262,2367" coordsize="67,86" path="m7310,2453r-48,l7262,2448r17,l7279,2376r-3,-2l7262,2374r,-5l7291,2367r,21l7293,2379r7,-12l7324,2367r5,5l7329,2384r-5,2l7317,2386r-5,-2l7312,2374r5,-2l7315,2372r-4,l7296,2384r-5,24l7291,2448r19,l7310,2453xe" fillcolor="black" stroked="f">
              <v:path arrowok="t"/>
            </v:shape>
            <v:shape id="_x0000_s5432" style="position:absolute;left:7442;top:2444;width:55;height:82" coordorigin="7442,2444" coordsize="55,82" path="m7497,2446r-1,1l7497,2444r,2xe" fillcolor="black" stroked="f">
              <v:path arrowok="t"/>
            </v:shape>
            <v:shape id="_x0000_s5431" style="position:absolute;left:7442;top:2444;width:55;height:82" coordorigin="7442,2444" coordsize="55,82" path="m7512,2448r14,l7526,2424r5,l7531,2453r-12,3l7505,2456r-5,-10l7500,2439r-3,5l7497,2408r-15,1l7461,2420r-5,14l7456,2446r8,7l7483,2453r13,-6l7495,2448r-10,8l7461,2456r-19,-5l7442,2427r5,-10l7461,2410r12,-7l7497,2403r,-27l7485,2369r-14,l7461,2372r-7,7l7464,2379r2,7l7466,2393r-5,5l7452,2398r-5,-5l7447,2374r14,-10l7488,2364r9,5l7505,2376r7,8l7512,2448xe" fillcolor="black" stroked="f">
              <v:path arrowok="t"/>
            </v:shape>
            <v:shape id="_x0000_s5430" style="position:absolute;left:7538;top:2429;width:77;height:86" coordorigin="7538,2429" coordsize="77,86" path="m7610,2432r,-3l7615,2432r-7,12l7604,2446r6,-14xe" fillcolor="black" stroked="f">
              <v:path arrowok="t"/>
            </v:shape>
            <v:shape id="_x0000_s5429" style="position:absolute;left:7538;top:2429;width:77;height:86" coordorigin="7538,2429" coordsize="77,86" path="m7603,2376r-7,-7l7584,2369r-8,1l7562,2382r-7,28l7557,2427r12,19l7584,2451r7,l7594,2450r-13,6l7580,2456r-20,-7l7544,2434r-6,-22l7538,2407r8,-22l7561,2370r20,-6l7598,2364r15,8l7613,2393r-5,3l7598,2396r-2,-5l7596,2379r7,-3xe" fillcolor="black" stroked="f">
              <v:path arrowok="t"/>
            </v:shape>
            <v:shape id="_x0000_s5428" style="position:absolute;left:7538;top:2429;width:77;height:86" coordorigin="7538,2429" coordsize="77,86" path="m7604,2446r-1,2l7594,2450r10,-4xe" fillcolor="black" stroked="f">
              <v:path arrowok="t"/>
            </v:shape>
            <v:shape id="_x0000_s5427" style="position:absolute;left:7627;top:2364;width:77;height:91" coordorigin="7627,2364" coordsize="77,91" path="m7702,2393r-5,3l7687,2396r-5,-5l7682,2384r3,-5l7692,2376r-7,-7l7670,2369r-5,1l7651,2382r-7,28l7646,2427r11,19l7673,2451r7,l7683,2450r-13,6l7669,2456r-20,-7l7633,2434r-6,-22l7627,2407r8,-22l7650,2370r20,-6l7687,2364r15,8l7702,2393xe" fillcolor="black" stroked="f">
              <v:path arrowok="t"/>
            </v:shape>
            <v:shape id="_x0000_s5426" style="position:absolute;left:7627;top:2364;width:77;height:91" coordorigin="7627,2364" coordsize="77,91" path="m7693,2446r-1,2l7683,2450r10,-4xe" fillcolor="black" stroked="f">
              <v:path arrowok="t"/>
            </v:shape>
            <v:shape id="_x0000_s5425" style="position:absolute;left:7627;top:2364;width:77;height:91" coordorigin="7627,2364" coordsize="77,91" path="m7699,2432r,-3l7704,2432r-7,12l7693,2446r6,-14xe" fillcolor="black" stroked="f">
              <v:path arrowok="t"/>
            </v:shape>
            <v:shape id="_x0000_s5424" style="position:absolute;left:7716;top:2364;width:77;height:86" coordorigin="7716,2364" coordsize="77,86" path="m7783,2446r-2,5l7771,2451r12,-5xe" fillcolor="black" stroked="f">
              <v:path arrowok="t"/>
            </v:shape>
            <v:shape id="_x0000_s5423" style="position:absolute;left:7716;top:2364;width:77;height:86" coordorigin="7716,2364" coordsize="77,86" path="m7733,2408r,21l7738,2439r5,7l7750,2451r21,l7759,2456r-3,l7736,2449r-15,-16l7716,2410r,-1l7722,2387r14,-16l7757,2364r,5l7755,2369r-14,8l7733,2405r46,l7788,2383r5,22l7793,2408r-60,xe" fillcolor="black" stroked="f">
              <v:path arrowok="t"/>
            </v:shape>
            <v:shape id="_x0000_s5422" style="position:absolute;left:7716;top:2364;width:77;height:86" coordorigin="7716,2364" coordsize="77,86" path="m7788,2432r,-3l7793,2432r-8,13l7783,2446r5,-14xe" fillcolor="black" stroked="f">
              <v:path arrowok="t"/>
            </v:shape>
            <v:shape id="_x0000_s5421" style="position:absolute;left:7716;top:2364;width:77;height:86" coordorigin="7716,2364" coordsize="77,86" path="m7779,2405r,-1l7775,2383r-18,-14l7757,2364r16,4l7788,2383r-9,22xe" fillcolor="black" stroked="f">
              <v:path arrowok="t"/>
            </v:shape>
            <v:shape id="_x0000_s5420" style="position:absolute;left:7805;top:2367;width:99;height:127" coordorigin="7805,2367" coordsize="99,127" path="m7848,2453r10,l7866,2451r15,-14l7887,2412r-1,-12l7876,2379r-16,-7l7848,2372r-9,4l7834,2386r,50l7836,2439r-2,7l7834,2444r,43l7848,2487r,7l7841,2492r-31,l7805,2494r,-7l7819,2487r,-111l7817,2374r-12,l7805,2369r29,-2l7834,2379r2,-5l7846,2367r17,l7883,2374r15,16l7904,2412r-1,4l7896,2436r-17,14l7858,2456r-10,-3xe" fillcolor="black" stroked="f">
              <v:path arrowok="t"/>
            </v:shape>
            <v:shape id="_x0000_s5419" style="position:absolute;left:7805;top:2367;width:99;height:127" coordorigin="7805,2367" coordsize="99,127" path="m7843,2456r-9,-10l7836,2439r5,9l7848,2453r10,3l7843,2456xe" fillcolor="black" stroked="f">
              <v:path arrowok="t"/>
            </v:shape>
            <v:shape id="_x0000_s5418" style="position:absolute;left:7805;top:2367;width:99;height:127" coordorigin="7805,2367" coordsize="99,127" path="m7834,2487r,-43l7834,2487xe" fillcolor="black" stroked="f">
              <v:path arrowok="t"/>
            </v:shape>
            <v:shape id="_x0000_s5417" style="position:absolute;left:7913;top:2331;width:62;height:125" coordorigin="7913,2331" coordsize="62,125" path="m7944,2374r,77l7963,2451r8,-7l7971,2417r4,l7975,2441r-4,15l7949,2456r-19,-3l7930,2374r-17,l7913,2369r8,-1l7935,2353r4,-22l7944,2331r,38l7973,2369r,5l7944,2374xe" fillcolor="black" stroked="f">
              <v:path arrowok="t"/>
            </v:shape>
            <v:shape id="_x0000_s5416" style="position:absolute;left:7992;top:2364;width:67;height:91" coordorigin="7992,2364" coordsize="67,91" path="m8011,2453r-2,l8008,2451r3,2xe" fillcolor="black" stroked="f">
              <v:path arrowok="t"/>
            </v:shape>
            <v:shape id="_x0000_s5415" style="position:absolute;left:7992;top:2364;width:67;height:91" coordorigin="7992,2364" coordsize="67,91" path="m8048,2369r-3,3l8042,2369r6,xe" fillcolor="black" stroked="f">
              <v:path arrowok="t"/>
            </v:shape>
            <v:shape id="_x0000_s5414" style="position:absolute;left:7992;top:2364;width:67;height:91" coordorigin="7992,2364" coordsize="67,91" path="m8045,2450r-2,3l8035,2453r10,-3xe" fillcolor="black" stroked="f">
              <v:path arrowok="t"/>
            </v:shape>
            <v:shape id="_x0000_s5413" style="position:absolute;left:7992;top:2364;width:67;height:91" coordorigin="7992,2364" coordsize="67,91" path="m8008,2451r-4,-3l8002,2453r-5,3l7992,2456r,-36l7997,2420r3,4l8002,2441r6,10xe" fillcolor="black" stroked="f">
              <v:path arrowok="t"/>
            </v:shape>
            <v:shape id="_x0000_s5412" style="position:absolute;left:7992;top:2364;width:67;height:91" coordorigin="7992,2364" coordsize="67,91" path="m8048,2393r,-24l8050,2364r5,l8055,2396r-5,l8048,2393xe" fillcolor="black" stroked="f">
              <v:path arrowok="t"/>
            </v:shape>
            <v:shape id="_x0000_s5411" style="position:absolute;left:7992;top:2364;width:67;height:91" coordorigin="7992,2364" coordsize="67,91" path="m8002,2408r-5,-5l7992,2396r,-8l8001,2372r8,-2l8002,2376r,20l8016,2398r12,2l8036,2403r7,l8050,2410r2,2l8060,2417r,15l8051,2449r-6,1l8050,2444r,-24l8033,2417r-5,-2l8014,2412r-5,l8002,2408xe" fillcolor="black" stroked="f">
              <v:path arrowok="t"/>
            </v:shape>
            <v:shape id="_x0000_s5410" style="position:absolute;left:7992;top:2364;width:67;height:91" coordorigin="7992,2364" coordsize="67,91" path="m8026,2453r9,l8026,2456r-12,l8011,2453r15,xe" fillcolor="black" stroked="f">
              <v:path arrowok="t"/>
            </v:shape>
            <v:shape id="_x0000_s5409" style="position:absolute;left:7992;top:2364;width:67;height:91" coordorigin="7992,2364" coordsize="67,91" path="m8011,2369r15,-5l8036,2364r6,5l8011,2369xe" fillcolor="black" stroked="f">
              <v:path arrowok="t"/>
            </v:shape>
            <v:shape id="_x0000_s5408" style="position:absolute;left:7992;top:2364;width:67;height:91" coordorigin="7992,2364" coordsize="67,91" path="m8011,2369r-2,1l8009,2369r2,xe" fillcolor="black" stroked="f">
              <v:path arrowok="t"/>
            </v:shape>
            <v:shape id="_x0000_s5407" style="position:absolute;left:8173;top:2444;width:55;height:83" coordorigin="8173,2444" coordsize="55,83" path="m8228,2446r-2,1l8228,2444r,2xe" fillcolor="black" stroked="f">
              <v:path arrowok="t"/>
            </v:shape>
            <v:shape id="_x0000_s5406" style="position:absolute;left:8173;top:2444;width:55;height:83" coordorigin="8173,2444" coordsize="55,83" path="m8242,2448r15,l8257,2424r5,l8262,2453r-12,3l8235,2456r-5,-10l8230,2439r-2,5l8228,2408r-15,1l8193,2420r-6,14l8187,2446r7,7l8213,2453r13,-6l8226,2448r-10,8l8192,2456r-19,-5l8173,2427r4,-10l8192,2410r12,-7l8228,2403r,-27l8218,2369r-17,l8192,2371r-7,8l8194,2379r3,7l8197,2393r-5,5l8182,2398r-5,-5l8177,2374r15,-10l8218,2364r10,5l8235,2376r7,7l8242,2448xe" fillcolor="black" stroked="f">
              <v:path arrowok="t"/>
            </v:shape>
            <v:shape id="_x0000_s5405" style="position:absolute;left:8269;top:2367;width:101;height:86" coordorigin="8269,2367" coordsize="101,86" path="m8286,2439r,-63l8283,2374r-14,l8269,2369r29,-2l8298,2386r5,-12l8312,2367r27,l8346,2369r2,5l8355,2381r,67l8370,2448r,5l8324,2453r,-5l8341,2448r,-67l8339,2372r-15,l8306,2380r-8,23l8298,2448r17,l8315,2453r-46,l8269,2448r17,l8286,2439xe" fillcolor="black" stroked="f">
              <v:path arrowok="t"/>
            </v:shape>
            <v:shape id="_x0000_s5404" style="position:absolute;left:8382;top:2316;width:96;height:139" coordorigin="8382,2316" coordsize="96,139" path="m8478,2448r,5l8449,2456r,-12l8444,2451r-9,5l8423,2456r-20,-6l8388,2434r-6,-22l8382,2409r7,-22l8404,2372r4,4l8403,2384r-4,9l8396,2405r,15l8399,2432r4,7l8408,2446r7,7l8432,2453r10,-5l8447,2439r2,-5l8449,2386r-2,-2l8442,2374r-10,-2l8425,2372r12,-5l8444,2372r7,7l8451,2326r-2,-3l8435,2323r,-4l8463,2316r,130l8466,2448r12,xe" fillcolor="black" stroked="f">
              <v:path arrowok="t"/>
            </v:shape>
            <v:shape id="_x0000_s5403" style="position:absolute;left:8382;top:2316;width:96;height:139" coordorigin="8382,2316" coordsize="96,139" path="m8408,2376r-4,-4l8425,2367r12,l8425,2372r-10,l8408,2376xe" fillcolor="black" stroked="f">
              <v:path arrowok="t"/>
            </v:shape>
            <v:shape id="_x0000_s5402" style="position:absolute;left:8586;top:2331;width:62;height:125" coordorigin="8586,2331" coordsize="62,125" path="m8617,2374r,77l8637,2451r7,-7l8644,2417r5,l8649,2441r-5,15l8622,2456r-19,-3l8603,2374r-17,l8586,2369r8,-1l8608,2353r5,-22l8617,2331r,38l8646,2369r,5l8617,2374xe" fillcolor="black" stroked="f">
              <v:path arrowok="t"/>
            </v:shape>
            <v:shape id="_x0000_s5401" style="position:absolute;left:8665;top:2316;width:101;height:137" coordorigin="8665,2316" coordsize="101,137" path="m8759,2453r-38,l8721,2448r17,l8738,2381r-3,-9l8722,2372r-17,7l8697,2403r,45l8711,2448r,5l8665,2453r,-5l8682,2448r,-122l8680,2323r-15,l8665,2319r29,-3l8694,2386r5,-7l8706,2367r29,l8742,2369r3,5l8752,2381r,67l8766,2448r,5l8759,2453xe" fillcolor="black" stroked="f">
              <v:path arrowok="t"/>
            </v:shape>
            <v:shape id="_x0000_s5400" style="position:absolute;left:8776;top:2364;width:77;height:91" coordorigin="8776,2364" coordsize="77,91" path="m8793,2408r,21l8800,2439r5,7l8812,2451r29,l8848,2432r,-3l8853,2429r,5l8846,2456r-24,l8817,2455r-21,-7l8782,2432r-6,-22l8776,2407r7,-21l8798,2370r21,-6l8819,2369r-2,l8803,2377r-10,28l8841,2405r,-1l8837,2383r-3,-15l8848,2383r5,22l8853,2408r-60,xe" fillcolor="black" stroked="f">
              <v:path arrowok="t"/>
            </v:shape>
            <v:shape id="_x0000_s5399" style="position:absolute;left:8776;top:2364;width:77;height:91" coordorigin="8776,2364" coordsize="77,91" path="m8819,2369r,-5l8834,2368r3,15l8819,2369xe" fillcolor="black" stroked="f">
              <v:path arrowok="t"/>
            </v:shape>
            <v:shape id="_x0000_s5398" style="position:absolute;left:8964;top:2364;width:60;height:91" coordorigin="8964,2364" coordsize="60,91" path="m9024,2396r-5,-3l9019,2369r-3,l9019,2367r5,-3l9024,2396xe" fillcolor="black" stroked="f">
              <v:path arrowok="t"/>
            </v:shape>
            <v:shape id="_x0000_s5397" style="position:absolute;left:8964;top:2364;width:60;height:91" coordorigin="8964,2364" coordsize="60,91" path="m9007,2364r5,5l8978,2369r-5,7l8973,2396r15,2l8997,2400r10,3l9014,2403r7,7l9024,2412r4,5l9028,2430r-7,18l9014,2450r5,-6l9019,2420r-17,-3l9000,2415r-15,-3l8978,2412r-5,-4l8966,2403r-2,-7l8964,2379r7,-15l9007,2364xe" fillcolor="black" stroked="f">
              <v:path arrowok="t"/>
            </v:shape>
            <v:shape id="_x0000_s5396" style="position:absolute;left:8964;top:2364;width:60;height:91" coordorigin="8964,2364" coordsize="60,91" path="m9016,2369r-2,3l9012,2369r4,xe" fillcolor="black" stroked="f">
              <v:path arrowok="t"/>
            </v:shape>
            <v:shape id="_x0000_s5395" style="position:absolute;left:8964;top:2364;width:60;height:91" coordorigin="8964,2364" coordsize="60,91" path="m9014,2450r-2,3l9005,2453r9,-3xe" fillcolor="black" stroked="f">
              <v:path arrowok="t"/>
            </v:shape>
            <v:shape id="_x0000_s5394" style="position:absolute;left:8964;top:2364;width:60;height:91" coordorigin="8964,2364" coordsize="60,91" path="m8964,2424r,-4l8968,2422r1,3l8978,2445r19,8l9005,2453r-8,3l8983,2456r-7,-8l8971,2451r-3,5l8964,2456r,-32xe" fillcolor="black" stroked="f">
              <v:path arrowok="t"/>
            </v:shape>
            <v:shape id="_x0000_s5393" style="position:absolute;left:9040;top:2369;width:96;height:125" coordorigin="9040,2369" coordsize="96,125" path="m9110,2374r-5,l9105,2369r31,l9136,2374r-12,l9120,2388r-36,84l9079,2484r-7,10l9048,2494r-8,-7l9040,2472r5,-2l9052,2470r5,2l9057,2482r-2,5l9048,2487r4,5l9072,2492r4,-15l9081,2465r,-2l9086,2458r,-5l9055,2381r-3,-7l9040,2374r,-5l9081,2369r,5l9069,2374r,5l9072,2384r21,52l9112,2388r3,-4l9115,2379r-5,-5xe" fillcolor="black" stroked="f">
              <v:path arrowok="t"/>
            </v:shape>
            <v:shape id="_x0000_s5392" style="position:absolute;left:9148;top:2367;width:99;height:87" coordorigin="9148,2367" coordsize="99,87" path="m9187,2453r-39,l9148,2449r15,l9163,2376r-3,-2l9148,2374r,-5l9175,2367r,19l9182,2374r10,-7l9216,2367r7,2l9225,2374r8,7l9233,2449r14,l9247,2453r-43,l9204,2449r14,l9218,2381r-2,-9l9203,2372r-17,8l9177,2403r,46l9192,2449r,4l9187,2453xe" fillcolor="black" stroked="f">
              <v:path arrowok="t"/>
            </v:shape>
            <v:shape id="_x0000_s5391" style="position:absolute;left:9249;top:2331;width:63;height:125" coordorigin="9249,2331" coordsize="63,125" path="m9266,2374r-17,l9249,2369r8,-1l9272,2353r4,-22l9281,2331r,38l9310,2369r,5l9281,2374r,77l9302,2451r5,-7l9307,2417r5,l9312,2441r-5,15l9286,2456r-20,-3l9266,2374xe" fillcolor="black" stroked="f">
              <v:path arrowok="t"/>
            </v:shape>
            <v:shape id="_x0000_s5390" style="position:absolute;left:9334;top:2364;width:89;height:91" coordorigin="9334,2364" coordsize="89,91" path="m9403,2448r15,l9418,2424r5,l9423,2453r-12,3l9396,2456r-5,-10l9391,2439r-2,5l9389,2408r-16,1l9353,2420r-5,14l9348,2446r7,7l9375,2453r12,-6l9387,2448r-10,8l9353,2456r-19,-5l9334,2427r4,-10l9353,2410r12,-7l9389,2403r,-27l9377,2369r-15,l9353,2372r-7,7l9355,2379r3,7l9358,2393r-5,5l9343,2398r-5,-5l9338,2374r15,-10l9377,2364r12,5l9396,2376r7,8l9403,2448xe" fillcolor="black" stroked="f">
              <v:path arrowok="t"/>
            </v:shape>
            <v:shape id="_x0000_s5389" style="position:absolute;left:9334;top:2364;width:89;height:91" coordorigin="9334,2364" coordsize="89,91" path="m9389,2446r-2,1l9389,2444r,2xe" fillcolor="black" stroked="f">
              <v:path arrowok="t"/>
            </v:shape>
            <v:shape id="_x0000_s5388" style="position:absolute;left:9427;top:2369;width:99;height:84" coordorigin="9427,2369" coordsize="99,84" path="m9502,2369r22,l9524,2374r-10,l9507,2379r-7,7l9495,2391r-7,9l9480,2408r29,33l9512,2448r14,l9526,2453r-41,l9485,2448r7,l9492,2441r-2,-5l9480,2427r,-3l9473,2417r-12,15l9456,2436r,10l9461,2448r,5l9427,2453r,-5l9442,2448r9,-12l9461,2424r10,-12l9451,2386r-9,-12l9427,2374r,-5l9468,2369r,5l9463,2374r-2,5l9463,2384r15,19l9490,2388r2,-2l9495,2381r,-5l9492,2374r-4,l9488,2369r14,xe" fillcolor="black" stroked="f">
              <v:path arrowok="t"/>
            </v:shape>
            <v:shape id="_x0000_s5387" style="position:absolute;left:9634;top:2314;width:65;height:139" coordorigin="9634,2314" coordsize="65,139" path="m9685,2321r,-2l9673,2319r-10,9l9663,2369r22,l9685,2374r-22,l9663,2448r19,l9682,2453r-48,l9634,2448r14,l9648,2374r-14,l9634,2369r14,l9648,2345r1,-6l9660,2320r20,-6l9692,2314r7,7l9699,2333r-5,3l9685,2336r-5,-3l9680,2324r5,-3xe" fillcolor="black" stroked="f">
              <v:path arrowok="t"/>
            </v:shape>
            <v:shape id="_x0000_s5386" style="position:absolute;left:9694;top:2364;width:87;height:91" coordorigin="9694,2364" coordsize="87,91" path="m9730,2369r-9,5l9716,2384r1,-14l9737,2364r6,1l9762,2373r14,17l9781,2412r,2l9774,2435r-15,15l9737,2456r-1,l9715,2449r-15,-15l9694,2412r,-5l9702,2385r9,6l9711,2429r5,10l9721,2448r9,3l9747,2451r10,-5l9761,2436r5,-9l9766,2391r-7,-10l9754,2374r-7,-5l9730,2369xe" fillcolor="black" stroked="f">
              <v:path arrowok="t"/>
            </v:shape>
            <v:shape id="_x0000_s5385" style="position:absolute;left:9694;top:2364;width:87;height:91" coordorigin="9694,2364" coordsize="87,91" path="m9711,2391r-9,-6l9717,2370r-1,14l9711,2391xe" fillcolor="black" stroked="f">
              <v:path arrowok="t"/>
            </v:shape>
            <v:shape id="_x0000_s5384" style="position:absolute;left:9793;top:2367;width:67;height:86" coordorigin="9793,2367" coordsize="67,86" path="m9841,2453r-48,l9793,2448r17,l9810,2376r-3,-2l9793,2374r,-5l9822,2367r,21l9824,2379r7,-12l9855,2367r5,5l9860,2384r-5,2l9848,2386r-5,-2l9843,2374r5,-2l9846,2372r-4,l9827,2384r-5,24l9822,2448r19,l9841,2453xe" fillcolor="black" stroked="f">
              <v:path arrowok="t"/>
            </v:shape>
            <v:shape id="_x0000_s5383" style="position:absolute;left:9971;top:2364;width:60;height:91" coordorigin="9971,2364" coordsize="60,91" path="m10031,2396r-5,-3l10026,2386r-3,-17l10026,2364r5,l10031,2396xe" fillcolor="black" stroked="f">
              <v:path arrowok="t"/>
            </v:shape>
            <v:shape id="_x0000_s5382" style="position:absolute;left:9971;top:2364;width:60;height:91" coordorigin="9971,2364" coordsize="60,91" path="m10011,2403r10,l10026,2410r2,2l10035,2417r,13l10028,2448r-7,2l10026,2444r,-24l10009,2417r-5,-2l9990,2412r-5,l9978,2408r-5,-5l9971,2396r,-17l9978,2364r36,l10019,2369r-34,l9980,2376r,20l9992,2398r12,2l10011,2403xe" fillcolor="black" stroked="f">
              <v:path arrowok="t"/>
            </v:shape>
            <v:shape id="_x0000_s5381" style="position:absolute;left:9971;top:2364;width:60;height:91" coordorigin="9971,2364" coordsize="60,91" path="m10023,2369r-2,3l10019,2369r4,xe" fillcolor="black" stroked="f">
              <v:path arrowok="t"/>
            </v:shape>
            <v:shape id="_x0000_s5380" style="position:absolute;left:9971;top:2364;width:60;height:91" coordorigin="9971,2364" coordsize="60,91" path="m10021,2450r-2,3l10012,2453r9,-3xe" fillcolor="black" stroked="f">
              <v:path arrowok="t"/>
            </v:shape>
            <v:shape id="_x0000_s5379" style="position:absolute;left:9971;top:2364;width:60;height:91" coordorigin="9971,2364" coordsize="60,91" path="m9975,2422r1,3l9986,2445r18,8l10012,2453r-8,3l9990,2456r-10,-8l9978,2453r-5,3l9971,2456r,-36l9975,2422xe" fillcolor="black" stroked="f">
              <v:path arrowok="t"/>
            </v:shape>
            <v:shape id="_x0000_s5378" style="position:absolute;left:10047;top:2367;width:99;height:127" coordorigin="10047,2367" coordsize="99,127" path="m10064,2477r,-101l10062,2374r-15,l10047,2369r29,-2l10076,2487r17,l10093,2494r-7,-2l10055,2492r-8,2l10047,2487r17,l10064,2477xe" fillcolor="black" stroked="f">
              <v:path arrowok="t"/>
            </v:shape>
            <v:shape id="_x0000_s5377" style="position:absolute;left:10047;top:2367;width:99;height:127" coordorigin="10047,2367" coordsize="99,127" path="m10086,2456r-7,-10l10076,2444r,-8l10081,2439r5,9l10093,2453r7,l10109,2451r14,-14l10129,2412r-1,-12l10119,2380r-16,-8l10093,2372r-9,4l10076,2386r,-7l10081,2374r7,-7l10106,2367r20,6l10140,2389r6,23l10146,2414r-7,21l10123,2450r-20,6l10086,2456xe" fillcolor="black" stroked="f">
              <v:path arrowok="t"/>
            </v:shape>
            <v:shape id="_x0000_s5376" style="position:absolute;left:10165;top:2364;width:77;height:86" coordorigin="10165,2364" coordsize="77,86" path="m10232,2446r-2,5l10220,2451r12,-5xe" fillcolor="black" stroked="f">
              <v:path arrowok="t"/>
            </v:shape>
            <v:shape id="_x0000_s5375" style="position:absolute;left:10165;top:2364;width:77;height:86" coordorigin="10165,2364" coordsize="77,86" path="m10182,2408r,21l10187,2439r5,7l10199,2451r21,l10209,2456r-4,l10185,2449r-14,-16l10165,2410r,-1l10171,2387r14,-16l10206,2364r,5l10204,2369r-14,8l10182,2405r46,l10237,2383r5,22l10242,2408r-60,xe" fillcolor="black" stroked="f">
              <v:path arrowok="t"/>
            </v:shape>
            <v:shape id="_x0000_s5374" style="position:absolute;left:10165;top:2364;width:77;height:86" coordorigin="10165,2364" coordsize="77,86" path="m10237,2432r,-3l10242,2432r-8,13l10232,2446r5,-14xe" fillcolor="black" stroked="f">
              <v:path arrowok="t"/>
            </v:shape>
            <v:shape id="_x0000_s5373" style="position:absolute;left:10165;top:2364;width:77;height:86" coordorigin="10165,2364" coordsize="77,86" path="m10228,2405r,-1l10224,2383r-18,-14l10206,2364r17,4l10237,2383r-9,22xe" fillcolor="black" stroked="f">
              <v:path arrowok="t"/>
            </v:shape>
            <v:shape id="_x0000_s5372" style="position:absolute;left:10254;top:2364;width:77;height:91" coordorigin="10254,2364" coordsize="77,91" path="m10298,2369r-6,1l10278,2382r-7,28l10273,2427r11,19l10300,2451r7,l10310,2450r-12,6l10294,2456r-20,-7l10260,2433r-6,-23l10254,2407r7,-21l10276,2370r22,-6l10312,2364r17,8l10329,2393r-5,3l10314,2396r-4,-5l10310,2384r2,-5l10319,2376r-7,-7l10298,2369xe" fillcolor="black" stroked="f">
              <v:path arrowok="t"/>
            </v:shape>
            <v:shape id="_x0000_s5371" style="position:absolute;left:10254;top:2364;width:77;height:91" coordorigin="10254,2364" coordsize="77,91" path="m10320,2446r-1,3l10310,2450r10,-4xe" fillcolor="black" stroked="f">
              <v:path arrowok="t"/>
            </v:shape>
            <v:shape id="_x0000_s5370" style="position:absolute;left:10254;top:2364;width:77;height:91" coordorigin="10254,2364" coordsize="77,91" path="m10324,2432r2,-3l10331,2432r-7,12l10320,2446r4,-14xe" fillcolor="black" stroked="f">
              <v:path arrowok="t"/>
            </v:shape>
            <v:shape id="_x0000_s5369" style="position:absolute;left:10343;top:2321;width:29;height:132" coordorigin="10343,2321" coordsize="29,132" path="m10372,2331r,7l10367,2343r-12,l10350,2338r,-12l10355,2321r12,l10372,2326r,5xe" fillcolor="black" stroked="f">
              <v:path arrowok="t"/>
            </v:shape>
            <v:shape id="_x0000_s5368" style="position:absolute;left:10343;top:2321;width:29;height:132" coordorigin="10343,2321" coordsize="29,132" path="m10358,2439r,-63l10355,2374r-12,l10343,2369r29,-2l10372,2449r15,l10387,2453r-44,l10343,2449r15,l10358,2439xe" fillcolor="black" stroked="f">
              <v:path arrowok="t"/>
            </v:shape>
            <v:shape id="_x0000_s5367" style="position:absolute;left:10398;top:2314;width:65;height:139" coordorigin="10398,2314" coordsize="65,139" path="m10398,2453r,-5l10413,2448r,-74l10398,2374r,-5l10413,2369r,-24l10413,2339r12,-19l10444,2314r12,l10463,2321r,12l10461,2336r-12,l10446,2333r,-9l10449,2319r-12,l10427,2328r,41l10449,2369r,5l10427,2374r,74l10446,2448r,5l10398,2453xe" fillcolor="black" stroked="f">
              <v:path arrowok="t"/>
            </v:shape>
            <v:shape id="_x0000_s5366" style="position:absolute;left:10456;top:2369;width:99;height:125" coordorigin="10456,2369" coordsize="99,125" path="m10456,2374r,-5l10497,2369r,5l10485,2374r,5l10487,2384r22,52l10531,2388r,-9l10528,2374r-7,l10521,2369r34,l10555,2374r-15,l10535,2388r-36,84l10495,2484r-8,10l10466,2494r-10,-7l10456,2472r5,-2l10468,2470r5,2l10473,2482r-2,5l10466,2487r2,5l10487,2492r5,-15l10497,2465r2,-2l10502,2458r,-5l10473,2381r-2,-7l10456,2374xe" fillcolor="black" stroked="f">
              <v:path arrowok="t"/>
            </v:shape>
            <v:shape id="_x0000_s5365" style="position:absolute;left:10564;top:2321;width:29;height:132" coordorigin="10564,2321" coordsize="29,132" path="m10593,2331r,7l10588,2343r-12,l10574,2338r,-12l10576,2321r12,l10593,2326r,5xe" fillcolor="black" stroked="f">
              <v:path arrowok="t"/>
            </v:shape>
            <v:shape id="_x0000_s5364" style="position:absolute;left:10564;top:2321;width:29;height:132" coordorigin="10564,2321" coordsize="29,132" path="m10581,2439r,-63l10579,2374r-15,l10564,2369r29,-2l10593,2448r15,l10608,2453r-44,l10564,2448r17,l10581,2439xe" fillcolor="black" stroked="f">
              <v:path arrowok="t"/>
            </v:shape>
            <v:shape id="_x0000_s5363" style="position:absolute;left:10620;top:2367;width:101;height:86" coordorigin="10620,2367" coordsize="101,86" path="m10636,2439r,-63l10634,2374r-14,l10620,2369r28,-2l10648,2386r5,-12l10663,2367r26,l10697,2369r2,5l10704,2381r,67l10721,2448r,5l10675,2453r,-5l10692,2448r,-67l10689,2372r-15,l10657,2380r-9,23l10648,2448r17,l10665,2453r-45,l10620,2448r16,l10636,2439xe" fillcolor="black" stroked="f">
              <v:path arrowok="t"/>
            </v:shape>
            <v:shape id="_x0000_s5362" style="position:absolute;left:10730;top:2367;width:84;height:106" coordorigin="10730,2367" coordsize="84,106" path="m10807,2468r-14,-13l10795,2441r10,5l10814,2453r-7,17l10807,2468xe" fillcolor="black" stroked="f">
              <v:path arrowok="t"/>
            </v:shape>
            <v:shape id="_x0000_s5361" style="position:absolute;left:10730;top:2367;width:84;height:106" coordorigin="10730,2367" coordsize="84,106" path="m10735,2391r11,-17l10756,2376r-2,3l10752,2384r,36l10776,2420r5,-5l10783,2412r2,-4l10785,2372r-4,-5l10790,2374r7,-10l10819,2364r2,5l10821,2379r-9,l10809,2374r3,-5l10800,2369r-7,7l10797,2381r3,7l10800,2398r-10,18l10769,2424r-13,l10749,2420r-5,2l10744,2434r5,7l10795,2441r-2,14l10769,2453r-22,l10740,2460r,10l10749,2485r24,7l10797,2485r10,-15l10814,2453r5,10l10819,2470r-3,10l10799,2492r-26,5l10759,2495r-21,-10l10730,2470r,-7l10735,2453r12,-2l10742,2446r-2,-7l10740,2424r2,-4l10744,2415r-4,-3l10735,2405r,-9l10735,2391xe" fillcolor="black" stroked="f">
              <v:path arrowok="t"/>
            </v:shape>
            <v:shape id="_x0000_s5360" style="position:absolute;left:10730;top:2367;width:84;height:106" coordorigin="10730,2367" coordsize="84,106" path="m10756,2376r-10,-2l10769,2367r12,l10785,2372r-24,l10756,2376xe" fillcolor="black" stroked="f">
              <v:path arrowok="t"/>
            </v:shape>
            <v:shape id="_x0000_s5359" type="#_x0000_t75" style="position:absolute;left:7932;top:2775;width:2914;height:683">
              <v:imagedata r:id="rId12" o:title=""/>
            </v:shape>
            <w10:wrap anchorx="page"/>
          </v:group>
        </w:pict>
      </w:r>
      <w:r>
        <w:pict>
          <v:group id="_x0000_s5351" style="position:absolute;left:0;text-align:left;margin-left:95.3pt;margin-top:193.5pt;width:28.4pt;height:7.1pt;z-index:-2688;mso-position-horizontal-relative:page" coordorigin="1906,3870" coordsize="568,142">
            <v:shape id="_x0000_s5357" style="position:absolute;left:1914;top:3914;width:89;height:91" coordorigin="1914,3914" coordsize="89,91" path="m1964,3914r1,l1987,3917r13,16l2000,3941r-7,4l1981,3945r-7,-2l1974,3931r2,-5l1978,3924r-12,l1959,3924r-17,16l1940,3960r,5l1945,3986r21,12l1978,3998r10,-5l1993,3981r,-2l2002,3979r,4l1993,3996r-29,9l1954,4005r-22,-9l1918,3981r-4,-21l1914,3952r7,-19l1938,3920r26,-6xe" fillcolor="black" stroked="f">
              <v:path arrowok="t"/>
            </v:shape>
            <v:shape id="_x0000_s5356" style="position:absolute;left:2027;top:3914;width:103;height:91" coordorigin="2027,3914" coordsize="103,91" path="m2027,3962r1,-12l2037,3931r18,-12l2055,3933r-2,7l2053,3967r5,21l2079,3998r8,-1l2101,3982r2,-22l2103,3938r-4,-5l2096,3926r-9,-5l2070,3921r-10,5l2079,3914r13,1l2112,3924r13,17l2130,3962r-1,7l2122,3988r-17,12l2079,4005r-11,-1l2045,3996r-14,-14l2027,3962xe" fillcolor="black" stroked="f">
              <v:path arrowok="t"/>
            </v:shape>
            <v:shape id="_x0000_s5355" style="position:absolute;left:2027;top:3914;width:103;height:91" coordorigin="2027,3914" coordsize="103,91" path="m2060,3926r-5,7l2055,3919r24,-5l2060,3926xe" fillcolor="black" stroked="f">
              <v:path arrowok="t"/>
            </v:shape>
            <v:shape id="_x0000_s5354" style="position:absolute;left:2156;top:3914;width:115;height:91" coordorigin="2156,3914" coordsize="115,91" path="m2226,3914r4,l2251,3922r6,21l2257,3996r15,l2272,4005r-51,l2221,3996r15,l2236,3926r-5,-5l2224,3921r-4,1l2203,3932r-8,23l2195,3996r12,l2207,4005r-51,l2156,3996r15,l2171,3926r-15,l2156,3916r36,-2l2192,3936r12,-15l2226,3914xe" fillcolor="black" stroked="f">
              <v:path arrowok="t"/>
            </v:shape>
            <v:shape id="_x0000_s5353" style="position:absolute;left:2296;top:3914;width:75;height:91" coordorigin="2296,3914" coordsize="75,91" path="m2310,3943r12,2l2329,3945r17,5l2353,3950r8,5l2368,3962r2,7l2370,3976r-1,10l2352,4003r-18,2l2320,4005r-10,-5l2305,4003r-4,2l2296,4005r,-31l2301,3974r4,2l2308,3984r5,14l2356,3998r,-26l2341,3969r-7,l2320,3964r-7,l2303,3957r-2,-2l2296,3948r,-8l2297,3933r18,-17l2332,3914r9,l2349,3916r4,3l2361,3914r4,l2365,3943r-9,l2356,3926r-10,-5l2310,3921r,22xe" fillcolor="black" stroked="f">
              <v:path arrowok="t"/>
            </v:shape>
            <v:shape id="_x0000_s5352" style="position:absolute;left:2394;top:3878;width:72;height:127" coordorigin="2394,3878" coordsize="72,127" path="m2435,3926r,72l2452,3998r7,-5l2459,3969r7,l2466,3996r-7,9l2430,4005r-19,-2l2411,3926r-17,l2394,3919r13,-3l2421,3900r5,-22l2435,3878r,38l2464,3916r,10l2435,3926xe" fillcolor="black" stroked="f">
              <v:path arrowok="t"/>
            </v:shape>
            <w10:wrap anchorx="page"/>
          </v:group>
        </w:pict>
      </w:r>
      <w:r>
        <w:pict>
          <v:group id="_x0000_s5346" style="position:absolute;left:0;text-align:left;margin-left:131.7pt;margin-top:192.9pt;width:15.65pt;height:7.7pt;z-index:-2687;mso-position-horizontal-relative:page" coordorigin="2634,3858" coordsize="313,154">
            <v:shape id="_x0000_s5350" style="position:absolute;left:2642;top:3866;width:36;height:139" coordorigin="2642,3866" coordsize="36,139" path="m2678,3883r,7l2671,3897r-17,l2649,3890r,-17l2654,3866r17,l2678,3873r,10xe" fillcolor="black" stroked="f">
              <v:path arrowok="t"/>
            </v:shape>
            <v:shape id="_x0000_s5349" style="position:absolute;left:2642;top:3866;width:36;height:139" coordorigin="2642,3866" coordsize="36,139" path="m2666,4005r-24,l2642,3996r14,l2656,3926r-14,l2642,3916r36,-2l2678,3996r12,l2690,4005r-24,xe" fillcolor="black" stroked="f">
              <v:path arrowok="t"/>
            </v:shape>
            <v:shape id="_x0000_s5348" style="position:absolute;left:2724;top:3914;width:115;height:91" coordorigin="2724,3914" coordsize="115,91" path="m2793,3914r4,l2818,3922r7,21l2825,3996r14,l2839,4005r-51,l2788,3996r15,l2803,3926r-5,-5l2791,3921r-4,1l2770,3932r-8,23l2762,3996r12,l2774,4005r-50,l2724,3996r14,l2738,3926r-14,l2724,3916r36,-2l2760,3936r11,-15l2793,3914xe" fillcolor="black" stroked="f">
              <v:path arrowok="t"/>
            </v:shape>
            <v:shape id="_x0000_s5347" style="position:absolute;left:2868;top:3878;width:72;height:127" coordorigin="2868,3878" coordsize="72,127" path="m2906,3926r,72l2923,3998r7,-5l2930,3969r10,l2940,3996r-10,9l2901,4005r-16,-2l2885,3926r-17,l2868,3919r10,-3l2892,3901r5,-23l2906,3878r,38l2935,3916r,10l2906,3926xe" fillcolor="black" stroked="f">
              <v:path arrowok="t"/>
            </v:shape>
            <w10:wrap anchorx="page"/>
          </v:group>
        </w:pict>
      </w:r>
      <w:r>
        <w:pict>
          <v:group id="_x0000_s5343" style="position:absolute;left:0;text-align:left;margin-left:154.2pt;margin-top:193.4pt;width:6.75pt;height:6.85pt;z-index:-2686;mso-position-horizontal-relative:page" coordorigin="3084,3868" coordsize="135,137">
            <v:shape id="_x0000_s5345" style="position:absolute;left:3084;top:3868;width:135;height:137" coordorigin="3084,3868" coordsize="135,137" path="m3180,3868r39,l3219,3876r-20,l3199,4001r-2,4l3192,4003r-81,-120l3111,3998r19,l3130,4005r-24,l3111,3880r7,-12l3123,3871r69,103l3192,3876r-19,l3173,3868r7,xe" fillcolor="black" stroked="f">
              <v:path arrowok="t"/>
            </v:shape>
            <v:shape id="_x0000_s5344" style="position:absolute;left:3084;top:3868;width:135;height:137" coordorigin="3084,3868" coordsize="135,137" path="m3118,3868r-7,12l3106,4005r-22,l3084,3998r19,l3103,3876r-19,l3084,3868r34,xe" fillcolor="black" stroked="f">
              <v:path arrowok="t"/>
            </v:shape>
            <w10:wrap anchorx="page"/>
          </v:group>
        </w:pict>
      </w:r>
      <w:r>
        <w:pict>
          <v:group id="_x0000_s5340" style="position:absolute;left:0;text-align:left;margin-left:166.25pt;margin-top:196.55pt;width:6.6pt;height:2.4pt;z-index:-2685;mso-position-horizontal-relative:page" coordorigin="3325,3931" coordsize="132,48">
            <v:shape id="_x0000_s5342" style="position:absolute;left:3325;top:3931;width:132;height:48" coordorigin="3325,3931" coordsize="132,48" path="m3457,3936r,4l3325,3940r,-9l3457,3931r,5xe" fillcolor="black" stroked="f">
              <v:path arrowok="t"/>
            </v:shape>
            <v:shape id="_x0000_s5341" style="position:absolute;left:3325;top:3931;width:132;height:48" coordorigin="3325,3931" coordsize="132,48" path="m3457,3974r,5l3325,3979r,-10l3457,3969r,5xe" fillcolor="black" stroked="f">
              <v:path arrowok="t"/>
            </v:shape>
            <w10:wrap anchorx="page"/>
          </v:group>
        </w:pict>
      </w:r>
      <w:r>
        <w:pict>
          <v:group id="_x0000_s5334" style="position:absolute;left:0;text-align:left;margin-left:180.05pt;margin-top:193.3pt;width:8.55pt;height:9.3pt;z-index:-2684;mso-position-horizontal-relative:page" coordorigin="3601,3866" coordsize="171,186">
            <v:shape id="_x0000_s5339" style="position:absolute;left:3608;top:3873;width:79;height:137" coordorigin="3608,3873" coordsize="79,137" path="m3627,3936r-2,5l3618,3941r,-68l3623,3873r9,5l3663,3878r10,-2l3678,3873r2,2l3668,3887r-26,8l3630,3895r-5,-3l3625,3931r7,-7l3642,3921r9,l3668,3926r14,15l3687,3965r,3l3681,3990r-16,15l3644,4010r-14,-3l3614,3992r-6,-20l3608,3965r7,-3l3625,3962r2,5l3627,3977r-2,4l3615,3981r3,12l3630,4003r24,l3661,3998r5,-7l3671,3981r,-36l3666,3938r,-2l3661,3926r-26,l3627,3936xe" fillcolor="black" stroked="f">
              <v:path arrowok="t"/>
            </v:shape>
            <v:shape id="_x0000_s5338" style="position:absolute;left:3743;top:3919;width:22;height:125" coordorigin="3743,3919" coordsize="22,125" path="m3743,3993r,-5l3748,3984r16,l3764,4007r-2,9l3762,4003r-2,2l3748,4005r-5,-5l3743,3993xe" fillcolor="black" stroked="f">
              <v:path arrowok="t"/>
            </v:shape>
            <v:shape id="_x0000_s5337" style="position:absolute;left:3743;top:3919;width:22;height:125" coordorigin="3743,3919" coordsize="22,125" path="m3762,4024r-3,3l3762,4016r,8xe" fillcolor="black" stroked="f">
              <v:path arrowok="t"/>
            </v:shape>
            <v:shape id="_x0000_s5336" style="position:absolute;left:3743;top:3919;width:22;height:125" coordorigin="3743,3919" coordsize="22,125" path="m3764,3928r,8l3760,3940r-12,l3743,3936r,-12l3748,3919r12,l3764,3924r,4xe" fillcolor="black" stroked="f">
              <v:path arrowok="t"/>
            </v:shape>
            <v:shape id="_x0000_s5335" style="position:absolute;left:3743;top:3919;width:22;height:125" coordorigin="3743,3919" coordsize="22,125" path="m3759,4027r-1,6l3750,4044r-2,l3748,4039r11,-12xe" fillcolor="black" stroked="f">
              <v:path arrowok="t"/>
            </v:shape>
            <w10:wrap anchorx="page"/>
          </v:group>
        </w:pict>
      </w:r>
      <w:r>
        <w:pict>
          <v:group id="_x0000_s5329" style="position:absolute;left:0;text-align:left;margin-left:95.8pt;margin-top:204.95pt;width:15.65pt;height:7.7pt;z-index:-2683;mso-position-horizontal-relative:page" coordorigin="1916,4099" coordsize="313,154">
            <v:shape id="_x0000_s5333" style="position:absolute;left:1923;top:4106;width:39;height:137" coordorigin="1923,4106" coordsize="39,137" path="m1962,4121r,9l1954,4137r-16,l1930,4130r,-17l1938,4106r16,l1962,4113r,8xe" fillcolor="black" stroked="f">
              <v:path arrowok="t"/>
            </v:shape>
            <v:shape id="_x0000_s5332" style="position:absolute;left:1923;top:4106;width:39;height:137" coordorigin="1923,4106" coordsize="39,137" path="m1947,4243r-24,l1923,4236r15,l1938,4166r-15,l1923,4157r36,-3l1959,4236r12,l1971,4243r-24,xe" fillcolor="black" stroked="f">
              <v:path arrowok="t"/>
            </v:shape>
            <v:shape id="_x0000_s5331" style="position:absolute;left:2007;top:4154;width:113;height:89" coordorigin="2007,4154" coordsize="113,89" path="m2041,4154r,22l2046,4166r9,-12l2078,4154r21,7l2106,4183r,53l2120,4236r,7l2070,4243r,-7l2084,4236r,-70l2079,4161r-9,1l2052,4170r-9,23l2043,4236r15,l2058,4243r-51,l2007,4236r12,l2019,4166r-12,l2007,4157r34,-3xe" fillcolor="black" stroked="f">
              <v:path arrowok="t"/>
            </v:shape>
            <v:shape id="_x0000_s5330" style="position:absolute;left:2149;top:4118;width:72;height:127" coordorigin="2149,4118" coordsize="72,127" path="m2176,4240r-10,-21l2166,4166r-17,l2149,4159r10,-3l2173,4140r5,-22l2188,4118r,39l2216,4157r,9l2188,4166r,72l2204,4238r8,-5l2212,4209r9,l2221,4233r-9,13l2196,4246r-20,-6xe" fillcolor="black" stroked="f">
              <v:path arrowok="t"/>
            </v:shape>
            <w10:wrap anchorx="page"/>
          </v:group>
        </w:pict>
      </w:r>
      <w:r>
        <w:pict>
          <v:group id="_x0000_s5318" style="position:absolute;left:0;text-align:left;margin-left:117.9pt;margin-top:204.35pt;width:22.25pt;height:22.75pt;z-index:-2682;mso-position-horizontal-relative:page" coordorigin="2358,4087" coordsize="445,455">
            <v:shape id="_x0000_s5328" style="position:absolute;left:2365;top:4101;width:137;height:142" coordorigin="2365,4101" coordsize="137,142" path="m2483,4243r-36,l2447,4238r17,l2464,4231r-2,-2l2452,4200r-51,l2394,4224r-2,5l2392,4234r7,4l2409,4238r,5l2365,4243r,-5l2375,4238r7,-2l2387,4224r41,-118l2404,4193r46,l2438,4106r43,125l2483,4236r3,2l2502,4238r,5l2483,4243xe" fillcolor="black" stroked="f">
              <v:path arrowok="t"/>
            </v:shape>
            <v:shape id="_x0000_s5327" style="position:absolute;left:2365;top:4101;width:137;height:142" coordorigin="2365,4101" coordsize="137,142" path="m2404,4193r24,-87l2430,4101r5,l2438,4106r12,87l2428,4128r-24,65xe" fillcolor="black" stroked="f">
              <v:path arrowok="t"/>
            </v:shape>
            <v:shape id="_x0000_s5326" style="position:absolute;left:2548;top:4094;width:29;height:199" coordorigin="2548,4094" coordsize="29,199" path="m2558,4104r,182l2577,4286r,8l2548,4294r,-200l2577,4094r,10l2558,4104xe" fillcolor="black" stroked="f">
              <v:path arrowok="t"/>
            </v:shape>
            <v:shape id="_x0000_s5325" style="position:absolute;left:2603;top:4109;width:137;height:135" coordorigin="2603,4109" coordsize="137,135" path="m2630,4238r22,l2652,4243r-49,l2603,4238r22,l2625,4116r-5,l2618,4113r-15,l2603,4109r39,l2644,4111r70,103l2714,4113r-19,l2695,4109r45,l2740,4113r-19,l2721,4243r-5,l2714,4241r-82,-118l2630,4121r,117xe" fillcolor="black" stroked="f">
              <v:path arrowok="t"/>
            </v:shape>
            <v:shape id="_x0000_s5324" style="position:absolute;left:2769;top:4094;width:26;height:199" coordorigin="2769,4094" coordsize="26,199" path="m2789,4286r,-182l2769,4104r,-10l2796,4094r,200l2769,4294r,-8l2789,4286xe" fillcolor="black" stroked="f">
              <v:path arrowok="t"/>
            </v:shape>
            <v:shape id="_x0000_s5323" style="position:absolute;left:2370;top:4346;width:123;height:137" coordorigin="2370,4346" coordsize="123,137" path="m2375,4479r67,l2446,4478r19,-11l2471,4447r,-1l2465,4426r-20,-10l2406,4416r,-5l2435,4411r8,l2462,4399r7,-19l2469,4371r-7,-17l2406,4354r-17,2l2389,4354r-19,l2370,4346r72,l2464,4350r17,13l2488,4380r-1,6l2476,4403r-22,8l2469,4415r17,14l2493,4447r-5,17l2471,4478r-24,5l2370,4483r,-4l2375,4479xe" fillcolor="black" stroked="f">
              <v:path arrowok="t"/>
            </v:shape>
            <v:shape id="_x0000_s5322" style="position:absolute;left:2370;top:4346;width:123;height:137" coordorigin="2370,4346" coordsize="123,137" path="m2406,4479r-17,l2389,4356r17,-2l2406,4479xe" fillcolor="black" stroked="f">
              <v:path arrowok="t"/>
            </v:shape>
            <v:shape id="_x0000_s5321" style="position:absolute;left:2548;top:4334;width:29;height:199" coordorigin="2548,4334" coordsize="29,199" path="m2558,4342r,185l2577,4527r,7l2548,4534r,-200l2577,4334r,8l2558,4342xe" fillcolor="black" stroked="f">
              <v:path arrowok="t"/>
            </v:shape>
            <v:shape id="_x0000_s5320" style="position:absolute;left:2603;top:4346;width:137;height:137" coordorigin="2603,4346" coordsize="137,137" path="m2630,4479r22,l2652,4483r-49,l2603,4479r22,l2625,4354r-22,l2603,4346r39,l2644,4349r70,106l2714,4354r-19,l2695,4346r7,l2712,4349r12,l2733,4346r7,l2740,4354r-19,l2721,4483r-5,l2714,4481r-82,-120l2630,4358r,121xe" fillcolor="black" stroked="f">
              <v:path arrowok="t"/>
            </v:shape>
            <v:shape id="_x0000_s5319" style="position:absolute;left:2769;top:4334;width:26;height:199" coordorigin="2769,4334" coordsize="26,199" path="m2789,4527r,-185l2769,4342r,-8l2796,4334r,200l2769,4534r,-7l2789,4527xe" fillcolor="black" stroked="f">
              <v:path arrowok="t"/>
            </v:shape>
            <w10:wrap anchorx="page"/>
          </v:group>
        </w:pict>
      </w:r>
      <w:r>
        <w:pict>
          <v:group id="_x0000_s5315" style="position:absolute;left:0;text-align:left;margin-left:148.3pt;margin-top:208.55pt;width:6.6pt;height:2.3pt;z-index:-2681;mso-position-horizontal-relative:page" coordorigin="2966,4171" coordsize="132,46">
            <v:shape id="_x0000_s5317" style="position:absolute;left:2966;top:4171;width:132;height:46" coordorigin="2966,4171" coordsize="132,46" path="m3099,4176r,2l2971,4178r-5,-2l2966,4171r133,l3099,4176xe" fillcolor="black" stroked="f">
              <v:path arrowok="t"/>
            </v:shape>
            <v:shape id="_x0000_s5316" style="position:absolute;left:2966;top:4171;width:132;height:46" coordorigin="2966,4171" coordsize="132,46" path="m3099,4214r,3l2971,4217r-5,-3l2966,4209r133,l3099,4214xe" fillcolor="black" stroked="f">
              <v:path arrowok="t"/>
            </v:shape>
            <w10:wrap anchorx="page"/>
          </v:group>
        </w:pict>
      </w:r>
      <w:r>
        <w:pict>
          <v:group id="_x0000_s5310" style="position:absolute;left:0;text-align:left;margin-left:162pt;margin-top:204.35pt;width:10.5pt;height:22.75pt;z-index:-2680;mso-position-horizontal-relative:page" coordorigin="3240,4087" coordsize="210,455">
            <v:shape id="_x0000_s5314" style="position:absolute;left:3248;top:4094;width:70;height:199" coordorigin="3248,4094" coordsize="70,199" path="m3317,4094r-2,5l3300,4099r-2,5l3293,4109r-5,4l3288,4188r-24,7l3274,4197r12,5l3288,4214r,58l3291,4279r7,10l3317,4289r,5l3293,4294r-7,-8l3276,4279r,-77l3257,4197r-9,l3250,4193r12,-3l3267,4185r2,-2l3276,4178r,-60l3277,4115r12,-15l3312,4094r5,xe" fillcolor="black" stroked="f">
              <v:path arrowok="t"/>
            </v:shape>
            <v:shape id="_x0000_s5313" style="position:absolute;left:3370;top:4111;width:67;height:132" coordorigin="3370,4111" coordsize="67,132" path="m3387,4130r-17,l3370,4123r24,l3406,4111r5,l3411,4238r27,l3438,4243r-65,l3373,4238r24,l3397,4125r-10,5xe" fillcolor="black" stroked="f">
              <v:path arrowok="t"/>
            </v:shape>
            <v:shape id="_x0000_s5312" style="position:absolute;left:3248;top:4334;width:70;height:199" coordorigin="3248,4334" coordsize="70,199" path="m3317,4334r-2,5l3300,4339r-2,5l3293,4346r-5,8l3288,4428r-24,5l3274,4435r12,5l3288,4455r,57l3291,4520r7,9l3317,4529r,5l3308,4534r-15,-2l3286,4527r-10,-7l3276,4440r-19,-5l3248,4435r2,-4l3262,4431r5,-5l3269,4423r7,-7l3276,4358r1,-3l3289,4340r23,-6l3317,4334xe" fillcolor="black" stroked="f">
              <v:path arrowok="t"/>
            </v:shape>
            <v:shape id="_x0000_s5311" style="position:absolute;left:3363;top:4351;width:79;height:132" coordorigin="3363,4351" coordsize="79,132" path="m3365,4375r12,-17l3399,4351r22,4l3437,4369r5,21l3441,4399r-6,14l3421,4428r-22,19l3377,4469r56,l3435,4464r3,-9l3438,4450r4,l3438,4483r-75,l3363,4479r2,-3l3404,4433r5,-6l3420,4409r6,-19l3425,4385r-8,-20l3397,4356r-10,l3375,4363r-5,15l3380,4378r5,5l3385,4395r-8,2l3363,4397r,-10l3365,4375xe" fillcolor="black" stroked="f">
              <v:path arrowok="t"/>
            </v:shape>
            <w10:wrap anchorx="page"/>
          </v:group>
        </w:pict>
      </w:r>
      <w:r>
        <w:pict>
          <v:group id="_x0000_s5308" style="position:absolute;left:0;text-align:left;margin-left:175.6pt;margin-top:211.2pt;width:1.2pt;height:3pt;z-index:-2679;mso-position-horizontal-relative:page" coordorigin="3512,4224" coordsize="24,60">
            <v:shape id="_x0000_s5309" style="position:absolute;left:3512;top:4224;width:24;height:60" coordorigin="3512,4224" coordsize="24,60" path="m3531,4224r5,7l3536,4243r-1,8l3526,4275r-9,9l3517,4279r7,-9l3531,4258r,-17l3526,4243r-12,l3512,4238r,-9l3514,4224r17,xe" fillcolor="black" stroked="f">
              <v:path arrowok="t"/>
            </v:shape>
            <w10:wrap anchorx="page"/>
          </v:group>
        </w:pict>
      </w:r>
      <w:r>
        <w:pict>
          <v:group id="_x0000_s5303" style="position:absolute;left:0;text-align:left;margin-left:185.55pt;margin-top:205.2pt;width:9.5pt;height:9.4pt;z-index:-2678;mso-position-horizontal-relative:page" coordorigin="3711,4104" coordsize="190,188">
            <v:shape id="_x0000_s5307" style="position:absolute;left:3719;top:4111;width:84;height:137" coordorigin="3719,4111" coordsize="84,137" path="m3779,4142r,-21l3767,4116r-15,l3740,4118r-7,10l3745,4128r,17l3743,4149r-12,l3726,4145r,-8l3726,4135r11,-17l3760,4111r9,1l3789,4122r9,18l3798,4144r-10,18l3769,4173r11,4l3797,4191r6,18l3798,4228r-16,14l3760,4248r-14,-2l3736,4241r14,2l3760,4243r14,-6l3781,4209r,-19l3774,4176r-29,l3745,4173r5,l3755,4171r12,l3774,4161r5,-9l3779,4142xe" fillcolor="black" stroked="f">
              <v:path arrowok="t"/>
            </v:shape>
            <v:shape id="_x0000_s5306" style="position:absolute;left:3719;top:4111;width:84;height:137" coordorigin="3719,4111" coordsize="84,137" path="m3736,4241r,l3735,4241r1,xe" fillcolor="black" stroked="f">
              <v:path arrowok="t"/>
            </v:shape>
            <v:shape id="_x0000_s5305" style="position:absolute;left:3719;top:4111;width:84;height:137" coordorigin="3719,4111" coordsize="84,137" path="m3735,4241r-8,-5l3719,4217r,-8l3726,4205r12,l3743,4209r,15l3736,4229r-8,l3735,4241xe" fillcolor="black" stroked="f">
              <v:path arrowok="t"/>
            </v:shape>
            <v:shape id="_x0000_s5304" style="position:absolute;left:3870;top:4224;width:24;height:60" coordorigin="3870,4224" coordsize="24,60" path="m3870,4238r,-9l3875,4224r14,l3894,4231r,12l3894,4251r-10,24l3875,4284r,-5l3885,4270r4,-12l3889,4241r-2,2l3875,4243r-5,-5xe" fillcolor="black" stroked="f">
              <v:path arrowok="t"/>
            </v:shape>
            <w10:wrap anchorx="page"/>
          </v:group>
        </w:pict>
      </w:r>
      <w:r>
        <w:pict>
          <v:group id="_x0000_s5297" style="position:absolute;left:0;text-align:left;margin-left:204.1pt;margin-top:205.55pt;width:3.95pt;height:6.6pt;z-index:-2677;mso-position-horizontal-relative:page" coordorigin="4082,4111" coordsize="79,132">
            <v:shape id="_x0000_s5302" style="position:absolute;left:4082;top:4111;width:79;height:132" coordorigin="4082,4111" coordsize="79,132" path="m4082,4202r14,l4101,4207r,10l4096,4222r-10,l4091,4234r9,8l4087,4231r-5,-19l4082,4202xe" fillcolor="black" stroked="f">
              <v:path arrowok="t"/>
            </v:shape>
            <v:shape id="_x0000_s5301" style="position:absolute;left:4082;top:4111;width:79;height:132" coordorigin="4082,4111" coordsize="79,132" path="m4141,4166r14,16l4161,4205r,1l4154,4227r-16,15l4118,4248r-14,-3l4101,4243r24,l4132,4238r5,-7l4142,4222r,-37l4139,4178r-2,-5l4132,4164r9,2xe" fillcolor="black" stroked="f">
              <v:path arrowok="t"/>
            </v:shape>
            <v:shape id="_x0000_s5300" style="position:absolute;left:4082;top:4111;width:79;height:132" coordorigin="4082,4111" coordsize="79,132" path="m4096,4133r,38l4103,4164r10,-3l4123,4161r8,3l4106,4164r-8,12l4096,4181r-5,l4091,4111r5,2l4106,4116r7,2l4135,4118r9,-5l4149,4111r2,l4151,4115r-11,12l4113,4135r-5,l4101,4133r-5,xe" fillcolor="black" stroked="f">
              <v:path arrowok="t"/>
            </v:shape>
            <v:shape id="_x0000_s5299" style="position:absolute;left:4082;top:4111;width:79;height:132" coordorigin="4082,4111" coordsize="79,132" path="m4101,4243r-1,-1l4101,4243xe" fillcolor="black" stroked="f">
              <v:path arrowok="t"/>
            </v:shape>
            <v:shape id="_x0000_s5298" style="position:absolute;left:4082;top:4111;width:79;height:132" coordorigin="4082,4111" coordsize="79,132" path="m4132,4164r-1,l4132,4164r,xe" fillcolor="black" stroked="f">
              <v:path arrowok="t"/>
            </v:shape>
            <w10:wrap anchorx="page"/>
          </v:group>
        </w:pict>
      </w:r>
      <w:r>
        <w:pict>
          <v:group id="_x0000_s5295" style="position:absolute;left:0;text-align:left;margin-left:211.55pt;margin-top:211.2pt;width:1.1pt;height:3pt;z-index:-2676;mso-position-horizontal-relative:page" coordorigin="4231,4224" coordsize="22,60">
            <v:shape id="_x0000_s5296" style="position:absolute;left:4231;top:4224;width:22;height:60" coordorigin="4231,4224" coordsize="22,60" path="m4248,4224r4,7l4252,4243r,7l4244,4275r-8,9l4233,4284r,-5l4243,4270r5,-12l4248,4241r-3,2l4233,4243r-2,-5l4231,4229r2,-5l4248,4224xe" fillcolor="black" stroked="f">
              <v:path arrowok="t"/>
            </v:shape>
            <w10:wrap anchorx="page"/>
          </v:group>
        </w:pict>
      </w:r>
      <w:r>
        <w:pict>
          <v:group id="_x0000_s5292" style="position:absolute;left:0;text-align:left;margin-left:221.75pt;margin-top:205.05pt;width:9.3pt;height:9.5pt;z-index:-2675;mso-position-horizontal-relative:page" coordorigin="4435,4101" coordsize="186,190">
            <v:shape id="_x0000_s5294" style="position:absolute;left:4442;top:4109;width:84;height:139" coordorigin="4442,4109" coordsize="84,139" path="m4452,4130r-3,5l4447,4147r,2l4442,4149r5,-40l4452,4109r2,4l4454,4116r72,l4526,4121r-2,2l4497,4161r-7,12l4485,4190r,5l4483,4205r,43l4464,4248r,-10l4465,4222r5,-19l4478,4184r12,-20l4495,4157r14,-22l4512,4130r-60,xe" fillcolor="black" stroked="f">
              <v:path arrowok="t"/>
            </v:shape>
            <v:shape id="_x0000_s5293" style="position:absolute;left:4589;top:4224;width:24;height:60" coordorigin="4589,4224" coordsize="24,60" path="m4598,4243r-7,l4589,4238r,-9l4594,4224r14,l4613,4231r,12l4612,4251r-9,24l4594,4284r,-5l4603,4270r5,-12l4608,4241r-5,2l4598,4243xe" fillcolor="black" stroked="f">
              <v:path arrowok="t"/>
            </v:shape>
            <w10:wrap anchorx="page"/>
          </v:group>
        </w:pict>
      </w:r>
      <w:r>
        <w:pict>
          <v:group id="_x0000_s5289" style="position:absolute;left:0;text-align:left;margin-left:240.15pt;margin-top:205.55pt;width:2.9pt;height:6.85pt;z-index:-2674;mso-position-horizontal-relative:page" coordorigin="4803,4111" coordsize="58,137">
            <v:shape id="_x0000_s5291" style="position:absolute;left:4803;top:4111;width:58;height:137" coordorigin="4803,4111" coordsize="58,137" path="m4860,4123r-7,-7l4836,4116r-7,2l4824,4128r-4,9l4815,4123r9,-7l4834,4111r10,l4857,4114r3,9xe" fillcolor="black" stroked="f">
              <v:path arrowok="t"/>
            </v:shape>
            <v:shape id="_x0000_s5290" style="position:absolute;left:4803;top:4111;width:58;height:137" coordorigin="4803,4111" coordsize="58,137" path="m4817,4217r5,l4827,4222r,9l4824,4236r-9,l4822,4243r10,l4837,4243r13,-5l4862,4221r6,-33l4868,4181r-5,12l4856,4200r-15,l4823,4195r-15,-16l4803,4157r,-15l4808,4133r7,-10l4820,4137r,39l4824,4183r5,12l4845,4195r17,-12l4868,4161r,-9l4865,4137r-2,-4l4860,4123r-3,-9l4871,4124r10,21l4884,4178r,9l4878,4213r-11,19l4852,4244r-18,4l4817,4248r-9,-7l4808,4219r4,-2l4817,4217xe" fillcolor="black" stroked="f">
              <v:path arrowok="t"/>
            </v:shape>
            <w10:wrap anchorx="page"/>
          </v:group>
        </w:pict>
      </w:r>
      <w:r>
        <w:pict>
          <v:group id="_x0000_s5277" style="position:absolute;left:0;text-align:left;margin-left:240.1pt;margin-top:204.35pt;width:20.6pt;height:22.75pt;z-index:-2673;mso-position-horizontal-relative:page" coordorigin="4802,4087" coordsize="412,455">
            <v:shape id="_x0000_s5288" style="position:absolute;left:4935;top:4094;width:70;height:199" coordorigin="4935,4094" coordsize="70,199" path="m4966,4101r10,8l4976,4188r17,5l5005,4193r-3,4l4990,4197r-5,5l4981,4205r-5,7l4976,4270r-1,4l4962,4288r-25,6l4935,4294r,-5l4949,4289r5,-5l4959,4282r5,-5l4964,4202r21,-7l4978,4193r-12,-5l4964,4173r,-55l4961,4116r,-7l4954,4099r-19,l4937,4094r8,l4957,4097r9,4xe" fillcolor="black" stroked="f">
              <v:path arrowok="t"/>
            </v:shape>
            <v:shape id="_x0000_s5287" style="position:absolute;left:5062;top:4159;width:22;height:125" coordorigin="5062,4159" coordsize="22,125" path="m5067,4224r17,l5084,4243r,7l5075,4275r-8,9l5067,4277r12,-15l5079,4243r-12,l5062,4238r,-9l5067,4224xe" fillcolor="black" stroked="f">
              <v:path arrowok="t"/>
            </v:shape>
            <v:shape id="_x0000_s5286" style="position:absolute;left:5062;top:4159;width:22;height:125" coordorigin="5062,4159" coordsize="22,125" path="m5084,4169r,4l5079,4178r-12,l5062,4173r,-9l5067,4159r12,l5084,4164r,5xe" fillcolor="black" stroked="f">
              <v:path arrowok="t"/>
            </v:shape>
            <v:shape id="_x0000_s5285" style="position:absolute;left:4810;top:4351;width:67;height:132" coordorigin="4810,4351" coordsize="67,132" path="m4827,4371r-17,l4810,4363r24,l4846,4351r5,l4851,4476r2,3l4877,4479r,4l4812,4483r,-4l4836,4479r,-113l4827,4371xe" fillcolor="black" stroked="f">
              <v:path arrowok="t"/>
            </v:shape>
            <v:shape id="_x0000_s5284" style="position:absolute;left:4925;top:4351;width:84;height:137" coordorigin="4925,4351" coordsize="84,137" path="m4925,4421r,-7l4927,4393r6,-18l4947,4357r-5,23l4942,4419r1,20l4945,4459r2,20l4959,4483r17,l4988,4479r2,-20l4990,4458r2,-19l4993,4419r,-1l4992,4397r-2,-19l4988,4358r-15,-2l4948,4356r,l4966,4351r2,l4985,4355r17,18l5005,4381r3,19l5010,4421r-1,4l5007,4445r-5,19l5000,4468r-16,16l4966,4488r-9,l4942,4483r-7,-14l4931,4460r-5,-20l4925,4421xe" fillcolor="black" stroked="f">
              <v:path arrowok="t"/>
            </v:shape>
            <v:shape id="_x0000_s5283" style="position:absolute;left:4925;top:4351;width:84;height:137" coordorigin="4925,4351" coordsize="84,137" path="m4948,4356r-1,1l4947,4356r1,xe" fillcolor="black" stroked="f">
              <v:path arrowok="t"/>
            </v:shape>
            <v:shape id="_x0000_s5282" style="position:absolute;left:5058;top:4334;width:67;height:199" coordorigin="5058,4334" coordsize="67,199" path="m5089,4342r9,7l5098,4426r17,5l5125,4431r,4l5113,4438r-7,5l5103,4445r-5,5l5098,4510r,5l5084,4529r-24,5l5058,4534r,-5l5072,4529r5,-5l5079,4519r5,-4l5084,4440r24,-7l5101,4431r-12,-5l5086,4414r-2,-3l5084,4356r-2,-7l5074,4339r-16,l5060,4334r7,l5079,4337r10,5xe" fillcolor="black" stroked="f">
              <v:path arrowok="t"/>
            </v:shape>
            <v:shape id="_x0000_s5281" style="position:absolute;left:5185;top:4397;width:22;height:125" coordorigin="5185,4397" coordsize="22,125" path="m5202,4503r-1,l5202,4501r,2xe" fillcolor="black" stroked="f">
              <v:path arrowok="t"/>
            </v:shape>
            <v:shape id="_x0000_s5280" style="position:absolute;left:5185;top:4397;width:22;height:125" coordorigin="5185,4397" coordsize="22,125" path="m5204,4409r,5l5199,4419r-9,l5185,4414r,-12l5190,4397r9,l5204,4402r,7xe" fillcolor="black" stroked="f">
              <v:path arrowok="t"/>
            </v:shape>
            <v:shape id="_x0000_s5279" style="position:absolute;left:5185;top:4397;width:22;height:125" coordorigin="5185,4397" coordsize="22,125" path="m5201,4503r-3,9l5190,4522r-3,l5187,4517r14,-14xe" fillcolor="black" stroked="f">
              <v:path arrowok="t"/>
            </v:shape>
            <v:shape id="_x0000_s5278" style="position:absolute;left:5185;top:4397;width:22;height:125" coordorigin="5185,4397" coordsize="22,125" path="m5187,4483r-2,-4l5185,4469r2,-7l5204,4462r3,14l5206,4486r-4,15l5202,4481r-3,2l5187,4483xe" fillcolor="black" stroked="f">
              <v:path arrowok="t"/>
            </v:shape>
            <w10:wrap anchorx="page"/>
          </v:group>
        </w:pict>
      </w:r>
      <w:r>
        <w:pict>
          <v:group id="_x0000_s5272" style="position:absolute;left:0;text-align:left;margin-left:95.8pt;margin-top:216.8pt;width:15.65pt;height:7.85pt;z-index:-2672;mso-position-horizontal-relative:page" coordorigin="1916,4336" coordsize="313,157">
            <v:shape id="_x0000_s5276" style="position:absolute;left:1923;top:4344;width:39;height:139" coordorigin="1923,4344" coordsize="39,139" path="m1962,4361r,10l1954,4375r-16,l1930,4368r,-17l1938,4344r16,l1962,4351r,10xe" fillcolor="black" stroked="f">
              <v:path arrowok="t"/>
            </v:shape>
            <v:shape id="_x0000_s5275" style="position:absolute;left:1923;top:4344;width:39;height:139" coordorigin="1923,4344" coordsize="39,139" path="m1947,4483r-24,l1923,4474r15,l1938,4404r-15,l1923,4395r36,l1959,4474r12,l1971,4483r-24,xe" fillcolor="black" stroked="f">
              <v:path arrowok="t"/>
            </v:shape>
            <v:shape id="_x0000_s5274" style="position:absolute;left:2007;top:4395;width:113;height:89" coordorigin="2007,4395" coordsize="113,89" path="m2041,4395r,21l2046,4404r9,-9l2078,4395r21,7l2106,4423r,51l2120,4474r,9l2070,4483r,-9l2084,4474r,-70l2079,4402r-9,l2052,4410r-9,23l2043,4474r15,l2058,4483r-51,l2007,4474r12,l2019,4404r-12,l2007,4395r34,xe" fillcolor="black" stroked="f">
              <v:path arrowok="t"/>
            </v:shape>
            <v:shape id="_x0000_s5273" style="position:absolute;left:2149;top:4356;width:72;height:130" coordorigin="2149,4356" coordsize="72,130" path="m2176,4481r-10,-21l2166,4404r-17,l2149,4397r11,-2l2173,4380r5,-24l2188,4356r,39l2216,4395r,9l2188,4404r,72l2204,4476r8,-4l2212,4448r9,l2221,4474r-9,12l2196,4486r-20,-5xe" fillcolor="black" stroked="f">
              <v:path arrowok="t"/>
            </v:shape>
            <w10:wrap anchorx="page"/>
          </v:group>
        </w:pict>
      </w:r>
      <w:r>
        <w:pict>
          <v:group id="_x0000_s5269" style="position:absolute;left:0;text-align:left;margin-left:148.3pt;margin-top:220.55pt;width:6.6pt;height:2.3pt;z-index:-2671;mso-position-horizontal-relative:page" coordorigin="2966,4411" coordsize="132,46">
            <v:shape id="_x0000_s5271" style="position:absolute;left:2966;top:4411;width:132;height:46" coordorigin="2966,4411" coordsize="132,46" path="m3099,4414r,5l2966,4419r,-8l3099,4411r,3xe" fillcolor="black" stroked="f">
              <v:path arrowok="t"/>
            </v:shape>
            <v:shape id="_x0000_s5270" style="position:absolute;left:2966;top:4411;width:132;height:46" coordorigin="2966,4411" coordsize="132,46" path="m3099,4452r,5l2966,4457r,-7l3099,4450r,2xe" fillcolor="black" stroked="f">
              <v:path arrowok="t"/>
            </v:shape>
            <w10:wrap anchorx="page"/>
          </v:group>
        </w:pict>
      </w:r>
      <w:r>
        <w:pict>
          <v:group id="_x0000_s5267" style="position:absolute;left:0;text-align:left;margin-left:175.6pt;margin-top:223.1pt;width:1.2pt;height:3pt;z-index:-2670;mso-position-horizontal-relative:page" coordorigin="3512,4462" coordsize="24,60">
            <v:shape id="_x0000_s5268" style="position:absolute;left:3512;top:4462;width:24;height:60" coordorigin="3512,4462" coordsize="24,60" path="m3531,4462r5,9l3536,4483r,5l3526,4513r-9,9l3514,4522r3,-5l3524,4508r7,-13l3531,4481r-5,2l3514,4483r-2,-4l3512,4469r2,-7l3531,4462xe" fillcolor="black" stroked="f">
              <v:path arrowok="t"/>
            </v:shape>
            <w10:wrap anchorx="page"/>
          </v:group>
        </w:pict>
      </w:r>
      <w:r>
        <w:pict>
          <v:group id="_x0000_s5263" style="position:absolute;left:0;text-align:left;margin-left:185.45pt;margin-top:217.2pt;width:9.65pt;height:9.3pt;z-index:-2669;mso-position-horizontal-relative:page" coordorigin="3709,4344" coordsize="193,186">
            <v:shape id="_x0000_s5266" style="position:absolute;left:3716;top:4351;width:89;height:101" coordorigin="3716,4351" coordsize="89,101" path="m3772,4445r,-74l3724,4445r45,5l3716,4450r,-5l3779,4351r-7,94xe" fillcolor="black" stroked="f">
              <v:path arrowok="t"/>
            </v:shape>
            <v:shape id="_x0000_s5265" style="position:absolute;left:3716;top:4351;width:89;height:101" coordorigin="3716,4351" coordsize="89,101" path="m3786,4450r,29l3805,4479r,4l3750,4483r,-4l3769,4479r,-29l3724,4445r48,l3779,4351r2,-2l3786,4349r,96l3805,4445r,5l3786,4450xe" fillcolor="black" stroked="f">
              <v:path arrowok="t"/>
            </v:shape>
            <v:shape id="_x0000_s5264" style="position:absolute;left:3870;top:4462;width:24;height:60" coordorigin="3870,4462" coordsize="24,60" path="m3870,4479r,-10l3875,4462r14,l3894,4471r,12l3894,4488r-10,25l3875,4522r-2,l3875,4517r10,-9l3889,4495r,-14l3887,4483r-12,l3870,4479xe" fillcolor="black" stroked="f">
              <v:path arrowok="t"/>
            </v:shape>
            <w10:wrap anchorx="page"/>
          </v:group>
        </w:pict>
      </w:r>
      <w:r>
        <w:pict>
          <v:group id="_x0000_s5260" style="position:absolute;left:0;text-align:left;margin-left:203.95pt;margin-top:217.55pt;width:4.1pt;height:6.85pt;z-index:-2668;mso-position-horizontal-relative:page" coordorigin="4079,4351" coordsize="82,137">
            <v:shape id="_x0000_s5262" style="position:absolute;left:4079;top:4351;width:82;height:137" coordorigin="4079,4351" coordsize="82,137" path="m4132,4356r-4,l4115,4362r-13,18l4096,4414r,5l4098,4438r,19l4101,4467r2,4l4108,4483r17,l4135,4481r4,-12l4144,4462r,-39l4141,4404r14,16l4161,4443r,1l4155,4467r-15,15l4120,4488r-13,-3l4094,4475r-11,-21l4079,4421r1,-11l4086,4385r12,-18l4114,4355r18,-4l4149,4351r7,10l4156,4380r-5,3l4144,4383r-5,-3l4139,4363r10,l4144,4356r-12,xe" fillcolor="black" stroked="f">
              <v:path arrowok="t"/>
            </v:shape>
            <v:shape id="_x0000_s5261" style="position:absolute;left:4079;top:4351;width:82;height:137" coordorigin="4079,4351" coordsize="82,137" path="m4144,4423r-5,-7l4135,4404r-14,l4103,4416r-5,22l4096,4419r5,-10l4108,4399r15,l4141,4404r3,19xe" fillcolor="black" stroked="f">
              <v:path arrowok="t"/>
            </v:shape>
            <w10:wrap anchorx="page"/>
          </v:group>
        </w:pict>
      </w:r>
      <w:r>
        <w:pict>
          <v:group id="_x0000_s5258" style="position:absolute;left:0;text-align:left;margin-left:211.55pt;margin-top:223.1pt;width:1.1pt;height:3pt;z-index:-2667;mso-position-horizontal-relative:page" coordorigin="4231,4462" coordsize="22,60">
            <v:shape id="_x0000_s5259" style="position:absolute;left:4231;top:4462;width:22;height:60" coordorigin="4231,4462" coordsize="22,60" path="m4248,4462r4,9l4252,4487r-8,26l4236,4522r-3,l4233,4517r10,-9l4248,4495r,-14l4245,4483r-12,l4231,4479r,-10l4233,4462r15,xe" fillcolor="black" stroked="f">
              <v:path arrowok="t"/>
            </v:shape>
            <w10:wrap anchorx="page"/>
          </v:group>
        </w:pict>
      </w:r>
      <w:r>
        <w:pict>
          <v:group id="_x0000_s5253" style="position:absolute;left:0;text-align:left;margin-left:221.5pt;margin-top:217.2pt;width:9.55pt;height:9.3pt;z-index:-2666;mso-position-horizontal-relative:page" coordorigin="4430,4344" coordsize="191,186">
            <v:shape id="_x0000_s5257" style="position:absolute;left:4437;top:4351;width:84;height:137" coordorigin="4437,4351" coordsize="84,137" path="m4522,4443r,7l4517,4467r-15,15l4481,4488r-17,-3l4450,4457r9,18l4481,4483r1,l4502,4475r10,-18l4512,4445r-10,-5l4505,4419r2,2l4512,4426r7,7l4522,4443xe" fillcolor="black" stroked="f">
              <v:path arrowok="t"/>
            </v:shape>
            <v:shape id="_x0000_s5256" style="position:absolute;left:4437;top:4351;width:84;height:137" coordorigin="4437,4351" coordsize="84,137" path="m4507,4380r,-14l4495,4356r-29,l4456,4361r2,-3l4481,4351r7,1l4508,4362r9,18l4517,4395r-10,9l4493,4411r12,8l4502,4440r-7,-5l4485,4428r-7,-5l4471,4421r-17,7l4449,4443r1,14l4464,4485r-19,-12l4437,4455r2,-10l4450,4427r16,-11l4461,4414r-7,-5l4452,4407r-7,-10l4445,4385r1,-10l4452,4367r,13l4454,4387r7,5l4488,4409r12,-7l4507,4392r,-12xe" fillcolor="black" stroked="f">
              <v:path arrowok="t"/>
            </v:shape>
            <v:shape id="_x0000_s5255" style="position:absolute;left:4437;top:4351;width:84;height:137" coordorigin="4437,4351" coordsize="84,137" path="m4456,4361r-4,6l4452,4363r4,-2xe" fillcolor="black" stroked="f">
              <v:path arrowok="t"/>
            </v:shape>
            <v:shape id="_x0000_s5254" style="position:absolute;left:4589;top:4462;width:24;height:60" coordorigin="4589,4462" coordsize="24,60" path="m4598,4483r-7,l4589,4479r,-10l4594,4462r14,l4613,4471r,12l4613,4488r-10,25l4594,4522r-3,l4594,4517r9,-9l4608,4495r,-14l4603,4483r-5,xe" fillcolor="black" stroked="f">
              <v:path arrowok="t"/>
            </v:shape>
            <w10:wrap anchorx="page"/>
          </v:group>
        </w:pict>
      </w:r>
      <w:r>
        <w:pict>
          <v:group id="_x0000_s5248" style="position:absolute;left:0;text-align:left;margin-left:95.8pt;margin-top:228.85pt;width:15.65pt;height:7.7pt;z-index:-2665;mso-position-horizontal-relative:page" coordorigin="1916,4577" coordsize="313,154">
            <v:shape id="_x0000_s5252" style="position:absolute;left:1923;top:4584;width:39;height:139" coordorigin="1923,4584" coordsize="39,139" path="m1962,4601r,7l1954,4616r-16,l1930,4608r,-16l1938,4584r16,l1962,4592r,9xe" fillcolor="black" stroked="f">
              <v:path arrowok="t"/>
            </v:shape>
            <v:shape id="_x0000_s5251" style="position:absolute;left:1923;top:4584;width:39;height:139" coordorigin="1923,4584" coordsize="39,139" path="m1947,4721r-7,l1930,4724r-7,l1923,4714r15,l1938,4644r-15,l1923,4635r36,-3l1959,4714r12,l1971,4724r-7,l1954,4721r-7,xe" fillcolor="black" stroked="f">
              <v:path arrowok="t"/>
            </v:shape>
            <v:shape id="_x0000_s5250" style="position:absolute;left:2007;top:4632;width:113;height:91" coordorigin="2007,4632" coordsize="113,91" path="m2075,4632r3,l2099,4640r7,21l2106,4714r14,l2120,4724r-5,l2103,4721r-16,l2075,4724r-5,l2070,4714r14,l2084,4644r-5,-5l2070,4640r-18,8l2043,4671r,43l2058,4714r,10l2051,4724r-12,-3l2024,4721r-12,3l2007,4724r,-10l2019,4714r,-70l2007,4644r,-9l2041,4632r,22l2052,4640r23,-8xe" fillcolor="black" stroked="f">
              <v:path arrowok="t"/>
            </v:shape>
            <v:shape id="_x0000_s5249" style="position:absolute;left:2149;top:4596;width:72;height:127" coordorigin="2149,4596" coordsize="72,127" path="m2188,4644r,72l2204,4716r8,-4l2212,4688r9,l2221,4712r-9,12l2183,4724r-17,-5l2166,4644r-17,l2149,4637r11,-2l2173,4619r5,-23l2188,4596r,39l2216,4635r,9l2188,4644xe" fillcolor="black" stroked="f">
              <v:path arrowok="t"/>
            </v:shape>
            <w10:wrap anchorx="page"/>
          </v:group>
        </w:pict>
      </w:r>
      <w:r>
        <w:pict>
          <v:group id="_x0000_s5245" style="position:absolute;left:0;text-align:left;margin-left:120.1pt;margin-top:229.45pt;width:2.15pt;height:6.75pt;z-index:-2664;mso-position-horizontal-relative:page" coordorigin="2401,4589" coordsize="43,135">
            <v:shape id="_x0000_s5247" style="position:absolute;left:2401;top:4589;width:43;height:135" coordorigin="2401,4589" coordsize="43,135" path="m2430,4709r,7l2445,4716r,8l2438,4724r-8,-3l2418,4721r-9,3l2401,4724r,-8l2416,4716r,-72l2401,4644r,-7l2430,4635r,74xe" fillcolor="black" stroked="f">
              <v:path arrowok="t"/>
            </v:shape>
            <v:shape id="_x0000_s5246" style="position:absolute;left:2401;top:4589;width:43;height:135" coordorigin="2401,4589" coordsize="43,135" path="m2430,4601r,5l2425,4611r-12,l2409,4606r,-12l2413,4589r12,l2430,4594r,7xe" fillcolor="black" stroked="f">
              <v:path arrowok="t"/>
            </v:shape>
            <w10:wrap anchorx="page"/>
          </v:group>
        </w:pict>
      </w:r>
      <w:r>
        <w:pict>
          <v:group id="_x0000_s5241" style="position:absolute;left:0;text-align:left;margin-left:126.2pt;margin-top:234.75pt;width:2.45pt;height:13.7pt;z-index:-2663;mso-position-horizontal-relative:page" coordorigin="2524,4695" coordsize="49,275">
            <v:shape id="_x0000_s5244" style="position:absolute;left:2543;top:4702;width:22;height:60" coordorigin="2543,4702" coordsize="22,60" path="m2560,4702r5,7l2565,4727r-8,25l2548,4762r-2,l2548,4757r7,-9l2560,4736r,-17l2558,4721r-5,3l2546,4724r-3,-8l2543,4707r3,-5l2560,4702xe" fillcolor="black" stroked="f">
              <v:path arrowok="t"/>
            </v:shape>
            <v:shape id="_x0000_s5243" style="position:absolute;left:2531;top:4829;width:29;height:132" coordorigin="2531,4829" coordsize="29,132" path="m2560,4839r,7l2555,4851r-9,l2541,4844r,-10l2546,4829r9,l2560,4834r,5xe" fillcolor="black" stroked="f">
              <v:path arrowok="t"/>
            </v:shape>
            <v:shape id="_x0000_s5242" style="position:absolute;left:2531;top:4829;width:29;height:132" coordorigin="2531,4829" coordsize="29,132" path="m2548,4947r,-62l2546,4882r-12,l2534,4877r26,-2l2560,4957r15,l2575,4962r-44,l2531,4957r17,l2548,4947xe" fillcolor="black" stroked="f">
              <v:path arrowok="t"/>
            </v:shape>
            <w10:wrap anchorx="page"/>
          </v:group>
        </w:pict>
      </w:r>
      <w:r>
        <w:pict>
          <v:group id="_x0000_s5230" style="position:absolute;left:0;text-align:left;margin-left:137.6pt;margin-top:229.7pt;width:31.65pt;height:8.8pt;z-index:-2662;mso-position-horizontal-relative:page" coordorigin="2752,4594" coordsize="633,176">
            <v:shape id="_x0000_s5240" style="position:absolute;left:2760;top:4640;width:99;height:142" coordorigin="2760,4640" coordsize="99,142" path="m2784,4709r5,7l2800,4726r-21,-8l2765,4702r-5,-22l2760,4675r8,-21l2784,4640r,12l2777,4661r,39l2784,4709xe" fillcolor="black" stroked="f">
              <v:path arrowok="t"/>
            </v:shape>
            <v:shape id="_x0000_s5239" style="position:absolute;left:2760;top:4640;width:99;height:142" coordorigin="2760,4640" coordsize="99,142" path="m2829,4700r,-46l2827,4652r-7,-10l2813,4640r-17,l2786,4647r-2,5l2784,4640r21,-5l2815,4635r10,5l2829,4647r,-53l2815,4594r,-7l2844,4584r,132l2858,4716r,8l2829,4726r,-14l2825,4719r-10,7l2800,4726r-11,-10l2796,4721r17,l2822,4716r5,-9l2829,4704r,-4xe" fillcolor="black" stroked="f">
              <v:path arrowok="t"/>
            </v:shape>
            <v:shape id="_x0000_s5238" style="position:absolute;left:2892;top:4635;width:87;height:91" coordorigin="2892,4635" coordsize="87,91" path="m2911,4719r-14,-16l2892,4680r,-3l2899,4656r10,5l2909,4697r4,10l2918,4716r10,5l2945,4721r9,-7l2959,4704r5,-7l2964,4659r-7,-7l2952,4642r7,l2973,4658r5,22l2978,4684r-7,22l2956,4721r-21,5l2932,4726r-21,-7xe" fillcolor="black" stroked="f">
              <v:path arrowok="t"/>
            </v:shape>
            <v:shape id="_x0000_s5237" style="position:absolute;left:2892;top:4635;width:87;height:91" coordorigin="2892,4635" coordsize="87,91" path="m2918,4642r-5,10l2909,4661r-10,-5l2914,4641r21,-6l2939,4635r20,7l2952,4642r-7,-5l2928,4637r-10,5xe" fillcolor="black" stroked="f">
              <v:path arrowok="t"/>
            </v:shape>
            <v:shape id="_x0000_s5236" style="position:absolute;left:3010;top:4601;width:63;height:125" coordorigin="3010,4601" coordsize="63,125" path="m3027,4644r-17,l3010,4640r7,-3l3032,4621r4,-20l3041,4601r,36l3070,4637r,7l3041,4644r,77l3063,4721r4,-9l3067,4688r5,l3072,4712r-5,14l3046,4726r-19,-2l3027,4644xe" fillcolor="black" stroked="f">
              <v:path arrowok="t"/>
            </v:shape>
            <v:shape id="_x0000_s5235" style="position:absolute;left:3111;top:4635;width:99;height:127" coordorigin="3111,4635" coordsize="99,127" path="m3142,4709r7,7l3156,4721r8,l3172,4719r14,-14l3192,4680r-1,-12l3182,4647r-16,-7l3156,4640r-9,7l3140,4656r,-7l3144,4644r8,-9l3170,4635r19,6l3204,4657r5,23l3209,4686r-8,21l3185,4721r-21,5l3149,4726r-7,-12l3140,4712r,-8l3142,4709xe" fillcolor="black" stroked="f">
              <v:path arrowok="t"/>
            </v:shape>
            <v:shape id="_x0000_s5234" style="position:absolute;left:3111;top:4635;width:99;height:127" coordorigin="3111,4635" coordsize="99,127" path="m3128,4748r,-104l3111,4644r,-7l3140,4635r,120l3156,4755r,7l3111,4762r,-7l3128,4755r,-7xe" fillcolor="black" stroked="f">
              <v:path arrowok="t"/>
            </v:shape>
            <v:shape id="_x0000_s5233" style="position:absolute;left:3243;top:4635;width:67;height:89" coordorigin="3243,4635" coordsize="67,89" path="m3291,4724r-7,-3l3260,4721r-10,3l3243,4724r,-8l3257,4716r,-74l3243,4642r,-5l3272,4635r,21l3274,4649r7,-14l3303,4635r7,5l3310,4654r-5,2l3298,4656r-5,-4l3293,4642r3,-2l3292,4640r-15,12l3272,4676r,40l3291,4716r,8xe" fillcolor="black" stroked="f">
              <v:path arrowok="t"/>
            </v:shape>
            <v:shape id="_x0000_s5232" style="position:absolute;left:3341;top:4637;width:36;height:3" coordorigin="3341,4637" coordsize="36,3" path="m3378,4637r-1,l3378,4637xe" fillcolor="black" stroked="f">
              <v:path arrowok="t"/>
            </v:shape>
            <v:shape id="_x0000_s5231" style="position:absolute;left:3341;top:4637;width:36;height:3" coordorigin="3341,4637" coordsize="36,3" path="m3378,4637r9,-2l3390,4635r21,7l3425,4658r5,22l3430,4684r-7,22l3408,4721r-21,5l3382,4726r-20,-8l3347,4703r-6,-23l3342,4675r7,-20l3365,4640r12,-3l3368,4642r-5,10l3358,4661r,36l3363,4707r5,9l3377,4721r20,l3406,4714r3,-10l3413,4697r,-38l3409,4652r-5,-10l3394,4637r-16,xe" fillcolor="black" stroked="f">
              <v:path arrowok="t"/>
            </v:shape>
            <w10:wrap anchorx="page"/>
          </v:group>
        </w:pict>
      </w:r>
      <w:r>
        <w:pict>
          <v:group id="_x0000_s5220" style="position:absolute;left:0;text-align:left;margin-left:172.85pt;margin-top:229.7pt;width:22.35pt;height:7pt;z-index:-2661;mso-position-horizontal-relative:page" coordorigin="3457,4594" coordsize="447,140">
            <v:shape id="_x0000_s5229" style="position:absolute;left:3464;top:4640;width:99;height:142" coordorigin="3464,4640" coordsize="99,142" path="m3486,4709r5,7l3504,4726r-20,-8l3469,4702r-5,-22l3464,4675r8,-21l3489,4640r-1,12l3481,4661r,39l3486,4709xe" fillcolor="black" stroked="f">
              <v:path arrowok="t"/>
            </v:shape>
            <v:shape id="_x0000_s5228" style="position:absolute;left:3464;top:4640;width:99;height:142" coordorigin="3464,4640" coordsize="99,142" path="m3534,4700r,-46l3531,4652r-7,-10l3517,4640r-19,l3491,4647r-3,5l3489,4640r21,-5l3519,4635r10,5l3534,4647r,-53l3519,4594r,-7l3548,4584r,132l3563,4716r,8l3534,4726r,-14l3529,4719r-10,7l3504,4726r-13,-10l3498,4721r19,l3524,4716r7,-9l3534,4704r,-4xe" fillcolor="black" stroked="f">
              <v:path arrowok="t"/>
            </v:shape>
            <v:shape id="_x0000_s5227" style="position:absolute;left:3596;top:4635;width:101;height:87" coordorigin="3596,4635" coordsize="101,87" path="m3626,4721r-1,l3625,4721r1,xe" fillcolor="black" stroked="f">
              <v:path arrowok="t"/>
            </v:shape>
            <v:shape id="_x0000_s5226" style="position:absolute;left:3596;top:4635;width:101;height:87" coordorigin="3596,4635" coordsize="101,87" path="m3642,4721r14,l3666,4707r,-63l3651,4644r,-7l3680,4635r,81l3697,4716r,8l3668,4726r,-19l3661,4719r-7,7l3642,4726r-11,-1l3626,4721r16,xe" fillcolor="black" stroked="f">
              <v:path arrowok="t"/>
            </v:shape>
            <v:shape id="_x0000_s5225" style="position:absolute;left:3596;top:4635;width:101;height:87" coordorigin="3596,4635" coordsize="101,87" path="m3625,4721r-12,-9l3611,4692r,-48l3596,4644r,-7l3625,4635r,86xe" fillcolor="black" stroked="f">
              <v:path arrowok="t"/>
            </v:shape>
            <v:shape id="_x0000_s5224" style="position:absolute;left:3728;top:4697;width:77;height:86" coordorigin="3728,4697" coordsize="77,86" path="m3794,4716r-1,3l3784,4721r10,-5xe" fillcolor="black" stroked="f">
              <v:path arrowok="t"/>
            </v:shape>
            <v:shape id="_x0000_s5223" style="position:absolute;left:3728;top:4697;width:77;height:86" coordorigin="3728,4697" coordsize="77,86" path="m3805,4700r-8,15l3794,4716r4,-16l3800,4697r5,l3805,4700xe" fillcolor="black" stroked="f">
              <v:path arrowok="t"/>
            </v:shape>
            <v:shape id="_x0000_s5222" style="position:absolute;left:3728;top:4697;width:77;height:86" coordorigin="3728,4697" coordsize="77,86" path="m3772,4639r-6,1l3752,4651r-7,29l3747,4697r12,19l3774,4721r7,l3784,4721r-12,5l3768,4726r-20,-8l3734,4702r-6,-22l3729,4677r6,-22l3751,4640r21,-5l3786,4635r17,7l3803,4661r-5,3l3786,4664r-2,-3l3784,4652r2,-5l3793,4647r-7,-8l3772,4639xe" fillcolor="black" stroked="f">
              <v:path arrowok="t"/>
            </v:shape>
            <v:shape id="_x0000_s5221" style="position:absolute;left:3834;top:4601;width:63;height:125" coordorigin="3834,4601" coordsize="63,125" path="m3851,4644r-17,l3834,4640r8,-3l3856,4621r5,-20l3865,4601r,36l3894,4637r,7l3865,4644r,77l3887,4721r5,-9l3892,4688r5,l3897,4712r-5,14l3870,4726r-19,-2l3851,4644xe" fillcolor="black" stroked="f">
              <v:path arrowok="t"/>
            </v:shape>
            <w10:wrap anchorx="page"/>
          </v:group>
        </w:pict>
      </w:r>
      <w:r>
        <w:pict>
          <v:group id="_x0000_s5217" style="position:absolute;left:0;text-align:left;margin-left:202.15pt;margin-top:232.45pt;width:6.6pt;height:2.4pt;z-index:-2660;mso-position-horizontal-relative:page" coordorigin="4043,4649" coordsize="132,48">
            <v:shape id="_x0000_s5219" style="position:absolute;left:4043;top:4649;width:132;height:48" coordorigin="4043,4649" coordsize="132,48" path="m4175,4654r,5l4043,4659r,-10l4175,4649r,5xe" fillcolor="black" stroked="f">
              <v:path arrowok="t"/>
            </v:shape>
            <v:shape id="_x0000_s5218" style="position:absolute;left:4043;top:4649;width:132;height:48" coordorigin="4043,4649" coordsize="132,48" path="m4175,4692r,5l4043,4697r,-9l4175,4688r,4xe" fillcolor="black" stroked="f">
              <v:path arrowok="t"/>
            </v:shape>
            <w10:wrap anchorx="page"/>
          </v:group>
        </w:pict>
      </w:r>
      <w:r>
        <w:pict>
          <v:group id="_x0000_s5214" style="position:absolute;left:0;text-align:left;margin-left:216.2pt;margin-top:229.8pt;width:1.2pt;height:.45pt;z-index:-2659;mso-position-horizontal-relative:page" coordorigin="4324,4596" coordsize="24,9">
            <v:shape id="_x0000_s5216" style="position:absolute;left:4324;top:4596;width:24;height:9" coordorigin="4324,4596" coordsize="24,9" path="m4348,4596r-2,2l4346,4596r2,xe" fillcolor="black" stroked="f">
              <v:path arrowok="t"/>
            </v:shape>
            <v:shape id="_x0000_s5215" style="position:absolute;left:4324;top:4596;width:24;height:9" coordorigin="4324,4596" coordsize="24,9" path="m4348,4596r2,-2l4368,4589r,l4384,4594r17,19l4404,4619r4,20l4408,4659r,6l4407,4686r-6,18l4384,4724r-16,4l4358,4728r-17,-4l4334,4707r-4,-8l4325,4678r-1,-19l4325,4653r2,-20l4332,4613r2,-4l4346,4598r-2,22l4341,4630r,29l4342,4680r2,20l4346,4719r12,5l4375,4724r12,-8l4389,4697r,-1l4391,4677r1,-21l4392,4630r-3,-12l4387,4599r-15,-5l4363,4594r-15,2xe" fillcolor="black" stroked="f">
              <v:path arrowok="t"/>
            </v:shape>
            <w10:wrap anchorx="page"/>
          </v:group>
        </w:pict>
      </w:r>
      <w:r>
        <w:pict>
          <v:group id="_x0000_s5209" style="position:absolute;left:0;text-align:left;margin-left:223.05pt;margin-top:231.85pt;width:1.1pt;height:6.25pt;z-index:-2658;mso-position-horizontal-relative:page" coordorigin="4461,4637" coordsize="22,125">
            <v:shape id="_x0000_s5213" style="position:absolute;left:4461;top:4637;width:22;height:125" coordorigin="4461,4637" coordsize="22,125" path="m4461,4712r,-5l4466,4702r17,l4483,4721r,7l4478,4741r,-20l4473,4724r-7,l4461,4716r,-4xe" fillcolor="black" stroked="f">
              <v:path arrowok="t"/>
            </v:shape>
            <v:shape id="_x0000_s5212" style="position:absolute;left:4461;top:4637;width:22;height:125" coordorigin="4461,4637" coordsize="22,125" path="m4478,4743r-1,1l4478,4741r,2xe" fillcolor="black" stroked="f">
              <v:path arrowok="t"/>
            </v:shape>
            <v:shape id="_x0000_s5211" style="position:absolute;left:4461;top:4637;width:22;height:125" coordorigin="4461,4637" coordsize="22,125" path="m4483,4647r,7l4478,4659r-12,l4461,4654r,-12l4466,4637r12,l4483,4642r,5xe" fillcolor="black" stroked="f">
              <v:path arrowok="t"/>
            </v:shape>
            <v:shape id="_x0000_s5210" style="position:absolute;left:4461;top:4637;width:22;height:125" coordorigin="4461,4637" coordsize="22,125" path="m4466,4762r,-5l4477,4744r-3,9l4466,4762xe" fillcolor="black" stroked="f">
              <v:path arrowok="t"/>
            </v:shape>
            <w10:wrap anchorx="page"/>
          </v:group>
        </w:pict>
      </w:r>
      <w:r>
        <w:pict>
          <v:group id="_x0000_s5204" style="position:absolute;left:0;text-align:left;margin-left:95.8pt;margin-top:240.75pt;width:15.9pt;height:7.85pt;z-index:-2657;mso-position-horizontal-relative:page" coordorigin="1916,4815" coordsize="318,157">
            <v:shape id="_x0000_s5208" style="position:absolute;left:1923;top:4822;width:79;height:139" coordorigin="1923,4822" coordsize="79,139" path="m1978,4832r,-3l1974,4829r-17,3l1957,4873r26,l1983,4882r-24,l1959,4952r17,l1976,4962r-53,l1923,4952r15,l1938,4882r-15,l1923,4873r15,l1938,4853r3,-12l1956,4827r22,-5l1995,4822r7,10l2002,4849r-7,4l1983,4853r-7,-4l1976,4837r2,-5xe" fillcolor="black" stroked="f">
              <v:path arrowok="t"/>
            </v:shape>
            <v:shape id="_x0000_s5207" style="position:absolute;left:2010;top:4873;width:103;height:91" coordorigin="2010,4873" coordsize="103,91" path="m2010,4918r1,-11l2020,4889r17,-12l2039,4892r-3,5l2036,4916r,10l2042,4947r21,10l2072,4955r13,-15l2087,4916r,-19l2082,4889r-3,-7l2070,4880r-19,l2043,4882r20,-9l2073,4873r22,9l2108,4897r5,21l2112,4927r-8,18l2088,4959r-25,5l2049,4963r-21,-9l2014,4939r-4,-21xe" fillcolor="black" stroked="f">
              <v:path arrowok="t"/>
            </v:shape>
            <v:shape id="_x0000_s5206" style="position:absolute;left:2010;top:4873;width:103;height:91" coordorigin="2010,4873" coordsize="103,91" path="m2043,4882r-4,10l2037,4877r26,-4l2043,4882xe" fillcolor="black" stroked="f">
              <v:path arrowok="t"/>
            </v:shape>
            <v:shape id="_x0000_s5205" style="position:absolute;left:2147;top:4873;width:79;height:89" coordorigin="2147,4873" coordsize="79,89" path="m2214,4901r-5,l2202,4897r,-15l2207,4880r-6,1l2186,4896r-3,22l2183,4952r17,l2200,4962r-53,l2147,4952r14,l2161,4885r-14,l2147,4875r33,-2l2180,4894r5,-12l2192,4873r24,l2226,4877r,20l2221,4901r-7,xe" fillcolor="black" stroked="f">
              <v:path arrowok="t"/>
            </v:shape>
            <w10:wrap anchorx="page"/>
          </v:group>
        </w:pict>
      </w:r>
      <w:r>
        <w:pict>
          <v:group id="_x0000_s5189" style="position:absolute;left:0;text-align:left;margin-left:119.7pt;margin-top:240.25pt;width:37.1pt;height:22.15pt;z-index:-2656;mso-position-horizontal-relative:page" coordorigin="2394,4805" coordsize="742,443">
            <v:shape id="_x0000_s5203" style="position:absolute;left:2413;top:4813;width:46;height:198" coordorigin="2413,4813" coordsize="46,198" path="m2413,4913r2,-21l2418,4872r7,-21l2434,4837r16,-18l2459,4813r,2l2456,4818r-12,17l2435,4853r-5,19l2426,4892r-1,21l2426,4929r3,20l2435,4969r9,19l2457,5005r2,5l2456,5011r-12,-12l2428,4974r-10,-24l2414,4930r-1,-17xe" fillcolor="black" stroked="f">
              <v:path arrowok="t"/>
            </v:shape>
            <v:shape id="_x0000_s5202" style="position:absolute;left:2402;top:5062;width:99;height:142" coordorigin="2402,5062" coordsize="99,142" path="m2471,5190r-5,7l2457,5204r-12,-5l2452,5199r10,-4l2469,5185r2,-2l2471,5135r-2,-5l2462,5120r-8,-2l2435,5118r-7,7l2423,5130r-5,9l2418,5178r5,9l2428,5195r13,9l2421,5198r-14,-16l2402,5159r,-4l2409,5133r16,-15l2445,5113r12,l2464,5118r7,7l2471,5072r-17,l2454,5065r29,-3l2483,5195r17,l2500,5202r-29,2l2471,5190xe" fillcolor="black" stroked="f">
              <v:path arrowok="t"/>
            </v:shape>
            <v:shape id="_x0000_s5201" style="position:absolute;left:2402;top:5062;width:99;height:142" coordorigin="2402,5062" coordsize="99,142" path="m2428,5195r7,4l2445,5199r12,5l2441,5204r-13,-9xe" fillcolor="black" stroked="f">
              <v:path arrowok="t"/>
            </v:shape>
            <v:shape id="_x0000_s5200" style="position:absolute;left:2531;top:5113;width:89;height:91" coordorigin="2531,5113" coordsize="89,91" path="m2567,5118r-9,2l2553,5130r2,-11l2577,5113r3,l2601,5121r14,16l2620,5158r,4l2613,5184r-15,15l2577,5204r-5,l2552,5196r-15,-15l2531,5158r1,-4l2539,5133r9,6l2548,5178r5,7l2558,5194r9,5l2587,5199r7,-7l2599,5185r4,-10l2603,5139r-4,-9l2594,5120r-10,-2l2567,5118xe" fillcolor="black" stroked="f">
              <v:path arrowok="t"/>
            </v:shape>
            <v:shape id="_x0000_s5199" style="position:absolute;left:2531;top:5113;width:89;height:91" coordorigin="2531,5113" coordsize="89,91" path="m2548,5139r-9,-6l2555,5119r-2,11l2548,5139xe" fillcolor="black" stroked="f">
              <v:path arrowok="t"/>
            </v:shape>
            <v:shape id="_x0000_s5198" style="position:absolute;left:2652;top:5079;width:62;height:125" coordorigin="2652,5079" coordsize="62,125" path="m2659,5116r14,-15l2678,5079r5,l2683,5115r26,l2709,5123r-26,l2683,5199r19,l2709,5192r,-26l2714,5166r,24l2707,5204r-19,l2668,5202r,-79l2652,5123r,-5l2659,5116xe" fillcolor="black" stroked="f">
              <v:path arrowok="t"/>
            </v:shape>
            <v:shape id="_x0000_s5197" style="position:absolute;left:2752;top:5113;width:99;height:127" coordorigin="2752,5113" coordsize="99,127" path="m2796,5199r9,l2814,5197r14,-14l2834,5159r-1,-12l2824,5126r-16,-8l2796,5118r-10,7l2781,5135r,48l2784,5187r-3,5l2781,5190r,45l2796,5235r,5l2752,5240r,-5l2767,5235r,-112l2752,5123r,-8l2781,5113r,14l2784,5123r9,-10l2811,5113r20,7l2846,5136r5,23l2851,5164r-8,21l2826,5199r-21,5l2796,5199xe" fillcolor="black" stroked="f">
              <v:path arrowok="t"/>
            </v:shape>
            <v:shape id="_x0000_s5196" style="position:absolute;left:2752;top:5113;width:99;height:127" coordorigin="2752,5113" coordsize="99,127" path="m2791,5204r-10,-12l2784,5187r4,8l2796,5199r9,5l2791,5204xe" fillcolor="black" stroked="f">
              <v:path arrowok="t"/>
            </v:shape>
            <v:shape id="_x0000_s5195" style="position:absolute;left:2752;top:5113;width:99;height:127" coordorigin="2752,5113" coordsize="99,127" path="m2781,5235r,-45l2781,5235xe" fillcolor="black" stroked="f">
              <v:path arrowok="t"/>
            </v:shape>
            <v:shape id="_x0000_s5194" style="position:absolute;left:2885;top:5113;width:65;height:89" coordorigin="2885,5113" coordsize="65,89" path="m2916,5131r-5,25l2911,5192r2,3l2933,5195r,7l2885,5202r,-7l2899,5195r,-72l2885,5123r,-8l2911,5113r,22l2913,5127r8,-14l2945,5113r5,7l2950,5132r-5,3l2938,5135r-5,-3l2933,5120r5,-2l2935,5118r-5,l2916,5131xe" fillcolor="black" stroked="f">
              <v:path arrowok="t"/>
            </v:shape>
            <v:shape id="_x0000_s5193" style="position:absolute;left:2983;top:5113;width:89;height:91" coordorigin="2983,5113" coordsize="89,91" path="m3019,5118r-9,2l3005,5130r,-11l3027,5113r5,l3052,5121r14,16l3072,5158r,6l3064,5185r-16,14l3027,5204r-3,l3004,5197r-15,-16l2983,5158r,-3l2990,5134r10,5l3000,5178r5,7l3010,5194r9,5l3036,5199r10,-7l3051,5185r4,-10l3055,5139r-4,-9l3043,5120r-7,-2l3019,5118xe" fillcolor="black" stroked="f">
              <v:path arrowok="t"/>
            </v:shape>
            <v:shape id="_x0000_s5192" style="position:absolute;left:2983;top:5113;width:89;height:91" coordorigin="2983,5113" coordsize="89,91" path="m3000,5139r-10,-5l3005,5119r,11l3000,5139xe" fillcolor="black" stroked="f">
              <v:path arrowok="t"/>
            </v:shape>
            <v:shape id="_x0000_s5191" style="position:absolute;left:3106;top:5118;width:22;height:77" coordorigin="3106,5118" coordsize="22,77" path="m3123,5139r-10,-6l3128,5118r-1,12l3123,5139xe" fillcolor="black" stroked="f">
              <v:path arrowok="t"/>
            </v:shape>
            <v:shape id="_x0000_s5190" style="position:absolute;left:3106;top:5118;width:22;height:77" coordorigin="3106,5118" coordsize="22,77" path="m3161,5113r7,5l3175,5125r,-53l3159,5072r,-7l3187,5062r,133l3204,5195r,7l3173,5204r,-14l3168,5197r-7,7l3145,5204r-19,-6l3111,5182r-5,-23l3106,5155r7,-22l3123,5139r,39l3127,5187r5,8l3139,5199r17,l3166,5195r5,-10l3173,5183r,-48l3171,5130r-5,-10l3156,5118r-17,l3132,5125r-5,5l3128,5118r21,-5l3161,5113xe" fillcolor="black" stroked="f">
              <v:path arrowok="t"/>
            </v:shape>
            <w10:wrap anchorx="page"/>
          </v:group>
        </w:pict>
      </w:r>
      <w:r>
        <w:pict>
          <v:group id="_x0000_s5186" style="position:absolute;left:0;text-align:left;margin-left:136.3pt;margin-top:244.45pt;width:6.6pt;height:2.3pt;z-index:-2655;mso-position-horizontal-relative:page" coordorigin="2726,4889" coordsize="132,46">
            <v:shape id="_x0000_s5188" style="position:absolute;left:2726;top:4889;width:132;height:46" coordorigin="2726,4889" coordsize="132,46" path="m2726,4897r,-8l2858,4889r,5l2856,4897r-130,xe" fillcolor="black" stroked="f">
              <v:path arrowok="t"/>
            </v:shape>
            <v:shape id="_x0000_s5187" style="position:absolute;left:2726;top:4889;width:132;height:46" coordorigin="2726,4889" coordsize="132,46" path="m2726,4935r,-7l2858,4928r,5l2856,4935r-130,xe" fillcolor="black" stroked="f">
              <v:path arrowok="t"/>
            </v:shape>
            <w10:wrap anchorx="page"/>
          </v:group>
        </w:pict>
      </w:r>
      <w:r>
        <w:pict>
          <v:group id="_x0000_s5183" style="position:absolute;left:0;text-align:left;margin-left:150.35pt;margin-top:241.8pt;width:1.15pt;height:.4pt;z-index:-2654;mso-position-horizontal-relative:page" coordorigin="3007,4836" coordsize="23,8">
            <v:shape id="_x0000_s5185" style="position:absolute;left:3007;top:4836;width:23;height:8" coordorigin="3007,4836" coordsize="23,8" path="m3030,4836r-1,2l3029,4837r1,-1xe" fillcolor="black" stroked="f">
              <v:path arrowok="t"/>
            </v:shape>
            <v:shape id="_x0000_s5184" style="position:absolute;left:3007;top:4836;width:23;height:8" coordorigin="3007,4836" coordsize="23,8" path="m3024,4918r3,20l3031,4957r10,5l3058,4962r12,-5l3072,4938r,-1l3074,4917r1,-20l3075,4868r-3,-10l3070,4837r-15,-3l3046,4834r-16,2l3033,4833r18,-4l3058,4829r17,3l3084,4851r3,9l3091,4879r,20l3091,4905r-1,20l3084,4945r-9,17l3060,4966r-19,l3027,4964r-10,-17l3013,4938r-4,-20l3007,4899r,-7l3010,4872r4,-19l3017,4849r12,-11l3027,4861r-3,9l3024,4898r,20xe" fillcolor="black" stroked="f">
              <v:path arrowok="t"/>
            </v:shape>
            <w10:wrap anchorx="page"/>
          </v:group>
        </w:pict>
      </w:r>
      <w:r>
        <w:pict>
          <v:group id="_x0000_s5178" style="position:absolute;left:0;text-align:left;margin-left:157.2pt;margin-top:243.85pt;width:1.1pt;height:6.15pt;z-index:-2653;mso-position-horizontal-relative:page" coordorigin="3144,4877" coordsize="22,123">
            <v:shape id="_x0000_s5182" style="position:absolute;left:3144;top:4877;width:22;height:123" coordorigin="3144,4877" coordsize="22,123" path="m3144,4952r,-5l3149,4942r17,l3166,4963r-3,9l3163,4959r-2,3l3149,4962r-5,-5l3144,4952xe" fillcolor="black" stroked="f">
              <v:path arrowok="t"/>
            </v:shape>
            <v:shape id="_x0000_s5181" style="position:absolute;left:3144;top:4877;width:22;height:123" coordorigin="3144,4877" coordsize="22,123" path="m3163,4981r-3,3l3163,4972r,9xe" fillcolor="black" stroked="f">
              <v:path arrowok="t"/>
            </v:shape>
            <v:shape id="_x0000_s5180" style="position:absolute;left:3144;top:4877;width:22;height:123" coordorigin="3144,4877" coordsize="22,123" path="m3166,4887r,5l3161,4897r-12,l3144,4892r,-10l3149,4877r12,l3166,4882r,5xe" fillcolor="black" stroked="f">
              <v:path arrowok="t"/>
            </v:shape>
            <v:shape id="_x0000_s5179" style="position:absolute;left:3144;top:4877;width:22;height:123" coordorigin="3144,4877" coordsize="22,123" path="m3160,4984r-2,6l3151,5000r-2,l3149,4995r11,-11xe" fillcolor="black" stroked="f">
              <v:path arrowok="t"/>
            </v:shape>
            <w10:wrap anchorx="page"/>
          </v:group>
        </w:pict>
      </w:r>
      <w:r>
        <w:pict>
          <v:group id="_x0000_s5175" style="position:absolute;left:0;text-align:left;margin-left:168.5pt;margin-top:241.45pt;width:2.15pt;height:6.75pt;z-index:-2652;mso-position-horizontal-relative:page" coordorigin="3370,4829" coordsize="43,135">
            <v:shape id="_x0000_s5177" style="position:absolute;left:3370;top:4829;width:43;height:135" coordorigin="3370,4829" coordsize="43,135" path="m3399,4947r,10l3413,4957r,7l3406,4964r-7,-3l3387,4961r-10,3l3370,4964r,-7l3385,4957r,-75l3370,4882r,-5l3399,4875r,72xe" fillcolor="black" stroked="f">
              <v:path arrowok="t"/>
            </v:shape>
            <v:shape id="_x0000_s5176" style="position:absolute;left:3370;top:4829;width:43;height:135" coordorigin="3370,4829" coordsize="43,135" path="m3399,4841r,5l3394,4851r-12,l3377,4846r,-12l3382,4829r12,l3399,4834r,7xe" fillcolor="black" stroked="f">
              <v:path arrowok="t"/>
            </v:shape>
            <w10:wrap anchorx="page"/>
          </v:group>
        </w:pict>
      </w:r>
      <w:r>
        <w:pict>
          <v:group id="_x0000_s5173" style="position:absolute;left:0;text-align:left;margin-left:178.1pt;margin-top:242.8pt;width:6.15pt;height:5.75pt;z-index:-2651;mso-position-horizontal-relative:page" coordorigin="3562,4856" coordsize="123,115">
            <v:shape id="_x0000_s5174" style="position:absolute;left:3562;top:4856;width:123;height:115" coordorigin="3562,4856" coordsize="123,115" path="m3678,4969r-111,-53l3562,4916r,-5l3567,4909r111,-53l3680,4856r5,2l3683,4863r-106,50l3683,4962r2,4l3683,4971r-5,-2xe" fillcolor="black" stroked="f">
              <v:path arrowok="t"/>
            </v:shape>
            <w10:wrap anchorx="page"/>
          </v:group>
        </w:pict>
      </w:r>
      <w:r>
        <w:pict>
          <v:group id="_x0000_s5167" style="position:absolute;left:0;text-align:left;margin-left:189.75pt;margin-top:241pt;width:10.6pt;height:9.4pt;z-index:-2650;mso-position-horizontal-relative:page" coordorigin="3795,4819" coordsize="212,188">
            <v:shape id="_x0000_s5172" style="position:absolute;left:3803;top:4827;width:135;height:135" coordorigin="3803,4827" coordsize="135,135" path="m3899,4827r38,l3937,4832r-19,l3918,4962r-2,l3911,4959r-82,-120l3827,4837r,120l3849,4957r,5l3803,4962r,-5l3822,4957r,-123l3817,4832r-14,l3803,4827r34,l3841,4829r70,104l3911,4832r-19,l3892,4827r7,xe" fillcolor="black" stroked="f">
              <v:path arrowok="t"/>
            </v:shape>
            <v:shape id="_x0000_s5171" style="position:absolute;left:3978;top:4877;width:22;height:123" coordorigin="3978,4877" coordsize="22,123" path="m3978,4952r,-5l3983,4942r17,l4000,4965r-2,7l3998,4959r-3,3l3983,4962r-5,-5l3978,4952xe" fillcolor="black" stroked="f">
              <v:path arrowok="t"/>
            </v:shape>
            <v:shape id="_x0000_s5170" style="position:absolute;left:3978;top:4877;width:22;height:123" coordorigin="3978,4877" coordsize="22,123" path="m3998,4981r-4,4l3998,4972r,9xe" fillcolor="black" stroked="f">
              <v:path arrowok="t"/>
            </v:shape>
            <v:shape id="_x0000_s5169" style="position:absolute;left:3978;top:4877;width:22;height:123" coordorigin="3978,4877" coordsize="22,123" path="m4000,4887r,5l3995,4897r-12,l3978,4892r,-10l3983,4877r12,l4000,4882r,5xe" fillcolor="black" stroked="f">
              <v:path arrowok="t"/>
            </v:shape>
            <v:shape id="_x0000_s5168" style="position:absolute;left:3978;top:4877;width:22;height:123" coordorigin="3978,4877" coordsize="22,123" path="m3983,5000r,-5l3994,4985r-2,6l3983,5000xe" fillcolor="black" stroked="f">
              <v:path arrowok="t"/>
            </v:shape>
            <w10:wrap anchorx="page"/>
          </v:group>
        </w:pict>
      </w:r>
      <w:r>
        <w:pict>
          <v:group id="_x0000_s5161" style="position:absolute;left:0;text-align:left;margin-left:210.1pt;margin-top:240.25pt;width:22.05pt;height:10.7pt;z-index:-2649;mso-position-horizontal-relative:page" coordorigin="4201,4805" coordsize="441,214">
            <v:shape id="_x0000_s5166" style="position:absolute;left:4209;top:4829;width:29;height:132" coordorigin="4209,4829" coordsize="29,132" path="m4238,4839r,7l4233,4851r-12,l4216,4844r,-10l4221,4829r12,l4238,4834r,5xe" fillcolor="black" stroked="f">
              <v:path arrowok="t"/>
            </v:shape>
            <v:shape id="_x0000_s5165" style="position:absolute;left:4209;top:4829;width:29;height:132" coordorigin="4209,4829" coordsize="29,132" path="m4224,4947r,-62l4221,4882r-12,l4209,4877r29,-2l4238,4957r12,l4250,4962r-41,l4209,4957r15,l4224,4947xe" fillcolor="black" stroked="f">
              <v:path arrowok="t"/>
            </v:shape>
            <v:shape id="_x0000_s5164" style="position:absolute;left:4293;top:4846;width:132;height:132" coordorigin="4293,4846" coordsize="132,132" path="m4363,4916r,58l4360,4978r-4,l4356,4916r-60,l4293,4913r,-4l4356,4909r,-63l4363,4846r,63l4425,4909r,4l4423,4916r-60,xe" fillcolor="black" stroked="f">
              <v:path arrowok="t"/>
            </v:shape>
            <v:shape id="_x0000_s5163" style="position:absolute;left:4442;top:4846;width:132;height:132" coordorigin="4442,4846" coordsize="132,132" path="m4512,4916r,62l4505,4978r,-62l4447,4916r-5,-3l4442,4909r63,l4505,4846r7,l4512,4909r62,l4574,4916r-62,xe" fillcolor="black" stroked="f">
              <v:path arrowok="t"/>
            </v:shape>
            <v:shape id="_x0000_s5162" style="position:absolute;left:4589;top:4813;width:46;height:199" coordorigin="4589,4813" coordsize="46,199" path="m4594,4820r-5,-5l4589,4813r18,13l4623,4851r7,25l4634,4896r1,17l4635,4915r-2,18l4630,4953r-7,21l4615,4986r-15,19l4591,5012r-2,l4591,5007r14,-16l4614,4973r7,-19l4624,4934r1,-21l4624,4890r-4,-22l4613,4849r-9,-16l4594,4820xe" fillcolor="black" stroked="f">
              <v:path arrowok="t"/>
            </v:shape>
            <w10:wrap anchorx="page"/>
          </v:group>
        </w:pict>
      </w:r>
      <w:r>
        <w:pict>
          <v:group id="_x0000_s5152" style="position:absolute;left:0;text-align:left;margin-left:161.4pt;margin-top:253.6pt;width:15.9pt;height:7pt;z-index:-2648;mso-position-horizontal-relative:page" coordorigin="3228,5072" coordsize="318,140">
            <v:shape id="_x0000_s5160" style="position:absolute;left:3236;top:5113;width:101;height:91" coordorigin="3236,5113" coordsize="101,91" path="m3267,5199r-12,-8l3252,5170r,-48l3236,5122r,-7l3267,5113r,86xe" fillcolor="black" stroked="f">
              <v:path arrowok="t"/>
            </v:shape>
            <v:shape id="_x0000_s5159" style="position:absolute;left:3236;top:5113;width:101;height:91" coordorigin="3236,5113" coordsize="101,91" path="m3308,5185r-5,14l3293,5204r-12,l3274,5204r-7,-5l3298,5199r10,-14xe" fillcolor="black" stroked="f">
              <v:path arrowok="t"/>
            </v:shape>
            <v:shape id="_x0000_s5158" style="position:absolute;left:3236;top:5113;width:101;height:91" coordorigin="3236,5113" coordsize="101,91" path="m3337,5195r,7l3308,5204r,-82l3291,5122r,-7l3322,5113r,82l3337,5195xe" fillcolor="black" stroked="f">
              <v:path arrowok="t"/>
            </v:shape>
            <v:shape id="_x0000_s5157" style="position:absolute;left:3236;top:5113;width:101;height:91" coordorigin="3236,5113" coordsize="101,91" path="m3267,5199r,l3267,5199r,xe" fillcolor="black" stroked="f">
              <v:path arrowok="t"/>
            </v:shape>
            <v:shape id="_x0000_s5156" style="position:absolute;left:3368;top:5113;width:77;height:91" coordorigin="3368,5113" coordsize="77,91" path="m3374,5181r-6,-23l3368,5155r7,-21l3390,5119r21,-6l3428,5113r14,7l3442,5139r-4,5l3428,5144r-2,-5l3426,5125r7,l3428,5118r-15,l3406,5119r-15,11l3385,5158r2,17l3399,5194r14,5l3421,5199r2,l3411,5204r-3,l3388,5197r-14,-16xe" fillcolor="black" stroked="f">
              <v:path arrowok="t"/>
            </v:shape>
            <v:shape id="_x0000_s5155" style="position:absolute;left:3368;top:5113;width:77;height:91" coordorigin="3368,5113" coordsize="77,91" path="m3440,5178r,-3l3445,5175r,3l3437,5193r-1,l3440,5178xe" fillcolor="black" stroked="f">
              <v:path arrowok="t"/>
            </v:shape>
            <v:shape id="_x0000_s5154" style="position:absolute;left:3368;top:5113;width:77;height:91" coordorigin="3368,5113" coordsize="77,91" path="m3436,5193r-1,4l3423,5199r13,-6xe" fillcolor="black" stroked="f">
              <v:path arrowok="t"/>
            </v:shape>
            <v:shape id="_x0000_s5153" style="position:absolute;left:3476;top:5079;width:62;height:125" coordorigin="3476,5079" coordsize="62,125" path="m3507,5123r,76l3526,5199r8,-7l3534,5166r4,l3538,5190r-4,14l3512,5204r-19,-2l3493,5123r-17,l3476,5118r7,-2l3498,5101r4,-22l3507,5079r,36l3536,5115r,8l3507,5123xe" fillcolor="black" stroked="f">
              <v:path arrowok="t"/>
            </v:shape>
            <w10:wrap anchorx="page"/>
          </v:group>
        </w:pict>
      </w:r>
      <w:r>
        <w:pict>
          <v:group id="_x0000_s5148" style="position:absolute;left:0;text-align:left;margin-left:183.5pt;margin-top:253.95pt;width:13.95pt;height:7.35pt;z-index:-2647;mso-position-horizontal-relative:page" coordorigin="3670,5079" coordsize="279,147">
            <v:shape id="_x0000_s5151" style="position:absolute;left:3678;top:5087;width:132;height:132" coordorigin="3678,5087" coordsize="132,132" path="m3748,5156r,63l3740,5219r,-63l3678,5156r,-7l3740,5149r,-62l3748,5087r,62l3808,5149r2,2l3810,5156r-62,xe" fillcolor="black" stroked="f">
              <v:path arrowok="t"/>
            </v:shape>
            <v:shape id="_x0000_s5150" style="position:absolute;left:3810;top:5130;width:132;height:46" coordorigin="3810,5130" coordsize="132,46" path="m3942,5132r,5l3810,5137r,-7l3942,5130r,2xe" fillcolor="black" stroked="f">
              <v:path arrowok="t"/>
            </v:shape>
            <v:shape id="_x0000_s5149" style="position:absolute;left:3810;top:5130;width:132;height:46" coordorigin="3810,5130" coordsize="132,46" path="m3942,5170r,5l3810,5175r,-7l3942,5168r,2xe" fillcolor="black" stroked="f">
              <v:path arrowok="t"/>
            </v:shape>
            <w10:wrap anchorx="page"/>
          </v:group>
        </w:pict>
      </w:r>
      <w:r>
        <w:pict>
          <v:group id="_x0000_s5144" style="position:absolute;left:0;text-align:left;margin-left:201.65pt;margin-top:252.25pt;width:11.3pt;height:10.7pt;z-index:-2646;mso-position-horizontal-relative:page" coordorigin="4033,5045" coordsize="226,215">
            <v:shape id="_x0000_s5147" style="position:absolute;left:4041;top:5060;width:137;height:142" coordorigin="4041,5060" coordsize="137,142" path="m4123,5202r,-7l4139,5195r,-8l4127,5156r-45,-7l4125,5149r-22,-65l4106,5062r,-2l4110,5060r3,2l4156,5187r3,8l4178,5195r,7l4123,5202xe" fillcolor="black" stroked="f">
              <v:path arrowok="t"/>
            </v:shape>
            <v:shape id="_x0000_s5146" style="position:absolute;left:4041;top:5060;width:137;height:142" coordorigin="4041,5060" coordsize="137,142" path="m4046,5202r-5,l4041,5195r12,l4060,5192r2,-9l4106,5062r-3,22l4082,5149r45,7l4079,5156r-9,27l4070,5190r4,5l4084,5195r,7l4046,5202xe" fillcolor="black" stroked="f">
              <v:path arrowok="t"/>
            </v:shape>
            <v:shape id="_x0000_s5145" style="position:absolute;left:4226;top:5053;width:26;height:200" coordorigin="4226,5053" coordsize="26,200" path="m4233,5060r,183l4252,5243r,9l4226,5252r,-199l4252,5053r,7l4233,5060xe" fillcolor="black" stroked="f">
              <v:path arrowok="t"/>
            </v:shape>
            <w10:wrap anchorx="page"/>
          </v:group>
        </w:pict>
      </w:r>
      <w:r>
        <w:pict>
          <v:group id="_x0000_s5141" style="position:absolute;left:0;text-align:left;margin-left:216.35pt;margin-top:253.35pt;width:2.15pt;height:6.75pt;z-index:-2645;mso-position-horizontal-relative:page" coordorigin="4327,5067" coordsize="43,135">
            <v:shape id="_x0000_s5143" style="position:absolute;left:4327;top:5067;width:43;height:135" coordorigin="4327,5067" coordsize="43,135" path="m4356,5187r,8l4370,5195r,7l4327,5202r,-7l4344,5195r,-72l4329,5123r,-8l4356,5113r,74xe" fillcolor="black" stroked="f">
              <v:path arrowok="t"/>
            </v:shape>
            <v:shape id="_x0000_s5142" style="position:absolute;left:4327;top:5067;width:43;height:135" coordorigin="4327,5067" coordsize="43,135" path="m4358,5079r,5l4353,5089r-12,l4337,5084r,-9l4341,5067r12,l4358,5072r,7xe" fillcolor="black" stroked="f">
              <v:path arrowok="t"/>
            </v:shape>
            <w10:wrap anchorx="page"/>
          </v:group>
        </w:pict>
      </w:r>
      <w:r>
        <w:pict>
          <v:group id="_x0000_s5139" style="position:absolute;left:0;text-align:left;margin-left:222.25pt;margin-top:252.65pt;width:1.45pt;height:10pt;z-index:-2644;mso-position-horizontal-relative:page" coordorigin="4445,5053" coordsize="29,200">
            <v:shape id="_x0000_s5140" style="position:absolute;left:4445;top:5053;width:29;height:200" coordorigin="4445,5053" coordsize="29,200" path="m4464,5243r,-183l4445,5060r,-7l4473,5053r,199l4445,5252r,-9l4464,5243xe" fillcolor="black" stroked="f">
              <v:path arrowok="t"/>
            </v:shape>
            <w10:wrap anchorx="page"/>
          </v:group>
        </w:pict>
      </w:r>
      <w:r>
        <w:pict>
          <v:group id="_x0000_s5137" style="position:absolute;left:0;text-align:left;margin-left:233.55pt;margin-top:255.4pt;width:3.75pt;height:4.3pt;z-index:-2643;mso-position-horizontal-relative:page" coordorigin="4671,5108" coordsize="75,86">
            <v:shape id="_x0000_s5138" style="position:absolute;left:4671;top:5108;width:75;height:86" coordorigin="4671,5108" coordsize="75,86" path="m4736,5130r2,-3l4743,5127r2,5l4745,5137r-5,2l4712,5151r28,15l4745,5168r,3l4743,5175r-5,l4733,5173r-7,-7l4719,5161r-7,-5l4714,5187r,8l4704,5195r-2,-5l4707,5156r-27,19l4675,5175r-4,-2l4671,5168r4,-2l4704,5151r-29,-12l4671,5137r,-7l4675,5127r5,3l4707,5149r-5,-34l4702,5111r2,-3l4714,5108r,7l4712,5149r24,-19xe" fillcolor="black" stroked="f">
              <v:path arrowok="t"/>
            </v:shape>
            <w10:wrap anchorx="page"/>
          </v:group>
        </w:pict>
      </w:r>
      <w:r>
        <w:pict>
          <v:group id="_x0000_s5132" style="position:absolute;left:0;text-align:left;margin-left:243.85pt;margin-top:252.25pt;width:11.1pt;height:10.7pt;z-index:-2642;mso-position-horizontal-relative:page" coordorigin="4877,5045" coordsize="222,215">
            <v:shape id="_x0000_s5136" style="position:absolute;left:4884;top:5065;width:123;height:137" coordorigin="4884,5065" coordsize="123,137" path="m4957,5065r21,4l4957,5072r-36,l4904,5074r,-2l4884,5072r,-7l4957,5065xe" fillcolor="black" stroked="f">
              <v:path arrowok="t"/>
            </v:shape>
            <v:shape id="_x0000_s5135" style="position:absolute;left:4884;top:5065;width:123;height:137" coordorigin="4884,5065" coordsize="123,137" path="m4889,5195r15,l4904,5074r17,-2l4921,5195r39,-1l4980,5185r8,-19l4988,5161r-9,-19l4959,5132r-1,-3l4977,5117r6,-18l4983,5089r-7,-17l4957,5072r21,-3l4996,5081r6,18l5002,5104r-12,17l4969,5130r14,4l5000,5147r7,19l5002,5183r-16,13l4961,5202r-77,l4884,5195r5,xe" fillcolor="black" stroked="f">
              <v:path arrowok="t"/>
            </v:shape>
            <v:shape id="_x0000_s5134" style="position:absolute;left:4884;top:5065;width:123;height:137" coordorigin="4884,5065" coordsize="123,137" path="m4949,5130r9,-1l4959,5132r-38,l4921,5130r28,xe" fillcolor="black" stroked="f">
              <v:path arrowok="t"/>
            </v:shape>
            <v:shape id="_x0000_s5133" style="position:absolute;left:5062;top:5053;width:29;height:200" coordorigin="5062,5053" coordsize="29,200" path="m5072,5060r,183l5091,5243r,9l5062,5252r,-199l5091,5053r,7l5072,5060xe" fillcolor="black" stroked="f">
              <v:path arrowok="t"/>
            </v:shape>
            <w10:wrap anchorx="page"/>
          </v:group>
        </w:pict>
      </w:r>
      <w:r>
        <w:pict>
          <v:group id="_x0000_s5129" style="position:absolute;left:0;text-align:left;margin-left:258.3pt;margin-top:253.35pt;width:2.15pt;height:6.75pt;z-index:-2641;mso-position-horizontal-relative:page" coordorigin="5166,5067" coordsize="43,135">
            <v:shape id="_x0000_s5131" style="position:absolute;left:5166;top:5067;width:43;height:135" coordorigin="5166,5067" coordsize="43,135" path="m5194,5187r,8l5209,5195r,7l5166,5202r,-7l5182,5195r,-72l5166,5123r,-8l5194,5113r,74xe" fillcolor="black" stroked="f">
              <v:path arrowok="t"/>
            </v:shape>
            <v:shape id="_x0000_s5130" style="position:absolute;left:5166;top:5067;width:43;height:135" coordorigin="5166,5067" coordsize="43,135" path="m5194,5079r,5l5190,5089r-12,l5175,5084r,-9l5178,5067r12,l5194,5072r,7xe" fillcolor="black" stroked="f">
              <v:path arrowok="t"/>
            </v:shape>
            <w10:wrap anchorx="page"/>
          </v:group>
        </w:pict>
      </w:r>
      <w:r>
        <w:pict>
          <v:group id="_x0000_s5127" style="position:absolute;left:0;text-align:left;margin-left:264.65pt;margin-top:252.65pt;width:1.45pt;height:10pt;z-index:-2640;mso-position-horizontal-relative:page" coordorigin="5293,5053" coordsize="29,200">
            <v:shape id="_x0000_s5128" style="position:absolute;left:5293;top:5053;width:29;height:200" coordorigin="5293,5053" coordsize="29,200" path="m5312,5243r,-183l5293,5060r,-7l5322,5053r,199l5293,5252r,-9l5312,5243xe" fillcolor="black" stroked="f">
              <v:path arrowok="t"/>
            </v:shape>
            <w10:wrap anchorx="page"/>
          </v:group>
        </w:pict>
      </w:r>
      <w:r>
        <w:pict>
          <v:group id="_x0000_s5063" style="position:absolute;left:0;text-align:left;margin-left:70.65pt;margin-top:494.35pt;width:470.8pt;height:81.95pt;z-index:-2638;mso-position-horizontal-relative:page;mso-position-vertical-relative:page" coordorigin="1413,9887" coordsize="9416,1639">
            <v:shape id="_x0000_s5126" type="#_x0000_t75" style="position:absolute;left:1413;top:9887;width:9416;height:1639">
              <v:imagedata r:id="rId13" o:title=""/>
            </v:shape>
            <v:shape id="_x0000_s5125" style="position:absolute;left:2500;top:9945;width:99;height:125" coordorigin="2500,9945" coordsize="99,125" path="m2514,10065r,-113l2500,9952r,-7l2529,9945r,120l2546,10065r,5l2500,10070r,-5l2514,10065xe" fillcolor="black" stroked="f">
              <v:path arrowok="t"/>
            </v:shape>
            <v:shape id="_x0000_s5124" style="position:absolute;left:2500;top:9945;width:99;height:125" coordorigin="2500,9945" coordsize="99,125" path="m2531,10017r8,10l2546,10029r7,l2561,10028r15,-15l2582,9989r-1,-9l2572,9958r-17,-8l2546,9950r-10,5l2529,9964r,-7l2534,9952r7,-7l2558,9945r20,6l2593,9967r6,22l2598,9994r-8,21l2574,10029r-21,5l2539,10034r-8,-9l2529,10020r,-7l2531,10017xe" fillcolor="black" stroked="f">
              <v:path arrowok="t"/>
            </v:shape>
            <v:shape id="_x0000_s5123" style="position:absolute;left:2611;top:9945;width:67;height:87" coordorigin="2611,9945" coordsize="67,87" path="m2659,10032r-48,l2611,10027r17,l2628,9955r-3,-2l2611,9953r,-8l2640,9945r,22l2642,9957r7,-12l2671,9945r7,5l2678,9962r-5,3l2666,9965r-5,-3l2661,9953r3,-5l2658,9948r-14,14l2640,9986r,41l2659,10027r,5xe" fillcolor="black" stroked="f">
              <v:path arrowok="t"/>
            </v:shape>
            <v:shape id="_x0000_s5122" style="position:absolute;left:2690;top:9949;width:22;height:27" coordorigin="2690,9949" coordsize="22,27" path="m2704,9969r-7,-5l2712,9949r-3,11l2704,9969xe" fillcolor="black" stroked="f">
              <v:path arrowok="t"/>
            </v:shape>
            <v:shape id="_x0000_s5121" style="position:absolute;left:2690;top:9949;width:22;height:27" coordorigin="2690,9949" coordsize="22,27" path="m2726,9948r-10,4l2709,9960r3,-11l2733,9943r4,l2757,9951r14,16l2777,9989r-1,3l2770,10014r-16,15l2733,10034r-3,l2710,10027r-15,-16l2690,9989r,-4l2697,9964r7,5l2704,10008r8,9l2716,10025r8,4l2743,10029r10,-4l2757,10015r3,-10l2760,9969r-5,-9l2750,9952r-7,-4l2726,9948xe" fillcolor="black" stroked="f">
              <v:path arrowok="t"/>
            </v:shape>
            <v:shape id="_x0000_s5120" style="position:absolute;left:2789;top:9943;width:89;height:130" coordorigin="2789,9943" coordsize="89,130" path="m2877,10041r,8l2874,10058r-16,11l2832,10073r-13,-1l2797,10063r1,-14l2798,10049r10,13l2834,10068r19,l2868,10058r,-9l2867,10044r-14,-24l2863,10025r12,4l2877,10041xe" fillcolor="black" stroked="f">
              <v:path arrowok="t"/>
            </v:shape>
            <v:shape id="_x0000_s5119" style="position:absolute;left:2789;top:9943;width:89;height:130" coordorigin="2789,9943" coordsize="89,130" path="m2803,9996r2,-3l2801,9989r-5,-8l2796,9971r9,-19l2820,9948r-5,7l2813,9957r-3,5l2810,9998r27,l2839,9993r2,-2l2844,9986r,-38l2849,9952r7,-9l2877,9943r3,5l2880,9957r-10,l2868,9955r,-5l2870,9945r-5,l2858,9948r-7,7l2856,9960r5,7l2861,9974r-1,4l2849,9996r-22,7l2815,10003r-7,-7l2805,10001r,12l2808,10017r7,3l2853,10020r14,24l2851,10033r-24,-1l2808,10032r-10,7l2798,10049r-1,14l2789,10049r,-10l2796,10032r12,-3l2801,10025r-3,-8l2798,10003r5,-7xe" fillcolor="black" stroked="f">
              <v:path arrowok="t"/>
            </v:shape>
            <v:shape id="_x0000_s5118" style="position:absolute;left:2789;top:9943;width:89;height:130" coordorigin="2789,9943" coordsize="89,130" path="m2844,9948r,e" fillcolor="black" stroked="f">
              <v:path arrowok="t"/>
            </v:shape>
            <v:shape id="_x0000_s5117" style="position:absolute;left:2789;top:9943;width:89;height:130" coordorigin="2789,9943" coordsize="89,130" path="m2820,9948r,e" fillcolor="black" stroked="f">
              <v:path arrowok="t"/>
            </v:shape>
            <v:shape id="_x0000_s5116" style="position:absolute;left:2789;top:9943;width:89;height:130" coordorigin="2789,9943" coordsize="89,130" path="m2820,9948r7,-3l2841,9945r3,3l2820,9948xe" fillcolor="black" stroked="f">
              <v:path arrowok="t"/>
            </v:shape>
            <v:shape id="_x0000_s5115" style="position:absolute;left:2889;top:9945;width:65;height:87" coordorigin="2889,9945" coordsize="65,87" path="m2942,9950r-2,-2l2936,9948r-13,14l2918,9986r,41l2938,10027r,5l2889,10032r,-5l2904,10027r,-72l2901,9953r-12,l2889,9945r27,l2916,9967r2,-10l2926,9945r24,l2954,9950r,12l2950,9965r-8,l2938,9962r,-9l2942,9950xe" fillcolor="black" stroked="f">
              <v:path arrowok="t"/>
            </v:shape>
            <v:shape id="_x0000_s5114" style="position:absolute;left:2969;top:9943;width:91;height:91" coordorigin="2969,9943" coordsize="91,91" path="m3041,10027r14,l3055,10003r5,l3060,10032r-12,2l3034,10034r-5,-9l3027,10017r,-33l3009,9987r-19,12l2986,10013r,9l2993,10029r19,l3025,10025r-1,2l3014,10034r-26,l2969,10029r,-24l2974,9993r16,-4l3002,9981r25,l3027,9955r-13,-7l2998,9948r-10,2l2983,9957r10,l2993,9972r-3,2l2978,9974r-2,-2l2976,9953r12,-10l3014,9943r10,2l3034,9955r7,7l3041,10027xe" fillcolor="black" stroked="f">
              <v:path arrowok="t"/>
            </v:shape>
            <v:shape id="_x0000_s5113" style="position:absolute;left:2969;top:9943;width:91;height:91" coordorigin="2969,9943" coordsize="91,91" path="m3027,10025r-2,l3027,10017r,8xe" fillcolor="black" stroked="f">
              <v:path arrowok="t"/>
            </v:shape>
            <v:shape id="_x0000_s5112" style="position:absolute;left:3067;top:9945;width:156;height:87" coordorigin="3067,9945" coordsize="156,87" path="m3154,9957r9,-12l3192,9945r7,3l3202,9952r5,8l3207,10027r17,l3224,10032r-46,l3178,10027r17,l3195,9960r-3,-12l3176,9948r-17,10l3151,9981r,46l3168,10027r,5l3123,10032r,-5l3139,10027r,-67l3137,9948r-17,l3104,9958r-8,23l3096,10027r17,l3113,10032r-46,l3067,10027r15,l3082,9952r-15,l3067,9945r29,l3096,9964r5,-12l3111,9945r38,l3151,9964r3,-7xe" fillcolor="black" stroked="f">
              <v:path arrowok="t"/>
            </v:shape>
            <v:shape id="_x0000_s5111" style="position:absolute;left:3245;top:10010;width:22;height:60" coordorigin="3245,10010" coordsize="22,60" path="m3248,10010r14,l3267,10020r,15l3264,10043r,-11l3262,10029r-2,3l3248,10032r-3,-5l3245,10017r3,-7xe" fillcolor="black" stroked="f">
              <v:path arrowok="t"/>
            </v:shape>
            <v:shape id="_x0000_s5110" style="position:absolute;left:3245;top:10010;width:22;height:60" coordorigin="3245,10010" coordsize="22,60" path="m3264,10044r-1,2l3264,10043r,1xe" fillcolor="black" stroked="f">
              <v:path arrowok="t"/>
            </v:shape>
            <v:shape id="_x0000_s5109" style="position:absolute;left:3245;top:10010;width:22;height:60" coordorigin="3245,10010" coordsize="22,60" path="m3248,10070r2,-5l3257,10058r6,-12l3259,10061r-9,9l3248,10070xe" fillcolor="black" stroked="f">
              <v:path arrowok="t"/>
            </v:shape>
            <v:shape id="_x0000_s5108" style="position:absolute;left:9783;top:10022;width:55;height:82" coordorigin="9783,10022" coordsize="55,82" path="m9838,10025r-1,l9838,10022r,3xe" fillcolor="black" stroked="f">
              <v:path arrowok="t"/>
            </v:shape>
            <v:shape id="_x0000_s5107" style="position:absolute;left:9783;top:10022;width:55;height:82" coordorigin="9783,10022" coordsize="55,82" path="m9853,10027r14,l9867,10003r5,l9872,10032r-12,2l9846,10034r-5,-9l9841,10017r-3,5l9838,9984r-16,3l9803,9999r-5,14l9798,10022r7,7l9824,10029r13,-4l9836,10027r-10,7l9802,10034r-19,-5l9783,10005r5,-12l9802,9989r12,-8l9838,9981r,-26l9829,9948r-17,l9802,9950r-7,7l9805,9957r2,8l9807,9972r-5,2l9793,9974r-5,-2l9788,9953r14,-10l9829,9943r9,2l9846,9955r7,7l9853,10027xe" fillcolor="black" stroked="f">
              <v:path arrowok="t"/>
            </v:shape>
            <v:shape id="_x0000_s5106" style="position:absolute;left:9882;top:9895;width:96;height:139" coordorigin="9882,9895" coordsize="96,139" path="m9908,10025r7,4l9932,10029r10,-2l9947,10017r2,-4l9949,9965r-2,-5l9942,9953r-10,-5l9916,9948r9,-3l9937,9945r7,5l9949,9957r,-55l9935,9902r,-5l9963,9895r,130l9966,10027r12,l9978,10032r-29,2l9949,10022r-5,5l9935,10034r-14,l9902,10028r-15,-16l9882,9989r,-2l9888,9966r15,-15l9915,9948r-7,7l9903,9962r-4,7l9896,9981r,17l9899,10010r4,7l9908,10025xe" fillcolor="black" stroked="f">
              <v:path arrowok="t"/>
            </v:shape>
            <v:shape id="_x0000_s5105" style="position:absolute;left:9882;top:9895;width:96;height:139" coordorigin="9882,9895" coordsize="96,139" path="m9916,9948r-1,l9916,9948xe" fillcolor="black" stroked="f">
              <v:path arrowok="t"/>
            </v:shape>
            <v:shape id="_x0000_s5104" style="position:absolute;left:9992;top:9948;width:34;height:53" coordorigin="9992,9948" coordsize="34,53" path="m10026,9948r,l10026,9948xe" fillcolor="black" stroked="f">
              <v:path arrowok="t"/>
            </v:shape>
            <v:shape id="_x0000_s5103" style="position:absolute;left:9992;top:9948;width:34;height:53" coordorigin="9992,9948" coordsize="34,53" path="m10035,9948r-9,l10035,9945r12,l10055,9950r7,7l10062,9905r-3,-3l10045,9902r,-5l10074,9895r,130l10076,10027r15,l10091,10032r-32,2l10059,10022r-4,5l10047,10034r-15,l10012,10028r-14,-16l9992,9989r,-2l9998,9966r16,-15l10026,9948r-7,7l10014,9962r-5,7l10009,10010r5,7l10019,10025r7,4l10043,10029r9,-2l10057,10017r2,-4l10059,9965r-2,-5l10052,9953r-9,-5l10035,9948xe" fillcolor="black" stroked="f">
              <v:path arrowok="t"/>
            </v:shape>
            <v:shape id="_x0000_s5102" style="position:absolute;left:10100;top:9945;width:67;height:87" coordorigin="10100,9945" coordsize="67,87" path="m10148,10032r-48,l10100,10027r17,l10117,9955r-2,-2l10100,9953r,-8l10129,9945r,22l10132,9957r7,-12l10163,9945r5,5l10168,9962r-5,3l10156,9965r-5,-3l10151,9953r5,-3l10153,9948r-5,l10134,9962r-5,24l10129,10027r19,l10148,10032xe" fillcolor="black" stroked="f">
              <v:path arrowok="t"/>
            </v:shape>
            <v:shape id="_x0000_s5101" style="position:absolute;left:10180;top:9943;width:77;height:87" coordorigin="10180,9943" coordsize="77,87" path="m10252,10010r2,-5l10256,10009r-8,15l10246,10025r6,-15xe" fillcolor="black" stroked="f">
              <v:path arrowok="t"/>
            </v:shape>
            <v:shape id="_x0000_s5100" style="position:absolute;left:10180;top:9943;width:77;height:87" coordorigin="10180,9943" coordsize="77,87" path="m10252,9986r-56,l10196,10008r5,9l10206,10025r7,4l10235,10029r-12,5l10220,10034r-20,-7l10185,10011r-5,-22l10180,9987r5,-22l10200,9949r20,-6l10220,9948r-15,6l10196,9981r46,l10251,9961r6,20l10257,9986r-5,xe" fillcolor="black" stroked="f">
              <v:path arrowok="t"/>
            </v:shape>
            <v:shape id="_x0000_s5099" style="position:absolute;left:10180;top:9943;width:77;height:87" coordorigin="10180,9943" coordsize="77,87" path="m10220,9948r,-5l10236,9946r15,15l10242,9981r-3,-19l10220,9948r,xe" fillcolor="black" stroked="f">
              <v:path arrowok="t"/>
            </v:shape>
            <v:shape id="_x0000_s5098" style="position:absolute;left:10180;top:9943;width:77;height:87" coordorigin="10180,9943" coordsize="77,87" path="m10246,10025r-1,4l10235,10029r11,-4xe" fillcolor="black" stroked="f">
              <v:path arrowok="t"/>
            </v:shape>
            <v:shape id="_x0000_s5097" style="position:absolute;left:10269;top:9943;width:65;height:91" coordorigin="10269,9943" coordsize="65,91" path="m10312,9943r7,5l10283,9948r-5,7l10278,9974r15,2l10302,9979r10,l10319,9981r7,8l10329,9991r4,5l10333,10009r-7,18l10302,10034r-14,l10281,10027r-5,2l10271,10034r-2,l10269,9998r4,l10273,10003r5,17l10285,10029r32,l10324,10022r,-24l10307,9993r-2,l10290,9991r-7,-2l10278,9984r-7,-5l10269,9974r,-17l10276,9943r36,xe" fillcolor="black" stroked="f">
              <v:path arrowok="t"/>
            </v:shape>
            <v:shape id="_x0000_s5096" style="position:absolute;left:10269;top:9943;width:65;height:91" coordorigin="10269,9943" coordsize="65,91" path="m10324,9945r5,-2l10329,9972r-5,l10324,9964r-3,-16l10319,9948r5,-3xe" fillcolor="black" stroked="f">
              <v:path arrowok="t"/>
            </v:shape>
            <v:shape id="_x0000_s5095" style="position:absolute;left:10348;top:9943;width:60;height:91" coordorigin="10348,9943" coordsize="60,91" path="m10403,9943r5,l10408,9972r-5,l10403,9964r-2,-16l10398,9948r5,-5xe" fillcolor="black" stroked="f">
              <v:path arrowok="t"/>
            </v:shape>
            <v:shape id="_x0000_s5094" style="position:absolute;left:10348;top:9943;width:60;height:91" coordorigin="10348,9943" coordsize="60,91" path="m10382,9993r-15,-2l10362,9989r-7,-5l10350,9979r-2,-5l10348,9957r7,-14l10391,9943r7,5l10362,9948r-5,7l10357,9974r13,2l10382,9979r7,l10398,9981r5,8l10406,9991r7,5l10413,10009r-8,18l10382,10034r-15,l10357,10027r-2,2l10350,10034r-2,l10348,9998r5,l10353,10003r4,17l10365,10029r31,l10403,10022r,-24l10386,9993r-4,xe" fillcolor="black" stroked="f">
              <v:path arrowok="t"/>
            </v:shape>
            <v:shape id="_x0000_s5093" style="position:absolute;left:1421;top:11091;width:99;height:139" coordorigin="1421,11091" coordsize="99,139" path="m1450,11091r,118l1452,11214r5,7l1464,11226r22,l1493,11221r5,-7l1503,11204r,-38l1498,11159r-5,-8l1499,11148r15,16l1519,11185r,5l1511,11211r-16,14l1474,11231r-15,l1452,11221r-2,-5l1443,11226r,2l1438,11228r,-127l1435,11099r-14,l1421,11094r29,-3xe" fillcolor="black" stroked="f">
              <v:path arrowok="t"/>
            </v:shape>
            <v:shape id="_x0000_s5092" style="position:absolute;left:1421;top:11091;width:99;height:139" coordorigin="1421,11091" coordsize="99,139" path="m1452,11151r10,-9l1477,11142r22,6l1493,11151r-7,-4l1459,11147r-7,12l1450,11161r,-7l1452,11151xe" fillcolor="black" stroked="f">
              <v:path arrowok="t"/>
            </v:shape>
            <v:shape id="_x0000_s5091" style="position:absolute;left:1524;top:11144;width:99;height:125" coordorigin="1524,11144" coordsize="99,125" path="m1556,11159r21,52l1599,11163r,-9l1596,11149r-7,l1589,11144r34,l1623,11149r-15,l1604,11161r-36,86l1563,11259r-7,10l1534,11269r-10,-7l1524,11247r5,-2l1539,11245r2,2l1541,11257r-2,5l1534,11262r2,5l1556,11267r4,-15l1565,11240r3,-2l1570,11231r,-3l1541,11156r-2,-7l1524,11149r,-5l1565,11144r,5l1556,11149r,10xe" fillcolor="black" stroked="f">
              <v:path arrowok="t"/>
            </v:shape>
            <v:shape id="_x0000_s5090" style="position:absolute;left:1704;top:11214;width:58;height:82" coordorigin="1704,11214" coordsize="58,82" path="m1762,11221r-2,1l1762,11214r,7xe" fillcolor="black" stroked="f">
              <v:path arrowok="t"/>
            </v:shape>
            <v:shape id="_x0000_s5089" style="position:absolute;left:1704;top:11214;width:58;height:82" coordorigin="1704,11214" coordsize="58,82" path="m1712,11168r,-19l1724,11139r26,l1760,11144r7,7l1774,11159r,57l1777,11223r12,l1789,11199r7,l1796,11228r-15,3l1769,11231r-4,-10l1762,11214r,-34l1745,11183r-19,12l1721,11209r,12l1728,11226r20,l1760,11222r,1l1750,11231r-26,l1704,11226r,-24l1709,11192r15,-7l1738,11178r24,l1762,11151r-12,-7l1733,11144r-9,3l1719,11154r9,l1728,11168r-2,3l1714,11171r-2,-3xe" fillcolor="black" stroked="f">
              <v:path arrowok="t"/>
            </v:shape>
            <v:shape id="_x0000_s5088" style="position:absolute;left:8891;top:11139;width:77;height:91" coordorigin="8891,11139" coordsize="77,91" path="m8897,11208r-6,-23l8891,11182r7,-21l8914,11145r21,-6l8951,11139r15,8l8966,11168r-3,3l8951,11171r-2,-5l8949,11154r7,-3l8951,11144r-14,l8929,11146r-14,11l8908,11185r2,17l8923,11221r14,5l8944,11226r2,l8935,11231r-3,l8912,11224r-15,-16xe" fillcolor="black" stroked="f">
              <v:path arrowok="t"/>
            </v:shape>
            <v:shape id="_x0000_s5087" style="position:absolute;left:8891;top:11139;width:77;height:91" coordorigin="8891,11139" coordsize="77,91" path="m8963,11207r,-3l8968,11207r-7,12l8960,11220r3,-13xe" fillcolor="black" stroked="f">
              <v:path arrowok="t"/>
            </v:shape>
            <v:shape id="_x0000_s5086" style="position:absolute;left:8891;top:11139;width:77;height:91" coordorigin="8891,11139" coordsize="77,91" path="m8960,11220r-1,4l8946,11226r14,-6xe" fillcolor="black" stroked="f">
              <v:path arrowok="t"/>
            </v:shape>
            <v:shape id="_x0000_s5085" style="position:absolute;left:8980;top:11139;width:89;height:91" coordorigin="8980,11139" coordsize="89,91" path="m9016,11144r-9,5l9002,11159r1,-14l9023,11139r7,1l9050,11149r14,16l9069,11187r,4l9061,11211r-16,14l9023,11231r-1,l9001,11224r-15,-15l8980,11187r,-5l8988,11160r9,6l8997,11204r5,10l9007,11221r9,5l9033,11226r10,-5l9048,11211r4,-9l9052,11166r-4,-10l9040,11149r-7,-5l9016,11144xe" fillcolor="black" stroked="f">
              <v:path arrowok="t"/>
            </v:shape>
            <v:shape id="_x0000_s5084" style="position:absolute;left:8980;top:11139;width:89;height:91" coordorigin="8980,11139" coordsize="89,91" path="m8997,11166r-9,-6l9003,11145r-1,14l8997,11166xe" fillcolor="black" stroked="f">
              <v:path arrowok="t"/>
            </v:shape>
            <v:shape id="_x0000_s5083" style="position:absolute;left:9081;top:11142;width:99;height:86" coordorigin="9081,11142" coordsize="99,86" path="m9120,11228r-39,l9081,11223r15,l9096,11151r-3,-2l9081,11149r,-5l9108,11142r,19l9115,11149r10,-7l9149,11142r7,2l9158,11149r7,7l9165,11223r15,l9180,11228r-43,l9137,11223r14,l9151,11156r-2,-9l9136,11147r-18,7l9110,11178r,45l9125,11223r,5l9120,11228xe" fillcolor="black" stroked="f">
              <v:path arrowok="t"/>
            </v:shape>
            <v:shape id="_x0000_s5082" style="position:absolute;left:9192;top:11144;width:60;height:91" coordorigin="9192,11144" coordsize="60,91" path="m9245,11144r-3,3l9240,11144r5,xe" fillcolor="black" stroked="f">
              <v:path arrowok="t"/>
            </v:shape>
            <v:shape id="_x0000_s5081" style="position:absolute;left:9192;top:11144;width:60;height:91" coordorigin="9192,11144" coordsize="60,91" path="m9252,11171r-5,-3l9247,11161r-2,-17l9247,11139r5,l9252,11171xe" fillcolor="black" stroked="f">
              <v:path arrowok="t"/>
            </v:shape>
            <v:shape id="_x0000_s5080" style="position:absolute;left:9192;top:11144;width:60;height:91" coordorigin="9192,11144" coordsize="60,91" path="m9225,11190r-14,-3l9206,11187r-7,-7l9194,11178r-2,-7l9192,11154r7,-15l9235,11139r5,5l9206,11144r-5,7l9201,11171r12,2l9225,11175r10,3l9242,11178r7,7l9252,11187r5,5l9257,11205r-8,18l9225,11231r-14,l9204,11223r-5,3l9199,11228r-5,3l9192,11231r,-36l9197,11195r,4l9201,11216r8,10l9240,11226r7,-7l9247,11195r-17,-3l9225,11190xe" fillcolor="black" stroked="f">
              <v:path arrowok="t"/>
            </v:shape>
            <v:shape id="_x0000_s5079" style="position:absolute;left:9266;top:11106;width:63;height:125" coordorigin="9266,11106" coordsize="63,125" path="m9286,11149r-20,l9266,11144r9,-1l9289,11128r4,-22l9298,11106r,38l9326,11144r,5l9298,11149r,77l9319,11226r5,-7l9324,11192r5,l9329,11216r-5,15l9302,11231r-16,-3l9286,11149xe" fillcolor="black" stroked="f">
              <v:path arrowok="t"/>
            </v:shape>
            <v:shape id="_x0000_s5078" style="position:absolute;left:9350;top:11219;width:55;height:82" coordorigin="9350,11219" coordsize="55,82" path="m9406,11221r-2,1l9406,11219r,2xe" fillcolor="black" stroked="f">
              <v:path arrowok="t"/>
            </v:shape>
            <v:shape id="_x0000_s5077" style="position:absolute;left:9350;top:11219;width:55;height:82" coordorigin="9350,11219" coordsize="55,82" path="m9420,11223r15,l9435,11199r4,l9439,11228r-12,3l9413,11231r-5,-10l9408,11214r-2,5l9406,11180r-17,3l9370,11195r-5,14l9365,11221r7,5l9391,11226r13,-4l9403,11223r-9,8l9370,11231r-20,-5l9350,11202r5,-10l9370,11185r12,-7l9406,11178r,-27l9396,11144r-17,l9370,11147r-8,7l9372,11154r3,7l9375,11168r-5,3l9360,11171r-5,-3l9355,11149r15,-10l9396,11139r10,5l9413,11151r7,8l9420,11223xe" fillcolor="black" stroked="f">
              <v:path arrowok="t"/>
            </v:shape>
            <v:shape id="_x0000_s5076" style="position:absolute;left:9447;top:11142;width:101;height:86" coordorigin="9447,11142" coordsize="101,86" path="m9540,11228r-38,l9502,11223r17,l9519,11156r-3,-9l9503,11147r-18,7l9478,11178r,45l9492,11223r,5l9447,11228r,-5l9463,11223r,-72l9461,11149r-14,l9447,11144r28,-2l9475,11161r5,-12l9490,11142r26,l9524,11144r2,5l9533,11156r,67l9548,11223r,5l9540,11228xe" fillcolor="black" stroked="f">
              <v:path arrowok="t"/>
            </v:shape>
            <v:shape id="_x0000_s5075" style="position:absolute;left:9550;top:11106;width:63;height:125" coordorigin="9550,11106" coordsize="63,125" path="m9581,11149r,77l9603,11226r5,-7l9608,11192r4,l9612,11216r-4,15l9586,11231r-19,-3l9567,11149r-17,l9550,11144r8,-1l9572,11128r4,-22l9581,11106r,38l9610,11144r,5l9581,11149xe" fillcolor="black" stroked="f">
              <v:path arrowok="t"/>
            </v:shape>
            <v:shape id="_x0000_s5074" style="position:absolute;left:9641;top:11209;width:22;height:19" coordorigin="9641,11209" coordsize="22,19" path="m9663,11219r,4l9658,11228r-12,l9641,11223r,-9l9646,11209r12,l9663,11214r,5xe" fillcolor="black" stroked="f">
              <v:path arrowok="t"/>
            </v:shape>
            <v:shape id="_x0000_s5073" style="position:absolute;left:1421;top:11327;width:65;height:142" coordorigin="1421,11327" coordsize="65,142" path="m1423,11469r,-8l1438,11461r,-72l1421,11389r,-7l1438,11382r,-22l1439,11353r11,-20l1469,11327r10,l1486,11334r,12l1483,11351r-12,l1469,11346r,-10l1474,11334r2,l1471,11332r-12,l1450,11341r,41l1474,11382r,7l1452,11389r,72l1471,11461r,8l1423,11469xe" fillcolor="black" stroked="f">
              <v:path arrowok="t"/>
            </v:shape>
            <v:shape id="_x0000_s5072" style="position:absolute;left:1481;top:11380;width:89;height:91" coordorigin="1481,11380" coordsize="89,91" path="m1517,11384r-7,3l1503,11396r3,-11l1527,11380r3,l1550,11387r15,17l1570,11425r,4l1563,11451r-15,15l1527,11471r-5,l1501,11463r-14,-16l1481,11425r,-5l1489,11400r9,6l1498,11445r5,7l1510,11461r7,5l1536,11466r10,-7l1551,11452r2,-10l1553,11406r-5,-10l1544,11387r-10,-3l1517,11384xe" fillcolor="black" stroked="f">
              <v:path arrowok="t"/>
            </v:shape>
            <v:shape id="_x0000_s5071" style="position:absolute;left:1481;top:11380;width:89;height:91" coordorigin="1481,11380" coordsize="89,91" path="m1498,11406r-9,-6l1506,11385r-3,11l1498,11406xe" fillcolor="black" stroked="f">
              <v:path arrowok="t"/>
            </v:shape>
            <v:shape id="_x0000_s5070" style="position:absolute;left:1582;top:11380;width:67;height:89" coordorigin="1582,11380" coordsize="67,89" path="m1635,11384r-6,1l1615,11399r-4,24l1611,11461r19,l1630,11469r-48,l1582,11461r14,l1596,11389r-14,l1582,11382r29,-2l1611,11401r2,-7l1620,11380r22,l1649,11387r,12l1644,11401r-9,l1632,11399r,-12l1635,11384xe" fillcolor="black" stroked="f">
              <v:path arrowok="t"/>
            </v:shape>
            <v:shape id="_x0000_s5069" style="position:absolute;left:1659;top:11382;width:135;height:89" coordorigin="1659,11382" coordsize="135,89" path="m1673,11396r-2,-7l1659,11389r,-7l1697,11382r,7l1685,11389r,5l1688,11399r19,53l1724,11404r-3,-5l1719,11394r,-2l1714,11389r-7,l1707,11382r38,l1745,11389r-12,l1733,11399r22,55l1772,11404r2,-5l1774,11392r-5,-3l1762,11389r,-7l1793,11382r,7l1789,11389r-8,3l1777,11401r-22,65l1753,11471r-5,l1745,11466r-19,-55l1707,11466r-3,5l1700,11471r-3,-5l1673,11396xe" fillcolor="black" stroked="f">
              <v:path arrowok="t"/>
            </v:shape>
            <v:shape id="_x0000_s5068" style="position:absolute;left:1801;top:11380;width:91;height:91" coordorigin="1801,11380" coordsize="91,91" path="m1825,11466r19,l1857,11460r-1,4l1846,11471r-12,l1812,11466r-11,-17l1801,11440r4,-10l1822,11423r12,-5l1849,11418r9,-2l1858,11392r-12,-8l1829,11384r-9,3l1815,11392r10,2l1825,11406r-3,5l1810,11411r-2,-3l1808,11389r12,-9l1846,11380r10,2l1866,11389r7,7l1873,11464r9,l1887,11461r,-21l1892,11440r,26l1880,11471r-14,l1861,11461r-3,-7l1858,11420r-17,3l1822,11435r-5,14l1817,11459r8,7xe" fillcolor="black" stroked="f">
              <v:path arrowok="t"/>
            </v:shape>
            <v:shape id="_x0000_s5067" style="position:absolute;left:1801;top:11380;width:91;height:91" coordorigin="1801,11380" coordsize="91,91" path="m1858,11459r-1,1l1858,11454r,5xe" fillcolor="black" stroked="f">
              <v:path arrowok="t"/>
            </v:shape>
            <v:shape id="_x0000_s5066" style="position:absolute;left:1899;top:11380;width:67;height:89" coordorigin="1899,11380" coordsize="67,89" path="m1952,11384r-2,l1946,11385r-14,13l1928,11423r,38l1947,11461r,8l1899,11469r,-8l1914,11461r,-72l1899,11389r,-7l1926,11380r,21l1928,11394r7,-14l1959,11380r7,7l1966,11399r-7,2l1952,11401r-5,-2l1947,11387r5,-3xe" fillcolor="black" stroked="f">
              <v:path arrowok="t"/>
            </v:shape>
            <v:shape id="_x0000_s5065" style="position:absolute;left:1978;top:11380;width:55;height:62" coordorigin="1978,11380" coordsize="55,62" path="m2005,11392r-4,-7l2022,11380r12,l2022,11385r-10,l2005,11392xe" fillcolor="black" stroked="f">
              <v:path arrowok="t"/>
            </v:shape>
            <v:shape id="_x0000_s5064" style="position:absolute;left:1978;top:11380;width:55;height:62" coordorigin="1978,11380" coordsize="55,62" path="m2060,11329r,133l2077,11462r,7l2046,11471r,-14l2041,11464r-7,7l2018,11471r-20,-6l1984,11448r-6,-23l1979,11422r6,-22l2001,11385r4,7l2000,11397r-5,9l1993,11418r,17l1995,11445r5,9l2005,11462r7,4l2029,11466r10,-4l2043,11452r3,-3l2046,11401r-3,-4l2039,11387r-10,-2l2022,11385r12,-5l2041,11385r7,7l2048,11339r-17,l2031,11332r29,-3xe" fillcolor="black" stroked="f">
              <v:path arrowok="t"/>
            </v:shape>
            <w10:wrap anchorx="page" anchory="page"/>
          </v:group>
        </w:pict>
      </w:r>
      <w:r>
        <w:pict>
          <v:group id="_x0000_s5059" style="position:absolute;left:0;text-align:left;margin-left:175.7pt;margin-top:586.25pt;width:10.1pt;height:7.1pt;z-index:-2637;mso-position-horizontal-relative:page;mso-position-vertical-relative:page" coordorigin="3514,11725" coordsize="202,142">
            <v:shape id="_x0000_s5062" style="position:absolute;left:3522;top:11733;width:84;height:125" coordorigin="3522,11733" coordsize="84,125" path="m3524,11846r43,-39l3570,11805r16,-15l3591,11771r,-1l3582,11751r-22,-6l3548,11745r-9,7l3536,11762r3,l3539,11774r-5,2l3527,11776r-5,-2l3522,11766r2,-10l3537,11740r23,-7l3582,11737r17,14l3606,11771r-1,7l3598,11796r-14,16l3576,11818r-17,14l3543,11846r48,l3591,11836r15,l3606,11855r-3,3l3522,11858r,-8l3524,11846xe" fillcolor="black" stroked="f">
              <v:path arrowok="t"/>
            </v:shape>
            <v:shape id="_x0000_s5061" style="position:absolute;left:3625;top:11733;width:84;height:127" coordorigin="3625,11733" coordsize="84,127" path="m3629,11822r-4,-27l3627,11774r9,-22l3651,11738r17,-5l3681,11736r14,12l3705,11769r4,26l3706,11818r-8,22l3684,11855r-16,5l3654,11856r,-15l3668,11848r2,l3683,11840r10,-20l3697,11793r-3,-22l3683,11752r-15,-7l3656,11749r-12,17l3639,11793r,50l3629,11822xe" fillcolor="black" stroked="f">
              <v:path arrowok="t"/>
            </v:shape>
            <v:shape id="_x0000_s5060" style="position:absolute;left:3625;top:11733;width:84;height:127" coordorigin="3625,11733" coordsize="84,127" path="m3639,11793r,3l3644,11823r10,18l3654,11856r-15,-13l3639,11793xe" fillcolor="black" stroked="f">
              <v:path arrowok="t"/>
            </v:shape>
            <w10:wrap anchorx="page" anchory="page"/>
          </v:group>
        </w:pict>
      </w:r>
      <w:r>
        <w:pict>
          <v:group id="_x0000_s5052" style="position:absolute;left:0;text-align:left;margin-left:234.85pt;margin-top:586.25pt;width:19.4pt;height:7.1pt;z-index:-2636;mso-position-horizontal-relative:page;mso-position-vertical-relative:page" coordorigin="4697,11725" coordsize="388,142">
            <v:shape id="_x0000_s5058" style="position:absolute;left:4704;top:11831;width:24;height:27" coordorigin="4704,11831" coordsize="24,27" path="m4728,11846r,4l4724,11858r-15,l4704,11853r,-15l4709,11831r12,l4728,11836r,10xe" fillcolor="black" stroked="f">
              <v:path arrowok="t"/>
            </v:shape>
            <v:shape id="_x0000_s5057" style="position:absolute;left:4779;top:11733;width:82;height:127" coordorigin="4779,11733" coordsize="82,127" path="m4800,11859r-14,-9l4793,11769r,53l4795,11834r3,9l4803,11848r36,l4844,11843r2,-12l4848,11822r,-56l4846,11757r-5,-10l4838,11734r15,7l4859,11759r1,36l4860,11826r-5,22l4843,11858r-23,2l4800,11859xe" fillcolor="black" stroked="f">
              <v:path arrowok="t"/>
            </v:shape>
            <v:shape id="_x0000_s5056" style="position:absolute;left:4779;top:11733;width:82;height:127" coordorigin="4779,11733" coordsize="82,127" path="m4779,11795r,-28l4784,11744r13,-9l4820,11733r18,1l4841,11747r-7,-2l4803,11745r-5,2l4795,11759r-2,10l4786,11850r-6,-19l4779,11795xe" fillcolor="black" stroked="f">
              <v:path arrowok="t"/>
            </v:shape>
            <v:shape id="_x0000_s5055" style="position:absolute;left:4877;top:11735;width:99;height:125" coordorigin="4877,11735" coordsize="99,125" path="m4969,11831r7,l4976,11846r-5,14l4952,11860r-5,-5l4945,11850r-5,-7l4940,11812r-3,-22l4945,11778r,-19l4937,11747r-2,-10l4953,11750r6,19l4959,11776r-5,12l4942,11795r3,3l4949,11802r3,8l4954,11814r,34l4964,11848r,-17l4969,11831xe" fillcolor="black" stroked="f">
              <v:path arrowok="t"/>
            </v:shape>
            <v:shape id="_x0000_s5054" style="position:absolute;left:4877;top:11735;width:99;height:125" coordorigin="4877,11735" coordsize="99,125" path="m4882,11846r7,l4889,11747r-12,l4877,11735r44,l4935,11737r2,10l4904,11747r,43l4937,11790r3,22l4935,11807r-5,-5l4904,11802r,44l4916,11846r,12l4877,11858r,-12l4882,11846xe" fillcolor="black" stroked="f">
              <v:path arrowok="t"/>
            </v:shape>
            <v:shape id="_x0000_s5053" style="position:absolute;left:4985;top:11733;width:91;height:127" coordorigin="4985,11733" coordsize="91,127" path="m4989,11822r-4,-27l4988,11774r9,-22l5011,11738r18,-5l5038,11733r8,2l5053,11742r2,-7l5060,11733r7,l5067,11776r-12,l5053,11771r-3,-21l5038,11745r-7,l5016,11751r-12,18l5000,11795r,2l5005,11824r11,18l5031,11848r10,l5050,11838r3,-24l5036,11814r,-12l5077,11802r,12l5067,11814r,44l5053,11858r,-10l5050,11853r-9,7l5029,11860r-16,-4l4999,11843r-10,-21xe" fillcolor="black" stroked="f">
              <v:path arrowok="t"/>
            </v:shape>
            <w10:wrap anchorx="page" anchory="page"/>
          </v:group>
        </w:pict>
      </w:r>
      <w:r>
        <w:pict>
          <v:group id="_x0000_s5043" style="position:absolute;left:0;text-align:left;margin-left:259.45pt;margin-top:586.25pt;width:26pt;height:7.1pt;z-index:-2635;mso-position-horizontal-relative:page;mso-position-vertical-relative:page" coordorigin="5189,11725" coordsize="520,142">
            <v:shape id="_x0000_s5051" style="position:absolute;left:5197;top:11733;width:84;height:127" coordorigin="5197,11733" coordsize="84,127" path="m5197,11795r2,-21l5208,11752r15,-14l5240,11733r13,3l5267,11748r10,21l5281,11795r-3,23l5270,11840r-14,15l5241,11848r13,-8l5263,11821r4,-28l5264,11772r-9,-20l5240,11745r-13,4l5216,11766r-5,27l5210,11843r-10,-21l5197,11795xe" fillcolor="black" stroked="f">
              <v:path arrowok="t"/>
            </v:shape>
            <v:shape id="_x0000_s5050" style="position:absolute;left:5197;top:11733;width:84;height:127" coordorigin="5197,11733" coordsize="84,127" path="m5240,11860r-15,-4l5210,11843r1,-50l5211,11796r5,27l5226,11841r14,7l5241,11848r15,7l5240,11860xe" fillcolor="black" stroked="f">
              <v:path arrowok="t"/>
            </v:shape>
            <v:shape id="_x0000_s5049" style="position:absolute;left:5298;top:11771;width:94;height:87" coordorigin="5298,11771" coordsize="94,87" path="m5380,11771r7,l5387,11783r-15,l5348,11812r27,34l5392,11846r,12l5351,11858r,-12l5360,11846r-16,-27l5327,11846r9,l5336,11858r-38,l5298,11846r14,l5339,11812r-24,-29l5298,11783r,-12l5339,11771r,12l5329,11783r15,19l5358,11783r-10,l5348,11771r32,xe" fillcolor="black" stroked="f">
              <v:path arrowok="t"/>
            </v:shape>
            <v:shape id="_x0000_s5048" style="position:absolute;left:5418;top:11733;width:67;height:125" coordorigin="5418,11733" coordsize="67,125" path="m5452,11733r7,l5459,11846r26,l5485,11858r-67,l5418,11846r27,l5445,11762r-10,7l5418,11769r,-12l5428,11757r12,-3l5447,11738r,-3l5452,11733xe" fillcolor="black" stroked="f">
              <v:path arrowok="t"/>
            </v:shape>
            <v:shape id="_x0000_s5047" style="position:absolute;left:5512;top:11733;width:84;height:127" coordorigin="5512,11733" coordsize="84,127" path="m5555,11848r14,-8l5578,11820r3,-27l5578,11771r-11,-19l5553,11745r-12,4l5529,11766r-6,-13l5536,11738r17,-5l5566,11736r15,13l5592,11769r4,26l5593,11819r-9,21l5570,11855r-17,5l5539,11857r,-16l5553,11848r2,xe" fillcolor="black" stroked="f">
              <v:path arrowok="t"/>
            </v:shape>
            <v:shape id="_x0000_s5046" style="position:absolute;left:5512;top:11733;width:84;height:127" coordorigin="5512,11733" coordsize="84,127" path="m5529,11766r-5,27l5524,11796r5,27l5539,11841r,16l5525,11844r-9,-21l5512,11795r2,-20l5523,11753r6,13xe" fillcolor="black" stroked="f">
              <v:path arrowok="t"/>
            </v:shape>
            <v:shape id="_x0000_s5045" style="position:absolute;left:5615;top:11733;width:86;height:127" coordorigin="5615,11733" coordsize="86,127" path="m5619,11822r-4,-27l5618,11774r9,-22l5642,11738r16,-5l5672,11736r15,13l5698,11769r4,26l5698,11819r-9,21l5675,11855r-17,5l5644,11856r,-15l5658,11848r2,l5673,11840r10,-20l5687,11793r-3,-22l5673,11752r-15,-7l5646,11749r-11,17l5630,11793r-1,50l5619,11822xe" fillcolor="black" stroked="f">
              <v:path arrowok="t"/>
            </v:shape>
            <v:shape id="_x0000_s5044" style="position:absolute;left:5615;top:11733;width:86;height:127" coordorigin="5615,11733" coordsize="86,127" path="m5630,11793r,3l5634,11823r10,18l5644,11856r-15,-13l5630,11793xe" fillcolor="black" stroked="f">
              <v:path arrowok="t"/>
            </v:shape>
            <w10:wrap anchorx="page" anchory="page"/>
          </v:group>
        </w:pict>
      </w:r>
      <w:r>
        <w:pict>
          <v:group id="_x0000_s5027" style="position:absolute;left:0;text-align:left;margin-left:70.9pt;margin-top:598.3pt;width:38.85pt;height:7pt;z-index:-2634;mso-position-horizontal-relative:page;mso-position-vertical-relative:page" coordorigin="1418,11965" coordsize="777,140">
            <v:shape id="_x0000_s5042" style="position:absolute;left:1426;top:11973;width:84;height:125" coordorigin="1426,11973" coordsize="84,125" path="m1444,12059r10,36l1440,12083r-11,-21l1426,12036r2,-21l1436,11993r14,-15l1467,11973r14,3l1496,11989r-3,22l1482,11992r-15,-7l1456,11989r-12,17l1440,12033r4,26xe" fillcolor="black" stroked="f">
              <v:path arrowok="t"/>
            </v:shape>
            <v:shape id="_x0000_s5041" style="position:absolute;left:1426;top:11973;width:84;height:125" coordorigin="1426,11973" coordsize="84,125" path="m1510,12036r-3,21l1498,12078r-14,15l1467,12098r-13,-3l1444,12059r9,19l1467,12086r15,-7l1492,12060r3,-27l1493,12011r3,-22l1506,12009r4,27xe" fillcolor="black" stroked="f">
              <v:path arrowok="t"/>
            </v:shape>
            <v:shape id="_x0000_s5040" style="position:absolute;left:1529;top:11993;width:87;height:122" coordorigin="1529,11993" coordsize="87,122" path="m1548,12006r-5,27l1544,12033r4,27l1559,12095r-15,-13l1533,12062r-4,-26l1532,12014r9,-21l1548,12006xe" fillcolor="black" stroked="f">
              <v:path arrowok="t"/>
            </v:shape>
            <v:shape id="_x0000_s5039" style="position:absolute;left:1529;top:11993;width:87;height:122" coordorigin="1529,11993" coordsize="87,122" path="m1548,12060r10,19l1572,12086r15,-7l1597,12060r4,-27l1598,12011r-11,-19l1572,11985r-12,5l1548,12006r-7,-13l1556,11978r16,-5l1586,11976r15,13l1611,12009r4,27l1613,12057r-10,21l1589,12093r-17,5l1559,12095r-11,-35xe" fillcolor="black" stroked="f">
              <v:path arrowok="t"/>
            </v:shape>
            <v:shape id="_x0000_s5038" style="position:absolute;left:1635;top:11993;width:84;height:122" coordorigin="1635,11993" coordsize="84,122" path="m1654,12006r-5,27l1649,12033r4,27l1665,12095r-15,-13l1639,12062r-4,-26l1637,12014r9,-21l1654,12006xe" fillcolor="black" stroked="f">
              <v:path arrowok="t"/>
            </v:shape>
            <v:shape id="_x0000_s5037" style="position:absolute;left:1635;top:11993;width:84;height:122" coordorigin="1635,11993" coordsize="84,122" path="m1653,12060r10,19l1678,12086r14,-7l1703,12060r4,-27l1704,12011r-11,-19l1678,11985r-12,5l1654,12006r-8,-13l1660,11978r18,-5l1690,11976r15,12l1715,12009r4,27l1717,12055r-9,23l1695,12093r-17,5l1665,12095r-12,-35xe" fillcolor="black" stroked="f">
              <v:path arrowok="t"/>
            </v:shape>
            <v:shape id="_x0000_s5036" style="position:absolute;left:1741;top:11993;width:84;height:122" coordorigin="1741,11993" coordsize="84,122" path="m1743,12016r8,-23l1753,12033r4,27l1769,12095r-14,-12l1744,12062r-3,-26l1743,12016xe" fillcolor="black" stroked="f">
              <v:path arrowok="t"/>
            </v:shape>
            <v:shape id="_x0000_s5035" style="position:absolute;left:1741;top:11993;width:84;height:122" coordorigin="1741,11993" coordsize="84,122" path="m1757,12060r11,19l1781,12086r15,-7l1806,12060r4,-27l1807,12011r-11,-19l1781,11985r-12,5l1757,12006r-4,27l1753,12033r-2,-40l1765,11978r16,-5l1795,11976r15,13l1821,12009r4,27l1822,12057r-9,21l1799,12093r-18,5l1769,12095r-12,-35xe" fillcolor="black" stroked="f">
              <v:path arrowok="t"/>
            </v:shape>
            <v:shape id="_x0000_s5034" style="position:absolute;left:1844;top:11993;width:84;height:122" coordorigin="1844,11993" coordsize="84,122" path="m1863,12006r-5,27l1858,12033r4,27l1874,12095r-15,-13l1848,12062r-4,-26l1847,12014r9,-21l1863,12006xe" fillcolor="black" stroked="f">
              <v:path arrowok="t"/>
            </v:shape>
            <v:shape id="_x0000_s5033" style="position:absolute;left:1844;top:11993;width:84;height:122" coordorigin="1844,11993" coordsize="84,122" path="m1862,12060r10,19l1887,12086r14,-7l1912,12060r4,-27l1913,12011r-11,-19l1887,11985r-12,5l1863,12006r-7,-13l1870,11978r17,-5l1899,11976r15,12l1924,12009r4,27l1926,12055r-9,23l1904,12093r-17,5l1874,12095r-12,-35xe" fillcolor="black" stroked="f">
              <v:path arrowok="t"/>
            </v:shape>
            <v:shape id="_x0000_s5032" style="position:absolute;left:1959;top:11973;width:67;height:123" coordorigin="1959,11973" coordsize="67,123" path="m1995,11973r5,l2000,12084r26,l2026,12096r-64,l1962,12084r26,l1988,12000r-10,7l1971,12009r-7,l1959,12007r,-10l1971,11997r10,-2l1990,11978r,-5l1995,11973xe" fillcolor="black" stroked="f">
              <v:path arrowok="t"/>
            </v:shape>
            <v:shape id="_x0000_s5031" style="position:absolute;left:2053;top:11993;width:87;height:122" coordorigin="2053,11993" coordsize="87,122" path="m2072,12006r-5,27l2067,12033r5,27l2083,12095r-15,-13l2057,12062r-4,-26l2056,12014r9,-21l2072,12006xe" fillcolor="black" stroked="f">
              <v:path arrowok="t"/>
            </v:shape>
            <v:shape id="_x0000_s5030" style="position:absolute;left:2053;top:11993;width:87;height:122" coordorigin="2053,11993" coordsize="87,122" path="m2072,12060r10,19l2096,12086r14,-7l2121,12060r4,-27l2122,12011r-11,-19l2096,11985r-12,5l2072,12006r-7,-13l2080,11978r16,-5l2110,11976r15,13l2135,12009r5,27l2137,12057r-10,21l2113,12093r-17,5l2083,12095r-11,-35xe" fillcolor="black" stroked="f">
              <v:path arrowok="t"/>
            </v:shape>
            <v:shape id="_x0000_s5029" style="position:absolute;left:2159;top:12033;width:29;height:122" coordorigin="2159,12033" coordsize="29,122" path="m2177,12060r11,35l2173,12082r,-49l2177,12060xe" fillcolor="black" stroked="f">
              <v:path arrowok="t"/>
            </v:shape>
            <v:shape id="_x0000_s5028" style="position:absolute;left:2159;top:12033;width:29;height:122" coordorigin="2159,12033" coordsize="29,122" path="m2163,12062r-4,-26l2161,12014r9,-21l2184,11978r18,-5l2214,11976r15,13l2239,12009r4,27l2241,12055r-9,23l2219,12093r-17,5l2188,12095r-11,-35l2187,12079r15,7l2215,12079r10,-19l2228,12033r-2,-21l2216,11992r-14,-7l2189,11990r-12,16l2173,12033r,l2173,12082r-10,-20xe" fillcolor="black" stroked="f">
              <v:path arrowok="t"/>
            </v:shape>
            <w10:wrap anchorx="page" anchory="page"/>
          </v:group>
        </w:pict>
      </w:r>
      <w:r>
        <w:pict>
          <v:group id="_x0000_s5012" style="position:absolute;left:0;text-align:left;margin-left:118pt;margin-top:598.3pt;width:40.3pt;height:7pt;z-index:-2633;mso-position-horizontal-relative:page;mso-position-vertical-relative:page" coordorigin="2360,11965" coordsize="806,140">
            <v:shape id="_x0000_s5026" style="position:absolute;left:2368;top:11973;width:84;height:125" coordorigin="2368,11973" coordsize="84,125" path="m2390,12076r9,10l2426,12086r12,-12l2438,12043r-10,-12l2397,12031r-12,9l2384,12087r-11,-19l2368,12038r,-7l2375,12006r13,-18l2405,11977r18,-4l2442,11973r8,10l2450,12000r-5,2l2435,12002r-5,-5l2430,11992r3,-5l2428,11985r-5,l2405,11990r-15,15l2382,12028r10,-7l2402,12016r12,l2431,12021r15,15l2452,12057r-5,20l2432,12092r-21,6l2400,12096r-10,-20xe" fillcolor="black" stroked="f">
              <v:path arrowok="t"/>
            </v:shape>
            <v:shape id="_x0000_s5025" style="position:absolute;left:2368;top:11973;width:84;height:125" coordorigin="2368,11973" coordsize="84,125" path="m2385,12060r2,4l2390,12076r10,20l2384,12087r1,-47l2385,12060xe" fillcolor="black" stroked="f">
              <v:path arrowok="t"/>
            </v:shape>
            <v:shape id="_x0000_s5024" style="position:absolute;left:2483;top:11973;width:67;height:123" coordorigin="2483,11973" coordsize="67,123" path="m2483,12002r,-5l2495,11997r10,-2l2512,11978r2,-5l2524,11973r,111l2551,12084r,12l2486,12096r,-12l2512,12084r,-84l2502,12007r-7,2l2488,12009r-5,-2l2483,12002xe" fillcolor="black" stroked="f">
              <v:path arrowok="t"/>
            </v:shape>
            <v:shape id="_x0000_s5023" style="position:absolute;left:2579;top:12009;width:94;height:89" coordorigin="2579,12009" coordsize="94,89" path="m2580,12065r11,-12l2611,12044r29,-4l2640,12026r-12,-5l2601,12021r,10l2596,12033r-7,l2584,12028r,-19l2613,12009r15,2l2646,12023r6,17l2652,12084r21,l2673,12096r-29,l2642,12091r-10,5l2620,12098r-9,l2613,12086r10,l2630,12081r10,-2l2640,12052r-19,3l2599,12062r-8,10l2591,12079r-4,10l2579,12072r1,-7xe" fillcolor="black" stroked="f">
              <v:path arrowok="t"/>
            </v:shape>
            <v:shape id="_x0000_s5022" style="position:absolute;left:2579;top:12009;width:94;height:89" coordorigin="2579,12009" coordsize="94,89" path="m2609,12098r-22,-9l2591,12079r10,7l2613,12086r-2,12l2609,12098xe" fillcolor="black" stroked="f">
              <v:path arrowok="t"/>
            </v:shape>
            <v:shape id="_x0000_s5021" style="position:absolute;left:2683;top:11973;width:84;height:125" coordorigin="2683,11973" coordsize="84,125" path="m2701,12059r10,36l2697,12083r-10,-21l2683,12036r2,-21l2694,11993r13,-15l2724,11973r14,3l2753,11989r-3,22l2740,11992r-16,-7l2713,11989r-11,17l2697,12033r4,26xe" fillcolor="black" stroked="f">
              <v:path arrowok="t"/>
            </v:shape>
            <v:shape id="_x0000_s5020" style="position:absolute;left:2683;top:11973;width:84;height:125" coordorigin="2683,11973" coordsize="84,125" path="m2767,12036r-2,21l2756,12078r-15,15l2724,12098r-13,-3l2701,12059r9,19l2724,12086r15,-7l2749,12060r4,-27l2750,12011r3,-22l2763,12009r4,27xe" fillcolor="black" stroked="f">
              <v:path arrowok="t"/>
            </v:shape>
            <v:shape id="_x0000_s5019" style="position:absolute;left:2788;top:11993;width:84;height:122" coordorigin="2788,11993" coordsize="84,122" path="m2791,12015r8,-22l2801,12033r4,27l2817,12095r-15,-12l2792,12062r-4,-26l2791,12015xe" fillcolor="black" stroked="f">
              <v:path arrowok="t"/>
            </v:shape>
            <v:shape id="_x0000_s5018" style="position:absolute;left:2788;top:11993;width:84;height:122" coordorigin="2788,11993" coordsize="84,122" path="m2805,12060r11,19l2829,12086r15,-7l2855,12060r3,-27l2855,12011r-11,-19l2829,11985r-12,5l2805,12006r-5,27l2801,12033r-2,-40l2813,11978r16,-5l2843,11976r15,13l2869,12009r4,27l2870,12057r-10,21l2846,12093r-17,5l2817,12095r-12,-35xe" fillcolor="black" stroked="f">
              <v:path arrowok="t"/>
            </v:shape>
            <v:shape id="_x0000_s5017" style="position:absolute;left:2892;top:11993;width:84;height:122" coordorigin="2892,11993" coordsize="84,122" path="m2911,12006r-5,27l2906,12033r4,27l2922,12095r-15,-13l2896,12062r-4,-26l2894,12014r9,-21l2911,12006xe" fillcolor="black" stroked="f">
              <v:path arrowok="t"/>
            </v:shape>
            <v:shape id="_x0000_s5016" style="position:absolute;left:2892;top:11993;width:84;height:122" coordorigin="2892,11993" coordsize="84,122" path="m2910,12060r10,19l2935,12086r14,-7l2960,12060r4,-27l2961,12011r-11,-19l2935,11985r-12,5l2911,12006r-8,-13l2918,11978r17,-5l2948,11976r14,12l2972,12009r4,27l2974,12055r-9,23l2952,12093r-17,5l2922,12095r-12,-35xe" fillcolor="black" stroked="f">
              <v:path arrowok="t"/>
            </v:shape>
            <v:shape id="_x0000_s5015" style="position:absolute;left:3007;top:11973;width:67;height:123" coordorigin="3007,11973" coordsize="67,123" path="m3007,12002r,-5l3019,11997r10,-2l3036,11978r3,-5l3048,11973r,111l3075,12084r,12l3010,12096r,-12l3036,12084r,-84l3027,12007r-8,2l3012,12009r-5,-2l3007,12002xe" fillcolor="black" stroked="f">
              <v:path arrowok="t"/>
            </v:shape>
            <v:shape id="_x0000_s5014" style="position:absolute;left:3099;top:11973;width:60;height:123" coordorigin="3099,11973" coordsize="60,123" path="m3156,11980r-45,70l3144,11975r5,-2l3159,11973r-3,77l3156,11980xe" fillcolor="black" stroked="f">
              <v:path arrowok="t"/>
            </v:shape>
            <v:shape id="_x0000_s5013" style="position:absolute;left:3099;top:11973;width:60;height:123" coordorigin="3099,11973" coordsize="60,123" path="m3144,11975r-33,75l3156,12050r3,-77l3166,11973r,77l3190,12050r,12l3166,12062r,22l3188,12084r,12l3135,12096r,-12l3156,12084r,-22l3099,12062r,-14l3144,11975xe" fillcolor="black" stroked="f">
              <v:path arrowok="t"/>
            </v:shape>
            <w10:wrap anchorx="page" anchory="page"/>
          </v:group>
        </w:pict>
      </w:r>
      <w:r>
        <w:pict>
          <v:group id="_x0000_s5009" style="position:absolute;left:0;text-align:left;margin-left:175.7pt;margin-top:598.3pt;width:9.9pt;height:6.9pt;z-index:-2632;mso-position-horizontal-relative:page;mso-position-vertical-relative:page" coordorigin="3514,11965" coordsize="198,138">
            <v:shape id="_x0000_s5011" style="position:absolute;left:3522;top:11973;width:84;height:123" coordorigin="3522,11973" coordsize="84,123" path="m3524,12086r43,-38l3570,12045r16,-15l3591,12012r,-2l3582,11992r-22,-7l3548,11985r-9,5l3536,12000r3,2l3539,12012r-5,4l3527,12016r-5,-2l3522,12007r2,-11l3537,11980r23,-7l3582,11978r17,13l3606,12012r-1,4l3598,12035r-14,15l3576,12058r-17,13l3543,12084r48,l3591,12074r15,l3606,12096r-84,l3522,12091r2,-5xe" fillcolor="black" stroked="f">
              <v:path arrowok="t"/>
            </v:shape>
            <v:shape id="_x0000_s5010" style="position:absolute;left:3637;top:11973;width:67;height:123" coordorigin="3637,11973" coordsize="67,123" path="m3671,11973r7,l3678,12084r26,l3704,12096r-67,l3637,12084r26,l3663,12000r-9,7l3647,12009r-8,l3637,12007r,-10l3647,11997r12,-2l3666,11978r,-3l3671,11973xe" fillcolor="black" stroked="f">
              <v:path arrowok="t"/>
            </v:shape>
            <w10:wrap anchorx="page" anchory="page"/>
          </v:group>
        </w:pict>
      </w:r>
      <w:r>
        <w:pict>
          <v:group id="_x0000_s5000" style="position:absolute;left:0;text-align:left;margin-left:191.55pt;margin-top:598.9pt;width:29.5pt;height:6.4pt;z-index:-2631;mso-position-horizontal-relative:page;mso-position-vertical-relative:page" coordorigin="3831,11978" coordsize="590,128">
            <v:shape id="_x0000_s5008" style="position:absolute;left:3839;top:12009;width:77;height:89" coordorigin="3839,12009" coordsize="77,89" path="m3880,12057r-9,-1l3849,12049r-10,-16l3839,12030r9,-13l3877,12009r12,l3899,12014r,-5l3911,12009r,29l3897,12038r,-12l3894,12021r-36,l3851,12026r,14l3865,12043r5,l3875,12045r10,l3885,12045r18,6l3916,12072r,3l3908,12090r-28,8l3863,12098r-10,-7l3851,12098r-12,l3839,12062r12,l3853,12067r5,17l3870,12086r27,l3904,12079r,-17l3889,12057r-9,xe" fillcolor="black" stroked="f">
              <v:path arrowok="t"/>
            </v:shape>
            <v:shape id="_x0000_s5007" style="position:absolute;left:3935;top:11985;width:84;height:113" coordorigin="3935,11985" coordsize="84,113" path="m4019,12067r,6l4009,12091r-21,7l3973,12098r-12,-7l3961,12024r-26,l3935,12012r26,l3961,11985r12,l3973,12012r41,l4014,12024r-41,l3973,12086r22,l4005,12084r,-20l4019,12064r,3xe" fillcolor="black" stroked="f">
              <v:path arrowok="t"/>
            </v:shape>
            <v:shape id="_x0000_s5006" style="position:absolute;left:4046;top:12009;width:94;height:89" coordorigin="4046,12009" coordsize="94,89" path="m4047,12065r10,-12l4077,12044r29,-4l4106,12026r-10,-5l4074,12021r-4,3l4067,12031r-5,2l4055,12033r-5,-5l4050,12009r29,l4096,12011r18,13l4120,12040r,44l4139,12084r,12l4113,12096r-5,-5l4098,12096r-7,-10l4098,12081r8,-2l4106,12052r-16,2l4068,12061r-8,11l4060,12079r-7,9l4046,12072r1,-7xe" fillcolor="black" stroked="f">
              <v:path arrowok="t"/>
            </v:shape>
            <v:shape id="_x0000_s5005" style="position:absolute;left:4046;top:12009;width:94;height:89" coordorigin="4046,12009" coordsize="94,89" path="m4060,12079r7,7l4091,12086r7,10l4086,12098r-7,l4075,12098r-22,-10l4060,12079xe" fillcolor="black" stroked="f">
              <v:path arrowok="t"/>
            </v:shape>
            <v:shape id="_x0000_s5004" style="position:absolute;left:4147;top:12009;width:89;height:86" coordorigin="4147,12009" coordsize="89,86" path="m4171,12084r,-60l4147,12024r,-12l4183,12012r,14l4195,12014r12,-5l4233,12009r3,10l4236,12026r-3,5l4224,12031r-5,-5l4219,12021r-16,3l4188,12039r-5,21l4183,12084r31,l4214,12096r-67,l4147,12084r24,xe" fillcolor="black" stroked="f">
              <v:path arrowok="t"/>
            </v:shape>
            <v:shape id="_x0000_s5003" style="position:absolute;left:4250;top:11985;width:84;height:113" coordorigin="4250,11985" coordsize="84,113" path="m4329,12016r,8l4288,12024r,62l4308,12086r12,-2l4320,12064r14,l4334,12073r-11,18l4303,12098r-15,l4274,12091r,-67l4250,12024r,-12l4274,12012r,-27l4288,11985r,27l4329,12012r,4xe" fillcolor="black" stroked="f">
              <v:path arrowok="t"/>
            </v:shape>
            <v:shape id="_x0000_s5002" style="position:absolute;left:4389;top:12012;width:24;height:84" coordorigin="4389,12012" coordsize="24,84" path="m4413,12024r,4l4409,12036r-15,l4389,12031r,-15l4394,12012r15,l4413,12016r,8xe" fillcolor="black" stroked="f">
              <v:path arrowok="t"/>
            </v:shape>
            <v:shape id="_x0000_s5001" style="position:absolute;left:4389;top:12012;width:24;height:84" coordorigin="4389,12012" coordsize="24,84" path="m4413,12084r,7l4409,12096r-15,l4389,12091r,-12l4394,12072r15,l4413,12076r,8xe" fillcolor="black" stroked="f">
              <v:path arrowok="t"/>
            </v:shape>
            <w10:wrap anchorx="page" anchory="page"/>
          </v:group>
        </w:pict>
      </w:r>
      <w:r>
        <w:pict>
          <v:group id="_x0000_s4995" style="position:absolute;left:0;text-align:left;margin-left:232.8pt;margin-top:600.1pt;width:16.25pt;height:5.2pt;z-index:-2630;mso-position-horizontal-relative:page;mso-position-vertical-relative:page" coordorigin="4656,12002" coordsize="325,104">
            <v:shape id="_x0000_s4999" style="position:absolute;left:4663;top:12009;width:103;height:86" coordorigin="4663,12009" coordsize="103,86" path="m4735,12096r,-12l4743,12084r,-58l4740,12021r-12,l4719,12031r,53l4731,12084r,12l4699,12096r,-12l4709,12084r,-58l4707,12021r-15,l4685,12031r,53l4697,12084r,12l4663,12096r,-12l4673,12084r,-60l4663,12024r,-12l4685,12012r,4l4690,12012r5,-3l4709,12009r5,5l4716,12019r7,-7l4731,12009r24,l4755,12084r12,l4767,12096r-32,xe" fillcolor="black" stroked="f">
              <v:path arrowok="t"/>
            </v:shape>
            <v:shape id="_x0000_s4998" style="position:absolute;left:4779;top:12009;width:82;height:89" coordorigin="4779,12009" coordsize="82,89" path="m4820,12021r-1,l4801,12030r-8,22l4793,12056r9,22l4820,12086r4,l4841,12075r7,-23l4848,12049r-10,-20l4820,12021r21,-6l4855,12030r5,22l4860,12054r-6,23l4839,12092r-19,6l4818,12098r-19,-6l4784,12075r-5,-23l4784,12031r15,-16l4820,12009r,12xe" fillcolor="black" stroked="f">
              <v:path arrowok="t"/>
            </v:shape>
            <v:shape id="_x0000_s4997" style="position:absolute;left:4779;top:12009;width:82;height:89" coordorigin="4779,12009" coordsize="82,89" path="m4820,12021r,-12l4841,12015r-21,6xe" fillcolor="black" stroked="f">
              <v:path arrowok="t"/>
            </v:shape>
            <v:shape id="_x0000_s4996" style="position:absolute;left:4877;top:12012;width:96;height:86" coordorigin="4877,12012" coordsize="96,86" path="m4877,12016r,-4l4916,12012r,12l4904,12024r21,62l4947,12024r-14,l4933,12012r40,l4973,12024r-14,l4935,12091r-2,7l4916,12098r-3,-7l4892,12024r-15,l4877,12016xe" fillcolor="black" stroked="f">
              <v:path arrowok="t"/>
            </v:shape>
            <w10:wrap anchorx="page" anchory="page"/>
          </v:group>
        </w:pict>
      </w:r>
      <w:r>
        <w:pict>
          <v:group id="_x0000_s4987" style="position:absolute;left:0;text-align:left;margin-left:260.1pt;margin-top:598.3pt;width:25.4pt;height:8.3pt;z-index:-2629;mso-position-horizontal-relative:page;mso-position-vertical-relative:page" coordorigin="5202,11965" coordsize="508,166">
            <v:shape id="_x0000_s4994" style="position:absolute;left:5209;top:11973;width:67;height:123" coordorigin="5209,11973" coordsize="67,123" path="m5219,12009r-5,l5209,12007r,-10l5219,11997r12,-2l5238,11978r,-3l5243,11973r7,l5250,12084r26,l5276,12096r-67,l5209,12084r26,l5235,12000r-9,7l5219,12009xe" fillcolor="black" stroked="f">
              <v:path arrowok="t"/>
            </v:shape>
            <v:shape id="_x0000_s4993" style="position:absolute;left:5327;top:12072;width:34;height:53" coordorigin="5327,12072" coordsize="34,53" path="m5336,12112r10,-4l5348,12096r-12,l5332,12091r,-15l5336,12072r17,l5360,12079r,12l5360,12095r-11,22l5334,12124r-2,l5327,12120r,-5l5332,12112r4,xe" fillcolor="black" stroked="f">
              <v:path arrowok="t"/>
            </v:shape>
            <v:shape id="_x0000_s4992" style="position:absolute;left:5404;top:11975;width:91;height:120" coordorigin="5404,11975" coordsize="91,120" path="m5437,11975r,75l5457,12050r4,-29l5464,12007r2,-24l5466,11975r15,l5481,11985r-3,22l5495,12007r,14l5476,12021r-5,29l5495,12050r,14l5469,12064r-3,24l5466,12096r-12,l5452,12093r,-5l5457,12064r-22,l5433,12088r-3,3l5430,12096r-9,l5418,12093r,-5l5421,12064r-17,l5404,12050r19,l5425,12021r-21,l5404,12007r24,l5430,11983r3,-3l5433,11975r4,xe" fillcolor="black" stroked="f">
              <v:path arrowok="t"/>
            </v:shape>
            <v:shape id="_x0000_s4991" style="position:absolute;left:5404;top:11975;width:91;height:120" coordorigin="5404,11975" coordsize="91,120" path="m5464,12007r-3,14l5440,12021r-3,29l5437,11975r10,l5445,11985r-3,22l5464,12007xe" fillcolor="black" stroked="f">
              <v:path arrowok="t"/>
            </v:shape>
            <v:shape id="_x0000_s4990" style="position:absolute;left:5512;top:11973;width:84;height:123" coordorigin="5512,11973" coordsize="84,123" path="m5514,12086r46,-38l5562,12046r14,-16l5581,12012r,-2l5572,11992r-22,-7l5538,11985r-9,5l5526,12000r3,2l5529,12012r-5,4l5517,12016r-5,-2l5512,12007r2,-11l5527,11980r23,-7l5573,11978r16,13l5596,12012r,4l5588,12035r-14,15l5566,12058r-17,13l5533,12084r48,l5581,12074r15,l5596,12096r-84,l5512,12091r2,-5xe" fillcolor="black" stroked="f">
              <v:path arrowok="t"/>
            </v:shape>
            <v:shape id="_x0000_s4989" style="position:absolute;left:5615;top:11993;width:87;height:122" coordorigin="5615,11993" coordsize="87,122" path="m5634,12006r-5,27l5630,12033r4,27l5645,12095r-15,-13l5619,12062r-4,-26l5618,12014r9,-21l5634,12006xe" fillcolor="black" stroked="f">
              <v:path arrowok="t"/>
            </v:shape>
            <v:shape id="_x0000_s4988" style="position:absolute;left:5615;top:11993;width:87;height:122" coordorigin="5615,11993" coordsize="87,122" path="m5634,12060r10,19l5658,12086r14,-7l5683,12060r4,-27l5684,12011r-11,-19l5658,11985r-12,5l5634,12006r-7,-13l5642,11978r16,-5l5672,11976r15,13l5698,12009r4,27l5699,12057r-10,21l5675,12093r-17,5l5645,12095r-11,-35xe" fillcolor="black" stroked="f">
              <v:path arrowok="t"/>
            </v:shape>
            <w10:wrap anchorx="page" anchory="page"/>
          </v:group>
        </w:pict>
      </w:r>
      <w:r>
        <w:pict>
          <v:group id="_x0000_s4971" style="position:absolute;left:0;text-align:left;margin-left:70.9pt;margin-top:610.15pt;width:41.85pt;height:7.1pt;z-index:-2628;mso-position-horizontal-relative:page;mso-position-vertical-relative:page" coordorigin="1418,12203" coordsize="837,142">
            <v:shape id="_x0000_s4986" style="position:absolute;left:1426;top:12211;width:84;height:127" coordorigin="1426,12211" coordsize="84,127" path="m1492,12249r-10,-19l1467,12223r-12,5l1444,12246r-4,27l1444,12299r10,36l1440,12323r-11,-21l1426,12276r2,-23l1437,12230r13,-14l1467,12211r15,4l1492,12249xe" fillcolor="black" stroked="f">
              <v:path arrowok="t"/>
            </v:shape>
            <v:shape id="_x0000_s4985" style="position:absolute;left:1426;top:12211;width:84;height:127" coordorigin="1426,12211" coordsize="84,127" path="m1444,12299r9,20l1467,12326r,l1482,12319r10,-19l1495,12273r-3,-24l1482,12215r15,13l1506,12249r4,27l1507,12297r-9,22l1484,12333r-17,5l1454,12335r-10,-36xe" fillcolor="black" stroked="f">
              <v:path arrowok="t"/>
            </v:shape>
            <v:shape id="_x0000_s4984" style="position:absolute;left:1529;top:12211;width:87;height:127" coordorigin="1529,12211" coordsize="87,127" path="m1533,12302r-4,-26l1532,12251r10,-21l1548,12247r-5,26l1544,12274r4,26l1558,12319r14,7l1573,12326r14,-7l1597,12300r4,-27l1597,12249r-10,-19l1572,12223r,-12l1587,12215r14,13l1612,12249r3,27l1613,12297r-10,22l1589,12333r-17,5l1559,12335r-15,-13l1533,12302xe" fillcolor="black" stroked="f">
              <v:path arrowok="t"/>
            </v:shape>
            <v:shape id="_x0000_s4983" style="position:absolute;left:1529;top:12211;width:87;height:127" coordorigin="1529,12211" coordsize="87,127" path="m1559,12229r-11,18l1542,12230r14,-14l1572,12211r,12l1559,12229xe" fillcolor="black" stroked="f">
              <v:path arrowok="t"/>
            </v:shape>
            <v:shape id="_x0000_s4982" style="position:absolute;left:1635;top:12211;width:84;height:127" coordorigin="1635,12211" coordsize="84,127" path="m1678,12326r14,-7l1703,12300r4,-27l1703,12249r-11,-19l1678,12223r-13,6l1654,12247r-7,-17l1661,12216r17,-5l1692,12214r14,13l1715,12248r4,28l1717,12296r-9,22l1695,12333r-17,5l1665,12335r-12,-35l1663,12319r15,7xe" fillcolor="black" stroked="f">
              <v:path arrowok="t"/>
            </v:shape>
            <v:shape id="_x0000_s4981" style="position:absolute;left:1635;top:12211;width:84;height:127" coordorigin="1635,12211" coordsize="84,127" path="m1654,12247r-5,26l1649,12274r4,26l1665,12335r-15,-13l1639,12302r-4,-26l1638,12251r9,-21l1654,12247xe" fillcolor="black" stroked="f">
              <v:path arrowok="t"/>
            </v:shape>
            <v:shape id="_x0000_s4980" style="position:absolute;left:1741;top:12211;width:84;height:127" coordorigin="1741,12211" coordsize="84,127" path="m1743,12253r9,-23l1753,12274r4,26l1768,12319r13,7l1782,12326r14,-7l1806,12300r4,-27l1806,12249r-10,-34l1810,12228r11,21l1825,12276r-3,21l1813,12319r-14,14l1781,12338r-12,-3l1755,12323r-11,-21l1741,12276r2,-23xe" fillcolor="black" stroked="f">
              <v:path arrowok="t"/>
            </v:shape>
            <v:shape id="_x0000_s4979" style="position:absolute;left:1741;top:12211;width:84;height:127" coordorigin="1741,12211" coordsize="84,127" path="m1806,12249r-10,-19l1781,12223r-13,6l1757,12247r-4,26l1753,12274r-1,-44l1765,12216r16,-5l1796,12215r10,34xe" fillcolor="black" stroked="f">
              <v:path arrowok="t"/>
            </v:shape>
            <v:shape id="_x0000_s4978" style="position:absolute;left:1844;top:12211;width:84;height:127" coordorigin="1844,12211" coordsize="84,127" path="m1887,12326r14,-7l1912,12300r4,-27l1912,12249r-11,-19l1887,12223r-13,6l1863,12247r-6,-17l1871,12216r16,-5l1901,12214r14,13l1924,12248r4,28l1926,12296r-9,22l1904,12333r-17,5l1874,12335r-12,-35l1872,12319r15,7xe" fillcolor="black" stroked="f">
              <v:path arrowok="t"/>
            </v:shape>
            <v:shape id="_x0000_s4977" style="position:absolute;left:1844;top:12211;width:84;height:127" coordorigin="1844,12211" coordsize="84,127" path="m1863,12247r-5,26l1858,12274r4,26l1874,12335r-15,-13l1848,12302r-4,-26l1847,12251r10,-21l1863,12247xe" fillcolor="black" stroked="f">
              <v:path arrowok="t"/>
            </v:shape>
            <v:shape id="_x0000_s4976" style="position:absolute;left:1959;top:12211;width:67;height:125" coordorigin="1959,12211" coordsize="67,125" path="m1995,12211r5,l2000,12324r26,l2026,12336r-64,l1962,12324r26,l1988,12240r-10,7l1971,12249r-7,l1959,12247r,-10l1964,12237r2,-2l1971,12235r10,-2l1990,12216r,-5l1995,12211xe" fillcolor="black" stroked="f">
              <v:path arrowok="t"/>
            </v:shape>
            <v:shape id="_x0000_s4975" style="position:absolute;left:2053;top:12211;width:87;height:127" coordorigin="2053,12211" coordsize="87,127" path="m2057,12302r-4,-26l2056,12251r10,-21l2072,12247r-5,26l2067,12274r5,26l2082,12319r14,7l2110,12319r11,-19l2125,12273r-4,-24l2111,12230r-15,-7l2096,12211r15,4l2125,12228r11,21l2140,12276r-3,21l2127,12319r-14,14l2096,12338r-13,-3l2068,12322r-11,-20xe" fillcolor="black" stroked="f">
              <v:path arrowok="t"/>
            </v:shape>
            <v:shape id="_x0000_s4974" style="position:absolute;left:2053;top:12211;width:87;height:127" coordorigin="2053,12211" coordsize="87,127" path="m2083,12229r-11,18l2066,12230r14,-14l2096,12211r,12l2083,12229xe" fillcolor="black" stroked="f">
              <v:path arrowok="t"/>
            </v:shape>
            <v:shape id="_x0000_s4973" style="position:absolute;left:2154;top:12211;width:94;height:125" coordorigin="2154,12211" coordsize="94,125" path="m2192,12329r,-5l2212,12324r,-22l2168,12290r44,l2212,12221r-10,-5l2204,12211r20,l2224,12290r24,l2248,12302r-24,l2224,12324r21,l2245,12336r-53,l2192,12329xe" fillcolor="black" stroked="f">
              <v:path arrowok="t"/>
            </v:shape>
            <v:shape id="_x0000_s4972" style="position:absolute;left:2154;top:12211;width:94;height:125" coordorigin="2154,12211" coordsize="94,125" path="m2168,12290r44,12l2156,12302r-2,-2l2154,12290r2,-2l2202,12216r10,5l2168,12290xe" fillcolor="black" stroked="f">
              <v:path arrowok="t"/>
            </v:shape>
            <w10:wrap anchorx="page" anchory="page"/>
          </v:group>
        </w:pict>
      </w:r>
      <w:r>
        <w:pict>
          <v:group id="_x0000_s4956" style="position:absolute;left:0;text-align:left;margin-left:118pt;margin-top:610.15pt;width:40.3pt;height:7.1pt;z-index:-2627;mso-position-horizontal-relative:page;mso-position-vertical-relative:page" coordorigin="2360,12203" coordsize="806,142">
            <v:shape id="_x0000_s4970" style="position:absolute;left:2368;top:12211;width:84;height:127" coordorigin="2368,12211" coordsize="84,127" path="m2399,12326r27,l2438,12314r,-31l2428,12269r-31,l2385,12278r-1,48l2372,12307r-4,-31l2368,12269r7,-25l2388,12226r16,-11l2423,12211r19,l2450,12223r,14l2445,12242r-10,l2430,12237r,-7l2433,12225r-5,-2l2422,12223r-18,6l2389,12244r-7,25l2392,12261r10,-4l2414,12257r17,3l2446,12275r6,22l2447,12317r-15,16l2411,12338r-12,-12xe" fillcolor="black" stroked="f">
              <v:path arrowok="t"/>
            </v:shape>
            <v:shape id="_x0000_s4969" style="position:absolute;left:2368;top:12211;width:84;height:127" coordorigin="2368,12211" coordsize="84,127" path="m2385,12278r,22l2387,12305r3,12l2399,12326r12,12l2399,12336r-15,-10l2385,12278xe" fillcolor="black" stroked="f">
              <v:path arrowok="t"/>
            </v:shape>
            <v:shape id="_x0000_s4968" style="position:absolute;left:2474;top:12211;width:84;height:125" coordorigin="2474,12211" coordsize="84,125" path="m2476,12324r46,-36l2524,12286r14,-17l2543,12252r,-4l2533,12229r-21,-6l2500,12223r-10,7l2488,12240r2,l2490,12252r-4,2l2478,12254r-4,-2l2474,12245r2,-11l2489,12218r23,-7l2514,12211r22,6l2552,12231r6,21l2558,12256r-8,18l2536,12290r-8,7l2511,12311r-16,13l2543,12324r,-10l2558,12314r,19l2555,12336r-81,l2474,12329r2,-5xe" fillcolor="black" stroked="f">
              <v:path arrowok="t"/>
            </v:shape>
            <v:shape id="_x0000_s4967" style="position:absolute;left:2579;top:12247;width:94;height:89" coordorigin="2579,12247" coordsize="94,89" path="m2613,12261r-12,l2601,12271r-12,l2584,12268r,-21l2613,12247r15,2l2646,12261r6,17l2652,12321r4,3l2673,12324r,12l2644,12336r-2,-7l2632,12336r-21,l2613,12324r10,l2630,12321r10,-4l2640,12293r-18,1l2600,12300r-9,9l2591,12319r-4,9l2579,12309r1,-5l2590,12291r21,-8l2640,12280r,-14l2628,12261r-15,xe" fillcolor="black" stroked="f">
              <v:path arrowok="t"/>
            </v:shape>
            <v:shape id="_x0000_s4966" style="position:absolute;left:2579;top:12247;width:94;height:89" coordorigin="2579,12247" coordsize="94,89" path="m2609,12336r-22,-8l2591,12319r10,5l2613,12324r-2,12l2609,12336xe" fillcolor="black" stroked="f">
              <v:path arrowok="t"/>
            </v:shape>
            <v:shape id="_x0000_s4965" style="position:absolute;left:2683;top:12211;width:84;height:127" coordorigin="2683,12211" coordsize="84,127" path="m2749,12249r-10,-19l2724,12223r-12,5l2701,12246r-4,27l2701,12299r10,36l2697,12323r-10,-21l2683,12276r2,-23l2694,12230r14,-14l2724,12211r15,4l2749,12249xe" fillcolor="black" stroked="f">
              <v:path arrowok="t"/>
            </v:shape>
            <v:shape id="_x0000_s4964" style="position:absolute;left:2683;top:12211;width:84;height:127" coordorigin="2683,12211" coordsize="84,127" path="m2701,12299r9,20l2724,12326r,l2739,12319r10,-19l2753,12273r-4,-24l2739,12215r15,13l2763,12249r4,27l2764,12297r-8,22l2741,12333r-17,5l2711,12335r-10,-36xe" fillcolor="black" stroked="f">
              <v:path arrowok="t"/>
            </v:shape>
            <v:shape id="_x0000_s4963" style="position:absolute;left:2788;top:12211;width:84;height:127" coordorigin="2788,12211" coordsize="84,127" path="m2791,12253r9,-23l2801,12274r4,26l2816,12319r13,7l2830,12326r15,-7l2855,12300r3,-27l2855,12249r-11,-34l2858,12228r11,21l2873,12276r-3,21l2860,12319r-14,14l2829,12338r-12,-3l2802,12323r-10,-21l2788,12276r3,-23xe" fillcolor="black" stroked="f">
              <v:path arrowok="t"/>
            </v:shape>
            <v:shape id="_x0000_s4962" style="position:absolute;left:2788;top:12211;width:84;height:127" coordorigin="2788,12211" coordsize="84,127" path="m2855,12249r-11,-19l2829,12223r-13,6l2805,12247r-5,26l2801,12274r-1,-44l2813,12216r16,-5l2844,12215r11,34xe" fillcolor="black" stroked="f">
              <v:path arrowok="t"/>
            </v:shape>
            <v:shape id="_x0000_s4961" style="position:absolute;left:2892;top:12211;width:84;height:125" coordorigin="2892,12211" coordsize="84,125" path="m2909,12240r2,5l2911,12252r-5,2l2899,12254r-7,-2l2892,12245r3,-13l2909,12217r24,-6l2954,12216r16,14l2976,12252r,4l2969,12274r-15,16l2948,12296r-16,14l2916,12324r46,l2962,12314r14,l2976,12336r-84,l2892,12326r5,-2l2940,12288r2,-2l2956,12269r6,-17l2961,12248r-10,-19l2930,12223r-9,l2911,12230r-5,10l2909,12240xe" fillcolor="black" stroked="f">
              <v:path arrowok="t"/>
            </v:shape>
            <v:shape id="_x0000_s4960" style="position:absolute;left:2998;top:12211;width:84;height:127" coordorigin="2998,12211" coordsize="84,127" path="m3000,12253r9,-23l3010,12274r4,26l3025,12319r14,7l3039,12326r15,-7l3064,12300r3,-27l3064,12249r-11,-34l3068,12228r10,21l3082,12276r-3,21l3070,12319r-14,14l3039,12338r-13,-3l3012,12323r-10,-21l2998,12276r2,-23xe" fillcolor="black" stroked="f">
              <v:path arrowok="t"/>
            </v:shape>
            <v:shape id="_x0000_s4959" style="position:absolute;left:2998;top:12211;width:84;height:127" coordorigin="2998,12211" coordsize="84,127" path="m3064,12249r-11,-19l3039,12223r-13,6l3014,12247r-4,26l3010,12274r-1,-44l3022,12216r17,-5l3053,12215r11,34xe" fillcolor="black" stroked="f">
              <v:path arrowok="t"/>
            </v:shape>
            <v:shape id="_x0000_s4958" style="position:absolute;left:3099;top:12211;width:60;height:125" coordorigin="3099,12211" coordsize="60,125" path="m3156,12221r-45,69l3144,12216r3,-5l3159,12211r-3,79l3156,12221xe" fillcolor="black" stroked="f">
              <v:path arrowok="t"/>
            </v:shape>
            <v:shape id="_x0000_s4957" style="position:absolute;left:3099;top:12211;width:60;height:125" coordorigin="3099,12211" coordsize="60,125" path="m3099,12290r,-2l3144,12216r-33,74l3156,12290r3,-79l3166,12211r,79l3190,12290r,12l3166,12302r,22l3188,12324r,12l3135,12336r,-12l3156,12324r,-22l3099,12302r,-12xe" fillcolor="black" stroked="f">
              <v:path arrowok="t"/>
            </v:shape>
            <w10:wrap anchorx="page" anchory="page"/>
          </v:group>
        </w:pict>
      </w:r>
      <w:r>
        <w:pict>
          <v:group id="_x0000_s4953" style="position:absolute;left:0;text-align:left;margin-left:175.7pt;margin-top:610.15pt;width:10.1pt;height:7pt;z-index:-2626;mso-position-horizontal-relative:page;mso-position-vertical-relative:page" coordorigin="3514,12203" coordsize="202,140">
            <v:shape id="_x0000_s4955" style="position:absolute;left:3522;top:12211;width:84;height:125" coordorigin="3522,12211" coordsize="84,125" path="m3524,12324r43,-36l3571,12285r15,-17l3591,12252r,-4l3581,12229r-21,-6l3548,12223r-9,7l3536,12240r3,l3539,12252r-5,2l3527,12254r-5,-2l3522,12245r2,-11l3537,12218r23,-7l3561,12211r22,6l3599,12231r7,21l3605,12256r-7,18l3584,12290r-8,7l3559,12311r-16,13l3591,12324r,-10l3606,12314r,19l3603,12336r-81,l3522,12329r2,-5xe" fillcolor="black" stroked="f">
              <v:path arrowok="t"/>
            </v:shape>
            <v:shape id="_x0000_s4954" style="position:absolute;left:3625;top:12211;width:84;height:125" coordorigin="3625,12211" coordsize="84,125" path="m3709,12336r-84,l3625,12326r5,-2l3673,12288r3,-3l3691,12268r6,-16l3697,12246r-12,-17l3663,12223r-9,l3644,12230r-2,10l3644,12245r,7l3639,12254r-7,l3625,12252r,-7l3628,12232r14,-15l3666,12211r21,5l3703,12230r6,22l3709,12256r-7,18l3687,12290r-6,6l3665,12310r-16,14l3697,12324r,-10l3709,12314r,22xe" fillcolor="black" stroked="f">
              <v:path arrowok="t"/>
            </v:shape>
            <w10:wrap anchorx="page" anchory="page"/>
          </v:group>
        </w:pict>
      </w:r>
      <w:r>
        <w:pict>
          <v:group id="_x0000_s4948" style="position:absolute;left:0;text-align:left;margin-left:232.8pt;margin-top:611.95pt;width:16.25pt;height:5.2pt;z-index:-2625;mso-position-horizontal-relative:page;mso-position-vertical-relative:page" coordorigin="4656,12239" coordsize="325,104">
            <v:shape id="_x0000_s4952" style="position:absolute;left:4663;top:12249;width:103;height:87" coordorigin="4663,12249" coordsize="103,87" path="m4735,12336r,-12l4743,12324r,-60l4740,12261r-12,l4719,12271r,53l4731,12324r,12l4699,12336r,-12l4709,12324r,-60l4707,12261r-15,l4685,12271r,53l4697,12324r,12l4663,12336r,-12l4673,12324r,-63l4663,12261r,-12l4685,12249r,7l4690,12252r5,-3l4709,12249r5,3l4716,12259r7,-7l4731,12249r24,l4755,12324r12,l4767,12336r-32,xe" fillcolor="black" stroked="f">
              <v:path arrowok="t"/>
            </v:shape>
            <v:shape id="_x0000_s4951" style="position:absolute;left:4779;top:12247;width:82;height:89" coordorigin="4779,12247" coordsize="82,89" path="m4802,12315r18,9l4824,12323r17,-11l4848,12290r,-1l4839,12269r-19,-8l4805,12261r-12,12l4793,12290r,4l4785,12269r15,-16l4820,12247r1,l4842,12254r13,16l4860,12293r-5,21l4840,12330r-20,6l4802,12315xe" fillcolor="black" stroked="f">
              <v:path arrowok="t"/>
            </v:shape>
            <v:shape id="_x0000_s4950" style="position:absolute;left:4779;top:12247;width:82;height:89" coordorigin="4779,12247" coordsize="82,89" path="m4800,12331r-15,-15l4779,12293r,-2l4785,12269r8,25l4802,12315r18,21l4800,12331xe" fillcolor="black" stroked="f">
              <v:path arrowok="t"/>
            </v:shape>
            <v:shape id="_x0000_s4949" style="position:absolute;left:4877;top:12249;width:96;height:87" coordorigin="4877,12249" coordsize="96,87" path="m4877,12256r,-7l4916,12249r,12l4904,12261r21,65l4947,12261r-14,l4933,12249r40,l4973,12261r-14,l4935,12331r-2,5l4916,12336r-3,-7l4892,12261r-15,l4877,12256xe" fillcolor="black" stroked="f">
              <v:path arrowok="t"/>
            </v:shape>
            <w10:wrap anchorx="page" anchory="page"/>
          </v:group>
        </w:pict>
      </w:r>
      <w:r>
        <w:pict>
          <v:group id="_x0000_s4934" style="position:absolute;left:0;text-align:left;margin-left:259.45pt;margin-top:610.15pt;width:47.15pt;height:9.3pt;z-index:-2624;mso-position-horizontal-relative:page;mso-position-vertical-relative:page" coordorigin="5189,12203" coordsize="943,186">
            <v:shape id="_x0000_s4947" style="position:absolute;left:5197;top:12211;width:84;height:125" coordorigin="5197,12211" coordsize="84,125" path="m5199,12324r46,-36l5247,12286r14,-17l5267,12252r,-4l5256,12229r-21,-6l5226,12223r-10,7l5211,12240r3,l5216,12245r,7l5211,12254r-9,l5197,12252r,-7l5200,12232r14,-15l5238,12211r21,5l5275,12230r6,22l5281,12256r-7,18l5259,12290r-7,6l5236,12310r-15,14l5267,12324r,-10l5281,12314r,19l5279,12336r-82,l5197,12329r2,-5xe" fillcolor="black" stroked="f">
              <v:path arrowok="t"/>
            </v:shape>
            <v:shape id="_x0000_s4946" style="position:absolute;left:5327;top:12312;width:34;height:50" coordorigin="5327,12312" coordsize="34,50" path="m5332,12353r4,-3l5346,12348r2,-12l5336,12336r-4,-5l5332,12317r4,-5l5353,12312r7,7l5360,12332r-10,23l5334,12362r-2,l5327,12360r,-7l5332,12353xe" fillcolor="black" stroked="f">
              <v:path arrowok="t"/>
            </v:shape>
            <v:shape id="_x0000_s4945" style="position:absolute;left:5404;top:12213;width:91;height:123" coordorigin="5404,12213" coordsize="91,123" path="m5437,12213r,77l5457,12290r4,-29l5464,12247r2,-24l5466,12213r10,l5481,12216r,7l5478,12247r17,l5495,12261r-19,l5471,12290r24,l5495,12302r-26,l5466,12329r,7l5454,12336r-2,-3l5452,12329r5,-27l5435,12302r-2,27l5430,12331r,5l5421,12336r-3,-3l5418,12329r3,-27l5404,12302r,-12l5423,12290r2,-29l5404,12261r,-14l5428,12247r2,-24l5433,12221r,-8l5437,12213xe" fillcolor="black" stroked="f">
              <v:path arrowok="t"/>
            </v:shape>
            <v:shape id="_x0000_s4944" style="position:absolute;left:5404;top:12213;width:91;height:123" coordorigin="5404,12213" coordsize="91,123" path="m5464,12247r-3,14l5440,12261r-3,29l5437,12213r5,l5447,12216r-2,7l5442,12247r22,xe" fillcolor="black" stroked="f">
              <v:path arrowok="t"/>
            </v:shape>
            <v:shape id="_x0000_s4943" style="position:absolute;left:5512;top:12247;width:94;height:89" coordorigin="5512,12247" coordsize="94,89" path="m5513,12304r10,-13l5543,12283r29,-3l5572,12266r-10,-5l5536,12261r,10l5521,12271r-4,-3l5517,12247r28,l5562,12249r19,12l5586,12278r,43l5589,12324r17,l5606,12336r-27,l5574,12329r-9,7l5557,12324r8,-3l5572,12317r,-24l5558,12293r-23,6l5526,12309r,10l5520,12327r-8,-18l5513,12304xe" fillcolor="black" stroked="f">
              <v:path arrowok="t"/>
            </v:shape>
            <v:shape id="_x0000_s4942" style="position:absolute;left:5512;top:12247;width:94;height:89" coordorigin="5512,12247" coordsize="94,89" path="m5526,12319r7,5l5557,12324r8,12l5541,12336r-21,-9l5526,12319xe" fillcolor="black" stroked="f">
              <v:path arrowok="t"/>
            </v:shape>
            <v:shape id="_x0000_s4941" style="position:absolute;left:5613;top:12249;width:91;height:87" coordorigin="5613,12249" coordsize="91,87" path="m5685,12249r17,l5704,12256r,10l5699,12268r-9,l5687,12266r,-5l5672,12264r-16,15l5651,12300r,24l5680,12324r,12l5613,12336r,-12l5637,12324r,-63l5613,12261r,-12l5649,12249r2,3l5651,12264r10,-12l5675,12249r10,xe" fillcolor="black" stroked="f">
              <v:path arrowok="t"/>
            </v:shape>
            <v:shape id="_x0000_s4940" style="position:absolute;left:5716;top:12249;width:91;height:87" coordorigin="5716,12249" coordsize="91,87" path="m5723,12249r32,l5755,12264r12,-12l5779,12249r26,l5808,12256r,10l5805,12268r-10,l5791,12266r,-5l5775,12264r-15,15l5755,12300r,24l5786,12324r,12l5716,12336r,-12l5740,12324r,-63l5716,12261r,-12l5723,12249xe" fillcolor="black" stroked="f">
              <v:path arrowok="t"/>
            </v:shape>
            <v:shape id="_x0000_s4939" style="position:absolute;left:5827;top:12247;width:94;height:89" coordorigin="5827,12247" coordsize="94,89" path="m5827,12304r10,-13l5858,12283r29,-3l5887,12266r-10,-5l5848,12261r,10l5836,12271r-4,-3l5832,12247r28,l5877,12249r18,12l5901,12278r,43l5904,12324r16,l5920,12336r-26,l5889,12329r-9,7l5872,12324r8,-3l5887,12317r,-24l5873,12293r-24,6l5841,12309r,10l5834,12327r-7,-18l5827,12304xe" fillcolor="black" stroked="f">
              <v:path arrowok="t"/>
            </v:shape>
            <v:shape id="_x0000_s4938" style="position:absolute;left:5827;top:12247;width:94;height:89" coordorigin="5827,12247" coordsize="94,89" path="m5841,12319r7,5l5872,12324r8,12l5856,12336r-22,-9l5841,12319xe" fillcolor="black" stroked="f">
              <v:path arrowok="t"/>
            </v:shape>
            <v:shape id="_x0000_s4937" style="position:absolute;left:5925;top:12249;width:94;height:132" coordorigin="5925,12249" coordsize="94,132" path="m5925,12256r,-7l5964,12249r,12l5952,12261r19,48l5971,12314r2,3l5976,12321r,-7l5978,12312r3,-7l5995,12261r-14,l5981,12249r38,l6019,12261r-12,l5976,12353r-1,l5966,12369r-21,12l5935,12381r-5,-7l5930,12360r3,-5l5942,12355r5,5l5947,12365r-2,4l5957,12369r4,-12l5964,12353r5,-17l5969,12333r-29,-72l5925,12261r,-5xe" fillcolor="black" stroked="f">
              <v:path arrowok="t"/>
            </v:shape>
            <v:shape id="_x0000_s4936" style="position:absolute;left:6031;top:12211;width:94;height:125" coordorigin="6031,12211" coordsize="94,125" path="m6091,12324r7,l6093,12302r-31,l6057,12324r10,l6067,12336r-36,l6031,12326r5,-2l6043,12324r24,-106l6069,12211r3,l6077,12228r-12,62l6091,12290r-2,-72l6113,12324r7,l6125,12329r,7l6086,12336r,-12l6091,12324xe" fillcolor="black" stroked="f">
              <v:path arrowok="t"/>
            </v:shape>
            <v:shape id="_x0000_s4935" style="position:absolute;left:6031;top:12211;width:94;height:125" coordorigin="6031,12211" coordsize="94,125" path="m6072,12211r14,l6089,12218r2,72l6077,12228r-5,-17xe" fillcolor="black" stroked="f">
              <v:path arrowok="t"/>
            </v:shape>
            <w10:wrap anchorx="page" anchory="page"/>
          </v:group>
        </w:pict>
      </w:r>
      <w:r>
        <w:pict>
          <v:group id="_x0000_s4929" style="position:absolute;left:0;text-align:left;margin-left:70.9pt;margin-top:622.2pt;width:8.1pt;height:7.1pt;z-index:-2618;mso-position-horizontal-relative:page;mso-position-vertical-relative:page" coordorigin="1418,12444" coordsize="162,142">
            <v:shape id="_x0000_s4933" style="position:absolute;left:1426;top:12451;width:84;height:127" coordorigin="1426,12451" coordsize="84,127" path="m1496,12467r-14,3l1467,12463r-11,4l1444,12484r-4,27l1444,12538r9,19l1467,12579r-14,-4l1439,12562r-10,-21l1426,12514r2,-20l1436,12471r14,-14l1467,12451r14,4l1496,12467xe" fillcolor="black" stroked="f">
              <v:path arrowok="t"/>
            </v:shape>
            <v:shape id="_x0000_s4932" style="position:absolute;left:1426;top:12451;width:84;height:127" coordorigin="1426,12451" coordsize="84,127" path="m1510,12514r-3,23l1498,12559r-14,14l1467,12579r-14,-22l1467,12564r15,-7l1492,12539r3,-28l1493,12489r-11,-19l1496,12467r10,20l1510,12514xe" fillcolor="black" stroked="f">
              <v:path arrowok="t"/>
            </v:shape>
            <v:shape id="_x0000_s4931" style="position:absolute;left:1529;top:12451;width:43;height:127" coordorigin="1529,12451" coordsize="43,127" path="m1543,12511r1,l1548,12539r10,18l1572,12579r-14,-5l1543,12561r,-50xe" fillcolor="black" stroked="f">
              <v:path arrowok="t"/>
            </v:shape>
            <v:shape id="_x0000_s4930" style="position:absolute;left:1529;top:12451;width:43;height:127" coordorigin="1529,12451" coordsize="43,127" path="m1533,12541r-4,-27l1532,12492r9,-21l1556,12456r16,-5l1586,12455r15,12l1611,12487r4,27l1612,12537r-9,22l1589,12573r-17,6l1558,12557r14,7l1587,12557r10,-18l1601,12511r-3,-22l1587,12470r-15,-7l1560,12468r-12,16l1543,12511r,50l1533,12541xe" fillcolor="black" stroked="f">
              <v:path arrowok="t"/>
            </v:shape>
            <w10:wrap anchorx="page" anchory="page"/>
          </v:group>
        </w:pict>
      </w:r>
      <w:r>
        <w:pict>
          <v:group id="_x0000_s4919" style="position:absolute;left:0;text-align:left;margin-left:81.35pt;margin-top:622.2pt;width:23.85pt;height:7.1pt;z-index:-2617;mso-position-horizontal-relative:page;mso-position-vertical-relative:page" coordorigin="1627,12444" coordsize="477,142">
            <v:shape id="_x0000_s4928" style="position:absolute;left:1635;top:12451;width:84;height:127" coordorigin="1635,12451" coordsize="84,127" path="m1707,12511r-3,-22l1693,12470r-15,-7l1666,12468r-12,16l1649,12511r,l1653,12539r-4,22l1639,12541r-4,-27l1637,12492r9,-21l1660,12456r18,-5l1690,12454r15,13l1707,12511xe" fillcolor="black" stroked="f">
              <v:path arrowok="t"/>
            </v:shape>
            <v:shape id="_x0000_s4927" style="position:absolute;left:1635;top:12451;width:84;height:127" coordorigin="1635,12451" coordsize="84,127" path="m1653,12539r10,18l1678,12564r14,-7l1703,12539r4,-28l1705,12467r10,20l1719,12514r-3,22l1708,12558r-14,15l1678,12579r-15,-5l1649,12561r4,-22xe" fillcolor="black" stroked="f">
              <v:path arrowok="t"/>
            </v:shape>
            <v:shape id="_x0000_s4926" style="position:absolute;left:1741;top:12471;width:84;height:124" coordorigin="1741,12471" coordsize="84,124" path="m1757,12484r-4,27l1753,12511r4,28l1768,12575r-14,-13l1744,12541r-3,-27l1743,12494r8,-23l1757,12484xe" fillcolor="black" stroked="f">
              <v:path arrowok="t"/>
            </v:shape>
            <v:shape id="_x0000_s4925" style="position:absolute;left:1741;top:12471;width:84;height:124" coordorigin="1741,12471" coordsize="84,124" path="m1757,12539r11,18l1781,12564r15,-7l1806,12539r4,-28l1807,12489r-11,-19l1781,12463r-12,5l1757,12484r-6,-13l1765,12457r16,-6l1795,12455r15,12l1820,12487r5,27l1822,12537r-9,22l1799,12573r-18,6l1768,12575r-11,-36xe" fillcolor="black" stroked="f">
              <v:path arrowok="t"/>
            </v:shape>
            <v:shape id="_x0000_s4924" style="position:absolute;left:1844;top:12451;width:84;height:127" coordorigin="1844,12451" coordsize="84,127" path="m1916,12511r-3,-22l1902,12470r-15,-7l1875,12468r-12,16l1858,12511r,l1862,12539r-4,22l1848,12541r-4,-27l1847,12492r9,-21l1870,12456r17,-5l1899,12454r15,13l1916,12511xe" fillcolor="black" stroked="f">
              <v:path arrowok="t"/>
            </v:shape>
            <v:shape id="_x0000_s4923" style="position:absolute;left:1844;top:12451;width:84;height:127" coordorigin="1844,12451" coordsize="84,127" path="m1862,12539r10,18l1887,12564r14,-7l1912,12539r4,-28l1914,12467r10,20l1928,12514r-3,22l1917,12558r-14,15l1887,12579r-15,-5l1858,12561r4,-22xe" fillcolor="black" stroked="f">
              <v:path arrowok="t"/>
            </v:shape>
            <v:shape id="_x0000_s4922" style="position:absolute;left:1959;top:12451;width:67;height:125" coordorigin="1959,12451" coordsize="67,125" path="m1995,12451r5,l2000,12564r26,l2026,12576r-64,l1962,12564r26,l1988,12478r-10,9l1959,12487r,-12l1971,12475r10,-2l1990,12456r,-5l1995,12451xe" fillcolor="black" stroked="f">
              <v:path arrowok="t"/>
            </v:shape>
            <v:shape id="_x0000_s4921" style="position:absolute;left:2053;top:12451;width:43;height:127" coordorigin="2053,12451" coordsize="43,127" path="m2067,12511r,l2072,12539r10,18l2096,12579r-14,-5l2067,12561r,-50xe" fillcolor="black" stroked="f">
              <v:path arrowok="t"/>
            </v:shape>
            <v:shape id="_x0000_s4920" style="position:absolute;left:2053;top:12451;width:43;height:127" coordorigin="2053,12451" coordsize="43,127" path="m2057,12541r-4,-27l2056,12492r9,-21l2080,12456r16,-5l2110,12455r15,12l2135,12487r5,27l2136,12537r-9,22l2113,12573r-17,6l2082,12557r14,7l2110,12557r11,-18l2125,12511r-3,-22l2111,12470r-15,-7l2084,12468r-12,16l2067,12511r,50l2057,12541xe" fillcolor="black" stroked="f">
              <v:path arrowok="t"/>
            </v:shape>
            <w10:wrap anchorx="page" anchory="page"/>
          </v:group>
        </w:pict>
      </w:r>
      <w:r>
        <w:pict>
          <v:group id="_x0000_s4916" style="position:absolute;left:0;text-align:left;margin-left:107.8pt;margin-top:622.55pt;width:4.45pt;height:6.35pt;z-index:-2616;mso-position-horizontal-relative:page;mso-position-vertical-relative:page" coordorigin="2156,12451" coordsize="89,127">
            <v:shape id="_x0000_s4918" style="position:absolute;left:2156;top:12451;width:89;height:127" coordorigin="2156,12451" coordsize="89,127" path="m2157,12538r9,-18l2185,12509r-2,7l2171,12528r,26l2185,12564r31,l2231,12554r,-26l2219,12516r-17,l2202,12504r14,l2228,12494r,-21l2216,12463r,-10l2235,12465r8,17l2243,12494r-10,10l2216,12509r3,1l2237,12522r8,18l2240,12557r-15,15l2202,12579r-23,-6l2162,12559r-6,-19l2157,12538xe" fillcolor="black" stroked="f">
              <v:path arrowok="t"/>
            </v:shape>
            <v:shape id="_x0000_s4917" style="position:absolute;left:2156;top:12451;width:89;height:127" coordorigin="2156,12451" coordsize="89,127" path="m2202,12504r,12l2183,12516r2,-7l2168,12504r-7,-10l2161,12482r3,-9l2178,12458r24,-7l2216,12453r,10l2185,12463r-12,10l2173,12494r15,10l2202,12504xe" fillcolor="black" stroked="f">
              <v:path arrowok="t"/>
            </v:shape>
            <w10:wrap anchorx="page" anchory="page"/>
          </v:group>
        </w:pict>
      </w:r>
      <w:r>
        <w:pict>
          <v:group id="_x0000_s4902" style="position:absolute;left:0;text-align:left;margin-left:118pt;margin-top:622.2pt;width:40.3pt;height:7.1pt;z-index:-2615;mso-position-horizontal-relative:page;mso-position-vertical-relative:page" coordorigin="2360,12444" coordsize="806,142">
            <v:shape id="_x0000_s4915" style="position:absolute;left:2368;top:12451;width:84;height:127" coordorigin="2368,12451" coordsize="84,127" path="m2399,12564r27,l2438,12554r,-33l2428,12509r-31,l2385,12518r-1,48l2372,12546r-4,-30l2368,12509r7,-25l2388,12466r16,-11l2423,12451r19,l2450,12461r,17l2445,12480r-10,l2430,12478r,-10l2433,12466r-5,-3l2422,12463r-18,6l2389,12485r-7,24l2392,12499r10,-2l2414,12497r17,4l2446,12515r6,23l2447,12558r-15,15l2411,12579r-12,-15xe" fillcolor="black" stroked="f">
              <v:path arrowok="t"/>
            </v:shape>
            <v:shape id="_x0000_s4914" style="position:absolute;left:2368;top:12451;width:84;height:127" coordorigin="2368,12451" coordsize="84,127" path="m2385,12518r,20l2387,12542r3,12l2399,12564r12,15l2399,12576r-15,-10l2385,12518xe" fillcolor="black" stroked="f">
              <v:path arrowok="t"/>
            </v:shape>
            <v:shape id="_x0000_s4913" style="position:absolute;left:2471;top:12451;width:87;height:127" coordorigin="2471,12451" coordsize="87,127" path="m2498,12509r,-5l2500,12504r12,-2l2524,12502r7,-5l2536,12492r3,-7l2539,12470r-10,-7l2500,12463r-7,7l2495,12470r,10l2490,12485r-7,l2478,12480r,-5l2479,12472r10,-15l2514,12451r12,1l2546,12463r7,17l2553,12490r-5,12l2536,12509r15,5l2558,12526r,14l2554,12556r-15,16l2517,12579r-20,-3l2478,12565r-7,-18l2471,12542r5,-4l2486,12538r4,4l2490,12552r-2,2l2493,12564r41,l2546,12552r,-24l2534,12516r-36,l2498,12509xe" fillcolor="black" stroked="f">
              <v:path arrowok="t"/>
            </v:shape>
            <v:shape id="_x0000_s4912" style="position:absolute;left:2579;top:12487;width:94;height:89" coordorigin="2579,12487" coordsize="94,89" path="m2580,12544r10,-13l2611,12523r29,-2l2640,12506r-12,-7l2601,12499r,10l2596,12511r-7,l2584,12509r,-22l2613,12487r15,2l2646,12501r6,17l2652,12562r4,2l2673,12564r,12l2644,12576r-2,-7l2632,12576r-21,l2613,12564r10,l2630,12562r10,-5l2640,12530r-19,3l2599,12540r-8,10l2591,12557r-4,11l2579,12550r1,-6xe" fillcolor="black" stroked="f">
              <v:path arrowok="t"/>
            </v:shape>
            <v:shape id="_x0000_s4911" style="position:absolute;left:2579;top:12487;width:94;height:89" coordorigin="2579,12487" coordsize="94,89" path="m2609,12576r-22,-8l2591,12557r10,7l2613,12564r-2,12l2609,12576xe" fillcolor="black" stroked="f">
              <v:path arrowok="t"/>
            </v:shape>
            <v:shape id="_x0000_s4910" style="position:absolute;left:2683;top:12451;width:84;height:127" coordorigin="2683,12451" coordsize="84,127" path="m2697,12511r,l2701,12539r10,18l2726,12579r-16,-5l2696,12561r-10,-20l2683,12514r2,-22l2694,12471r3,40xe" fillcolor="black" stroked="f">
              <v:path arrowok="t"/>
            </v:shape>
            <v:shape id="_x0000_s4909" style="position:absolute;left:2683;top:12451;width:84;height:127" coordorigin="2683,12451" coordsize="84,127" path="m2767,12514r-3,22l2756,12558r-14,15l2726,12579r-15,-22l2726,12564r13,-6l2749,12539r4,-28l2750,12490r-10,-20l2726,12463r-13,5l2701,12484r-4,27l2694,12471r14,-15l2726,12451r12,3l2753,12467r10,20l2767,12514xe" fillcolor="black" stroked="f">
              <v:path arrowok="t"/>
            </v:shape>
            <v:shape id="_x0000_s4908" style="position:absolute;left:2788;top:12471;width:84;height:124" coordorigin="2788,12471" coordsize="84,124" path="m2805,12484r-5,27l2801,12512r4,27l2816,12575r-14,-13l2792,12541r-4,-27l2791,12494r8,-23l2805,12484xe" fillcolor="black" stroked="f">
              <v:path arrowok="t"/>
            </v:shape>
            <v:shape id="_x0000_s4907" style="position:absolute;left:2788;top:12471;width:84;height:124" coordorigin="2788,12471" coordsize="84,124" path="m2805,12539r11,18l2829,12564r15,-7l2855,12539r3,-28l2855,12489r-11,-19l2829,12463r-12,5l2805,12484r-6,-13l2813,12457r16,-6l2843,12455r15,12l2869,12487r4,27l2869,12537r-9,22l2846,12573r-17,6l2816,12575r-11,-36xe" fillcolor="black" stroked="f">
              <v:path arrowok="t"/>
            </v:shape>
            <v:shape id="_x0000_s4906" style="position:absolute;left:2892;top:12451;width:84;height:125" coordorigin="2892,12451" coordsize="84,125" path="m2909,12480r2,5l2911,12490r-5,4l2899,12494r-7,-2l2892,12485r3,-12l2909,12457r24,-6l2953,12455r17,13l2976,12490r,6l2968,12514r-14,16l2948,12536r-16,13l2916,12564r46,l2962,12554r14,l2976,12576r-84,l2892,12566r5,-2l2940,12526r2,-2l2956,12509r6,-19l2962,12489r-10,-19l2930,12463r-9,l2911,12470r-5,8l2909,12480xe" fillcolor="black" stroked="f">
              <v:path arrowok="t"/>
            </v:shape>
            <v:shape id="_x0000_s4905" style="position:absolute;left:2998;top:12454;width:84;height:125" coordorigin="2998,12454" coordsize="84,125" path="m3082,12539r-7,20l3059,12573r-23,6l3024,12577r-19,-11l2998,12547r,-7l3002,12538r8,l3014,12540r,7l3012,12552r5,12l3037,12564r21,-8l3067,12538r,-15l3058,12509r-27,l3022,12514r-5,7l3012,12523r-7,l3005,12454r70,l3075,12466r-56,l3019,12504r8,-5l3036,12497r7,l3060,12501r16,15l3082,12538r,1xe" fillcolor="black" stroked="f">
              <v:path arrowok="t"/>
            </v:shape>
            <v:shape id="_x0000_s4904" style="position:absolute;left:3099;top:12451;width:60;height:125" coordorigin="3099,12451" coordsize="60,125" path="m3156,12461r-45,67l3144,12456r3,-5l3159,12451r-3,77l3156,12461xe" fillcolor="black" stroked="f">
              <v:path arrowok="t"/>
            </v:shape>
            <v:shape id="_x0000_s4903" style="position:absolute;left:3099;top:12451;width:60;height:125" coordorigin="3099,12451" coordsize="60,125" path="m3099,12530r,-4l3144,12456r-33,72l3156,12528r3,-77l3166,12451r,77l3190,12528r,14l3166,12542r,22l3188,12564r,12l3135,12576r,-12l3156,12564r,-22l3099,12542r,-12xe" fillcolor="black" stroked="f">
              <v:path arrowok="t"/>
            </v:shape>
            <w10:wrap anchorx="page" anchory="page"/>
          </v:group>
        </w:pict>
      </w:r>
      <w:r>
        <w:pict>
          <v:group id="_x0000_s4899" style="position:absolute;left:0;text-align:left;margin-left:175.7pt;margin-top:622.2pt;width:10.25pt;height:7.1pt;z-index:-2614;mso-position-horizontal-relative:page;mso-position-vertical-relative:page" coordorigin="3514,12444" coordsize="205,142">
            <v:shape id="_x0000_s4901" style="position:absolute;left:3522;top:12451;width:84;height:125" coordorigin="3522,12451" coordsize="84,125" path="m3524,12564r43,-38l3570,12523r16,-15l3591,12490r,-1l3582,12470r-22,-7l3548,12463r-9,7l3536,12478r3,2l3539,12490r-5,4l3527,12494r-5,-2l3522,12485r2,-11l3537,12458r23,-7l3582,12456r17,13l3606,12490r-1,6l3598,12514r-14,16l3576,12537r-17,13l3543,12564r48,l3591,12554r15,l3606,12574r-3,2l3522,12576r,-7l3524,12564xe" fillcolor="black" stroked="f">
              <v:path arrowok="t"/>
            </v:shape>
            <v:shape id="_x0000_s4900" style="position:absolute;left:3625;top:12451;width:86;height:127" coordorigin="3625,12451" coordsize="86,127" path="m3668,12463r-17,l3647,12470r2,5l3649,12480r-5,5l3635,12485r-5,-5l3630,12475r,-5l3642,12456r26,-5l3676,12452r21,10l3704,12480r,10l3699,12502r-9,7l3702,12514r9,12l3711,12540r-4,17l3692,12572r-24,7l3651,12576r-19,-10l3625,12547r,-5l3630,12538r9,l3642,12542r,10l3639,12554r5,10l3687,12564r10,-12l3697,12528r-10,-12l3651,12516r,-12l3654,12504r12,-2l3678,12502r5,-5l3690,12492r2,-7l3692,12470r-9,-7l3668,12463xe" fillcolor="black" stroked="f">
              <v:path arrowok="t"/>
            </v:shape>
            <w10:wrap anchorx="page" anchory="page"/>
          </v:group>
        </w:pict>
      </w:r>
      <w:r>
        <w:pict>
          <v:group id="_x0000_s4894" style="position:absolute;left:0;text-align:left;margin-left:232.8pt;margin-top:624pt;width:16.25pt;height:5.2pt;z-index:-2613;mso-position-horizontal-relative:page;mso-position-vertical-relative:page" coordorigin="4656,12480" coordsize="325,104">
            <v:shape id="_x0000_s4898" style="position:absolute;left:4663;top:12487;width:103;height:89" coordorigin="4663,12487" coordsize="103,89" path="m4735,12576r,-12l4743,12564r,-60l4740,12499r-12,l4719,12509r,55l4731,12564r,12l4699,12576r,-12l4709,12564r,-60l4707,12499r-15,l4685,12509r,55l4697,12564r,12l4663,12576r,-12l4673,12564r,-62l4663,12502r,-12l4685,12490r,4l4690,12490r5,-3l4709,12487r5,5l4716,12499r7,-9l4731,12487r24,l4755,12564r12,l4767,12576r-32,xe" fillcolor="black" stroked="f">
              <v:path arrowok="t"/>
            </v:shape>
            <v:shape id="_x0000_s4897" style="position:absolute;left:4779;top:12487;width:82;height:89" coordorigin="4779,12487" coordsize="82,89" path="m4802,12556r18,8l4824,12564r17,-11l4848,12530r,-2l4838,12508r-18,-9l4819,12499r-18,10l4820,12487r1,l4842,12494r13,16l4860,12533r-5,21l4840,12570r-20,6l4802,12556xe" fillcolor="black" stroked="f">
              <v:path arrowok="t"/>
            </v:shape>
            <v:shape id="_x0000_s4896" style="position:absolute;left:4779;top:12487;width:82;height:89" coordorigin="4779,12487" coordsize="82,89" path="m4820,12487r-19,22l4793,12530r,4l4802,12556r18,20l4800,12570r-15,-15l4779,12533r,-2l4785,12508r15,-15l4820,12487xe" fillcolor="black" stroked="f">
              <v:path arrowok="t"/>
            </v:shape>
            <v:shape id="_x0000_s4895" style="position:absolute;left:4877;top:12490;width:96;height:87" coordorigin="4877,12490" coordsize="96,87" path="m4877,12494r,-4l4916,12490r,12l4904,12502r21,64l4947,12502r-14,l4933,12490r40,l4973,12502r-14,l4935,12569r-2,7l4916,12576r-3,-7l4892,12502r-15,l4877,12494xe" fillcolor="black" stroked="f">
              <v:path arrowok="t"/>
            </v:shape>
            <w10:wrap anchorx="page" anchory="page"/>
          </v:group>
        </w:pict>
      </w:r>
      <w:r>
        <w:pict>
          <v:group id="_x0000_s4879" style="position:absolute;left:0;text-align:left;margin-left:259.35pt;margin-top:622.2pt;width:47.15pt;height:9.3pt;z-index:-2612;mso-position-horizontal-relative:page;mso-position-vertical-relative:page" coordorigin="5187,12444" coordsize="943,186">
            <v:shape id="_x0000_s4893" style="position:absolute;left:5195;top:12451;width:89;height:127" coordorigin="5195,12451" coordsize="89,127" path="m5202,12480r,-5l5202,12470r12,-14l5240,12451r8,1l5269,12462r7,18l5276,12490r-5,12l5259,12509r15,5l5283,12526r,14l5279,12557r-15,15l5240,12579r-19,-3l5202,12565r-7,-18l5195,12542r4,-4l5209,12538r5,4l5214,12552r-3,2l5216,12564r41,l5269,12552r,-24l5259,12516r-38,l5221,12504r5,l5235,12502r12,l5255,12497r4,-5l5264,12485r,-15l5252,12463r-29,l5219,12470r,10l5214,12485r-7,l5202,12480xe" fillcolor="black" stroked="f">
              <v:path arrowok="t"/>
            </v:shape>
            <v:shape id="_x0000_s4892" style="position:absolute;left:5327;top:12550;width:34;height:53" coordorigin="5327,12550" coordsize="34,53" path="m5332,12591r4,l5346,12586r2,-12l5344,12576r-8,l5332,12571r,-14l5336,12550r17,l5360,12557r,16l5349,12595r-15,8l5332,12603r-5,-3l5327,12593r5,-2xe" fillcolor="black" stroked="f">
              <v:path arrowok="t"/>
            </v:shape>
            <v:shape id="_x0000_s4891" style="position:absolute;left:5404;top:12454;width:91;height:123" coordorigin="5404,12454" coordsize="91,123" path="m5437,12454r,74l5457,12528r4,-29l5464,12485r2,-24l5466,12454r10,l5481,12456r,7l5478,12485r17,l5495,12499r-19,l5471,12528r24,l5495,12542r-26,l5466,12566r,10l5454,12576r-2,-5l5452,12566r5,-24l5435,12542r-2,24l5430,12569r,7l5421,12576r-3,-5l5418,12566r3,-24l5404,12542r,-14l5423,12528r2,-29l5404,12499r,-14l5428,12485r2,-24l5433,12458r,-4l5437,12454xe" fillcolor="black" stroked="f">
              <v:path arrowok="t"/>
            </v:shape>
            <v:shape id="_x0000_s4890" style="position:absolute;left:5404;top:12454;width:91;height:123" coordorigin="5404,12454" coordsize="91,123" path="m5464,12485r-3,14l5440,12499r-3,29l5437,12454r5,l5447,12456r-2,7l5442,12485r22,xe" fillcolor="black" stroked="f">
              <v:path arrowok="t"/>
            </v:shape>
            <v:shape id="_x0000_s4889" style="position:absolute;left:5512;top:12487;width:94;height:89" coordorigin="5512,12487" coordsize="94,89" path="m5513,12544r10,-13l5543,12523r29,-2l5572,12506r-10,-7l5538,12499r-2,3l5536,12509r-7,2l5521,12511r-4,-2l5517,12487r28,l5562,12489r19,13l5586,12518r,44l5589,12564r17,l5606,12576r-27,l5574,12569r-9,7l5557,12564r8,-2l5572,12557r,-27l5557,12532r-23,7l5526,12550r,7l5520,12567r-8,-17l5513,12544xe" fillcolor="black" stroked="f">
              <v:path arrowok="t"/>
            </v:shape>
            <v:shape id="_x0000_s4888" style="position:absolute;left:5512;top:12487;width:94;height:89" coordorigin="5512,12487" coordsize="94,89" path="m5526,12557r7,7l5557,12564r8,12l5545,12576r-4,l5520,12567r6,-10xe" fillcolor="black" stroked="f">
              <v:path arrowok="t"/>
            </v:shape>
            <v:shape id="_x0000_s4887" style="position:absolute;left:5613;top:12487;width:91;height:89" coordorigin="5613,12487" coordsize="91,89" path="m5685,12487r17,l5704,12497r,9l5699,12509r-9,l5687,12504r,-5l5672,12502r-16,15l5651,12538r,26l5680,12564r,12l5613,12576r,-12l5637,12564r,-62l5613,12502r,-12l5649,12490r2,2l5651,12504r10,-12l5675,12487r10,xe" fillcolor="black" stroked="f">
              <v:path arrowok="t"/>
            </v:shape>
            <v:shape id="_x0000_s4886" style="position:absolute;left:5716;top:12487;width:91;height:89" coordorigin="5716,12487" coordsize="91,89" path="m5723,12490r32,l5755,12504r12,-12l5779,12487r26,l5808,12497r,9l5805,12509r-10,l5791,12504r,-5l5775,12502r-15,15l5755,12538r,26l5786,12564r,12l5716,12576r,-12l5740,12564r,-62l5716,12502r,-12l5723,12490xe" fillcolor="black" stroked="f">
              <v:path arrowok="t"/>
            </v:shape>
            <v:shape id="_x0000_s4885" style="position:absolute;left:5827;top:12487;width:94;height:89" coordorigin="5827,12487" coordsize="94,89" path="m5827,12544r10,-13l5858,12523r29,-2l5887,12506r-10,-7l5853,12499r-5,3l5848,12509r-4,2l5836,12511r-4,-2l5832,12487r28,l5877,12489r18,13l5901,12518r,44l5904,12564r16,l5920,12576r-26,l5889,12569r-9,7l5872,12564r8,-2l5887,12557r,-27l5872,12532r-23,7l5841,12550r,7l5834,12567r-7,-17l5827,12544xe" fillcolor="black" stroked="f">
              <v:path arrowok="t"/>
            </v:shape>
            <v:shape id="_x0000_s4884" style="position:absolute;left:5827;top:12487;width:94;height:89" coordorigin="5827,12487" coordsize="94,89" path="m5841,12557r7,7l5872,12564r8,12l5860,12576r-4,l5834,12567r7,-10xe" fillcolor="black" stroked="f">
              <v:path arrowok="t"/>
            </v:shape>
            <v:shape id="_x0000_s4883" style="position:absolute;left:5925;top:12490;width:94;height:132" coordorigin="5925,12490" coordsize="94,132" path="m5925,12494r,-4l5964,12490r,12l5952,12502r19,48l5971,12552r2,5l5976,12562r,-8l5978,12552r3,-7l5995,12502r-14,l5981,12490r38,l6019,12502r-12,l5976,12593r-1,1l5966,12609r-21,13l5935,12622r-5,-10l5930,12600r3,-5l5942,12595r5,5l5947,12605r-2,2l5957,12607r4,-9l5964,12593r5,-17l5969,12574r-29,-72l5925,12502r,-8xe" fillcolor="black" stroked="f">
              <v:path arrowok="t"/>
            </v:shape>
            <v:shape id="_x0000_s4882" style="position:absolute;left:6029;top:12454;width:94;height:123" coordorigin="6029,12454" coordsize="94,123" path="m6036,12564r65,l6108,12552r,-19l6101,12518r-17,l6096,12511r1,1l6116,12524r6,18l6121,12551r-11,17l6086,12576r-57,l6029,12564r7,xe" fillcolor="black" stroked="f">
              <v:path arrowok="t"/>
            </v:shape>
            <v:shape id="_x0000_s4881" style="position:absolute;left:6029;top:12454;width:94;height:123" coordorigin="6029,12454" coordsize="94,123" path="m6111,12466r-8,26l6103,12478r-5,-12l6092,12454r19,12xe" fillcolor="black" stroked="f">
              <v:path arrowok="t"/>
            </v:shape>
            <v:shape id="_x0000_s4880" style="position:absolute;left:6029;top:12454;width:94;height:123" coordorigin="6029,12454" coordsize="94,123" path="m6036,12466r-7,l6029,12454r55,l6092,12454r6,12l6057,12466r,40l6096,12506r7,-14l6111,12466r7,19l6118,12497r-10,9l6096,12511r-12,7l6057,12518r,46l6043,12564r,-98l6036,12466xe" fillcolor="black" stroked="f">
              <v:path arrowok="t"/>
            </v:shape>
            <w10:wrap anchorx="page" anchory="page"/>
          </v:group>
        </w:pict>
      </w:r>
      <w:r>
        <w:pict>
          <v:group id="_x0000_s4864" style="position:absolute;left:0;text-align:left;margin-left:70.9pt;margin-top:634.2pt;width:41.6pt;height:7pt;z-index:-2606;mso-position-horizontal-relative:page;mso-position-vertical-relative:page" coordorigin="1418,12684" coordsize="832,140">
            <v:shape id="_x0000_s4878" style="position:absolute;left:1426;top:12691;width:84;height:125" coordorigin="1426,12691" coordsize="84,125" path="m1444,12777r10,36l1440,12801r-11,-21l1426,12754r2,-20l1436,12712r14,-15l1467,12691r14,3l1496,12707r-3,22l1482,12710r-15,-7l1456,12707r-12,17l1440,12752r4,25xe" fillcolor="black" stroked="f">
              <v:path arrowok="t"/>
            </v:shape>
            <v:shape id="_x0000_s4877" style="position:absolute;left:1426;top:12691;width:84;height:125" coordorigin="1426,12691" coordsize="84,125" path="m1510,12754r-3,21l1498,12797r-14,14l1467,12816r-13,-3l1444,12777r9,20l1467,12804r15,-7l1492,12778r3,-26l1493,12729r3,-22l1506,12727r4,27xe" fillcolor="black" stroked="f">
              <v:path arrowok="t"/>
            </v:shape>
            <v:shape id="_x0000_s4876" style="position:absolute;left:1529;top:12711;width:87;height:122" coordorigin="1529,12711" coordsize="87,122" path="m1548,12725r-5,27l1544,12752r4,26l1559,12813r-15,-13l1533,12780r-4,-26l1532,12732r9,-21l1548,12725xe" fillcolor="black" stroked="f">
              <v:path arrowok="t"/>
            </v:shape>
            <v:shape id="_x0000_s4875" style="position:absolute;left:1529;top:12711;width:87;height:122" coordorigin="1529,12711" coordsize="87,122" path="m1548,12778r10,19l1572,12804r15,-7l1597,12778r4,-26l1598,12729r-11,-19l1572,12703r-12,5l1548,12725r-7,-14l1556,12697r16,-6l1586,12694r15,13l1611,12727r4,27l1613,12775r-10,22l1589,12811r-17,5l1559,12813r-11,-35xe" fillcolor="black" stroked="f">
              <v:path arrowok="t"/>
            </v:shape>
            <v:shape id="_x0000_s4874" style="position:absolute;left:1635;top:12711;width:84;height:122" coordorigin="1635,12711" coordsize="84,122" path="m1654,12725r-5,27l1649,12752r4,26l1665,12813r-15,-13l1639,12780r-4,-26l1637,12732r9,-21l1654,12725xe" fillcolor="black" stroked="f">
              <v:path arrowok="t"/>
            </v:shape>
            <v:shape id="_x0000_s4873" style="position:absolute;left:1635;top:12711;width:84;height:122" coordorigin="1635,12711" coordsize="84,122" path="m1653,12778r10,19l1678,12804r14,-7l1703,12778r4,-26l1704,12729r-11,-19l1678,12703r-12,5l1654,12725r-8,-14l1660,12697r18,-6l1690,12694r15,12l1715,12726r4,28l1717,12774r-9,22l1695,12811r-17,5l1665,12813r-12,-35xe" fillcolor="black" stroked="f">
              <v:path arrowok="t"/>
            </v:shape>
            <v:shape id="_x0000_s4872" style="position:absolute;left:1741;top:12712;width:84;height:122" coordorigin="1741,12712" coordsize="84,122" path="m1743,12734r8,-22l1753,12752r4,26l1769,12813r-14,-12l1744,12780r-3,-26l1743,12734xe" fillcolor="black" stroked="f">
              <v:path arrowok="t"/>
            </v:shape>
            <v:shape id="_x0000_s4871" style="position:absolute;left:1741;top:12712;width:84;height:122" coordorigin="1741,12712" coordsize="84,122" path="m1757,12778r11,19l1781,12804r15,-7l1806,12778r4,-26l1807,12729r-11,-19l1781,12703r-12,5l1757,12725r-4,27l1753,12752r-2,-40l1765,12697r16,-6l1795,12694r15,13l1821,12727r4,27l1822,12775r-9,22l1799,12811r-18,5l1769,12813r-12,-35xe" fillcolor="black" stroked="f">
              <v:path arrowok="t"/>
            </v:shape>
            <v:shape id="_x0000_s4870" style="position:absolute;left:1844;top:12711;width:84;height:122" coordorigin="1844,12711" coordsize="84,122" path="m1863,12725r-5,27l1858,12752r4,26l1874,12813r-15,-13l1848,12780r-4,-26l1847,12733r9,-22l1863,12725xe" fillcolor="black" stroked="f">
              <v:path arrowok="t"/>
            </v:shape>
            <v:shape id="_x0000_s4869" style="position:absolute;left:1844;top:12711;width:84;height:122" coordorigin="1844,12711" coordsize="84,122" path="m1862,12778r10,19l1887,12804r14,-7l1912,12778r4,-26l1913,12729r-11,-19l1887,12703r-12,5l1863,12725r-7,-14l1870,12697r17,-6l1899,12694r15,12l1924,12726r4,28l1926,12774r-9,22l1904,12811r-17,5l1874,12813r-12,-35xe" fillcolor="black" stroked="f">
              <v:path arrowok="t"/>
            </v:shape>
            <v:shape id="_x0000_s4868" style="position:absolute;left:1959;top:12691;width:67;height:123" coordorigin="1959,12691" coordsize="67,123" path="m1995,12691r5,l2000,12802r26,l2026,12814r-64,l1962,12802r26,l1988,12718r-10,7l1971,12728r-7,l1959,12725r,-10l1971,12715r10,-2l1990,12696r,-5l1995,12691xe" fillcolor="black" stroked="f">
              <v:path arrowok="t"/>
            </v:shape>
            <v:shape id="_x0000_s4867" style="position:absolute;left:2053;top:12711;width:87;height:122" coordorigin="2053,12711" coordsize="87,122" path="m2072,12725r-5,27l2067,12752r5,26l2083,12813r-15,-13l2057,12780r-4,-26l2056,12733r9,-22l2072,12725xe" fillcolor="black" stroked="f">
              <v:path arrowok="t"/>
            </v:shape>
            <v:shape id="_x0000_s4866" style="position:absolute;left:2053;top:12711;width:87;height:122" coordorigin="2053,12711" coordsize="87,122" path="m2072,12778r10,19l2096,12804r14,-7l2121,12778r4,-26l2122,12729r-11,-19l2096,12703r-12,5l2072,12725r-7,-14l2080,12697r16,-6l2110,12694r15,13l2135,12727r5,27l2137,12775r-10,22l2113,12811r-17,5l2083,12813r-11,-35xe" fillcolor="black" stroked="f">
              <v:path arrowok="t"/>
            </v:shape>
            <v:shape id="_x0000_s4865" style="position:absolute;left:2164;top:12728;width:79;height:89" coordorigin="2164,12728" coordsize="79,89" path="m2228,12792r,-4l2243,12788r,6l2234,12807r-27,9l2204,12816r-21,-7l2169,12792r-5,-21l2164,12768r5,-18l2183,12734r26,-6l2241,12728r,19l2236,12752r-10,l2221,12747r,-7l2209,12740r-7,l2183,12753r-5,18l2179,12778r11,19l2209,12804r15,l2226,12795r2,-3xe" fillcolor="black" stroked="f">
              <v:path arrowok="t"/>
            </v:shape>
            <w10:wrap anchorx="page" anchory="page"/>
          </v:group>
        </w:pict>
      </w:r>
      <w:r>
        <w:pict>
          <v:group id="_x0000_s4855" style="position:absolute;left:0;text-align:left;margin-left:118pt;margin-top:634.05pt;width:17.95pt;height:7.1pt;z-index:-2605;mso-position-horizontal-relative:page;mso-position-vertical-relative:page" coordorigin="2360,12681" coordsize="359,142">
            <v:shape id="_x0000_s4863" style="position:absolute;left:2368;top:12691;width:43;height:125" coordorigin="2368,12691" coordsize="43,125" path="m2385,12759r,19l2387,12783r3,12l2399,12804r12,12l2399,12814r-15,-9l2385,12759xe" fillcolor="black" stroked="f">
              <v:path arrowok="t"/>
            </v:shape>
            <v:shape id="_x0000_s4862" style="position:absolute;left:2368;top:12691;width:43;height:125" coordorigin="2368,12691" coordsize="43,125" path="m2399,12804r27,l2438,12792r,-31l2428,12747r-31,l2385,12759r-1,46l2372,12785r-4,-31l2368,12749r6,-24l2387,12707r17,-12l2423,12691r19,l2450,12701r,17l2445,12720r-10,l2430,12715r,-4l2433,12706r-5,-3l2423,12703r-18,5l2390,12723r-8,24l2392,12740r10,-5l2414,12735r17,4l2446,12754r6,22l2447,12795r-15,16l2411,12816r-12,-12xe" fillcolor="black" stroked="f">
              <v:path arrowok="t"/>
            </v:shape>
            <v:shape id="_x0000_s4861" style="position:absolute;left:2469;top:12689;width:94;height:125" coordorigin="2469,12689" coordsize="94,125" path="m2519,12689r17,l2539,12691r,77l2563,12768r,12l2539,12780r,22l2558,12802r,12l2507,12814r,-12l2526,12802r,-22l2469,12780r,-12l2471,12766r46,-72l2483,12768r43,l2526,12699r-7,-10xe" fillcolor="black" stroked="f">
              <v:path arrowok="t"/>
            </v:shape>
            <v:shape id="_x0000_s4860" style="position:absolute;left:2469;top:12689;width:94;height:125" coordorigin="2469,12689" coordsize="94,125" path="m2526,12699r-43,69l2517,12694r2,-5l2526,12699xe" fillcolor="black" stroked="f">
              <v:path arrowok="t"/>
            </v:shape>
            <v:shape id="_x0000_s4859" style="position:absolute;left:2579;top:12728;width:94;height:89" coordorigin="2579,12728" coordsize="94,89" path="m2580,12784r11,-14l2611,12762r29,-3l2640,12744r-12,-4l2601,12740r,9l2596,12752r-7,l2584,12747r,-19l2613,12728r15,1l2646,12741r6,18l2652,12800r4,2l2673,12802r,12l2644,12814r-2,-5l2632,12814r-12,2l2611,12816r2,-12l2623,12804r7,-4l2640,12797r,-26l2621,12772r-22,7l2591,12790r,7l2587,12807r-8,-17l2580,12784xe" fillcolor="black" stroked="f">
              <v:path arrowok="t"/>
            </v:shape>
            <v:shape id="_x0000_s4858" style="position:absolute;left:2579;top:12728;width:94;height:89" coordorigin="2579,12728" coordsize="94,89" path="m2609,12816r-22,-9l2591,12797r10,7l2613,12804r-2,12l2609,12816xe" fillcolor="black" stroked="f">
              <v:path arrowok="t"/>
            </v:shape>
            <v:shape id="_x0000_s4857" style="position:absolute;left:2683;top:12752;width:29;height:122" coordorigin="2683,12752" coordsize="29,122" path="m2701,12778r11,35l2697,12800r,-48l2701,12778xe" fillcolor="black" stroked="f">
              <v:path arrowok="t"/>
            </v:shape>
            <v:shape id="_x0000_s4856" style="position:absolute;left:2683;top:12752;width:29;height:122" coordorigin="2683,12752" coordsize="29,122" path="m2686,12780r-3,-26l2685,12733r9,-22l2708,12697r18,-6l2738,12694r15,12l2763,12726r4,28l2765,12774r-9,22l2743,12811r-17,5l2712,12813r-11,-35l2711,12797r15,7l2739,12797r10,-19l2753,12752r-3,-22l2740,12711r-14,-8l2713,12708r-12,17l2697,12752r,l2697,12800r-11,-20xe" fillcolor="black" stroked="f">
              <v:path arrowok="t"/>
            </v:shape>
            <w10:wrap anchorx="page" anchory="page"/>
          </v:group>
        </w:pict>
      </w:r>
      <w:r>
        <w:pict>
          <v:group id="_x0000_s4847" style="position:absolute;left:0;text-align:left;margin-left:139.05pt;margin-top:634.05pt;width:19.25pt;height:7.1pt;z-index:-2604;mso-position-horizontal-relative:page;mso-position-vertical-relative:page" coordorigin="2781,12681" coordsize="385,142">
            <v:shape id="_x0000_s4854" style="position:absolute;left:2788;top:12712;width:84;height:122" coordorigin="2788,12712" coordsize="84,122" path="m2791,12734r8,-22l2801,12752r4,26l2817,12813r-15,-12l2792,12780r-4,-26l2791,12734xe" fillcolor="black" stroked="f">
              <v:path arrowok="t"/>
            </v:shape>
            <v:shape id="_x0000_s4853" style="position:absolute;left:2788;top:12712;width:84;height:122" coordorigin="2788,12712" coordsize="84,122" path="m2805,12778r11,19l2829,12804r15,-7l2855,12778r3,-26l2855,12729r-11,-19l2829,12703r-12,5l2805,12725r-5,27l2801,12752r-2,-40l2813,12697r16,-6l2843,12694r15,13l2869,12727r4,27l2870,12775r-10,22l2846,12811r-17,5l2817,12813r-12,-35xe" fillcolor="black" stroked="f">
              <v:path arrowok="t"/>
            </v:shape>
            <v:shape id="_x0000_s4852" style="position:absolute;left:2892;top:12691;width:84;height:123" coordorigin="2892,12691" coordsize="84,123" path="m2909,12720r2,5l2911,12730r-5,2l2892,12732r,-9l2894,12712r15,-15l2933,12691r20,4l2970,12709r6,21l2976,12734r-7,19l2954,12768r-6,7l2932,12789r-16,13l2962,12802r,-10l2976,12792r,22l2892,12814r,-10l2897,12802r43,-36l2942,12764r14,-16l2962,12730r,-1l2952,12709r-22,-6l2921,12703r-10,5l2906,12718r3,2xe" fillcolor="black" stroked="f">
              <v:path arrowok="t"/>
            </v:shape>
            <v:shape id="_x0000_s4851" style="position:absolute;left:2998;top:12728;width:94;height:89" coordorigin="2998,12728" coordsize="94,89" path="m2999,12784r10,-14l3029,12762r29,-3l3058,12744r-10,-4l3024,12740r-2,2l3022,12749r-8,3l3007,12752r-5,-5l3002,12728r29,l3048,12730r18,12l3072,12759r,41l3075,12802r16,l3091,12814r-26,l3060,12809r-9,5l3043,12804r8,-4l3058,12797r,-26l3042,12772r-22,7l3012,12790r,7l3005,12807r-7,-17l2999,12784xe" fillcolor="black" stroked="f">
              <v:path arrowok="t"/>
            </v:shape>
            <v:shape id="_x0000_s4850" style="position:absolute;left:2998;top:12728;width:94;height:89" coordorigin="2998,12728" coordsize="94,89" path="m3012,12797r7,7l3043,12804r8,10l3039,12816r-8,l3027,12816r-22,-9l3012,12797xe" fillcolor="black" stroked="f">
              <v:path arrowok="t"/>
            </v:shape>
            <v:shape id="_x0000_s4849" style="position:absolute;left:3099;top:12689;width:60;height:125" coordorigin="3099,12689" coordsize="60,125" path="m3156,12699r-45,69l3144,12694r5,-5l3159,12689r-3,79l3156,12699xe" fillcolor="black" stroked="f">
              <v:path arrowok="t"/>
            </v:shape>
            <v:shape id="_x0000_s4848" style="position:absolute;left:3099;top:12689;width:60;height:125" coordorigin="3099,12689" coordsize="60,125" path="m3144,12694r-33,74l3156,12768r3,-79l3166,12689r,79l3190,12768r,12l3166,12780r,22l3188,12802r,12l3135,12814r,-12l3156,12802r,-22l3099,12780r,-14l3144,12694xe" fillcolor="black" stroked="f">
              <v:path arrowok="t"/>
            </v:shape>
            <w10:wrap anchorx="page" anchory="page"/>
          </v:group>
        </w:pict>
      </w:r>
      <w:r>
        <w:pict>
          <v:group id="_x0000_s4843" style="position:absolute;left:0;text-align:left;margin-left:175.7pt;margin-top:634.05pt;width:10.35pt;height:7pt;z-index:-2603;mso-position-horizontal-relative:page;mso-position-vertical-relative:page" coordorigin="3514,12681" coordsize="207,140">
            <v:shape id="_x0000_s4846" style="position:absolute;left:3522;top:12691;width:84;height:123" coordorigin="3522,12691" coordsize="84,123" path="m3606,12812r-3,2l3522,12814r,-10l3524,12802r43,-36l3570,12763r16,-15l3591,12730r,-1l3582,12709r-22,-6l3548,12703r-9,5l3536,12718r3,2l3539,12730r-5,2l3522,12732r,-9l3523,12713r13,-15l3560,12691r22,5l3599,12709r7,21l3605,12734r-7,19l3584,12768r-8,8l3559,12789r-16,13l3591,12802r,-10l3606,12792r,20xe" fillcolor="black" stroked="f">
              <v:path arrowok="t"/>
            </v:shape>
            <v:shape id="_x0000_s4845" style="position:absolute;left:3620;top:12689;width:94;height:125" coordorigin="3620,12689" coordsize="94,125" path="m3659,12809r,-7l3680,12802r,-22l3635,12768r45,l3680,12699r-12,-5l3673,12689r17,l3690,12768r24,l3714,12780r-24,l3690,12802r21,l3711,12814r-52,l3659,12809xe" fillcolor="black" stroked="f">
              <v:path arrowok="t"/>
            </v:shape>
            <v:shape id="_x0000_s4844" style="position:absolute;left:3620;top:12689;width:94;height:125" coordorigin="3620,12689" coordsize="94,125" path="m3635,12768r45,12l3620,12780r,-12l3623,12766r45,-72l3680,12699r-45,69xe" fillcolor="black" stroked="f">
              <v:path arrowok="t"/>
            </v:shape>
            <w10:wrap anchorx="page" anchory="page"/>
          </v:group>
        </w:pict>
      </w:r>
      <w:r>
        <w:pict>
          <v:group id="_x0000_s4838" style="position:absolute;left:0;text-align:left;margin-left:232.8pt;margin-top:636pt;width:16.25pt;height:5.2pt;z-index:-2602;mso-position-horizontal-relative:page;mso-position-vertical-relative:page" coordorigin="4656,12720" coordsize="325,104">
            <v:shape id="_x0000_s4842" style="position:absolute;left:4663;top:12727;width:103;height:87" coordorigin="4663,12727" coordsize="103,87" path="m4735,12814r,-12l4743,12802r,-60l4740,12739r-12,l4719,12749r,53l4731,12802r,12l4699,12814r,-12l4709,12802r,-60l4707,12739r-15,l4685,12749r,53l4697,12802r,12l4663,12814r,-12l4673,12802r,-63l4663,12739r,-12l4685,12727r,8l4690,12730r5,-3l4709,12727r5,3l4716,12737r7,-7l4731,12727r24,l4755,12802r12,l4767,12814r-32,xe" fillcolor="black" stroked="f">
              <v:path arrowok="t"/>
            </v:shape>
            <v:shape id="_x0000_s4841" style="position:absolute;left:4779;top:12728;width:82;height:89" coordorigin="4779,12728" coordsize="82,89" path="m4820,12740r-1,l4801,12748r-8,23l4793,12774r9,21l4820,12804r4,l4841,12792r7,-21l4848,12767r-10,-20l4820,12740r21,-7l4855,12749r5,22l4860,12772r-6,23l4839,12811r-19,5l4818,12816r-19,-6l4784,12794r-5,-23l4784,12749r15,-16l4820,12728r,12xe" fillcolor="black" stroked="f">
              <v:path arrowok="t"/>
            </v:shape>
            <v:shape id="_x0000_s4840" style="position:absolute;left:4779;top:12728;width:82;height:89" coordorigin="4779,12728" coordsize="82,89" path="m4820,12740r,-12l4841,12733r-21,7xe" fillcolor="black" stroked="f">
              <v:path arrowok="t"/>
            </v:shape>
            <v:shape id="_x0000_s4839" style="position:absolute;left:4877;top:12727;width:96;height:87" coordorigin="4877,12727" coordsize="96,87" path="m4877,12735r,-8l4916,12727r,12l4904,12739r21,65l4947,12739r-14,l4933,12727r40,l4973,12739r-14,l4935,12809r-2,5l4916,12814r-3,-7l4892,12739r-15,l4877,12735xe" fillcolor="black" stroked="f">
              <v:path arrowok="t"/>
            </v:shape>
            <w10:wrap anchorx="page" anchory="page"/>
          </v:group>
        </w:pict>
      </w:r>
      <w:r>
        <w:pict>
          <v:group id="_x0000_s4824" style="position:absolute;left:0;text-align:left;margin-left:259.25pt;margin-top:634.05pt;width:47.25pt;height:9.3pt;z-index:-2601;mso-position-horizontal-relative:page;mso-position-vertical-relative:page" coordorigin="5185,12681" coordsize="945,186">
            <v:shape id="_x0000_s4837" style="position:absolute;left:5192;top:12689;width:94;height:125" coordorigin="5192,12689" coordsize="94,125" path="m5230,12809r,-7l5252,12802r,-22l5206,12768r46,l5252,12699r-12,-5l5245,12689r17,l5262,12768r24,l5286,12780r-24,l5262,12802r21,l5283,12814r-53,l5230,12809xe" fillcolor="black" stroked="f">
              <v:path arrowok="t"/>
            </v:shape>
            <v:shape id="_x0000_s4836" style="position:absolute;left:5192;top:12689;width:94;height:125" coordorigin="5192,12689" coordsize="94,125" path="m5206,12768r46,12l5192,12780r,-12l5194,12766r46,-72l5252,12699r-46,69xe" fillcolor="black" stroked="f">
              <v:path arrowok="t"/>
            </v:shape>
            <v:shape id="_x0000_s4835" style="position:absolute;left:5327;top:12790;width:34;height:53" coordorigin="5327,12790" coordsize="34,53" path="m5332,12831r4,-3l5346,12826r2,-12l5336,12814r-4,-5l5332,12795r4,-5l5353,12790r7,7l5360,12809r,4l5349,12835r-15,8l5332,12843r-5,-5l5327,12831r5,xe" fillcolor="black" stroked="f">
              <v:path arrowok="t"/>
            </v:shape>
            <v:shape id="_x0000_s4834" style="position:absolute;left:5404;top:12691;width:91;height:123" coordorigin="5404,12691" coordsize="91,123" path="m5437,12691r,77l5457,12768r4,-29l5464,12725r2,-24l5466,12691r10,l5481,12694r,7l5478,12725r17,l5495,12739r-19,l5471,12768r24,l5495,12783r-26,l5466,12807r,7l5454,12814r-2,-3l5452,12807r5,-24l5435,12783r-2,24l5430,12809r,5l5421,12814r-3,-3l5418,12807r3,-24l5404,12783r,-15l5423,12768r2,-29l5404,12739r,-14l5428,12725r2,-24l5433,12699r,-8l5437,12691xe" fillcolor="black" stroked="f">
              <v:path arrowok="t"/>
            </v:shape>
            <v:shape id="_x0000_s4833" style="position:absolute;left:5404;top:12691;width:91;height:123" coordorigin="5404,12691" coordsize="91,123" path="m5464,12725r-3,14l5440,12739r-3,29l5437,12691r5,l5447,12694r-2,7l5442,12725r22,xe" fillcolor="black" stroked="f">
              <v:path arrowok="t"/>
            </v:shape>
            <v:shape id="_x0000_s4832" style="position:absolute;left:5512;top:12728;width:94;height:89" coordorigin="5512,12728" coordsize="94,89" path="m5513,12784r10,-14l5543,12762r29,-3l5572,12744r-10,-4l5538,12740r-2,2l5536,12749r-7,3l5521,12752r-4,-5l5517,12728r28,l5562,12730r19,12l5586,12759r,41l5589,12802r16,l5605,12814r-26,l5574,12809r-9,5l5557,12804r8,-4l5572,12797r,-26l5557,12772r-23,7l5526,12790r,7l5519,12807r-7,-17l5513,12784xe" fillcolor="black" stroked="f">
              <v:path arrowok="t"/>
            </v:shape>
            <v:shape id="_x0000_s4831" style="position:absolute;left:5512;top:12728;width:94;height:89" coordorigin="5512,12728" coordsize="94,89" path="m5526,12797r7,7l5557,12804r8,10l5553,12816r-8,l5541,12816r-22,-9l5526,12797xe" fillcolor="black" stroked="f">
              <v:path arrowok="t"/>
            </v:shape>
            <v:shape id="_x0000_s4830" style="position:absolute;left:5613;top:12727;width:91;height:86" coordorigin="5613,12727" coordsize="91,86" path="m5685,12727r17,l5704,12735r,9l5699,12749r-9,l5687,12744r,-5l5672,12743r-16,14l5651,12778r,24l5680,12802r,12l5613,12814r,-12l5637,12802r,-63l5613,12739r,-12l5649,12727r2,3l5651,12744r10,-14l5675,12727r10,xe" fillcolor="black" stroked="f">
              <v:path arrowok="t"/>
            </v:shape>
            <v:shape id="_x0000_s4829" style="position:absolute;left:5716;top:12727;width:91;height:86" coordorigin="5716,12727" coordsize="91,86" path="m5723,12727r32,l5755,12744r12,-14l5779,12727r26,l5808,12735r,9l5805,12749r-10,l5791,12744r,-5l5775,12743r-15,14l5755,12778r,24l5786,12802r,12l5716,12814r,-12l5740,12802r,-63l5716,12739r,-12l5723,12727xe" fillcolor="black" stroked="f">
              <v:path arrowok="t"/>
            </v:shape>
            <v:shape id="_x0000_s4828" style="position:absolute;left:5827;top:12728;width:94;height:89" coordorigin="5827,12728" coordsize="94,89" path="m5828,12784r10,-14l5858,12762r29,-3l5887,12744r-10,-4l5853,12740r-5,2l5848,12749r-4,3l5836,12752r-4,-5l5832,12728r28,l5877,12730r18,12l5901,12759r,41l5904,12802r16,l5920,12814r-26,l5889,12809r-9,5l5872,12804r8,-4l5887,12797r,-26l5872,12772r-23,7l5841,12790r,7l5834,12807r-7,-17l5828,12784xe" fillcolor="black" stroked="f">
              <v:path arrowok="t"/>
            </v:shape>
            <v:shape id="_x0000_s4827" style="position:absolute;left:5827;top:12728;width:94;height:89" coordorigin="5827,12728" coordsize="94,89" path="m5841,12797r7,7l5872,12804r8,10l5868,12816r-8,l5856,12816r-22,-9l5841,12797xe" fillcolor="black" stroked="f">
              <v:path arrowok="t"/>
            </v:shape>
            <v:shape id="_x0000_s4826" style="position:absolute;left:5925;top:12727;width:94;height:132" coordorigin="5925,12727" coordsize="94,132" path="m5925,12735r,-8l5964,12727r,12l5952,12739r19,49l5971,12792r2,3l5976,12800r,-8l5978,12790r3,-7l5995,12739r-14,l5981,12727r38,l6019,12739r-12,l5976,12831r-1,l5966,12847r-21,13l5935,12860r-5,-8l5930,12838r3,-5l5942,12833r5,5l5947,12843r-2,5l5957,12848r4,-12l5964,12831r5,-17l5969,12812r-29,-73l5925,12739r,-4xe" fillcolor="black" stroked="f">
              <v:path arrowok="t"/>
            </v:shape>
            <v:shape id="_x0000_s4825" style="position:absolute;left:6033;top:12691;width:89;height:125" coordorigin="6033,12691" coordsize="89,125" path="m6115,12691r7,l6122,12735r-14,l6108,12728r-2,-17l6093,12703r-12,l6065,12710r-12,17l6048,12754r,1l6053,12780r12,18l6081,12804r10,l6106,12800r2,-20l6108,12776r14,l6122,12780r-3,15l6105,12810r-24,6l6064,12812r-16,-13l6037,12779r-4,-25l6037,12730r10,-20l6063,12696r18,-5l6091,12691r10,3l6108,12701r2,-7l6110,12691r5,xe" fillcolor="black" stroked="f">
              <v:path arrowok="t"/>
            </v:shape>
            <w10:wrap anchorx="page" anchory="page"/>
          </v:group>
        </w:pict>
      </w:r>
      <w:r>
        <w:pict>
          <v:group id="_x0000_s4809" style="position:absolute;left:0;text-align:left;margin-left:70.9pt;margin-top:646.1pt;width:41.6pt;height:7.1pt;z-index:-2595;mso-position-horizontal-relative:page;mso-position-vertical-relative:page" coordorigin="1418,12922" coordsize="832,142">
            <v:shape id="_x0000_s4823" style="position:absolute;left:1426;top:12929;width:84;height:127" coordorigin="1426,12929" coordsize="84,127" path="m1429,13019r-3,-27l1428,12972r8,-23l1450,12935r17,-6l1482,12933r10,33l1482,12948r-15,-7l1455,12946r-11,18l1440,12992r4,26l1453,13037r14,8l1467,13045r17,6l1467,13057r-14,-4l1439,13040r-10,-21xe" fillcolor="black" stroked="f">
              <v:path arrowok="t"/>
            </v:shape>
            <v:shape id="_x0000_s4822" style="position:absolute;left:1426;top:12929;width:84;height:127" coordorigin="1426,12929" coordsize="84,127" path="m1510,12994r-3,21l1498,13037r-14,14l1467,13045r15,-8l1492,13018r3,-26l1492,12966r-10,-33l1497,12946r9,21l1510,12994xe" fillcolor="black" stroked="f">
              <v:path arrowok="t"/>
            </v:shape>
            <v:shape id="_x0000_s4821" style="position:absolute;left:1529;top:12929;width:87;height:127" coordorigin="1529,12929" coordsize="87,127" path="m1572,13057r-14,-4l1543,13039r,-47l1544,12992r4,26l1558,13037r14,8l1573,13045r14,-8l1597,13018r4,-26l1597,12966r-10,-18l1572,12941r,-12l1587,12933r14,13l1612,12967r3,27l1613,13015r-10,22l1589,13051r-17,6xe" fillcolor="black" stroked="f">
              <v:path arrowok="t"/>
            </v:shape>
            <v:shape id="_x0000_s4820" style="position:absolute;left:1529;top:12929;width:87;height:127" coordorigin="1529,12929" coordsize="87,127" path="m1543,12992r,47l1533,13019r-4,-27l1532,12970r9,-21l1556,12934r16,-5l1572,12941r-13,6l1548,12964r-5,28xe" fillcolor="black" stroked="f">
              <v:path arrowok="t"/>
            </v:shape>
            <v:shape id="_x0000_s4819" style="position:absolute;left:1635;top:12929;width:84;height:127" coordorigin="1635,12929" coordsize="84,127" path="m1639,13019r-4,-27l1637,12970r9,-21l1660,12934r18,-5l1692,12933r14,13l1715,12967r4,27l1717,13014r-9,22l1695,13051r-17,-6l1692,13037r11,-19l1707,12992r-4,-26l1692,12948r-14,-7l1665,12947r-11,17l1649,12992r,l1653,13018r-4,21l1639,13019xe" fillcolor="black" stroked="f">
              <v:path arrowok="t"/>
            </v:shape>
            <v:shape id="_x0000_s4818" style="position:absolute;left:1635;top:12929;width:84;height:127" coordorigin="1635,12929" coordsize="84,127" path="m1653,13018r10,19l1678,13045r17,6l1678,13057r-15,-4l1649,13039r4,-21xe" fillcolor="black" stroked="f">
              <v:path arrowok="t"/>
            </v:shape>
            <v:shape id="_x0000_s4817" style="position:absolute;left:1741;top:12929;width:84;height:127" coordorigin="1741,12929" coordsize="84,127" path="m1744,13019r-3,-27l1743,12972r8,-23l1757,12964r-4,28l1753,12992r4,26l1768,13037r13,8l1782,13045r14,-8l1806,13018r4,-26l1806,12966r-10,-18l1781,12941r,-12l1796,12933r14,13l1821,12967r4,27l1822,13015r-9,22l1799,13051r-18,6l1768,13053r-14,-13l1744,13019xe" fillcolor="black" stroked="f">
              <v:path arrowok="t"/>
            </v:shape>
            <v:shape id="_x0000_s4816" style="position:absolute;left:1741;top:12929;width:84;height:127" coordorigin="1741,12929" coordsize="84,127" path="m1768,12947r-11,17l1751,12949r14,-14l1781,12929r,12l1768,12947xe" fillcolor="black" stroked="f">
              <v:path arrowok="t"/>
            </v:shape>
            <v:shape id="_x0000_s4815" style="position:absolute;left:1844;top:12929;width:84;height:127" coordorigin="1844,12929" coordsize="84,127" path="m1848,13019r-4,-27l1847,12970r9,-21l1870,12934r17,-5l1901,12933r14,13l1924,12967r4,27l1926,13014r-9,22l1904,13051r-17,-6l1901,13037r11,-19l1916,12992r-4,-26l1901,12948r-14,-7l1874,12947r-11,17l1858,12992r,l1862,13018r-4,21l1848,13019xe" fillcolor="black" stroked="f">
              <v:path arrowok="t"/>
            </v:shape>
            <v:shape id="_x0000_s4814" style="position:absolute;left:1844;top:12929;width:84;height:127" coordorigin="1844,12929" coordsize="84,127" path="m1862,13018r10,19l1887,13045r17,6l1887,13057r-15,-4l1858,13039r4,-21xe" fillcolor="black" stroked="f">
              <v:path arrowok="t"/>
            </v:shape>
            <v:shape id="_x0000_s4813" style="position:absolute;left:1959;top:12929;width:67;height:125" coordorigin="1959,12929" coordsize="67,125" path="m1995,12929r5,l2000,13042r26,l2026,13054r-64,l1962,13042r26,l1988,12958r-10,7l1959,12965r,-9l1964,12953r7,l1981,12951r9,-17l1990,12929r5,xe" fillcolor="black" stroked="f">
              <v:path arrowok="t"/>
            </v:shape>
            <v:shape id="_x0000_s4812" style="position:absolute;left:2065;top:12929;width:67;height:125" coordorigin="2065,12929" coordsize="67,125" path="m2070,12953r7,l2087,12951r7,-17l2096,12929r10,l2106,13042r26,l2132,13054r-67,l2065,13042r26,l2091,12958r-7,7l2065,12965r,-9l2070,12953xe" fillcolor="black" stroked="f">
              <v:path arrowok="t"/>
            </v:shape>
            <v:shape id="_x0000_s4811" style="position:absolute;left:2159;top:12929;width:84;height:127" coordorigin="2159,12929" coordsize="84,127" path="m2163,13019r-4,-27l2161,12972r9,-23l2175,12964r-4,28l2171,12992r4,26l2186,13037r14,8l2200,13045r15,-8l2225,13018r4,-26l2225,12966r-11,-18l2200,12941r,-12l2214,12933r15,13l2239,12967r4,27l2241,13015r-9,22l2217,13051r-17,6l2186,13053r-14,-13l2163,13019xe" fillcolor="black" stroked="f">
              <v:path arrowok="t"/>
            </v:shape>
            <v:shape id="_x0000_s4810" style="position:absolute;left:2159;top:12929;width:84;height:127" coordorigin="2159,12929" coordsize="84,127" path="m2187,12947r-12,17l2170,12949r13,-14l2200,12929r,12l2187,12947xe" fillcolor="black" stroked="f">
              <v:path arrowok="t"/>
            </v:shape>
            <w10:wrap anchorx="page" anchory="page"/>
          </v:group>
        </w:pict>
      </w:r>
      <w:r>
        <w:pict>
          <v:group id="_x0000_s4795" style="position:absolute;left:0;text-align:left;margin-left:118pt;margin-top:646.1pt;width:40.3pt;height:7.1pt;z-index:-2594;mso-position-horizontal-relative:page;mso-position-vertical-relative:page" coordorigin="2360,12922" coordsize="806,142">
            <v:shape id="_x0000_s4808" style="position:absolute;left:2368;top:12929;width:84;height:127" coordorigin="2368,12929" coordsize="84,127" path="m2399,13045r27,l2438,13033r,-32l2428,12987r-31,l2385,12996r-1,49l2372,13025r-4,-31l2368,12987r7,-25l2388,12944r16,-11l2423,12929r19,l2450,12941r,15l2445,12960r-10,l2430,12956r,-8l2433,12944r-5,-3l2422,12941r-18,6l2389,12963r-7,24l2392,12977r10,-2l2414,12975r17,4l2446,12993r6,23l2447,13036r-15,15l2411,13057r-12,-12xe" fillcolor="black" stroked="f">
              <v:path arrowok="t"/>
            </v:shape>
            <v:shape id="_x0000_s4807" style="position:absolute;left:2368;top:12929;width:84;height:127" coordorigin="2368,12929" coordsize="84,127" path="m2385,12996r,22l2387,13023r3,12l2399,13045r12,12l2399,13055r-15,-10l2385,12996xe" fillcolor="black" stroked="f">
              <v:path arrowok="t"/>
            </v:shape>
            <v:shape id="_x0000_s4806" style="position:absolute;left:2474;top:12932;width:84;height:125" coordorigin="2474,12932" coordsize="84,125" path="m2519,12989r-12,l2498,12992r-5,7l2488,13001r-7,l2481,12932r70,l2551,12944r-56,l2495,12982r7,-5l2519,12977r16,4l2552,12996r6,20l2558,13017r-7,20l2535,13051r-23,6l2500,13055r-19,-11l2474,13025r,-7l2478,13016r8,l2490,13018r,7l2488,13030r7,12l2507,13045r8,-1l2535,13036r8,-20l2543,13004r-9,-15l2519,12989xe" fillcolor="black" stroked="f">
              <v:path arrowok="t"/>
            </v:shape>
            <v:shape id="_x0000_s4805" style="position:absolute;left:2579;top:12965;width:94;height:89" coordorigin="2579,12965" coordsize="94,89" path="m2613,12977r-7,l2601,12980r,7l2596,12989r-7,l2584,12987r,-22l2613,12965r15,2l2646,12979r6,17l2652,13040r4,2l2673,13042r,12l2644,13054r-2,-7l2632,13054r-21,l2613,13042r10,l2630,13040r10,-5l2640,13011r-18,1l2600,13018r-9,10l2591,13035r-4,11l2579,13028r1,-6l2590,13009r21,-8l2640,12999r,-15l2628,12977r-15,xe" fillcolor="black" stroked="f">
              <v:path arrowok="t"/>
            </v:shape>
            <v:shape id="_x0000_s4804" style="position:absolute;left:2579;top:12965;width:94;height:89" coordorigin="2579,12965" coordsize="94,89" path="m2609,13054r-22,-8l2591,13035r10,7l2613,13042r-2,12l2609,13054xe" fillcolor="black" stroked="f">
              <v:path arrowok="t"/>
            </v:shape>
            <v:shape id="_x0000_s4803" style="position:absolute;left:2683;top:12929;width:84;height:127" coordorigin="2683,12929" coordsize="84,127" path="m2686,13019r-3,-27l2685,12972r9,-23l2707,12935r17,-6l2739,12933r10,33l2739,12948r-15,-7l2712,12946r-11,18l2697,12992r4,26l2710,13037r14,8l2724,13045r17,6l2724,13057r-14,-4l2696,13040r-10,-21xe" fillcolor="black" stroked="f">
              <v:path arrowok="t"/>
            </v:shape>
            <v:shape id="_x0000_s4802" style="position:absolute;left:2683;top:12929;width:84;height:127" coordorigin="2683,12929" coordsize="84,127" path="m2767,12994r-3,21l2756,13037r-15,14l2724,13045r15,-8l2749,13018r4,-26l2749,12966r-10,-33l2754,12946r9,21l2767,12994xe" fillcolor="black" stroked="f">
              <v:path arrowok="t"/>
            </v:shape>
            <v:shape id="_x0000_s4801" style="position:absolute;left:2788;top:12929;width:84;height:127" coordorigin="2788,12929" coordsize="84,127" path="m2792,13019r-4,-27l2791,12972r8,-23l2805,12964r-5,28l2801,12992r4,27l2816,13037r13,8l2830,13045r15,-8l2855,13018r3,-26l2855,12966r-11,-18l2829,12941r,-12l2844,12933r14,13l2869,12967r4,27l2870,13015r-10,22l2846,13051r-17,6l2816,13053r-14,-13l2792,13019xe" fillcolor="black" stroked="f">
              <v:path arrowok="t"/>
            </v:shape>
            <v:shape id="_x0000_s4800" style="position:absolute;left:2788;top:12929;width:84;height:127" coordorigin="2788,12929" coordsize="84,127" path="m2816,12947r-11,17l2799,12949r14,-14l2829,12929r,12l2816,12947xe" fillcolor="black" stroked="f">
              <v:path arrowok="t"/>
            </v:shape>
            <v:shape id="_x0000_s4799" style="position:absolute;left:2892;top:12929;width:84;height:125" coordorigin="2892,12929" coordsize="84,125" path="m2909,12958r2,5l2911,12970r-5,2l2899,12972r-7,-2l2892,12963r3,-12l2909,12936r24,-7l2953,12933r17,13l2976,12968r-1,6l2968,12993r-14,16l2948,13014r-16,15l2916,13042r46,l2962,13033r14,l2976,13054r-84,l2892,13045r5,-3l2940,13006r3,-3l2956,12986r6,-18l2962,12967r-10,-19l2930,12941r-9,l2911,12948r-5,10l2909,12958xe" fillcolor="black" stroked="f">
              <v:path arrowok="t"/>
            </v:shape>
            <v:shape id="_x0000_s4798" style="position:absolute;left:2995;top:12932;width:79;height:123" coordorigin="2995,12932" coordsize="79,123" path="m3075,12932r,16l3070,12951r-12,l3058,12944r-19,l3039,12968r31,l3070,12980r-31,l3039,13042r26,l3065,13054r-70,l2995,13042r29,l3024,12980r-29,l2995,12968r29,l3024,12957r10,-20l3055,12932r20,xe" fillcolor="black" stroked="f">
              <v:path arrowok="t"/>
            </v:shape>
            <v:shape id="_x0000_s4797" style="position:absolute;left:3099;top:12929;width:60;height:125" coordorigin="3099,12929" coordsize="60,125" path="m3156,12939r-45,70l3144,12934r3,-5l3159,12929r-3,80l3156,12939xe" fillcolor="black" stroked="f">
              <v:path arrowok="t"/>
            </v:shape>
            <v:shape id="_x0000_s4796" style="position:absolute;left:3099;top:12929;width:60;height:125" coordorigin="3099,12929" coordsize="60,125" path="m3144,12934r-33,75l3156,13009r3,-80l3166,12929r,80l3190,13009r,12l3166,13021r,21l3188,13042r,12l3135,13054r,-12l3156,13042r,-21l3099,13021r,-15l3144,12934xe" fillcolor="black" stroked="f">
              <v:path arrowok="t"/>
            </v:shape>
            <w10:wrap anchorx="page" anchory="page"/>
          </v:group>
        </w:pict>
      </w:r>
      <w:r>
        <w:pict>
          <v:group id="_x0000_s4792" style="position:absolute;left:0;text-align:left;margin-left:175.7pt;margin-top:646.1pt;width:10.1pt;height:7.1pt;z-index:-2593;mso-position-horizontal-relative:page;mso-position-vertical-relative:page" coordorigin="3514,12922" coordsize="202,142">
            <v:shape id="_x0000_s4794" style="position:absolute;left:3522;top:12929;width:84;height:125" coordorigin="3522,12929" coordsize="84,125" path="m3524,13042r43,-36l3572,13002r14,-17l3591,12968r,-1l3582,12948r-22,-7l3548,12941r-9,7l3536,12958r3,l3539,12970r-5,2l3527,12972r-5,-2l3522,12963r2,-11l3537,12936r23,-7l3582,12934r17,13l3606,12968r-1,6l3598,12993r-14,16l3576,13015r-17,14l3543,13042r48,l3591,13033r15,l3606,13052r-3,2l3522,13054r,-7l3524,13042xe" fillcolor="black" stroked="f">
              <v:path arrowok="t"/>
            </v:shape>
            <v:shape id="_x0000_s4793" style="position:absolute;left:3625;top:12932;width:84;height:125" coordorigin="3625,12932" coordsize="84,125" path="m3635,12932r67,l3702,12944r-55,l3647,12982r7,-5l3671,12977r17,4l3703,12995r6,21l3703,13036r-15,15l3666,13057r-15,-2l3632,13043r-7,-18l3625,13018r7,-2l3639,13016r5,2l3644,13025r-2,5l3647,13042r12,3l3669,13044r20,-8l3697,13016r,-12l3687,12989r-28,l3651,12992r-7,7l3644,13001r-12,l3632,12934r3,-2xe" fillcolor="black" stroked="f">
              <v:path arrowok="t"/>
            </v:shape>
            <w10:wrap anchorx="page" anchory="page"/>
          </v:group>
        </w:pict>
      </w:r>
      <w:r>
        <w:pict>
          <v:group id="_x0000_s4787" style="position:absolute;left:0;text-align:left;margin-left:232.8pt;margin-top:647.9pt;width:16.25pt;height:5.2pt;z-index:-2592;mso-position-horizontal-relative:page;mso-position-vertical-relative:page" coordorigin="4656,12958" coordsize="325,104">
            <v:shape id="_x0000_s4791" style="position:absolute;left:4663;top:12968;width:103;height:87" coordorigin="4663,12968" coordsize="103,87" path="m4735,13054r,-12l4743,13042r,-60l4740,12980r-12,l4719,12989r,53l4731,13042r,12l4699,13054r,-12l4709,13042r,-60l4707,12980r-15,l4685,12989r,53l4697,13042r,12l4663,13054r,-12l4673,13042r,-62l4663,12980r,-12l4685,12968r,7l4690,12970r5,-2l4709,12968r5,2l4716,12977r7,-7l4731,12968r24,l4755,13042r12,l4767,13054r-32,xe" fillcolor="black" stroked="f">
              <v:path arrowok="t"/>
            </v:shape>
            <v:shape id="_x0000_s4790" style="position:absolute;left:4779;top:12965;width:82;height:89" coordorigin="4779,12965" coordsize="82,89" path="m4802,13034r18,8l4824,13042r17,-11l4848,13009r,-3l4838,12986r-18,-9l4819,12977r-18,10l4820,12965r1,l4842,12972r13,17l4860,13011r-5,21l4840,13048r-20,6l4802,13034xe" fillcolor="black" stroked="f">
              <v:path arrowok="t"/>
            </v:shape>
            <v:shape id="_x0000_s4789" style="position:absolute;left:4779;top:12965;width:82;height:89" coordorigin="4779,12965" coordsize="82,89" path="m4820,12965r-19,22l4793,13009r,3l4802,13034r18,20l4800,13049r-15,-16l4779,13011r,-2l4785,12987r15,-16l4820,12965xe" fillcolor="black" stroked="f">
              <v:path arrowok="t"/>
            </v:shape>
            <v:shape id="_x0000_s4788" style="position:absolute;left:4877;top:12968;width:96;height:87" coordorigin="4877,12968" coordsize="96,87" path="m4877,12975r,-7l4916,12968r,12l4904,12980r21,65l4947,12980r-14,l4933,12968r40,l4973,12980r-14,l4935,13047r-2,7l4916,13054r-3,-7l4892,12980r-15,l4877,12975xe" fillcolor="black" stroked="f">
              <v:path arrowok="t"/>
            </v:shape>
            <w10:wrap anchorx="page" anchory="page"/>
          </v:group>
        </w:pict>
      </w:r>
      <w:r>
        <w:pict>
          <v:group id="_x0000_s4773" style="position:absolute;left:0;text-align:left;margin-left:259.45pt;margin-top:646.2pt;width:47pt;height:9.15pt;z-index:-2591;mso-position-horizontal-relative:page;mso-position-vertical-relative:page" coordorigin="5189,12924" coordsize="940,183">
            <v:shape id="_x0000_s4786" style="position:absolute;left:5197;top:12932;width:84;height:125" coordorigin="5197,12932" coordsize="84,125" path="m5243,12989r-12,l5223,12992r-7,7l5216,13001r-12,l5204,12934r3,-2l5274,12932r,12l5219,12944r,38l5226,12977r17,l5260,12981r15,14l5281,13016r,1l5275,13037r-16,14l5235,13057r-11,-2l5204,13044r-7,-19l5197,13018r7,-2l5211,13016r5,2l5216,13028r-5,2l5219,13042r12,3l5238,13044r20,-8l5267,13016r,-12l5259,12989r-16,xe" fillcolor="black" stroked="f">
              <v:path arrowok="t"/>
            </v:shape>
            <v:shape id="_x0000_s4785" style="position:absolute;left:5327;top:13028;width:34;height:53" coordorigin="5327,13028" coordsize="34,53" path="m5332,13071r4,-2l5346,13066r2,-12l5336,13054r-4,-5l5332,13035r4,-7l5353,13028r7,9l5360,13051r-10,22l5334,13081r-2,l5327,13078r,-7l5332,13071xe" fillcolor="black" stroked="f">
              <v:path arrowok="t"/>
            </v:shape>
            <v:shape id="_x0000_s4784" style="position:absolute;left:5404;top:12932;width:91;height:123" coordorigin="5404,12932" coordsize="91,123" path="m5437,12932r,77l5457,13009r4,-32l5464,12965r2,-24l5466,12932r10,l5481,12934r,7l5478,12965r17,l5495,12977r-19,l5471,13009r24,l5495,13021r-26,l5466,13045r,9l5454,13054r-2,-5l5452,13047r5,-26l5435,13021r-2,24l5430,13047r,7l5421,13054r-3,-5l5418,13047r3,-26l5404,13021r,-12l5423,13009r2,-32l5404,12977r,-12l5428,12965r2,-24l5433,12939r,-7l5437,12932xe" fillcolor="black" stroked="f">
              <v:path arrowok="t"/>
            </v:shape>
            <v:shape id="_x0000_s4783" style="position:absolute;left:5404;top:12932;width:91;height:123" coordorigin="5404,12932" coordsize="91,123" path="m5464,12965r-3,12l5440,12977r-3,32l5437,12932r5,l5447,12934r-2,7l5442,12965r22,xe" fillcolor="black" stroked="f">
              <v:path arrowok="t"/>
            </v:shape>
            <v:shape id="_x0000_s4782" style="position:absolute;left:5512;top:12965;width:94;height:89" coordorigin="5512,12965" coordsize="94,89" path="m5513,13022r10,-13l5543,13001r29,-2l5572,12984r-10,-7l5538,12977r-2,3l5536,12987r-7,2l5521,12989r-4,-2l5517,12965r28,l5562,12968r19,12l5586,12996r,44l5589,13042r17,l5606,13054r-27,l5574,13047r-9,7l5557,13042r8,-2l5572,13035r,-24l5558,13012r-23,6l5526,13028r,7l5520,13045r-8,-17l5513,13022xe" fillcolor="black" stroked="f">
              <v:path arrowok="t"/>
            </v:shape>
            <v:shape id="_x0000_s4781" style="position:absolute;left:5512;top:12965;width:94;height:89" coordorigin="5512,12965" coordsize="94,89" path="m5526,13035r7,7l5557,13042r8,12l5541,13054r-21,-9l5526,13035xe" fillcolor="black" stroked="f">
              <v:path arrowok="t"/>
            </v:shape>
            <v:shape id="_x0000_s4780" style="position:absolute;left:5613;top:12968;width:91;height:87" coordorigin="5613,12968" coordsize="91,87" path="m5685,12968r17,l5704,12975r,9l5699,12987r-9,l5687,12984r,-4l5673,12982r-16,14l5651,13016r,26l5680,13042r,12l5613,13054r,-12l5637,13042r,-62l5613,12980r,-12l5649,12968r2,2l5651,12982r10,-12l5675,12968r10,xe" fillcolor="black" stroked="f">
              <v:path arrowok="t"/>
            </v:shape>
            <v:shape id="_x0000_s4779" style="position:absolute;left:5716;top:12968;width:91;height:87" coordorigin="5716,12968" coordsize="91,87" path="m5777,12982r-17,14l5755,13016r,26l5786,13042r,12l5716,13054r,-12l5740,13042r,-62l5716,12980r,-12l5755,12968r,14l5767,12970r12,-2l5805,12968r3,7l5808,12984r-3,3l5795,12987r-4,-3l5791,12980r-14,2xe" fillcolor="black" stroked="f">
              <v:path arrowok="t"/>
            </v:shape>
            <v:shape id="_x0000_s4778" style="position:absolute;left:5827;top:12965;width:94;height:89" coordorigin="5827,12965" coordsize="94,89" path="m5827,13022r10,-13l5858,13001r29,-2l5887,12984r-10,-7l5853,12977r-5,3l5848,12987r-4,2l5836,12989r-4,-2l5832,12965r28,l5877,12968r18,12l5901,12996r,44l5904,13042r16,l5920,13054r-26,l5889,13047r-9,7l5872,13042r8,-2l5887,13035r,-24l5873,13012r-24,6l5841,13028r,7l5834,13045r-7,-17l5827,13022xe" fillcolor="black" stroked="f">
              <v:path arrowok="t"/>
            </v:shape>
            <v:shape id="_x0000_s4777" style="position:absolute;left:5827;top:12965;width:94;height:89" coordorigin="5827,12965" coordsize="94,89" path="m5841,13035r7,7l5872,13042r8,12l5856,13054r-22,-9l5841,13035xe" fillcolor="black" stroked="f">
              <v:path arrowok="t"/>
            </v:shape>
            <v:shape id="_x0000_s4776" style="position:absolute;left:5925;top:12968;width:94;height:132" coordorigin="5925,12968" coordsize="94,132" path="m5925,12975r,-7l5964,12968r,12l5952,12980r19,48l5971,13033r2,2l5976,13040r,-7l5978,13030r3,-7l5995,12980r-14,l5981,12968r38,l6019,12980r-12,l5976,13071r-1,1l5966,13087r-21,13l5935,13100r-5,-10l5930,13078r3,-5l5942,13073r5,5l5947,13083r-2,5l5949,13088r8,-3l5961,13076r3,-5l5969,13054r,-2l5940,12980r-15,l5925,12975xe" fillcolor="black" stroked="f">
              <v:path arrowok="t"/>
            </v:shape>
            <v:shape id="_x0000_s4775" style="position:absolute;left:6029;top:12932;width:94;height:123" coordorigin="6029,12932" coordsize="94,123" path="m6033,13042r8,l6041,12944r-12,l6029,12932r50,l6074,12944r-19,l6055,13042r24,12l6029,13054r,-12l6033,13042xe" fillcolor="black" stroked="f">
              <v:path arrowok="t"/>
            </v:shape>
            <v:shape id="_x0000_s4774" style="position:absolute;left:6029;top:12932;width:94;height:123" coordorigin="6029,12932" coordsize="94,123" path="m6122,12994r-2,18l6112,13033r-15,15l6079,13054r-24,-12l6074,13042r18,-6l6104,13018r4,-24l6108,12993r-4,-23l6092,12951r-18,-7l6079,12932r15,3l6109,12949r10,21l6122,12994xe" fillcolor="black" stroked="f">
              <v:path arrowok="t"/>
            </v:shape>
            <w10:wrap anchorx="page" anchory="page"/>
          </v:group>
        </w:pict>
      </w:r>
      <w:r>
        <w:pict>
          <v:group id="_x0000_s4758" style="position:absolute;left:0;text-align:left;margin-left:70.9pt;margin-top:658.1pt;width:41.85pt;height:7pt;z-index:-2585;mso-position-horizontal-relative:page;mso-position-vertical-relative:page" coordorigin="1418,13162" coordsize="837,140">
            <v:shape id="_x0000_s4772" style="position:absolute;left:1426;top:13170;width:84;height:125" coordorigin="1426,13170" coordsize="84,125" path="m1444,13256r10,36l1440,13279r-11,-21l1426,13232r2,-20l1436,13190r14,-15l1467,13170r14,3l1496,13185r-3,22l1482,13188r-15,-6l1456,13186r-12,16l1440,13230r4,26xe" fillcolor="black" stroked="f">
              <v:path arrowok="t"/>
            </v:shape>
            <v:shape id="_x0000_s4771" style="position:absolute;left:1426;top:13170;width:84;height:125" coordorigin="1426,13170" coordsize="84,125" path="m1510,13232r-3,21l1498,13275r-14,14l1467,13295r-13,-3l1444,13256r9,19l1467,13282r15,-6l1492,13257r3,-27l1493,13207r3,-22l1506,13206r4,26xe" fillcolor="black" stroked="f">
              <v:path arrowok="t"/>
            </v:shape>
            <v:shape id="_x0000_s4770" style="position:absolute;left:1529;top:13189;width:87;height:122" coordorigin="1529,13189" coordsize="87,122" path="m1548,13203r-5,27l1544,13230r4,27l1559,13291r-15,-13l1533,13258r-4,-26l1532,13211r9,-22l1548,13203xe" fillcolor="black" stroked="f">
              <v:path arrowok="t"/>
            </v:shape>
            <v:shape id="_x0000_s4769" style="position:absolute;left:1529;top:13189;width:87;height:122" coordorigin="1529,13189" coordsize="87,122" path="m1548,13257r10,19l1572,13282r15,-6l1597,13257r4,-27l1598,13207r-11,-19l1572,13182r-12,4l1548,13203r-7,-14l1556,13175r16,-5l1586,13173r15,12l1611,13206r4,26l1613,13253r-10,22l1589,13289r-17,6l1559,13291r-11,-34xe" fillcolor="black" stroked="f">
              <v:path arrowok="t"/>
            </v:shape>
            <v:shape id="_x0000_s4768" style="position:absolute;left:1635;top:13189;width:84;height:122" coordorigin="1635,13189" coordsize="84,122" path="m1654,13203r-5,27l1649,13230r4,27l1665,13291r-15,-13l1639,13258r-4,-26l1637,13211r9,-22l1654,13203xe" fillcolor="black" stroked="f">
              <v:path arrowok="t"/>
            </v:shape>
            <v:shape id="_x0000_s4767" style="position:absolute;left:1635;top:13189;width:84;height:122" coordorigin="1635,13189" coordsize="84,122" path="m1653,13257r10,19l1678,13282r14,-6l1703,13257r4,-27l1704,13207r-11,-19l1678,13182r-12,4l1654,13203r-8,-14l1660,13175r18,-5l1690,13172r15,13l1715,13205r4,27l1717,13252r-9,22l1695,13289r-17,6l1665,13291r-12,-34xe" fillcolor="black" stroked="f">
              <v:path arrowok="t"/>
            </v:shape>
            <v:shape id="_x0000_s4766" style="position:absolute;left:1741;top:13190;width:84;height:122" coordorigin="1741,13190" coordsize="84,122" path="m1743,13212r8,-22l1753,13230r4,27l1769,13292r-14,-13l1744,13259r-3,-27l1743,13212xe" fillcolor="black" stroked="f">
              <v:path arrowok="t"/>
            </v:shape>
            <v:shape id="_x0000_s4765" style="position:absolute;left:1741;top:13190;width:84;height:122" coordorigin="1741,13190" coordsize="84,122" path="m1757,13257r11,19l1781,13282r15,-6l1806,13257r4,-27l1807,13207r-11,-19l1781,13182r-12,4l1757,13203r-4,27l1753,13230r-2,-40l1765,13175r16,-5l1795,13173r15,12l1820,13206r5,26l1822,13253r-9,22l1799,13289r-18,6l1769,13292r-12,-35xe" fillcolor="black" stroked="f">
              <v:path arrowok="t"/>
            </v:shape>
            <v:shape id="_x0000_s4764" style="position:absolute;left:1844;top:13189;width:84;height:122" coordorigin="1844,13189" coordsize="84,122" path="m1863,13203r-5,27l1858,13230r4,27l1874,13291r-15,-13l1848,13258r-4,-26l1847,13211r9,-22l1863,13203xe" fillcolor="black" stroked="f">
              <v:path arrowok="t"/>
            </v:shape>
            <v:shape id="_x0000_s4763" style="position:absolute;left:1844;top:13189;width:84;height:122" coordorigin="1844,13189" coordsize="84,122" path="m1862,13257r10,19l1887,13282r14,-6l1912,13257r4,-27l1913,13207r-11,-19l1887,13182r-12,4l1863,13203r-7,-14l1870,13175r17,-5l1899,13172r15,13l1924,13205r4,27l1926,13252r-9,22l1904,13289r-17,6l1874,13291r-12,-34xe" fillcolor="black" stroked="f">
              <v:path arrowok="t"/>
            </v:shape>
            <v:shape id="_x0000_s4762" style="position:absolute;left:1959;top:13170;width:67;height:123" coordorigin="1959,13170" coordsize="67,123" path="m1995,13170r5,l2000,13280r26,l2026,13292r-64,l1962,13280r26,l1988,13196r-10,7l1971,13206r-7,l1959,13203r,-9l1971,13194r10,-3l1990,13174r,-4l1995,13170xe" fillcolor="black" stroked="f">
              <v:path arrowok="t"/>
            </v:shape>
            <v:shape id="_x0000_s4761" style="position:absolute;left:2065;top:13170;width:67;height:123" coordorigin="2065,13170" coordsize="67,123" path="m2070,13194r7,l2087,13191r7,-17l2096,13170r10,l2106,13280r26,l2132,13292r-67,l2065,13280r26,l2091,13196r-7,10l2065,13206r,-12l2070,13194xe" fillcolor="black" stroked="f">
              <v:path arrowok="t"/>
            </v:shape>
            <v:shape id="_x0000_s4760" style="position:absolute;left:2154;top:13170;width:94;height:123" coordorigin="2154,13170" coordsize="94,123" path="m2192,13287r,-7l2212,13280r,-22l2168,13246r44,l2212,13177r-10,-5l2204,13170r20,l2224,13246r24,l2248,13258r-24,l2224,13280r21,l2245,13292r-53,l2192,13287xe" fillcolor="black" stroked="f">
              <v:path arrowok="t"/>
            </v:shape>
            <v:shape id="_x0000_s4759" style="position:absolute;left:2154;top:13170;width:94;height:123" coordorigin="2154,13170" coordsize="94,123" path="m2168,13246r44,12l2154,13258r,-12l2156,13244r46,-72l2212,13177r-44,69xe" fillcolor="black" stroked="f">
              <v:path arrowok="t"/>
            </v:shape>
            <w10:wrap anchorx="page" anchory="page"/>
          </v:group>
        </w:pict>
      </w:r>
      <w:r>
        <w:pict>
          <v:group id="_x0000_s4742" style="position:absolute;left:0;text-align:left;margin-left:118pt;margin-top:658.1pt;width:40.3pt;height:7pt;z-index:-2584;mso-position-horizontal-relative:page;mso-position-vertical-relative:page" coordorigin="2360,13162" coordsize="806,140">
            <v:shape id="_x0000_s4757" style="position:absolute;left:2368;top:13170;width:84;height:125" coordorigin="2368,13170" coordsize="84,125" path="m2390,13273r9,9l2426,13282r12,-9l2438,13239r-10,-12l2397,13227r-12,10l2384,13284r-11,-19l2368,13234r,-7l2375,13203r13,-18l2404,13173r19,-3l2442,13170r8,9l2450,13196r-5,2l2435,13198r-5,-2l2430,13186r3,-2l2428,13182r-5,l2405,13187r-15,15l2382,13225r10,-7l2402,13215r12,l2430,13218r16,14l2452,13254r-5,20l2432,13289r-21,6l2400,13293r-10,-20xe" fillcolor="black" stroked="f">
              <v:path arrowok="t"/>
            </v:shape>
            <v:shape id="_x0000_s4756" style="position:absolute;left:2368;top:13170;width:84;height:125" coordorigin="2368,13170" coordsize="84,125" path="m2385,13256r2,5l2390,13273r10,20l2384,13284r1,-47l2385,13256xe" fillcolor="black" stroked="f">
              <v:path arrowok="t"/>
            </v:shape>
            <v:shape id="_x0000_s4755" style="position:absolute;left:2474;top:13170;width:84;height:125" coordorigin="2474,13170" coordsize="84,125" path="m2478,13265r-4,-31l2474,13229r5,-25l2491,13185r17,-11l2526,13170r20,l2553,13179r,17l2551,13198r-12,l2536,13196r,-10l2539,13184r-5,-2l2526,13182r-15,4l2496,13201r-8,24l2498,13218r9,-3l2517,13215r18,4l2517,13227r-15,l2490,13237r-1,47l2478,13265xe" fillcolor="black" stroked="f">
              <v:path arrowok="t"/>
            </v:shape>
            <v:shape id="_x0000_s4754" style="position:absolute;left:2474;top:13170;width:84;height:125" coordorigin="2474,13170" coordsize="84,125" path="m2490,13261r5,12l2502,13282r27,l2543,13273r,-34l2534,13227r-17,l2535,13219r16,14l2558,13254r-5,20l2538,13289r-21,6l2505,13293r-16,-9l2490,13237r,24xe" fillcolor="black" stroked="f">
              <v:path arrowok="t"/>
            </v:shape>
            <v:shape id="_x0000_s4753" style="position:absolute;left:2579;top:13206;width:94;height:89" coordorigin="2579,13206" coordsize="94,89" path="m2580,13262r11,-13l2611,13241r29,-4l2640,13225r-12,-7l2601,13218r,9l2596,13230r-7,l2584,13225r,-19l2613,13206r15,1l2646,13219r6,18l2652,13280r21,l2673,13292r-29,l2642,13287r-10,5l2620,13294r-9,l2613,13282r10,l2630,13278r10,-3l2640,13249r-19,2l2599,13258r-8,10l2591,13275r-4,11l2579,13268r1,-6xe" fillcolor="black" stroked="f">
              <v:path arrowok="t"/>
            </v:shape>
            <v:shape id="_x0000_s4752" style="position:absolute;left:2579;top:13206;width:94;height:89" coordorigin="2579,13206" coordsize="94,89" path="m2609,13294r-22,-8l2591,13275r10,7l2613,13282r-2,12l2609,13294xe" fillcolor="black" stroked="f">
              <v:path arrowok="t"/>
            </v:shape>
            <v:shape id="_x0000_s4751" style="position:absolute;left:2683;top:13170;width:84;height:125" coordorigin="2683,13170" coordsize="84,125" path="m2701,13256r10,36l2697,13279r-10,-21l2683,13232r2,-20l2694,13190r13,-15l2724,13170r14,3l2753,13185r-3,22l2740,13188r-16,-6l2713,13186r-11,16l2697,13230r4,26xe" fillcolor="black" stroked="f">
              <v:path arrowok="t"/>
            </v:shape>
            <v:shape id="_x0000_s4750" style="position:absolute;left:2683;top:13170;width:84;height:125" coordorigin="2683,13170" coordsize="84,125" path="m2767,13232r-3,21l2756,13275r-15,14l2724,13295r-13,-3l2701,13256r9,19l2724,13282r15,-6l2749,13257r4,-27l2750,13207r3,-22l2763,13206r4,26xe" fillcolor="black" stroked="f">
              <v:path arrowok="t"/>
            </v:shape>
            <v:shape id="_x0000_s4749" style="position:absolute;left:2788;top:13190;width:84;height:122" coordorigin="2788,13190" coordsize="84,122" path="m2791,13212r8,-22l2801,13230r4,27l2817,13292r-15,-13l2792,13258r-4,-26l2791,13212xe" fillcolor="black" stroked="f">
              <v:path arrowok="t"/>
            </v:shape>
            <v:shape id="_x0000_s4748" style="position:absolute;left:2788;top:13190;width:84;height:122" coordorigin="2788,13190" coordsize="84,122" path="m2805,13257r11,19l2829,13282r15,-6l2855,13257r3,-27l2855,13207r-11,-19l2829,13182r-12,4l2805,13203r-5,27l2801,13230r-2,-40l2813,13175r16,-5l2843,13173r15,12l2869,13206r4,26l2870,13253r-10,22l2846,13289r-17,6l2817,13292r-12,-35xe" fillcolor="black" stroked="f">
              <v:path arrowok="t"/>
            </v:shape>
            <v:shape id="_x0000_s4747" style="position:absolute;left:2892;top:13170;width:87;height:125" coordorigin="2892,13170" coordsize="87,125" path="m2897,13198r,-4l2897,13189r12,-14l2935,13170r8,l2964,13180r7,18l2971,13208r-5,12l2954,13227r15,5l2978,13244r,14l2974,13274r-15,15l2935,13294r-16,-1l2900,13283r-8,-17l2892,13261r2,-5l2904,13256r5,5l2909,13270r-3,3l2911,13280r17,2l2952,13282r12,-12l2964,13246r-10,-12l2916,13234r,-12l2921,13222r9,-2l2945,13220r5,-5l2954,13210r5,-7l2959,13189r-9,-7l2918,13182r-5,4l2913,13198r-4,3l2901,13201r-4,-3xe" fillcolor="black" stroked="f">
              <v:path arrowok="t"/>
            </v:shape>
            <v:shape id="_x0000_s4746" style="position:absolute;left:2993;top:13170;width:94;height:123" coordorigin="2993,13170" coordsize="94,123" path="m3043,13170r20,l3063,13246r24,l3087,13258r-24,l3063,13280r19,l3082,13292r-51,l3031,13280r20,l3051,13258r-58,l2993,13246r2,-2l3041,13172r-34,74l3051,13246r,-69l3043,13170xe" fillcolor="black" stroked="f">
              <v:path arrowok="t"/>
            </v:shape>
            <v:shape id="_x0000_s4745" style="position:absolute;left:2993;top:13170;width:94;height:123" coordorigin="2993,13170" coordsize="94,123" path="m3051,13177r-44,69l3041,13172r2,-2l3051,13177xe" fillcolor="black" stroked="f">
              <v:path arrowok="t"/>
            </v:shape>
            <v:shape id="_x0000_s4744" style="position:absolute;left:3099;top:13169;width:60;height:123" coordorigin="3099,13169" coordsize="60,123" path="m3156,13177r-45,69l3144,13172r5,-3l3159,13169r-3,77l3156,13177xe" fillcolor="black" stroked="f">
              <v:path arrowok="t"/>
            </v:shape>
            <v:shape id="_x0000_s4743" style="position:absolute;left:3099;top:13169;width:60;height:123" coordorigin="3099,13169" coordsize="60,123" path="m3144,13172r-33,74l3156,13246r3,-77l3166,13169r,77l3190,13246r,12l3166,13258r,22l3188,13280r,12l3135,13292r,-12l3156,13280r,-22l3099,13258r,-14l3144,13172xe" fillcolor="black" stroked="f">
              <v:path arrowok="t"/>
            </v:shape>
            <w10:wrap anchorx="page" anchory="page"/>
          </v:group>
        </w:pict>
      </w:r>
      <w:r>
        <w:pict>
          <v:group id="_x0000_s4738" style="position:absolute;left:0;text-align:left;margin-left:175.7pt;margin-top:658.1pt;width:10.1pt;height:7pt;z-index:-2583;mso-position-horizontal-relative:page;mso-position-vertical-relative:page" coordorigin="3514,13162" coordsize="202,140">
            <v:shape id="_x0000_s4741" style="position:absolute;left:3522;top:13170;width:84;height:123" coordorigin="3522,13170" coordsize="84,123" path="m3524,13282r43,-38l3570,13242r16,-16l3591,13208r,-1l3582,13188r-22,-6l3548,13182r-9,4l3536,13196r3,2l3539,13208r-5,5l3527,13213r-5,-3l3522,13203r2,-11l3537,13176r23,-6l3582,13174r17,13l3606,13208r-1,6l3598,13233r-14,16l3577,13254r-17,13l3543,13280r48,l3591,13273r15,l3606,13292r-84,l3522,13287r2,-5xe" fillcolor="black" stroked="f">
              <v:path arrowok="t"/>
            </v:shape>
            <v:shape id="_x0000_s4740" style="position:absolute;left:3625;top:13170;width:84;height:125" coordorigin="3625,13170" coordsize="84,125" path="m3647,13273r9,9l3683,13282r12,-9l3695,13239r-10,-12l3654,13227r-12,10l3642,13284r-12,-19l3625,13234r,-7l3632,13203r13,-18l3662,13173r18,-3l3699,13170r8,9l3707,13196r-5,2l3692,13198r-5,-2l3687,13186r3,-2l3685,13182r-5,l3663,13187r-15,15l3639,13225r10,-7l3659,13215r12,l3687,13218r16,14l3709,13254r-5,19l3689,13289r-21,6l3657,13293r-10,-20xe" fillcolor="black" stroked="f">
              <v:path arrowok="t"/>
            </v:shape>
            <v:shape id="_x0000_s4739" style="position:absolute;left:3625;top:13170;width:84;height:125" coordorigin="3625,13170" coordsize="84,125" path="m3642,13256r2,5l3647,13273r10,20l3642,13284r,-47l3642,13256xe" fillcolor="black" stroked="f">
              <v:path arrowok="t"/>
            </v:shape>
            <w10:wrap anchorx="page" anchory="page"/>
          </v:group>
        </w:pict>
      </w:r>
      <w:r>
        <w:pict>
          <v:group id="_x0000_s4733" style="position:absolute;left:0;text-align:left;margin-left:232.8pt;margin-top:659.9pt;width:16.25pt;height:5.2pt;z-index:-2582;mso-position-horizontal-relative:page;mso-position-vertical-relative:page" coordorigin="4656,13198" coordsize="325,104">
            <v:shape id="_x0000_s4737" style="position:absolute;left:4663;top:13206;width:103;height:87" coordorigin="4663,13206" coordsize="103,87" path="m4735,13292r,-12l4743,13280r,-58l4740,13218r-12,l4719,13227r,53l4731,13280r,12l4699,13292r,-12l4709,13280r,-58l4707,13218r-15,l4685,13227r,53l4697,13280r,12l4663,13292r,-12l4673,13280r,-60l4663,13220r,-12l4685,13208r,5l4690,13208r5,-2l4709,13206r5,4l4716,13218r7,-10l4731,13206r24,l4755,13280r12,l4767,13292r-32,xe" fillcolor="black" stroked="f">
              <v:path arrowok="t"/>
            </v:shape>
            <v:shape id="_x0000_s4736" style="position:absolute;left:4779;top:13206;width:82;height:89" coordorigin="4779,13206" coordsize="82,89" path="m4802,13274r18,8l4824,13282r17,-11l4848,13249r,-4l4838,13225r-18,-7l4819,13218r-18,8l4820,13206r1,l4842,13212r13,16l4860,13251r-5,22l4840,13289r-20,5l4802,13274xe" fillcolor="black" stroked="f">
              <v:path arrowok="t"/>
            </v:shape>
            <v:shape id="_x0000_s4735" style="position:absolute;left:4779;top:13206;width:82;height:89" coordorigin="4779,13206" coordsize="82,89" path="m4820,13206r-19,20l4793,13249r,3l4802,13274r18,20l4800,13289r-15,-16l4779,13251r,-2l4785,13227r15,-16l4820,13206xe" fillcolor="black" stroked="f">
              <v:path arrowok="t"/>
            </v:shape>
            <v:shape id="_x0000_s4734" style="position:absolute;left:4877;top:13208;width:96;height:86" coordorigin="4877,13208" coordsize="96,86" path="m4877,13213r,-5l4916,13208r,12l4904,13220r21,62l4947,13220r-14,l4933,13208r40,l4973,13220r-14,l4935,13287r-2,7l4916,13294r-3,-7l4892,13220r-15,l4877,13213xe" fillcolor="black" stroked="f">
              <v:path arrowok="t"/>
            </v:shape>
            <w10:wrap anchorx="page" anchory="page"/>
          </v:group>
        </w:pict>
      </w:r>
      <w:r>
        <w:pict>
          <v:group id="_x0000_s4730" style="position:absolute;left:0;text-align:left;margin-left:259.85pt;margin-top:661.85pt;width:1.6pt;height:6.15pt;z-index:-2581;mso-position-horizontal-relative:page;mso-position-vertical-relative:page" coordorigin="5197,13237" coordsize="32,123">
            <v:shape id="_x0000_s4732" style="position:absolute;left:5197;top:13237;width:32;height:123" coordorigin="5197,13237" coordsize="32,123" path="m5214,13261r5,12l5229,13293r-16,-9l5214,13237r,24xe" fillcolor="black" stroked="f">
              <v:path arrowok="t"/>
            </v:shape>
            <v:shape id="_x0000_s4731" style="position:absolute;left:5197;top:13237;width:32;height:123" coordorigin="5197,13237" coordsize="32,123" path="m5219,13273r7,9l5255,13282r12,-9l5267,13239r-10,-12l5226,13227r-12,10l5213,13284r-11,-19l5197,13234r,-7l5203,13203r13,-18l5233,13173r19,-3l5271,13170r8,9l5279,13196r-5,2l5264,13198r-5,-2l5259,13186r3,-2l5257,13182r-7,l5234,13186r-15,15l5211,13225r10,-7l5231,13215r12,l5259,13218r16,14l5281,13254r-5,19l5261,13289r-21,6l5229,13293r-10,-20xe" fillcolor="black" stroked="f">
              <v:path arrowok="t"/>
            </v:shape>
            <w10:wrap anchorx="page" anchory="page"/>
          </v:group>
        </w:pict>
      </w:r>
      <w:r>
        <w:pict>
          <v:group id="_x0000_s4718" style="position:absolute;left:0;text-align:left;margin-left:265.95pt;margin-top:658.2pt;width:40.65pt;height:9.05pt;z-index:-2580;mso-position-horizontal-relative:page;mso-position-vertical-relative:page" coordorigin="5319,13164" coordsize="813,181">
            <v:shape id="_x0000_s4729" style="position:absolute;left:5327;top:13268;width:34;height:53" coordorigin="5327,13268" coordsize="34,53" path="m5332,13309r4,l5346,13304r2,-12l5336,13292r-4,-5l5332,13275r4,-7l5353,13268r7,7l5360,13287r,5l5349,13314r-15,7l5332,13321r-5,-2l5327,13311r5,-2xe" fillcolor="black" stroked="f">
              <v:path arrowok="t"/>
            </v:shape>
            <v:shape id="_x0000_s4728" style="position:absolute;left:5404;top:13172;width:91;height:120" coordorigin="5404,13172" coordsize="91,120" path="m5437,13172r,74l5457,13246r4,-28l5464,13203r2,-24l5466,13172r10,l5481,13174r,8l5478,13203r17,l5495,13218r-19,l5471,13246r24,l5495,13261r-26,l5466,13285r,7l5454,13292r-2,-2l5452,13285r5,-24l5435,13261r-2,24l5430,13287r,5l5421,13292r-3,-2l5418,13285r3,-24l5404,13261r,-15l5423,13246r2,-28l5404,13218r,-15l5428,13203r2,-24l5433,13177r,-5l5437,13172xe" fillcolor="black" stroked="f">
              <v:path arrowok="t"/>
            </v:shape>
            <v:shape id="_x0000_s4727" style="position:absolute;left:5404;top:13172;width:91;height:120" coordorigin="5404,13172" coordsize="91,120" path="m5464,13203r-3,15l5440,13218r-3,28l5437,13172r5,l5447,13174r-2,8l5442,13203r22,xe" fillcolor="black" stroked="f">
              <v:path arrowok="t"/>
            </v:shape>
            <v:shape id="_x0000_s4726" style="position:absolute;left:5512;top:13206;width:94;height:89" coordorigin="5512,13206" coordsize="94,89" path="m5513,13262r10,-13l5543,13241r29,-4l5572,13225r-10,-7l5538,13218r-2,2l5536,13227r-7,3l5521,13230r-4,-5l5517,13206r28,l5562,13208r19,12l5586,13237r,43l5606,13280r,12l5579,13292r-5,-5l5565,13292r-8,-10l5565,13278r7,-3l5572,13249r-15,2l5534,13258r-8,10l5526,13275r-6,11l5512,13268r1,-6xe" fillcolor="black" stroked="f">
              <v:path arrowok="t"/>
            </v:shape>
            <v:shape id="_x0000_s4725" style="position:absolute;left:5512;top:13206;width:94;height:89" coordorigin="5512,13206" coordsize="94,89" path="m5526,13275r7,7l5557,13282r8,10l5553,13294r-8,l5541,13294r-21,-8l5526,13275xe" fillcolor="black" stroked="f">
              <v:path arrowok="t"/>
            </v:shape>
            <v:shape id="_x0000_s4724" style="position:absolute;left:5613;top:13206;width:91;height:87" coordorigin="5613,13206" coordsize="91,87" path="m5685,13206r17,l5704,13215r,10l5699,13227r-9,l5687,13222r,-4l5672,13221r-16,14l5651,13256r,24l5680,13280r,12l5613,13292r,-12l5637,13280r,-60l5613,13220r,-12l5649,13208r2,2l5651,13222r10,-12l5675,13206r10,xe" fillcolor="black" stroked="f">
              <v:path arrowok="t"/>
            </v:shape>
            <v:shape id="_x0000_s4723" style="position:absolute;left:5716;top:13206;width:91;height:87" coordorigin="5716,13206" coordsize="91,87" path="m5723,13208r32,l5755,13222r12,-12l5779,13206r26,l5808,13215r,10l5805,13227r-10,l5791,13222r,-4l5775,13221r-15,14l5755,13256r,24l5786,13280r,12l5716,13292r,-12l5740,13280r,-60l5716,13220r,-12l5723,13208xe" fillcolor="black" stroked="f">
              <v:path arrowok="t"/>
            </v:shape>
            <v:shape id="_x0000_s4722" style="position:absolute;left:5827;top:13206;width:94;height:89" coordorigin="5827,13206" coordsize="94,89" path="m5828,13262r10,-13l5858,13241r29,-4l5887,13225r-10,-7l5853,13218r-5,2l5848,13227r-4,3l5836,13230r-4,-5l5832,13206r28,l5877,13208r18,12l5901,13237r,43l5920,13280r,12l5894,13292r-5,-5l5880,13292r-8,-10l5880,13278r7,-3l5887,13249r-15,2l5849,13258r-8,10l5841,13275r-7,11l5827,13268r1,-6xe" fillcolor="black" stroked="f">
              <v:path arrowok="t"/>
            </v:shape>
            <v:shape id="_x0000_s4721" style="position:absolute;left:5827;top:13206;width:94;height:89" coordorigin="5827,13206" coordsize="94,89" path="m5841,13275r7,7l5872,13282r8,10l5868,13294r-8,l5856,13294r-22,-8l5841,13275xe" fillcolor="black" stroked="f">
              <v:path arrowok="t"/>
            </v:shape>
            <v:shape id="_x0000_s4720" style="position:absolute;left:5925;top:13208;width:94;height:130" coordorigin="5925,13208" coordsize="94,130" path="m5925,13213r,-5l5964,13208r,12l5952,13220r19,48l5971,13270r2,5l5976,13280r,-7l5978,13268r3,-7l5995,13220r-14,l5981,13208r38,l6019,13220r-12,l5976,13311r-9,14l5945,13338r-10,l5930,13331r,-15l5933,13314r9,l5947,13316r,7l5945,13326r12,l5961,13316r3,-7l5969,13295r,-5l5940,13220r-15,l5925,13213xe" fillcolor="black" stroked="f">
              <v:path arrowok="t"/>
            </v:shape>
            <v:shape id="_x0000_s4719" style="position:absolute;left:6031;top:13172;width:94;height:120" coordorigin="6031,13172" coordsize="94,120" path="m6036,13184r-5,l6031,13172r89,l6120,13203r-12,l6108,13184r-51,l6057,13225r27,l6084,13213r14,l6098,13246r-14,l6084,13237r-27,l6057,13280r53,l6110,13258r15,l6125,13292r-94,l6031,13280r14,l6045,13184r-9,xe" fillcolor="black" stroked="f">
              <v:path arrowok="t"/>
            </v:shape>
            <w10:wrap anchorx="page" anchory="page"/>
          </v:group>
        </w:pict>
      </w:r>
      <w:r>
        <w:pict>
          <v:group id="_x0000_s4703" style="position:absolute;left:0;text-align:left;margin-left:70.9pt;margin-top:670pt;width:39.55pt;height:7.1pt;z-index:-2574;mso-position-horizontal-relative:page;mso-position-vertical-relative:page" coordorigin="1418,13400" coordsize="791,142">
            <v:shape id="_x0000_s4717" style="position:absolute;left:1426;top:13407;width:84;height:127" coordorigin="1426,13407" coordsize="84,127" path="m1444,13496r10,36l1440,13519r-11,-20l1426,13472r2,-22l1437,13428r13,-15l1467,13407r15,4l1497,13424r-4,24l1482,13429r-15,-7l1456,13426r-12,17l1440,13470r4,26xe" fillcolor="black" stroked="f">
              <v:path arrowok="t"/>
            </v:shape>
            <v:shape id="_x0000_s4716" style="position:absolute;left:1426;top:13407;width:84;height:127" coordorigin="1426,13407" coordsize="84,127" path="m1510,13472r-3,21l1498,13515r-14,14l1467,13535r-13,-3l1444,13496r9,19l1467,13523r15,-8l1492,13496r3,-26l1493,13448r4,-24l1506,13445r4,27xe" fillcolor="black" stroked="f">
              <v:path arrowok="t"/>
            </v:shape>
            <v:shape id="_x0000_s4715" style="position:absolute;left:1529;top:13407;width:87;height:127" coordorigin="1529,13407" coordsize="87,127" path="m1615,13472r-2,21l1603,13515r-14,14l1572,13535r-13,-4l1548,13496r10,19l1572,13523r15,-8l1597,13496r4,-26l1598,13448r-11,-19l1572,13422r-12,4l1548,13443r8,-30l1572,13407r15,4l1601,13424r11,21l1615,13472xe" fillcolor="black" stroked="f">
              <v:path arrowok="t"/>
            </v:shape>
            <v:shape id="_x0000_s4714" style="position:absolute;left:1529;top:13407;width:87;height:127" coordorigin="1529,13407" coordsize="87,127" path="m1548,13443r-5,27l1544,13470r4,26l1559,13531r-15,-12l1533,13498r-4,-26l1532,13449r10,-22l1556,13413r-8,30xe" fillcolor="black" stroked="f">
              <v:path arrowok="t"/>
            </v:shape>
            <v:shape id="_x0000_s4713" style="position:absolute;left:1635;top:13427;width:84;height:124" coordorigin="1635,13427" coordsize="84,124" path="m1654,13443r-5,27l1649,13470r4,26l1665,13531r-15,-12l1639,13498r-4,-26l1638,13449r9,-22l1654,13443xe" fillcolor="black" stroked="f">
              <v:path arrowok="t"/>
            </v:shape>
            <v:shape id="_x0000_s4712" style="position:absolute;left:1635;top:13427;width:84;height:124" coordorigin="1635,13427" coordsize="84,124" path="m1653,13496r10,19l1678,13523r14,-8l1703,13496r4,-26l1704,13448r-11,-19l1678,13422r-12,4l1654,13443r-7,-16l1661,13413r17,-6l1692,13411r14,13l1715,13445r4,27l1717,13492r-9,22l1695,13529r-17,6l1665,13531r-12,-35xe" fillcolor="black" stroked="f">
              <v:path arrowok="t"/>
            </v:shape>
            <v:shape id="_x0000_s4711" style="position:absolute;left:1741;top:13407;width:84;height:127" coordorigin="1741,13407" coordsize="84,127" path="m1825,13472r-3,21l1813,13515r-14,14l1781,13535r-12,-3l1757,13496r11,19l1781,13523r15,-8l1806,13496r4,-26l1807,13448r-11,-19l1810,13424r11,21l1825,13472xe" fillcolor="black" stroked="f">
              <v:path arrowok="t"/>
            </v:shape>
            <v:shape id="_x0000_s4710" style="position:absolute;left:1741;top:13407;width:84;height:127" coordorigin="1741,13407" coordsize="84,127" path="m1743,13450r9,-22l1765,13413r16,-6l1796,13411r14,13l1796,13429r-15,-7l1769,13426r-12,17l1753,13470r,l1757,13496r12,36l1755,13519r-11,-20l1741,13472r2,-22xe" fillcolor="black" stroked="f">
              <v:path arrowok="t"/>
            </v:shape>
            <v:shape id="_x0000_s4709" style="position:absolute;left:1844;top:13427;width:84;height:124" coordorigin="1844,13427" coordsize="84,124" path="m1863,13443r-5,27l1858,13470r4,26l1874,13531r-15,-12l1848,13498r-4,-26l1847,13449r10,-22l1863,13443xe" fillcolor="black" stroked="f">
              <v:path arrowok="t"/>
            </v:shape>
            <v:shape id="_x0000_s4708" style="position:absolute;left:1844;top:13427;width:84;height:124" coordorigin="1844,13427" coordsize="84,124" path="m1862,13496r10,19l1887,13523r14,-8l1912,13496r4,-26l1913,13448r-11,-19l1887,13422r-12,4l1863,13443r-6,-16l1871,13413r16,-6l1901,13411r14,13l1924,13445r4,27l1926,13492r-9,22l1904,13529r-17,6l1874,13531r-12,-35xe" fillcolor="black" stroked="f">
              <v:path arrowok="t"/>
            </v:shape>
            <v:shape id="_x0000_s4707" style="position:absolute;left:1959;top:13407;width:67;height:125" coordorigin="1959,13407" coordsize="67,125" path="m1995,13407r5,l2000,13520r26,l2026,13532r-64,l1962,13520r26,l1988,13436r-10,7l1971,13446r-7,l1959,13443r,-9l1966,13434r5,-3l1981,13431r9,-19l1990,13407r5,xe" fillcolor="black" stroked="f">
              <v:path arrowok="t"/>
            </v:shape>
            <v:shape id="_x0000_s4706" style="position:absolute;left:2065;top:13407;width:67;height:125" coordorigin="2065,13407" coordsize="67,125" path="m2070,13434r2,l2077,13431r10,l2094,13412r2,-5l2106,13407r,113l2132,13520r,12l2065,13532r,-12l2091,13520r,-84l2084,13443r-9,3l2067,13446r-2,-3l2065,13434r5,xe" fillcolor="black" stroked="f">
              <v:path arrowok="t"/>
            </v:shape>
            <v:shape id="_x0000_s4705" style="position:absolute;left:2156;top:13431;width:46;height:103" coordorigin="2156,13431" coordsize="46,103" path="m2188,13460r14,l2202,13472r-1,l2179,13480r-8,19l2171,13511r-5,-33l2185,13467r-17,-4l2173,13431r,20l2188,13460xe" fillcolor="black" stroked="f">
              <v:path arrowok="t"/>
            </v:shape>
            <v:shape id="_x0000_s4704" style="position:absolute;left:2156;top:13431;width:46;height:103" coordorigin="2156,13431" coordsize="46,103" path="m2157,13496r9,-18l2171,13511r14,12l2216,13523r15,-12l2231,13484r-12,-12l2202,13472r,-12l2216,13460r12,-7l2228,13431r-12,-9l2185,13422r-12,9l2168,13463r-7,-12l2161,13441r3,-12l2178,13414r24,-7l2217,13410r19,13l2243,13441r,10l2233,13463r-17,4l2219,13468r18,11l2245,13499r-4,15l2225,13529r-23,6l2180,13530r-17,-13l2156,13499r1,-3xe" fillcolor="black" stroked="f">
              <v:path arrowok="t"/>
            </v:shape>
            <w10:wrap anchorx="page" anchory="page"/>
          </v:group>
        </w:pict>
      </w:r>
      <w:r>
        <w:pict>
          <v:group id="_x0000_s4695" style="position:absolute;left:0;text-align:left;margin-left:118pt;margin-top:670pt;width:17.95pt;height:7.1pt;z-index:-2573;mso-position-horizontal-relative:page;mso-position-vertical-relative:page" coordorigin="2360,13400" coordsize="359,142">
            <v:shape id="_x0000_s4702" style="position:absolute;left:2368;top:13407;width:43;height:127" coordorigin="2368,13407" coordsize="43,127" path="m2385,13477r,19l2387,13501r3,12l2399,13523r12,12l2399,13533r-15,-10l2385,13477xe" fillcolor="black" stroked="f">
              <v:path arrowok="t"/>
            </v:shape>
            <v:shape id="_x0000_s4701" style="position:absolute;left:2368;top:13407;width:43;height:127" coordorigin="2368,13407" coordsize="43,127" path="m2399,13523r27,l2438,13511r,-32l2428,13465r-31,l2385,13477r-1,46l2372,13504r-4,-32l2368,13465r7,-23l2388,13423r17,-12l2423,13407r19,l2450,13419r,15l2445,13439r-10,l2430,13434r,-8l2433,13422r-10,l2405,13426r-15,15l2382,13465r10,-7l2402,13453r12,l2431,13457r15,15l2452,13494r-5,20l2432,13529r-21,6l2399,13523xe" fillcolor="black" stroked="f">
              <v:path arrowok="t"/>
            </v:shape>
            <v:shape id="_x0000_s4700" style="position:absolute;left:2471;top:13407;width:87;height:127" coordorigin="2471,13407" coordsize="87,127" path="m2510,13532r-5,3l2498,13535r,-10l2498,13518r2,-16l2504,13484r8,-20l2523,13443r16,-21l2486,13422r,9l2471,13431r,-24l2481,13407r5,3l2558,13410r,9l2555,13424r-4,5l2541,13440r-10,16l2521,13475r-8,24l2510,13527r,5xe" fillcolor="black" stroked="f">
              <v:path arrowok="t"/>
            </v:shape>
            <v:shape id="_x0000_s4699" style="position:absolute;left:2579;top:13446;width:94;height:89" coordorigin="2579,13446" coordsize="94,89" path="m2580,13500r10,-13l2611,13480r29,-3l2640,13463r-12,-5l2601,13458r,9l2589,13467r-5,-2l2584,13446r29,l2626,13447r20,12l2652,13475r,43l2656,13520r17,l2673,13532r-29,l2642,13525r-10,7l2620,13535r-9,l2613,13523r10,l2630,13518r10,-3l2640,13489r-18,1l2600,13496r-9,10l2591,13515r-4,10l2579,13506r1,-6xe" fillcolor="black" stroked="f">
              <v:path arrowok="t"/>
            </v:shape>
            <v:shape id="_x0000_s4698" style="position:absolute;left:2579;top:13446;width:94;height:89" coordorigin="2579,13446" coordsize="94,89" path="m2607,13535r-20,-10l2591,13515r10,8l2613,13523r-2,12l2607,13535xe" fillcolor="black" stroked="f">
              <v:path arrowok="t"/>
            </v:shape>
            <v:shape id="_x0000_s4697" style="position:absolute;left:2683;top:13470;width:29;height:124" coordorigin="2683,13470" coordsize="29,124" path="m2701,13496r11,35l2697,13519r,-49l2701,13496xe" fillcolor="black" stroked="f">
              <v:path arrowok="t"/>
            </v:shape>
            <v:shape id="_x0000_s4696" style="position:absolute;left:2683;top:13470;width:29;height:124" coordorigin="2683,13470" coordsize="29,124" path="m2686,13498r-3,-26l2686,13449r9,-22l2709,13413r17,-6l2740,13411r14,13l2763,13445r4,27l2765,13492r-9,22l2743,13529r-17,6l2712,13531r-11,-35l2711,13515r15,8l2739,13516r10,-19l2753,13470r-3,-21l2740,13429r-14,-7l2713,13426r-12,17l2697,13470r,l2697,13519r-11,-21xe" fillcolor="black" stroked="f">
              <v:path arrowok="t"/>
            </v:shape>
            <w10:wrap anchorx="page" anchory="page"/>
          </v:group>
        </w:pict>
      </w:r>
      <w:r>
        <w:pict>
          <v:group id="_x0000_s4687" style="position:absolute;left:0;text-align:left;margin-left:139.05pt;margin-top:670pt;width:19.25pt;height:7.1pt;z-index:-2572;mso-position-horizontal-relative:page;mso-position-vertical-relative:page" coordorigin="2781,13400" coordsize="385,142">
            <v:shape id="_x0000_s4694" style="position:absolute;left:2788;top:13407;width:84;height:127" coordorigin="2788,13407" coordsize="84,127" path="m2873,13472r-3,21l2860,13515r-14,14l2829,13535r-12,-3l2805,13497r11,18l2829,13523r15,-8l2855,13496r3,-26l2855,13448r-11,-19l2859,13424r10,21l2873,13472xe" fillcolor="black" stroked="f">
              <v:path arrowok="t"/>
            </v:shape>
            <v:shape id="_x0000_s4693" style="position:absolute;left:2788;top:13407;width:84;height:127" coordorigin="2788,13407" coordsize="84,127" path="m2791,13450r9,-22l2813,13413r16,-6l2844,13411r15,13l2844,13429r-15,-7l2817,13426r-12,17l2800,13470r1,l2805,13497r12,35l2802,13519r-10,-20l2788,13472r3,-22xe" fillcolor="black" stroked="f">
              <v:path arrowok="t"/>
            </v:shape>
            <v:shape id="_x0000_s4692" style="position:absolute;left:2892;top:13407;width:87;height:127" coordorigin="2892,13407" coordsize="87,127" path="m2897,13439r,-8l2897,13426r12,-14l2935,13407r8,1l2964,13419r7,17l2971,13448r-5,10l2954,13465r2,1l2972,13480r6,19l2974,13513r-15,15l2935,13535r-16,-2l2900,13523r-8,-17l2892,13499r2,-3l2904,13496r5,5l2909,13506r-3,5l2911,13520r17,3l2952,13523r12,-12l2964,13487r-10,-15l2916,13472r,-12l2945,13460r5,-7l2954,13451r5,-8l2959,13429r-9,-7l2918,13422r-5,4l2913,13439r-4,2l2901,13441r-4,-2xe" fillcolor="black" stroked="f">
              <v:path arrowok="t"/>
            </v:shape>
            <v:shape id="_x0000_s4691" style="position:absolute;left:2998;top:13407;width:55;height:127" coordorigin="2998,13407" coordsize="55,127" path="m3053,13424r-5,-2l3027,13422r-15,9l3003,13427r16,-14l3041,13407r10,2l3053,13424xe" fillcolor="black" stroked="f">
              <v:path arrowok="t"/>
            </v:shape>
            <v:shape id="_x0000_s4690" style="position:absolute;left:2998;top:13407;width:55;height:127" coordorigin="2998,13407" coordsize="55,127" path="m3012,13465r10,12l3055,13477r10,-12l3065,13446r-2,-10l3058,13429r-5,-5l3051,13409r15,10l3077,13438r5,32l3082,13475r-6,25l3064,13519r-16,12l3029,13535r-24,l3000,13520r,-12l3005,13506r9,l3019,13508r,10l3017,13520r5,3l3029,13523r18,-6l3061,13501r6,-24l3058,13487r-10,2l3036,13489r-17,-4l3003,13471r-5,-23l3003,13427r9,4l3012,13465xe" fillcolor="black" stroked="f">
              <v:path arrowok="t"/>
            </v:shape>
            <v:shape id="_x0000_s4689" style="position:absolute;left:3099;top:13407;width:60;height:125" coordorigin="3099,13407" coordsize="60,125" path="m3156,13417r-45,70l3144,13412r3,-5l3159,13407r-3,80l3156,13417xe" fillcolor="black" stroked="f">
              <v:path arrowok="t"/>
            </v:shape>
            <v:shape id="_x0000_s4688" style="position:absolute;left:3099;top:13407;width:60;height:125" coordorigin="3099,13407" coordsize="60,125" path="m3099,13487r,-3l3144,13412r-33,75l3156,13487r3,-80l3166,13407r,80l3190,13487r,12l3166,13499r,21l3188,13520r,12l3135,13532r,-12l3156,13520r,-21l3099,13499r,-12xe" fillcolor="black" stroked="f">
              <v:path arrowok="t"/>
            </v:shape>
            <w10:wrap anchorx="page" anchory="page"/>
          </v:group>
        </w:pict>
      </w:r>
      <w:r>
        <w:pict>
          <v:group id="_x0000_s4684" style="position:absolute;left:0;text-align:left;margin-left:175.7pt;margin-top:670pt;width:10.25pt;height:7.1pt;z-index:-2571;mso-position-horizontal-relative:page;mso-position-vertical-relative:page" coordorigin="3514,13400" coordsize="205,142">
            <v:shape id="_x0000_s4686" style="position:absolute;left:3522;top:13407;width:84;height:125" coordorigin="3522,13407" coordsize="84,125" path="m3539,13448r-5,3l3527,13451r-5,-3l3522,13441r2,-11l3537,13414r23,-7l3562,13407r21,6l3599,13427r7,21l3605,13452r-7,19l3584,13487r-8,7l3559,13508r-16,12l3591,13520r,-9l3606,13511r,19l3603,13532r-81,l3522,13523r2,-3l3567,13484r3,-2l3586,13465r5,-17l3591,13447r-9,-20l3560,13422r-12,l3539,13426r-3,10l3539,13436r,12xe" fillcolor="black" stroked="f">
              <v:path arrowok="t"/>
            </v:shape>
            <v:shape id="_x0000_s4685" style="position:absolute;left:3625;top:13407;width:86;height:127" coordorigin="3625,13407" coordsize="86,127" path="m3637,13431r-12,l3625,13407r12,l3637,13410r74,l3711,13419r-4,5l3702,13429r-9,11l3683,13455r-10,20l3666,13499r-3,28l3663,13532r-4,3l3649,13535r,-10l3649,13518r2,-16l3655,13484r8,-20l3674,13443r16,-21l3637,13422r,9xe" fillcolor="black" stroked="f">
              <v:path arrowok="t"/>
            </v:shape>
            <w10:wrap anchorx="page" anchory="page"/>
          </v:group>
        </w:pict>
      </w:r>
      <w:r>
        <w:pict>
          <v:group id="_x0000_s4679" style="position:absolute;left:0;text-align:left;margin-left:232.8pt;margin-top:671.9pt;width:16.25pt;height:5.2pt;z-index:-2570;mso-position-horizontal-relative:page;mso-position-vertical-relative:page" coordorigin="4656,13438" coordsize="325,104">
            <v:shape id="_x0000_s4683" style="position:absolute;left:4663;top:13446;width:103;height:87" coordorigin="4663,13446" coordsize="103,87" path="m4735,13532r,-12l4743,13520r,-60l4740,13458r-12,l4719,13467r,53l4731,13520r,12l4699,13532r,-12l4709,13520r,-60l4707,13458r-15,l4685,13467r,53l4697,13520r,12l4663,13532r,-12l4673,13520r,-62l4663,13458r,-12l4685,13446r,7l4690,13448r5,-2l4709,13446r5,2l4716,13455r7,-7l4731,13446r24,l4755,13520r12,l4767,13532r-32,xe" fillcolor="black" stroked="f">
              <v:path arrowok="t"/>
            </v:shape>
            <v:shape id="_x0000_s4682" style="position:absolute;left:4779;top:13446;width:82;height:89" coordorigin="4779,13446" coordsize="82,89" path="m4820,13458r-1,l4801,13467r-8,22l4793,13492r9,21l4820,13523r4,-1l4841,13510r7,-21l4848,13486r-10,-21l4820,13458r21,-6l4855,13467r5,22l4860,13491r-6,22l4839,13529r-19,6l4818,13535r-19,-7l4784,13512r-5,-23l4784,13467r15,-15l4820,13446r,12xe" fillcolor="black" stroked="f">
              <v:path arrowok="t"/>
            </v:shape>
            <v:shape id="_x0000_s4681" style="position:absolute;left:4779;top:13446;width:82;height:89" coordorigin="4779,13446" coordsize="82,89" path="m4820,13458r,-12l4841,13452r-21,6xe" fillcolor="black" stroked="f">
              <v:path arrowok="t"/>
            </v:shape>
            <v:shape id="_x0000_s4680" style="position:absolute;left:4877;top:13446;width:96;height:87" coordorigin="4877,13446" coordsize="96,87" path="m4877,13453r,-7l4916,13446r,12l4904,13458r21,65l4947,13458r-14,l4933,13446r40,l4973,13458r-14,l4935,13528r-2,4l4916,13532r-3,-7l4892,13458r-15,l4877,13453xe" fillcolor="black" stroked="f">
              <v:path arrowok="t"/>
            </v:shape>
            <w10:wrap anchorx="page" anchory="page"/>
          </v:group>
        </w:pict>
      </w:r>
      <w:r>
        <w:pict>
          <v:group id="_x0000_s4666" style="position:absolute;left:0;text-align:left;margin-left:259.35pt;margin-top:670pt;width:47.15pt;height:9.3pt;z-index:-2569;mso-position-horizontal-relative:page;mso-position-vertical-relative:page" coordorigin="5187,13400" coordsize="943,186">
            <v:shape id="_x0000_s4678" style="position:absolute;left:5195;top:13407;width:89;height:127" coordorigin="5195,13407" coordsize="89,127" path="m5209,13431r-14,l5195,13407r9,l5209,13410r74,l5283,13419r-4,5l5274,13429r-9,11l5255,13455r-10,20l5238,13499r-3,28l5235,13532r-4,3l5221,13535r,-10l5221,13518r2,-16l5227,13484r8,-20l5246,13443r16,-21l5209,13422r,9xe" fillcolor="black" stroked="f">
              <v:path arrowok="t"/>
            </v:shape>
            <v:shape id="_x0000_s4677" style="position:absolute;left:5327;top:13508;width:34;height:53" coordorigin="5327,13508" coordsize="34,53" path="m5332,13549r4,-2l5346,13544r2,-12l5336,13532r-4,-5l5332,13513r4,-5l5353,13508r7,7l5360,13527r,4l5349,13553r-15,8l5332,13561r-5,-5l5327,13549r5,xe" fillcolor="black" stroked="f">
              <v:path arrowok="t"/>
            </v:shape>
            <v:shape id="_x0000_s4676" style="position:absolute;left:5404;top:13410;width:91;height:123" coordorigin="5404,13410" coordsize="91,123" path="m5437,13410r,77l5457,13487r4,-29l5464,13443r2,-24l5466,13410r10,l5481,13412r,7l5478,13443r17,l5495,13458r-19,l5471,13487r24,l5495,13501r-26,l5466,13525r,7l5454,13532r-2,-2l5452,13525r5,-24l5435,13501r-2,24l5430,13527r,5l5421,13532r-3,-2l5418,13525r3,-24l5404,13501r,-14l5423,13487r2,-29l5404,13458r,-15l5428,13443r2,-24l5433,13417r,-7l5437,13410xe" fillcolor="black" stroked="f">
              <v:path arrowok="t"/>
            </v:shape>
            <v:shape id="_x0000_s4675" style="position:absolute;left:5404;top:13410;width:91;height:123" coordorigin="5404,13410" coordsize="91,123" path="m5464,13443r-3,15l5440,13458r-3,29l5437,13410r5,l5447,13412r-2,7l5442,13443r22,xe" fillcolor="black" stroked="f">
              <v:path arrowok="t"/>
            </v:shape>
            <v:shape id="_x0000_s4674" style="position:absolute;left:5512;top:13446;width:94;height:89" coordorigin="5512,13446" coordsize="94,89" path="m5513,13500r10,-13l5543,13480r29,-3l5572,13463r-10,-5l5538,13458r-2,2l5536,13467r-15,l5517,13465r,-19l5545,13446r16,2l5580,13459r6,16l5586,13518r3,2l5606,13520r,12l5579,13532r-5,-7l5565,13532r-8,-9l5565,13518r7,-3l5572,13489r-14,1l5535,13496r-9,10l5526,13515r-7,9l5512,13506r1,-6xe" fillcolor="black" stroked="f">
              <v:path arrowok="t"/>
            </v:shape>
            <v:shape id="_x0000_s4673" style="position:absolute;left:5512;top:13446;width:94;height:89" coordorigin="5512,13446" coordsize="94,89" path="m5526,13515r7,8l5557,13523r8,9l5553,13535r-8,l5540,13534r-21,-10l5526,13515xe" fillcolor="black" stroked="f">
              <v:path arrowok="t"/>
            </v:shape>
            <v:shape id="_x0000_s4672" style="position:absolute;left:5613;top:13446;width:91;height:86" coordorigin="5613,13446" coordsize="91,86" path="m5685,13446r17,l5704,13453r,10l5699,13467r-9,l5687,13463r,-5l5672,13461r-16,14l5651,13496r,24l5680,13520r,12l5613,13532r,-12l5637,13520r,-62l5613,13458r,-12l5649,13446r2,2l5651,13463r10,-15l5675,13446r10,xe" fillcolor="black" stroked="f">
              <v:path arrowok="t"/>
            </v:shape>
            <v:shape id="_x0000_s4671" style="position:absolute;left:5716;top:13446;width:91;height:86" coordorigin="5716,13446" coordsize="91,86" path="m5723,13446r32,l5755,13463r12,-15l5779,13446r26,l5808,13453r,10l5805,13467r-10,l5791,13463r,-5l5775,13461r-15,14l5755,13496r,24l5786,13520r,12l5716,13532r,-12l5740,13520r,-62l5716,13458r,-12l5723,13446xe" fillcolor="black" stroked="f">
              <v:path arrowok="t"/>
            </v:shape>
            <v:shape id="_x0000_s4670" style="position:absolute;left:5827;top:13446;width:94;height:89" coordorigin="5827,13446" coordsize="94,89" path="m5827,13500r10,-13l5858,13480r29,-3l5887,13463r-10,-5l5853,13458r-5,2l5848,13467r-12,l5832,13465r,-19l5860,13446r16,2l5895,13459r6,16l5901,13518r3,2l5920,13520r,12l5894,13532r-5,-7l5880,13532r-8,-9l5880,13518r7,-3l5887,13489r-14,1l5849,13496r-8,10l5841,13515r-7,9l5827,13506r,-6xe" fillcolor="black" stroked="f">
              <v:path arrowok="t"/>
            </v:shape>
            <v:shape id="_x0000_s4669" style="position:absolute;left:5827;top:13446;width:94;height:89" coordorigin="5827,13446" coordsize="94,89" path="m5841,13515r7,8l5872,13523r8,9l5868,13535r-8,l5854,13534r-20,-10l5841,13515xe" fillcolor="black" stroked="f">
              <v:path arrowok="t"/>
            </v:shape>
            <v:shape id="_x0000_s4668" style="position:absolute;left:5925;top:13446;width:94;height:132" coordorigin="5925,13446" coordsize="94,132" path="m5925,13453r,-7l5964,13446r,12l5952,13458r19,48l5971,13511r2,2l5976,13518r,-7l5978,13508r3,-7l5995,13458r-14,l5981,13446r38,l6019,13458r-12,l5976,13549r-1,1l5966,13566r-21,12l5935,13578r-5,-7l5930,13556r3,-4l5942,13552r5,4l5947,13561r-2,5l5957,13566r4,-12l5964,13549r5,-17l5969,13530r-29,-72l5925,13458r,-5xe" fillcolor="black" stroked="f">
              <v:path arrowok="t"/>
            </v:shape>
            <v:shape id="_x0000_s4667" style="position:absolute;left:6031;top:13410;width:91;height:123" coordorigin="6031,13410" coordsize="91,123" path="m6036,13520r9,l6045,13422r-14,l6031,13410r91,l6122,13441r-14,l6108,13422r-48,l6060,13465r26,l6086,13453r15,l6101,13489r-15,l6086,13477r-26,l6060,13520r17,l6077,13532r-46,l6031,13520r5,xe" fillcolor="black" stroked="f">
              <v:path arrowok="t"/>
            </v:shape>
            <w10:wrap anchorx="page" anchory="page"/>
          </v:group>
        </w:pict>
      </w:r>
      <w:r>
        <w:pict>
          <v:group id="_x0000_s4661" style="position:absolute;left:0;text-align:left;margin-left:175.7pt;margin-top:682pt;width:10.25pt;height:7.1pt;z-index:-2563;mso-position-horizontal-relative:page;mso-position-vertical-relative:page" coordorigin="3514,13640" coordsize="205,142">
            <v:shape id="_x0000_s4665" style="position:absolute;left:3522;top:13648;width:84;height:125" coordorigin="3522,13648" coordsize="84,125" path="m3524,13761r43,-39l3570,13720r16,-15l3591,13686r,-1l3582,13666r-22,-6l3548,13660r-9,7l3536,13677r3,l3539,13689r-5,2l3527,13691r-5,-2l3522,13681r2,-10l3537,13654r23,-6l3582,13652r17,13l3606,13686r-1,7l3598,13711r-14,16l3576,13733r-17,13l3543,13761r48,l3591,13751r15,l3606,13770r-3,3l3522,13773r,-8l3524,13761xe" fillcolor="black" stroked="f">
              <v:path arrowok="t"/>
            </v:shape>
            <v:shape id="_x0000_s4664" style="position:absolute;left:3625;top:13648;width:86;height:127" coordorigin="3625,13648" coordsize="86,127" path="m3695,13669r-12,-9l3651,13660r-9,9l3642,13691r12,9l3683,13700r,5l3686,13706r18,12l3711,13737r-5,17l3691,13769r-23,6l3647,13770r-16,-14l3637,13737r10,18l3668,13763r17,l3697,13751r,-26l3685,13712r-17,l3651,13705r-14,-5l3627,13691r,-12l3630,13669r14,-15l3668,13648r15,2l3702,13662r-7,29l3695,13669xe" fillcolor="black" stroked="f">
              <v:path arrowok="t"/>
            </v:shape>
            <v:shape id="_x0000_s4663" style="position:absolute;left:3625;top:13648;width:86;height:127" coordorigin="3625,13648" coordsize="86,127" path="m3709,13679r,12l3699,13700r-16,5l3683,13700r12,-9l3702,13662r7,17xe" fillcolor="black" stroked="f">
              <v:path arrowok="t"/>
            </v:shape>
            <v:shape id="_x0000_s4662" style="position:absolute;left:3625;top:13648;width:86;height:127" coordorigin="3625,13648" coordsize="86,127" path="m3633,13717r18,-12l3668,13712r-19,l3637,13725r,12l3631,13756r-6,-19l3625,13736r8,-19xe" fillcolor="black" stroked="f">
              <v:path arrowok="t"/>
            </v:shape>
            <w10:wrap anchorx="page" anchory="page"/>
          </v:group>
        </w:pict>
      </w:r>
      <w:r>
        <w:pict>
          <v:group id="_x0000_s4647" style="position:absolute;left:0;text-align:left;margin-left:70.9pt;margin-top:694pt;width:41.6pt;height:7pt;z-index:-2562;mso-position-horizontal-relative:page;mso-position-vertical-relative:page" coordorigin="1418,13880" coordsize="832,140">
            <v:shape id="_x0000_s4660" style="position:absolute;left:1426;top:13888;width:84;height:125" coordorigin="1426,13888" coordsize="84,125" path="m1444,13974r10,36l1440,13997r-11,-20l1426,13950r2,-20l1436,13908r14,-15l1467,13888r14,3l1496,13904r-3,22l1482,13907r-15,-7l1456,13904r-12,17l1440,13948r4,26xe" fillcolor="black" stroked="f">
              <v:path arrowok="t"/>
            </v:shape>
            <v:shape id="_x0000_s4659" style="position:absolute;left:1426;top:13888;width:84;height:125" coordorigin="1426,13888" coordsize="84,125" path="m1510,13950r-3,22l1498,13993r-14,15l1467,14013r-13,-3l1444,13974r9,19l1467,14001r15,-8l1492,13974r3,-26l1493,13926r3,-22l1506,13924r4,26xe" fillcolor="black" stroked="f">
              <v:path arrowok="t"/>
            </v:shape>
            <v:shape id="_x0000_s4658" style="position:absolute;left:1529;top:13907;width:87;height:122" coordorigin="1529,13907" coordsize="87,122" path="m1548,13921r-5,27l1544,13948r4,27l1559,14009r-15,-12l1533,13976r-4,-26l1532,13929r9,-22l1548,13921xe" fillcolor="black" stroked="f">
              <v:path arrowok="t"/>
            </v:shape>
            <v:shape id="_x0000_s4657" style="position:absolute;left:1529;top:13907;width:87;height:122" coordorigin="1529,13907" coordsize="87,122" path="m1548,13975r10,18l1572,14001r15,-8l1597,13974r4,-26l1598,13926r-11,-19l1572,13900r-12,4l1548,13921r-7,-14l1556,13893r16,-5l1586,13891r15,13l1611,13924r4,26l1613,13972r-10,21l1589,14008r-17,5l1559,14009r-11,-34xe" fillcolor="black" stroked="f">
              <v:path arrowok="t"/>
            </v:shape>
            <v:shape id="_x0000_s4656" style="position:absolute;left:1635;top:13907;width:84;height:122" coordorigin="1635,13907" coordsize="84,122" path="m1654,13921r-5,27l1649,13948r4,27l1665,14009r-15,-12l1639,13976r-4,-26l1637,13929r9,-22l1654,13921xe" fillcolor="black" stroked="f">
              <v:path arrowok="t"/>
            </v:shape>
            <v:shape id="_x0000_s4655" style="position:absolute;left:1635;top:13907;width:84;height:122" coordorigin="1635,13907" coordsize="84,122" path="m1653,13975r10,18l1678,14001r14,-8l1703,13974r4,-26l1704,13926r-11,-19l1678,13900r-12,4l1654,13921r-8,-14l1660,13893r18,-5l1690,13891r15,12l1715,13924r4,26l1717,13970r-9,22l1695,14007r-17,6l1665,14009r-12,-34xe" fillcolor="black" stroked="f">
              <v:path arrowok="t"/>
            </v:shape>
            <v:shape id="_x0000_s4654" style="position:absolute;left:1741;top:13908;width:84;height:122" coordorigin="1741,13908" coordsize="84,122" path="m1743,13930r8,-22l1753,13948r4,27l1769,14010r-14,-13l1744,13977r-3,-27l1743,13930xe" fillcolor="black" stroked="f">
              <v:path arrowok="t"/>
            </v:shape>
            <v:shape id="_x0000_s4653" style="position:absolute;left:1741;top:13908;width:84;height:122" coordorigin="1741,13908" coordsize="84,122" path="m1757,13975r11,18l1781,14001r15,-8l1806,13974r4,-26l1807,13926r-11,-19l1781,13900r-12,4l1757,13921r-4,27l1753,13948r-2,-40l1765,13893r16,-5l1795,13891r15,13l1821,13924r4,26l1822,13972r-9,21l1799,14008r-18,5l1769,14010r-12,-35xe" fillcolor="black" stroked="f">
              <v:path arrowok="t"/>
            </v:shape>
            <v:shape id="_x0000_s4652" style="position:absolute;left:1844;top:13907;width:84;height:122" coordorigin="1844,13907" coordsize="84,122" path="m1863,13921r-5,27l1858,13948r4,27l1874,14009r-15,-12l1848,13976r-4,-26l1847,13929r9,-22l1863,13921xe" fillcolor="black" stroked="f">
              <v:path arrowok="t"/>
            </v:shape>
            <v:shape id="_x0000_s4651" style="position:absolute;left:1844;top:13907;width:84;height:122" coordorigin="1844,13907" coordsize="84,122" path="m1862,13975r10,18l1887,14001r14,-8l1912,13974r4,-26l1913,13926r-11,-19l1887,13900r-12,4l1863,13921r-7,-14l1870,13893r17,-5l1899,13891r15,12l1924,13924r4,26l1926,13970r-9,22l1904,14007r-17,6l1874,14009r-12,-34xe" fillcolor="black" stroked="f">
              <v:path arrowok="t"/>
            </v:shape>
            <v:shape id="_x0000_s4650" style="position:absolute;left:1959;top:13888;width:67;height:123" coordorigin="1959,13888" coordsize="67,123" path="m1995,13888r5,l2000,13998r26,l2026,14010r-64,l1962,13998r26,l1988,13914r-10,8l1971,13924r-7,l1959,13922r,-10l1971,13912r10,-2l1990,13893r,-5l1995,13888xe" fillcolor="black" stroked="f">
              <v:path arrowok="t"/>
            </v:shape>
            <v:shape id="_x0000_s4649" style="position:absolute;left:2065;top:13888;width:67;height:123" coordorigin="2065,13888" coordsize="67,123" path="m2070,13912r7,l2087,13910r7,-17l2096,13888r10,l2106,13998r26,l2132,14010r-67,l2065,13998r26,l2091,13914r-7,8l2075,13924r-8,l2065,13922r,-10l2070,13912xe" fillcolor="black" stroked="f">
              <v:path arrowok="t"/>
            </v:shape>
            <v:shape id="_x0000_s4648" style="position:absolute;left:2164;top:13924;width:79;height:89" coordorigin="2164,13924" coordsize="79,89" path="m2228,13989r,-5l2243,13984r,6l2234,14004r-27,9l2203,14013r-20,-8l2169,13989r-5,-22l2164,13965r5,-18l2183,13931r26,-7l2241,13924r,19l2236,13948r-10,l2221,13946r,-10l2209,13936r-7,l2183,13950r-5,17l2179,13974r11,19l2209,14001r15,l2226,13991r2,-2xe" fillcolor="black" stroked="f">
              <v:path arrowok="t"/>
            </v:shape>
            <w10:wrap anchorx="page" anchory="page"/>
          </v:group>
        </w:pict>
      </w:r>
      <w:r>
        <w:pict>
          <v:group id="_x0000_s4628" style="position:absolute;left:0;text-align:left;margin-left:117.8pt;margin-top:694pt;width:41.85pt;height:7pt;z-index:-2561;mso-position-horizontal-relative:page;mso-position-vertical-relative:page" coordorigin="2356,13880" coordsize="837,140">
            <v:shape id="_x0000_s4646" style="position:absolute;left:2363;top:13888;width:94;height:123" coordorigin="2363,13888" coordsize="94,123" path="m2401,14006r,-8l2423,13998r,-21l2377,13965r46,l2423,13895r-12,-5l2416,13888r17,l2433,13965r24,l2457,13977r-24,l2433,13998r21,l2454,14010r-53,l2401,14006xe" fillcolor="black" stroked="f">
              <v:path arrowok="t"/>
            </v:shape>
            <v:shape id="_x0000_s4645" style="position:absolute;left:2363;top:13888;width:94;height:123" coordorigin="2363,13888" coordsize="94,123" path="m2377,13965r46,12l2363,13977r,-12l2365,13962r46,-72l2423,13895r-46,70xe" fillcolor="black" stroked="f">
              <v:path arrowok="t"/>
            </v:shape>
            <v:shape id="_x0000_s4644" style="position:absolute;left:2471;top:13888;width:87;height:125" coordorigin="2471,13888" coordsize="87,125" path="m2471,13974r10,-17l2500,13945r14,8l2498,13953r-12,12l2486,13991r12,10l2531,14001r15,-10l2546,13965r-12,-12l2532,13946r18,12l2558,13977r-4,16l2539,14007r-25,6l2495,14009r-17,-13l2471,13977r,-3xe" fillcolor="black" stroked="f">
              <v:path arrowok="t"/>
            </v:shape>
            <v:shape id="_x0000_s4643" style="position:absolute;left:2471;top:13888;width:87;height:125" coordorigin="2471,13888" coordsize="87,125" path="m2531,13945r1,1l2534,13953r-20,l2500,13945r-12,-14l2500,13938r29,l2543,13931r,-22l2531,13900r-2,-10l2548,13901r7,18l2555,13931r-7,10l2531,13945xe" fillcolor="black" stroked="f">
              <v:path arrowok="t"/>
            </v:shape>
            <v:shape id="_x0000_s4642" style="position:absolute;left:2471;top:13888;width:87;height:125" coordorigin="2471,13888" coordsize="87,125" path="m2488,13931r12,14l2483,13941r-9,-10l2474,13919r2,-11l2490,13894r24,-6l2529,13890r2,10l2500,13900r-12,9l2488,13931xe" fillcolor="black" stroked="f">
              <v:path arrowok="t"/>
            </v:shape>
            <v:shape id="_x0000_s4641" style="position:absolute;left:2577;top:13888;width:84;height:125" coordorigin="2577,13888" coordsize="84,125" path="m2594,13931r12,7l2635,13938r12,-7l2652,13941r-15,4l2638,13946r2,7l2620,13953r-17,-8l2589,13941r-10,-10l2579,13919r3,-11l2596,13894r24,-6l2635,13890r12,19l2635,13900r-32,l2594,13909r,22xe" fillcolor="black" stroked="f">
              <v:path arrowok="t"/>
            </v:shape>
            <v:shape id="_x0000_s4640" style="position:absolute;left:2577;top:13888;width:84;height:125" coordorigin="2577,13888" coordsize="84,125" path="m2577,13976r8,-19l2603,13945r17,8l2601,13953r-10,12l2591,13991r12,10l2637,14001r12,-10l2649,13965r-9,-12l2638,13946r18,12l2664,13977r-5,16l2643,14007r-23,6l2601,14009r-17,-13l2577,13977r,-1xe" fillcolor="black" stroked="f">
              <v:path arrowok="t"/>
            </v:shape>
            <v:shape id="_x0000_s4639" style="position:absolute;left:2577;top:13888;width:84;height:125" coordorigin="2577,13888" coordsize="84,125" path="m2654,13901r7,18l2661,13931r-9,10l2647,13931r,-22l2635,13890r19,11xe" fillcolor="black" stroked="f">
              <v:path arrowok="t"/>
            </v:shape>
            <v:shape id="_x0000_s4638" style="position:absolute;left:2678;top:13888;width:94;height:123" coordorigin="2678,13888" coordsize="94,123" path="m2716,14006r,-8l2736,13998r,-21l2692,13965r44,l2736,13895r-10,-5l2729,13888r19,l2748,13965r24,l2772,13977r-24,l2748,13998r21,l2769,14010r-53,l2716,14006xe" fillcolor="black" stroked="f">
              <v:path arrowok="t"/>
            </v:shape>
            <v:shape id="_x0000_s4637" style="position:absolute;left:2678;top:13888;width:94;height:123" coordorigin="2678,13888" coordsize="94,123" path="m2692,13965r44,12l2678,13977r,-12l2680,13962r46,-72l2736,13895r-44,70xe" fillcolor="black" stroked="f">
              <v:path arrowok="t"/>
            </v:shape>
            <v:shape id="_x0000_s4636" style="position:absolute;left:2788;top:13908;width:84;height:122" coordorigin="2788,13908" coordsize="84,122" path="m2791,13930r8,-22l2801,13948r4,27l2817,14010r-15,-13l2792,13977r-4,-27l2791,13930xe" fillcolor="black" stroked="f">
              <v:path arrowok="t"/>
            </v:shape>
            <v:shape id="_x0000_s4635" style="position:absolute;left:2788;top:13908;width:84;height:122" coordorigin="2788,13908" coordsize="84,122" path="m2805,13975r11,18l2829,14001r15,-8l2855,13974r3,-26l2855,13926r-11,-19l2829,13900r-12,4l2805,13921r-5,27l2801,13948r-2,-40l2813,13893r16,-5l2843,13891r15,13l2869,13924r4,26l2870,13972r-10,21l2846,14008r-17,5l2817,14010r-12,-35xe" fillcolor="black" stroked="f">
              <v:path arrowok="t"/>
            </v:shape>
            <v:shape id="_x0000_s4634" style="position:absolute;left:2892;top:13907;width:84;height:122" coordorigin="2892,13907" coordsize="84,122" path="m2911,13921r-5,27l2906,13948r4,27l2922,14009r-15,-12l2896,13976r-4,-26l2894,13929r9,-22l2911,13921xe" fillcolor="black" stroked="f">
              <v:path arrowok="t"/>
            </v:shape>
            <v:shape id="_x0000_s4633" style="position:absolute;left:2892;top:13907;width:84;height:122" coordorigin="2892,13907" coordsize="84,122" path="m2910,13975r10,18l2935,14001r14,-8l2960,13974r4,-26l2961,13926r-11,-19l2935,13900r-12,4l2911,13921r-8,-14l2918,13893r17,-5l2948,13891r14,12l2972,13924r4,26l2974,13970r-9,22l2952,14007r-17,6l2922,14009r-12,-34xe" fillcolor="black" stroked="f">
              <v:path arrowok="t"/>
            </v:shape>
            <v:shape id="_x0000_s4632" style="position:absolute;left:2998;top:13908;width:84;height:122" coordorigin="2998,13908" coordsize="84,122" path="m3000,13930r8,-22l3010,13948r4,27l3026,14010r-14,-13l3001,13977r-3,-27l3000,13930xe" fillcolor="black" stroked="f">
              <v:path arrowok="t"/>
            </v:shape>
            <v:shape id="_x0000_s4631" style="position:absolute;left:2998;top:13908;width:84;height:122" coordorigin="2998,13908" coordsize="84,122" path="m3014,13975r11,18l3039,14001r15,-8l3064,13974r3,-26l3064,13926r-11,-19l3039,13900r-13,4l3014,13921r-4,27l3010,13948r-2,-40l3022,13893r17,-5l3052,13891r15,13l3078,13924r4,26l3079,13972r-9,21l3056,14008r-17,5l3026,14010r-12,-35xe" fillcolor="black" stroked="f">
              <v:path arrowok="t"/>
            </v:shape>
            <v:shape id="_x0000_s4630" style="position:absolute;left:3101;top:13907;width:84;height:122" coordorigin="3101,13907" coordsize="84,122" path="m3120,13921r-5,27l3115,13948r4,27l3131,14009r-15,-12l3105,13976r-4,-26l3104,13929r9,-22l3120,13921xe" fillcolor="black" stroked="f">
              <v:path arrowok="t"/>
            </v:shape>
            <v:shape id="_x0000_s4629" style="position:absolute;left:3101;top:13907;width:84;height:122" coordorigin="3101,13907" coordsize="84,122" path="m3119,13975r10,18l3144,14001r14,-8l3169,13974r4,-26l3170,13926r-11,-19l3144,13900r-12,4l3120,13921r-7,-14l3128,13893r16,-5l3157,13891r14,12l3181,13924r4,26l3183,13970r-9,23l3161,14007r-17,6l3131,14009r-12,-34xe" fillcolor="black" stroked="f">
              <v:path arrowok="t"/>
            </v:shape>
            <w10:wrap anchorx="page" anchory="page"/>
          </v:group>
        </w:pict>
      </w:r>
      <w:r>
        <w:pict>
          <v:group id="_x0000_s4624" style="position:absolute;left:0;text-align:left;margin-left:175.7pt;margin-top:694pt;width:8.8pt;height:7pt;z-index:-2560;mso-position-horizontal-relative:page;mso-position-vertical-relative:page" coordorigin="3514,13880" coordsize="176,140">
            <v:shape id="_x0000_s4627" style="position:absolute;left:3522;top:13888;width:84;height:123" coordorigin="3522,13888" coordsize="84,123" path="m3524,14001r43,-39l3570,13960r16,-15l3591,13926r,-1l3582,13906r-22,-6l3548,13900r-9,5l3536,13914r3,3l3539,13926r-5,5l3527,13931r-5,-2l3522,13922r2,-11l3537,13894r23,-6l3582,13892r17,13l3606,13926r-1,5l3598,13950r-14,15l3576,13972r-17,14l3543,13998r48,l3591,13989r15,l3606,14010r-84,l3522,14006r2,-5xe" fillcolor="black" stroked="f">
              <v:path arrowok="t"/>
            </v:shape>
            <v:shape id="_x0000_s4626" style="position:absolute;left:3625;top:13888;width:58;height:125" coordorigin="3625,13888" coordsize="58,125" path="m3678,13889r5,16l3678,13900r-10,l3668,13888r10,1xe" fillcolor="black" stroked="f">
              <v:path arrowok="t"/>
            </v:shape>
            <v:shape id="_x0000_s4625" style="position:absolute;left:3625;top:13888;width:58;height:125" coordorigin="3625,13888" coordsize="58,125" path="m3647,13996r-3,2l3649,14001r10,l3674,13996r14,-15l3695,13958r-8,7l3675,13967r-9,l3648,13963r-16,-14l3625,13929r6,-21l3647,13893r21,-5l3668,13900r-1,l3648,13907r-9,22l3639,13943r12,12l3683,13955r12,-9l3695,13934r-3,-5l3692,13924r-2,-10l3685,13907r-2,-2l3678,13889r15,8l3705,13916r4,32l3709,13951r-5,26l3693,13997r-16,12l3659,14013r-27,l3630,13998r,-12l3635,13984r9,l3647,13986r,10xe" fillcolor="black" stroked="f">
              <v:path arrowok="t"/>
            </v:shape>
            <w10:wrap anchorx="page" anchory="page"/>
          </v:group>
        </w:pict>
      </w:r>
      <w:r>
        <w:pict>
          <v:group id="_x0000_s4617" style="position:absolute;left:0;text-align:left;margin-left:191.45pt;margin-top:694pt;width:19.15pt;height:9.15pt;z-index:-2559;mso-position-horizontal-relative:page;mso-position-vertical-relative:page" coordorigin="3829,13880" coordsize="383,183">
            <v:shape id="_x0000_s4623" style="position:absolute;left:3837;top:13890;width:82;height:120" coordorigin="3837,13890" coordsize="82,120" path="m3870,13998r,-96l3837,13902r,-12l3885,13890r,108l3918,13998r,12l3837,14010r,-12l3870,13998xe" fillcolor="black" stroked="f">
              <v:path arrowok="t"/>
            </v:shape>
            <v:shape id="_x0000_s4622" style="position:absolute;left:3933;top:13924;width:94;height:132" coordorigin="3933,13924" coordsize="94,132" path="m3938,13926r24,l3964,13929r,5l3969,13929r9,-5l3974,13936r-10,12l3964,13982r5,19l3986,14001r-15,9l3964,14003r,41l3981,14044r,12l3933,14056r,-12l3950,14044r,-106l3933,13938r,-12l3938,13926xe" fillcolor="black" stroked="f">
              <v:path arrowok="t"/>
            </v:shape>
            <v:shape id="_x0000_s4621" style="position:absolute;left:3933;top:13924;width:94;height:132" coordorigin="3933,13924" coordsize="94,132" path="m4006,13945r-18,-9l3974,13936r4,-12l3988,13924r18,5l4021,13945r5,22l4026,13969r-6,23l4005,14007r-19,6l3981,14013r-10,-3l3986,14001r4,-1l4007,13989r7,-22l4014,13966r-8,-21xe" fillcolor="black" stroked="f">
              <v:path arrowok="t"/>
            </v:shape>
            <v:shape id="_x0000_s4620" style="position:absolute;left:4055;top:13888;width:67;height:123" coordorigin="4055,13888" coordsize="67,123" path="m4055,13922r,-10l4067,13912r10,-2l4084,13893r2,-5l4096,13888r,110l4123,13998r,12l4058,14010r,-12l4082,13998r,-84l4074,13922r-9,2l4060,13924r-5,-2xe" fillcolor="black" stroked="f">
              <v:path arrowok="t"/>
            </v:shape>
            <v:shape id="_x0000_s4619" style="position:absolute;left:4180;top:13926;width:24;height:84" coordorigin="4180,13926" coordsize="24,84" path="m4204,13938r,5l4199,13950r-14,l4180,13945r,-14l4185,13926r14,l4204,13931r,7xe" fillcolor="black" stroked="f">
              <v:path arrowok="t"/>
            </v:shape>
            <v:shape id="_x0000_s4618" style="position:absolute;left:4180;top:13926;width:24;height:84" coordorigin="4180,13926" coordsize="24,84" path="m4204,13998r,7l4199,14010r-14,l4180,14005r,-12l4185,13986r14,l4204,13991r,7xe" fillcolor="black" stroked="f">
              <v:path arrowok="t"/>
            </v:shape>
            <w10:wrap anchorx="page" anchory="page"/>
          </v:group>
        </w:pict>
      </w:r>
      <w:r>
        <w:pict>
          <v:group id="_x0000_s4612" style="position:absolute;left:0;text-align:left;margin-left:233.4pt;margin-top:694.15pt;width:15.55pt;height:6.9pt;z-index:-2558;mso-position-horizontal-relative:page;mso-position-vertical-relative:page" coordorigin="4668,13883" coordsize="311,138">
            <v:shape id="_x0000_s4616" style="position:absolute;left:4675;top:13890;width:82;height:120" coordorigin="4675,13890" coordsize="82,120" path="m4709,13998r,-96l4675,13902r,-12l4723,13890r,108l4757,13998r,12l4675,14010r,-12l4709,13998xe" fillcolor="black" stroked="f">
              <v:path arrowok="t"/>
            </v:shape>
            <v:shape id="_x0000_s4615" style="position:absolute;left:4774;top:13890;width:96;height:123" coordorigin="4774,13890" coordsize="96,123" path="m4822,13895r,-5l4846,13890r-7,94l4839,13948r-10,-12l4817,13936r-2,l4796,13946r-8,21l4788,13971r9,21l4815,14001r14,l4834,14008r-10,5l4813,14013r-19,-7l4779,13990r-5,-23l4774,13966r6,-22l4796,13930r21,-6l4824,13924r8,2l4839,13934r,-32l4822,13902r,-7xe" fillcolor="black" stroked="f">
              <v:path arrowok="t"/>
            </v:shape>
            <v:shape id="_x0000_s4614" style="position:absolute;left:4774;top:13890;width:96;height:123" coordorigin="4774,13890" coordsize="96,123" path="m4839,14010r,-9l4834,14008r-5,-7l4839,13984r7,-94l4853,13890r,108l4870,13998r,12l4839,14010xe" fillcolor="black" stroked="f">
              <v:path arrowok="t"/>
            </v:shape>
            <v:shape id="_x0000_s4613" style="position:absolute;left:4880;top:13924;width:91;height:87" coordorigin="4880,13924" coordsize="91,87" path="m4952,13924r17,l4971,13933r,8l4966,13945r-9,l4954,13941r-2,-5l4938,13938r-15,15l4918,13974r,24l4947,13998r,12l4880,14010r,-12l4904,13998r,-60l4880,13938r,-12l4918,13926r,15l4928,13929r12,-5l4952,13924xe" fillcolor="black" stroked="f">
              <v:path arrowok="t"/>
            </v:shape>
            <w10:wrap anchorx="page" anchory="page"/>
          </v:group>
        </w:pict>
      </w:r>
      <w:r>
        <w:pict>
          <v:group id="_x0000_s4602" style="position:absolute;left:0;text-align:left;margin-left:259.35pt;margin-top:694pt;width:28.5pt;height:8.3pt;z-index:-2557;mso-position-horizontal-relative:page;mso-position-vertical-relative:page" coordorigin="5187,13880" coordsize="570,166">
            <v:shape id="_x0000_s4611" style="position:absolute;left:5195;top:13888;width:89;height:125" coordorigin="5195,13888" coordsize="89,125" path="m5195,13974r10,-17l5223,13945r-2,8l5209,13965r,26l5223,14001r32,l5269,13991r,-26l5257,13953r-17,l5240,13938r15,l5267,13931r,-22l5255,13900r-1,-10l5273,13901r8,18l5281,13931r-10,10l5255,13945r2,1l5275,13958r8,19l5279,13992r-16,15l5240,14013r-22,-5l5201,13995r-6,-18l5195,13974xe" fillcolor="black" stroked="f">
              <v:path arrowok="t"/>
            </v:shape>
            <v:shape id="_x0000_s4610" style="position:absolute;left:5195;top:13888;width:89;height:125" coordorigin="5195,13888" coordsize="89,125" path="m5240,13938r,15l5221,13953r2,-8l5207,13941r-8,-10l5199,13919r3,-11l5216,13894r24,-6l5254,13890r1,10l5223,13900r-12,9l5211,13931r15,7l5240,13938xe" fillcolor="black" stroked="f">
              <v:path arrowok="t"/>
            </v:shape>
            <v:shape id="_x0000_s4609" style="position:absolute;left:5327;top:13986;width:34;height:53" coordorigin="5327,13986" coordsize="34,53" path="m5336,14027r10,-5l5348,14010r-12,l5332,14006r,-15l5336,13986r17,l5360,13994r,12l5360,14010r-11,22l5334,14039r-2,l5327,14034r,-4l5332,14027r4,xe" fillcolor="black" stroked="f">
              <v:path arrowok="t"/>
            </v:shape>
            <v:shape id="_x0000_s4608" style="position:absolute;left:5406;top:13888;width:84;height:123" coordorigin="5406,13888" coordsize="84,123" path="m5490,14010r-84,l5406,14003r5,-2l5454,13962r2,-1l5470,13945r6,-19l5476,13925r-10,-18l5445,13900r-10,l5425,13905r-2,9l5423,13917r2,5l5425,13926r-4,5l5413,13931r-7,-2l5406,13922r3,-13l5423,13894r24,-6l5467,13892r17,13l5490,13926r,5l5483,13950r-14,15l5462,13971r-16,14l5430,13998r46,l5476,13989r14,l5490,14010xe" fillcolor="black" stroked="f">
              <v:path arrowok="t"/>
            </v:shape>
            <v:shape id="_x0000_s4607" style="position:absolute;left:5538;top:13986;width:31;height:53" coordorigin="5538,13986" coordsize="31,53" path="m5546,14027r9,-5l5558,14010r-10,l5541,14006r,-15l5546,13986r16,l5570,13994r,12l5569,14010r-11,22l5543,14039r-2,l5538,14034r,-2l5541,14027r5,xe" fillcolor="black" stroked="f">
              <v:path arrowok="t"/>
            </v:shape>
            <v:shape id="_x0000_s4606" style="position:absolute;left:5613;top:13890;width:91;height:120" coordorigin="5613,13890" coordsize="91,120" path="m5620,13922r17,l5642,13898r,-8l5651,13890r-2,46l5646,13965r-2,14l5642,14003r,3l5639,14010r-9,l5627,14008r,-5l5630,13979r-17,l5613,13965r19,l5637,13936r-24,l5613,13922r7,xe" fillcolor="black" stroked="f">
              <v:path arrowok="t"/>
            </v:shape>
            <v:shape id="_x0000_s4605" style="position:absolute;left:5613;top:13890;width:91;height:120" coordorigin="5613,13890" coordsize="91,120" path="m5678,13890r12,l5690,13900r-3,22l5704,13922r,14l5685,13936r-5,29l5704,13965r,14l5680,13979r-5,24l5675,14010r-9,l5661,14008r,-5l5666,13979r-22,l5646,13965r22,l5670,13936r-21,l5651,13890r5,l5654,13900r-3,22l5673,13922r2,-24l5675,13895r3,-5xe" fillcolor="black" stroked="f">
              <v:path arrowok="t"/>
            </v:shape>
            <v:shape id="_x0000_s4604" style="position:absolute;left:5721;top:13948;width:29;height:122" coordorigin="5721,13948" coordsize="29,122" path="m5739,13975r11,34l5735,13997r,-49l5739,13975xe" fillcolor="black" stroked="f">
              <v:path arrowok="t"/>
            </v:shape>
            <v:shape id="_x0000_s4603" style="position:absolute;left:5721;top:13948;width:29;height:122" coordorigin="5721,13948" coordsize="29,122" path="m5725,13976r-4,-26l5723,13929r9,-22l5747,13893r17,-5l5777,13891r14,12l5801,13924r4,26l5803,13970r-9,23l5781,14007r-17,6l5750,14009r-11,-34l5749,13993r15,8l5777,13994r10,-19l5791,13948r-3,-21l5779,13907r-15,-7l5751,13904r-11,17l5735,13948r,l5735,13997r-10,-21xe" fillcolor="black" stroked="f">
              <v:path arrowok="t"/>
            </v:shape>
            <w10:wrap anchorx="page" anchory="page"/>
          </v:group>
        </w:pict>
      </w:r>
      <w:r>
        <w:pict>
          <v:group id="_x0000_s4587" style="position:absolute;left:0;text-align:left;margin-left:70.9pt;margin-top:705.9pt;width:41.6pt;height:7.1pt;z-index:-2550;mso-position-horizontal-relative:page;mso-position-vertical-relative:page" coordorigin="1418,14118" coordsize="832,143">
            <v:shape id="_x0000_s4601" style="position:absolute;left:1426;top:14126;width:84;height:127" coordorigin="1426,14126" coordsize="84,127" path="m1492,14164r-10,-19l1467,14138r-12,5l1444,14161r-4,27l1444,14214r10,36l1440,14238r-11,-21l1426,14191r2,-24l1437,14145r13,-14l1467,14126r15,4l1492,14164xe" fillcolor="black" stroked="f">
              <v:path arrowok="t"/>
            </v:shape>
            <v:shape id="_x0000_s4600" style="position:absolute;left:1426;top:14126;width:84;height:127" coordorigin="1426,14126" coordsize="84,127" path="m1444,14214r9,20l1467,14241r,l1482,14234r10,-19l1495,14188r-3,-24l1482,14130r15,13l1506,14164r4,27l1507,14212r-9,22l1484,14248r-17,5l1454,14250r-10,-36xe" fillcolor="black" stroked="f">
              <v:path arrowok="t"/>
            </v:shape>
            <v:shape id="_x0000_s4599" style="position:absolute;left:1529;top:14126;width:87;height:127" coordorigin="1529,14126" coordsize="87,127" path="m1533,14217r-4,-26l1532,14166r10,-21l1548,14162r-5,26l1544,14189r4,26l1558,14234r14,7l1573,14241r14,-7l1597,14215r4,-27l1597,14164r-10,-19l1572,14138r,-12l1587,14130r14,13l1612,14164r3,27l1613,14212r-10,22l1589,14248r-17,5l1559,14250r-15,-13l1533,14217xe" fillcolor="black" stroked="f">
              <v:path arrowok="t"/>
            </v:shape>
            <v:shape id="_x0000_s4598" style="position:absolute;left:1529;top:14126;width:87;height:127" coordorigin="1529,14126" coordsize="87,127" path="m1559,14144r-11,18l1542,14145r14,-14l1572,14126r,12l1559,14144xe" fillcolor="black" stroked="f">
              <v:path arrowok="t"/>
            </v:shape>
            <v:shape id="_x0000_s4597" style="position:absolute;left:1635;top:14126;width:84;height:127" coordorigin="1635,14126" coordsize="84,127" path="m1678,14241r14,-7l1703,14215r4,-27l1703,14164r-11,-19l1678,14138r-13,6l1654,14162r-7,-17l1661,14131r17,-5l1692,14129r14,13l1715,14163r4,28l1717,14211r-9,22l1695,14248r-17,5l1665,14250r-12,-35l1663,14234r15,7xe" fillcolor="black" stroked="f">
              <v:path arrowok="t"/>
            </v:shape>
            <v:shape id="_x0000_s4596" style="position:absolute;left:1635;top:14126;width:84;height:127" coordorigin="1635,14126" coordsize="84,127" path="m1654,14162r-5,26l1649,14189r4,26l1665,14250r-15,-13l1639,14217r-4,-26l1638,14166r9,-21l1654,14162xe" fillcolor="black" stroked="f">
              <v:path arrowok="t"/>
            </v:shape>
            <v:shape id="_x0000_s4595" style="position:absolute;left:1741;top:14126;width:84;height:127" coordorigin="1741,14126" coordsize="84,127" path="m1743,14167r9,-22l1753,14189r4,26l1768,14234r13,7l1782,14241r14,-7l1806,14215r4,-27l1806,14164r-10,-34l1810,14143r11,21l1825,14191r-3,21l1813,14234r-14,14l1781,14253r-12,-3l1755,14238r-11,-21l1741,14191r2,-24xe" fillcolor="black" stroked="f">
              <v:path arrowok="t"/>
            </v:shape>
            <v:shape id="_x0000_s4594" style="position:absolute;left:1741;top:14126;width:84;height:127" coordorigin="1741,14126" coordsize="84,127" path="m1806,14164r-10,-19l1781,14138r-13,6l1757,14162r-4,26l1753,14189r-1,-44l1765,14131r16,-5l1796,14130r10,34xe" fillcolor="black" stroked="f">
              <v:path arrowok="t"/>
            </v:shape>
            <v:shape id="_x0000_s4593" style="position:absolute;left:1844;top:14145;width:84;height:124" coordorigin="1844,14145" coordsize="84,124" path="m1863,14162r-5,26l1858,14188r4,27l1874,14250r-15,-13l1848,14217r-4,-26l1847,14166r10,-21l1863,14162xe" fillcolor="black" stroked="f">
              <v:path arrowok="t"/>
            </v:shape>
            <v:shape id="_x0000_s4592" style="position:absolute;left:1844;top:14145;width:84;height:124" coordorigin="1844,14145" coordsize="84,124" path="m1862,14215r10,19l1887,14241r14,-7l1912,14215r4,-27l1912,14164r-11,-19l1887,14138r-13,6l1863,14162r-6,-17l1871,14131r16,-5l1901,14129r14,13l1924,14163r4,28l1926,14210r-9,23l1904,14248r-17,5l1874,14250r-12,-35xe" fillcolor="black" stroked="f">
              <v:path arrowok="t"/>
            </v:shape>
            <v:shape id="_x0000_s4591" style="position:absolute;left:1959;top:14126;width:67;height:125" coordorigin="1959,14126" coordsize="67,125" path="m1995,14126r5,l2000,14239r26,l2026,14251r-64,l1962,14239r26,l1988,14154r-10,8l1971,14164r-7,l1959,14162r,-10l1964,14152r2,-2l1971,14150r10,-3l1990,14130r,-4l1995,14126xe" fillcolor="black" stroked="f">
              <v:path arrowok="t"/>
            </v:shape>
            <v:shape id="_x0000_s4590" style="position:absolute;left:2055;top:14126;width:82;height:125" coordorigin="2055,14126" coordsize="82,125" path="m2058,14239r43,-36l2104,14200r15,-17l2125,14167r,-4l2114,14144r-20,-6l2082,14138r-10,7l2070,14155r2,l2072,14167r-5,2l2060,14169r-5,-2l2055,14159r2,-10l2070,14132r24,-6l2116,14131r15,14l2137,14167r,4l2131,14188r-16,17l2109,14211r-16,14l2077,14239r48,l2125,14229r12,l2137,14251r-82,l2055,14243r3,-4xe" fillcolor="black" stroked="f">
              <v:path arrowok="t"/>
            </v:shape>
            <v:shape id="_x0000_s4589" style="position:absolute;left:2159;top:14126;width:84;height:127" coordorigin="2159,14126" coordsize="84,127" path="m2225,14164r-10,-19l2200,14138r-12,5l2177,14161r-4,27l2177,14214r10,36l2173,14238r-10,-21l2159,14191r2,-24l2170,14145r14,-14l2200,14126r15,4l2225,14164xe" fillcolor="black" stroked="f">
              <v:path arrowok="t"/>
            </v:shape>
            <v:shape id="_x0000_s4588" style="position:absolute;left:2159;top:14126;width:84;height:127" coordorigin="2159,14126" coordsize="84,127" path="m2177,14214r9,20l2200,14241r,l2215,14234r10,-19l2229,14188r-4,-24l2215,14130r15,13l2239,14164r4,27l2241,14212r-9,22l2217,14248r-17,5l2187,14250r-10,-36xe" fillcolor="black" stroked="f">
              <v:path arrowok="t"/>
            </v:shape>
            <w10:wrap anchorx="page" anchory="page"/>
          </v:group>
        </w:pict>
      </w:r>
      <w:r>
        <w:pict>
          <v:group id="_x0000_s4569" style="position:absolute;left:0;text-align:left;margin-left:117.8pt;margin-top:705.9pt;width:41.85pt;height:7.1pt;z-index:-2549;mso-position-horizontal-relative:page;mso-position-vertical-relative:page" coordorigin="2356,14118" coordsize="837,142">
            <v:shape id="_x0000_s4586" style="position:absolute;left:2363;top:14126;width:94;height:125" coordorigin="2363,14126" coordsize="94,125" path="m2401,14243r,-4l2423,14239r,-22l2377,14205r46,l2423,14135r-12,-5l2413,14126r20,l2433,14205r24,l2457,14217r-24,l2433,14239r21,l2454,14251r-53,l2401,14243xe" fillcolor="black" stroked="f">
              <v:path arrowok="t"/>
            </v:shape>
            <v:shape id="_x0000_s4585" style="position:absolute;left:2363;top:14126;width:94;height:125" coordorigin="2363,14126" coordsize="94,125" path="m2377,14205r46,12l2365,14217r-2,-2l2363,14205r2,-2l2411,14130r12,5l2377,14205xe" fillcolor="black" stroked="f">
              <v:path arrowok="t"/>
            </v:shape>
            <v:shape id="_x0000_s4584" style="position:absolute;left:2474;top:14126;width:55;height:127" coordorigin="2474,14126" coordsize="55,127" path="m2527,14127r2,15l2524,14138r-7,l2517,14126r10,1xe" fillcolor="black" stroked="f">
              <v:path arrowok="t"/>
            </v:shape>
            <v:shape id="_x0000_s4583" style="position:absolute;left:2474;top:14126;width:55;height:127" coordorigin="2474,14126" coordsize="55,127" path="m2480,14189r-6,-22l2479,14146r16,-15l2517,14126r,12l2516,14138r-19,8l2488,14167r,14l2498,14195r33,l2541,14183r,-19l2539,14155r-5,-8l2529,14142r-2,-15l2542,14137r11,19l2558,14188r,3l2553,14217r-12,20l2525,14249r-18,4l2481,14253r-5,-14l2476,14227r5,-5l2490,14222r5,5l2495,14236r-2,l2498,14241r9,l2524,14236r13,-16l2543,14195r-9,10l2524,14207r-12,l2495,14203r-15,-14xe" fillcolor="black" stroked="f">
              <v:path arrowok="t"/>
            </v:shape>
            <v:shape id="_x0000_s4582" style="position:absolute;left:2577;top:14126;width:87;height:127" coordorigin="2577,14126" coordsize="87,127" path="m2577,14216r8,-20l2603,14186r17,5l2601,14191r-10,12l2591,14229r12,12l2637,14241r12,-12l2649,14203r-9,-12l2638,14186r18,10l2664,14217r-5,16l2643,14247r-23,6l2601,14249r-17,-13l2577,14217r,-1xe" fillcolor="black" stroked="f">
              <v:path arrowok="t"/>
            </v:shape>
            <v:shape id="_x0000_s4581" style="position:absolute;left:2577;top:14126;width:87;height:127" coordorigin="2577,14126" coordsize="87,127" path="m2647,14147r-12,-9l2603,14138r-9,9l2582,14147r15,-15l2620,14126r17,2l2647,14147xe" fillcolor="black" stroked="f">
              <v:path arrowok="t"/>
            </v:shape>
            <v:shape id="_x0000_s4580" style="position:absolute;left:2577;top:14126;width:87;height:127" coordorigin="2577,14126" coordsize="87,127" path="m2594,14169r12,10l2635,14179r12,-10l2647,14147r-10,-19l2654,14141r7,18l2661,14169r-9,10l2637,14186r1,l2640,14191r-20,l2603,14186r-14,-5l2579,14169r,-10l2582,14147r12,l2594,14169xe" fillcolor="black" stroked="f">
              <v:path arrowok="t"/>
            </v:shape>
            <v:shape id="_x0000_s4579" style="position:absolute;left:2683;top:14126;width:84;height:127" coordorigin="2683,14126" coordsize="84,127" path="m2687,14222r-4,-31l2683,14185r6,-25l2701,14141r16,-11l2736,14126r19,l2762,14138r,14l2760,14157r-10,l2745,14152r,-7l2748,14140r-5,-2l2736,14138r-17,5l2704,14159r-7,24l2707,14176r9,-5l2726,14171r20,5l2726,14183r-14,l2700,14193r-2,48l2687,14222xe" fillcolor="black" stroked="f">
              <v:path arrowok="t"/>
            </v:shape>
            <v:shape id="_x0000_s4578" style="position:absolute;left:2683;top:14126;width:84;height:127" coordorigin="2683,14126" coordsize="84,127" path="m2700,14219r4,12l2712,14241r28,l2752,14229r,-31l2743,14183r-17,l2746,14176r15,14l2767,14212r-5,20l2747,14247r-21,6l2713,14251r-15,-10l2700,14193r,26xe" fillcolor="black" stroked="f">
              <v:path arrowok="t"/>
            </v:shape>
            <v:shape id="_x0000_s4577" style="position:absolute;left:2788;top:14126;width:84;height:127" coordorigin="2788,14126" coordsize="84,127" path="m2791,14167r9,-22l2801,14189r4,26l2816,14234r13,7l2830,14241r15,-7l2855,14215r3,-27l2855,14164r-11,-34l2858,14143r11,21l2873,14191r-3,21l2860,14234r-14,14l2829,14253r-12,-3l2802,14238r-10,-21l2788,14191r3,-24xe" fillcolor="black" stroked="f">
              <v:path arrowok="t"/>
            </v:shape>
            <v:shape id="_x0000_s4576" style="position:absolute;left:2788;top:14126;width:84;height:127" coordorigin="2788,14126" coordsize="84,127" path="m2855,14164r-11,-19l2829,14138r-13,6l2805,14162r-5,26l2801,14189r-1,-44l2813,14131r16,-5l2844,14130r11,34xe" fillcolor="black" stroked="f">
              <v:path arrowok="t"/>
            </v:shape>
            <v:shape id="_x0000_s4575" style="position:absolute;left:2892;top:14126;width:84;height:127" coordorigin="2892,14126" coordsize="84,127" path="m2935,14241r14,-7l2960,14215r4,-27l2960,14164r-11,-19l2935,14138r-13,6l2911,14162r-7,-17l2918,14131r17,-5l2949,14129r14,13l2972,14163r4,28l2974,14211r-9,22l2952,14248r-17,5l2922,14250r-12,-35l2920,14234r15,7xe" fillcolor="black" stroked="f">
              <v:path arrowok="t"/>
            </v:shape>
            <v:shape id="_x0000_s4574" style="position:absolute;left:2892;top:14126;width:84;height:127" coordorigin="2892,14126" coordsize="84,127" path="m2911,14162r-5,26l2906,14189r4,26l2922,14250r-15,-13l2896,14217r-4,-26l2895,14166r9,-21l2911,14162xe" fillcolor="black" stroked="f">
              <v:path arrowok="t"/>
            </v:shape>
            <v:shape id="_x0000_s4573" style="position:absolute;left:2998;top:14126;width:84;height:127" coordorigin="2998,14126" coordsize="84,127" path="m3000,14167r9,-22l3010,14189r4,26l3025,14234r14,7l3039,14241r15,-7l3064,14215r3,-27l3064,14164r-11,-34l3068,14143r10,21l3082,14191r-3,21l3070,14234r-14,14l3039,14253r-13,-3l3012,14238r-10,-21l2998,14191r2,-24xe" fillcolor="black" stroked="f">
              <v:path arrowok="t"/>
            </v:shape>
            <v:shape id="_x0000_s4572" style="position:absolute;left:2998;top:14126;width:84;height:127" coordorigin="2998,14126" coordsize="84,127" path="m3064,14164r-11,-19l3039,14138r-13,6l3014,14162r-4,26l3010,14189r-1,-44l3022,14131r17,-5l3053,14130r11,34xe" fillcolor="black" stroked="f">
              <v:path arrowok="t"/>
            </v:shape>
            <v:shape id="_x0000_s4571" style="position:absolute;left:3101;top:14145;width:84;height:124" coordorigin="3101,14145" coordsize="84,124" path="m3120,14162r-5,26l3115,14189r4,26l3131,14250r-15,-13l3105,14217r-4,-26l3104,14166r10,-21l3120,14162xe" fillcolor="black" stroked="f">
              <v:path arrowok="t"/>
            </v:shape>
            <v:shape id="_x0000_s4570" style="position:absolute;left:3101;top:14145;width:84;height:124" coordorigin="3101,14145" coordsize="84,124" path="m3119,14215r10,19l3144,14241r14,-7l3169,14215r4,-27l3169,14164r-10,-19l3144,14138r-13,6l3120,14162r-6,-17l3128,14131r16,-5l3158,14129r14,13l3181,14163r4,28l3183,14210r-9,23l3161,14248r-17,5l3131,14250r-12,-35xe" fillcolor="black" stroked="f">
              <v:path arrowok="t"/>
            </v:shape>
            <w10:wrap anchorx="page" anchory="page"/>
          </v:group>
        </w:pict>
      </w:r>
      <w:r>
        <w:pict>
          <v:group id="_x0000_s4565" style="position:absolute;left:0;text-align:left;margin-left:175.6pt;margin-top:705.9pt;width:10.25pt;height:7.1pt;z-index:-2548;mso-position-horizontal-relative:page;mso-position-vertical-relative:page" coordorigin="3512,14118" coordsize="205,142">
            <v:shape id="_x0000_s4568" style="position:absolute;left:3519;top:14126;width:87;height:127" coordorigin="3519,14126" coordsize="87,127" path="m3547,14251r-20,-10l3519,14224r,-7l3524,14215r10,l3539,14217r,10l3536,14229r5,10l3555,14241r27,l3594,14229r,-13l3585,14199r-22,-8l3546,14191r,-12l3572,14179r7,-8l3584,14169r3,-7l3587,14145r-10,-7l3548,14138r-7,7l3543,14150r,7l3539,14159r-8,l3527,14157r,-7l3527,14146r10,-15l3563,14126r11,1l3594,14138r7,17l3601,14167r-5,9l3584,14183r12,8l3606,14203r,14l3602,14232r-15,15l3563,14253r-16,-2xe" fillcolor="black" stroked="f">
              <v:path arrowok="t"/>
            </v:shape>
            <v:shape id="_x0000_s4567" style="position:absolute;left:3625;top:14126;width:84;height:127" coordorigin="3625,14126" coordsize="84,127" path="m3668,14241r14,-7l3693,14215r4,-27l3693,14164r-10,-19l3668,14138r-13,6l3644,14162r-7,-17l3651,14131r17,-5l3682,14129r14,13l3705,14163r4,28l3707,14211r-9,22l3685,14248r-17,5l3655,14250r-12,-35l3653,14234r15,7xe" fillcolor="black" stroked="f">
              <v:path arrowok="t"/>
            </v:shape>
            <v:shape id="_x0000_s4566" style="position:absolute;left:3625;top:14126;width:84;height:127" coordorigin="3625,14126" coordsize="84,127" path="m3644,14162r-5,26l3639,14189r4,26l3655,14250r-15,-13l3629,14217r-4,-26l3628,14166r9,-21l3644,14162xe" fillcolor="black" stroked="f">
              <v:path arrowok="t"/>
            </v:shape>
            <w10:wrap anchorx="page" anchory="page"/>
          </v:group>
        </w:pict>
      </w:r>
      <w:r>
        <w:pict>
          <v:group id="_x0000_s4560" style="position:absolute;left:0;text-align:left;margin-left:233.4pt;margin-top:706.05pt;width:15.55pt;height:6.9pt;z-index:-2547;mso-position-horizontal-relative:page;mso-position-vertical-relative:page" coordorigin="4668,14121" coordsize="311,138">
            <v:shape id="_x0000_s4564" style="position:absolute;left:4675;top:14128;width:82;height:123" coordorigin="4675,14128" coordsize="82,123" path="m4709,14239r,-99l4675,14140r,-12l4721,14128r2,2l4723,14239r34,l4757,14251r-82,l4675,14239r34,xe" fillcolor="black" stroked="f">
              <v:path arrowok="t"/>
            </v:shape>
            <v:shape id="_x0000_s4563" style="position:absolute;left:4774;top:14128;width:96;height:123" coordorigin="4774,14128" coordsize="96,123" path="m4822,14135r,-7l4846,14128r-7,96l4839,14186r-10,-10l4815,14176r-19,10l4788,14207r,2l4796,14231r19,8l4829,14239r-14,12l4795,14245r-15,-16l4774,14207r,-1l4780,14185r16,-15l4817,14164r7,l4832,14167r7,4l4839,14140r-17,l4822,14135xe" fillcolor="black" stroked="f">
              <v:path arrowok="t"/>
            </v:shape>
            <v:shape id="_x0000_s4562" style="position:absolute;left:4774;top:14128;width:96;height:123" coordorigin="4774,14128" coordsize="96,123" path="m4839,14251r,-10l4834,14246r-10,5l4815,14251r14,-12l4839,14224r7,-96l4851,14128r2,2l4853,14239r17,l4870,14251r-31,xe" fillcolor="black" stroked="f">
              <v:path arrowok="t"/>
            </v:shape>
            <v:shape id="_x0000_s4561" style="position:absolute;left:4880;top:14164;width:91;height:86" coordorigin="4880,14164" coordsize="91,86" path="m4952,14164r17,l4971,14171r,10l4966,14183r-9,l4954,14181r-2,-5l4938,14179r-15,14l4918,14215r,24l4947,14239r,12l4880,14251r,-12l4904,14239r,-63l4880,14176r,-12l4916,14164r2,3l4918,14179r10,-12l4940,14164r12,xe" fillcolor="black" stroked="f">
              <v:path arrowok="t"/>
            </v:shape>
            <w10:wrap anchorx="page" anchory="page"/>
          </v:group>
        </w:pict>
      </w:r>
      <w:r>
        <w:pict>
          <v:group id="_x0000_s4557" style="position:absolute;left:0;text-align:left;margin-left:259.85pt;margin-top:706.3pt;width:2.9pt;height:6.35pt;z-index:-2546;mso-position-horizontal-relative:page;mso-position-vertical-relative:page" coordorigin="5197,14126" coordsize="58,127">
            <v:shape id="_x0000_s4559" style="position:absolute;left:5197;top:14126;width:58;height:127" coordorigin="5197,14126" coordsize="58,127" path="m5255,14142r-8,-4l5239,14138r-19,8l5240,14126r12,1l5255,14142xe" fillcolor="black" stroked="f">
              <v:path arrowok="t"/>
            </v:shape>
            <v:shape id="_x0000_s4558" style="position:absolute;left:5197;top:14126;width:58;height:127" coordorigin="5197,14126" coordsize="58,127" path="m5211,14181r10,14l5255,14195r9,-12l5264,14164r-2,-9l5257,14147r-2,-5l5252,14127r14,10l5277,14156r4,32l5281,14191r-5,26l5265,14237r-16,12l5231,14253r-27,l5202,14239r,-12l5204,14222r12,l5219,14227r,9l5216,14236r5,5l5231,14241r16,-5l5260,14220r7,-25l5257,14205r-10,2l5238,14207r-19,-4l5203,14189r-6,-22l5203,14145r16,-14l5240,14126r-20,20l5211,14167r,14xe" fillcolor="black" stroked="f">
              <v:path arrowok="t"/>
            </v:shape>
            <w10:wrap anchorx="page" anchory="page"/>
          </v:group>
        </w:pict>
      </w:r>
      <w:r>
        <w:pict>
          <v:group id="_x0000_s4549" style="position:absolute;left:0;text-align:left;margin-left:265.95pt;margin-top:705.9pt;width:24.65pt;height:8.45pt;z-index:-2545;mso-position-horizontal-relative:page;mso-position-vertical-relative:page" coordorigin="5319,14118" coordsize="493,169">
            <v:shape id="_x0000_s4556" style="position:absolute;left:5327;top:14227;width:34;height:53" coordorigin="5327,14227" coordsize="34,53" path="m5332,14267r4,-2l5346,14263r2,-12l5336,14251r-4,-5l5332,14231r4,-4l5353,14227r7,7l5360,14246r,4l5349,14272r-15,7l5332,14279r-5,-4l5327,14267r5,xe" fillcolor="black" stroked="f">
              <v:path arrowok="t"/>
            </v:shape>
            <v:shape id="_x0000_s4555" style="position:absolute;left:5406;top:14126;width:86;height:127" coordorigin="5406,14126" coordsize="86,127" path="m5423,14217r,10l5421,14229r4,10l5442,14241r24,l5478,14229r,-24l5469,14191r-36,l5433,14179r26,l5464,14171r5,-2l5473,14162r,-17l5464,14138r-31,l5428,14145r,12l5425,14159r-9,l5411,14157r,-7l5412,14145r12,-14l5449,14126r9,l5478,14137r7,18l5485,14167r-4,9l5469,14183r1,1l5486,14198r7,19l5489,14232r-15,15l5449,14253r-15,-2l5414,14241r-8,-17l5406,14217r3,-2l5418,14215r5,2xe" fillcolor="black" stroked="f">
              <v:path arrowok="t"/>
            </v:shape>
            <v:shape id="_x0000_s4554" style="position:absolute;left:5538;top:14227;width:31;height:53" coordorigin="5538,14227" coordsize="31,53" path="m5541,14267r5,-2l5555,14263r3,-12l5548,14251r-7,-5l5541,14231r5,-4l5562,14227r8,7l5570,14246r-1,4l5558,14272r-15,7l5541,14279r-3,-4l5538,14267r3,xe" fillcolor="black" stroked="f">
              <v:path arrowok="t"/>
            </v:shape>
            <v:shape id="_x0000_s4553" style="position:absolute;left:5613;top:14128;width:91;height:123" coordorigin="5613,14128" coordsize="91,123" path="m5620,14162r17,l5642,14138r,-10l5651,14128r-2,48l5646,14205r-2,12l5642,14243r,3l5639,14251r-9,l5627,14248r,-5l5630,14217r-17,l5613,14205r19,l5637,14176r-24,l5613,14162r7,xe" fillcolor="black" stroked="f">
              <v:path arrowok="t"/>
            </v:shape>
            <v:shape id="_x0000_s4552" style="position:absolute;left:5613;top:14128;width:91;height:123" coordorigin="5613,14128" coordsize="91,123" path="m5678,14128r7,l5690,14130r,8l5687,14162r17,l5704,14176r-19,l5680,14205r24,l5704,14217r-24,l5675,14243r,8l5666,14251r-5,-3l5661,14243r5,-26l5644,14217r2,-12l5668,14205r2,-29l5649,14176r2,-48l5656,14130r-2,8l5651,14162r22,l5675,14138r,-3l5678,14128xe" fillcolor="black" stroked="f">
              <v:path arrowok="t"/>
            </v:shape>
            <v:shape id="_x0000_s4551" style="position:absolute;left:5721;top:14126;width:84;height:127" coordorigin="5721,14126" coordsize="84,127" path="m5787,14164r-10,-19l5762,14138r-12,5l5740,14161r-4,27l5739,14214r11,36l5735,14238r-10,-21l5721,14191r3,-24l5732,14145r14,-14l5762,14126r16,4l5787,14164xe" fillcolor="black" stroked="f">
              <v:path arrowok="t"/>
            </v:shape>
            <v:shape id="_x0000_s4550" style="position:absolute;left:5721;top:14126;width:84;height:127" coordorigin="5721,14126" coordsize="84,127" path="m5739,14214r10,20l5762,14241r,l5777,14234r10,-19l5791,14188r-4,-24l5778,14130r14,13l5802,14164r3,27l5803,14212r-9,22l5780,14248r-18,5l5750,14250r-11,-36xe" fillcolor="black" stroked="f">
              <v:path arrowok="t"/>
            </v:shape>
            <w10:wrap anchorx="page" anchory="page"/>
          </v:group>
        </w:pict>
      </w:r>
      <w:r>
        <w:pict>
          <v:group id="_x0000_s4544" style="position:absolute;left:0;text-align:left;margin-left:70.9pt;margin-top:717.9pt;width:8.1pt;height:7.1pt;z-index:-2538;mso-position-horizontal-relative:page;mso-position-vertical-relative:page" coordorigin="1418,14358" coordsize="162,142">
            <v:shape id="_x0000_s4548" style="position:absolute;left:1426;top:14366;width:84;height:127" coordorigin="1426,14366" coordsize="84,127" path="m1496,14382r-14,3l1467,14378r-11,4l1444,14399r-4,27l1444,14453r9,19l1467,14493r-14,-3l1439,14477r-10,-21l1426,14428r2,-20l1436,14386r14,-15l1467,14366r14,3l1496,14382xe" fillcolor="black" stroked="f">
              <v:path arrowok="t"/>
            </v:shape>
            <v:shape id="_x0000_s4547" style="position:absolute;left:1426;top:14366;width:84;height:127" coordorigin="1426,14366" coordsize="84,127" path="m1510,14428r-3,24l1498,14473r-14,15l1467,14493r-14,-21l1467,14479r15,-7l1492,14453r3,-27l1493,14404r-11,-19l1496,14382r10,20l1510,14428xe" fillcolor="black" stroked="f">
              <v:path arrowok="t"/>
            </v:shape>
            <v:shape id="_x0000_s4546" style="position:absolute;left:1529;top:14366;width:43;height:127" coordorigin="1529,14366" coordsize="43,127" path="m1543,14426r1,l1548,14454r10,18l1572,14493r-14,-4l1543,14476r,-50xe" fillcolor="black" stroked="f">
              <v:path arrowok="t"/>
            </v:shape>
            <v:shape id="_x0000_s4545" style="position:absolute;left:1529;top:14366;width:43;height:127" coordorigin="1529,14366" coordsize="43,127" path="m1533,14455r-4,-27l1532,14407r9,-22l1556,14371r16,-5l1586,14369r15,13l1611,14402r4,26l1612,14452r-9,21l1589,14488r-17,5l1558,14472r14,7l1587,14472r10,-19l1601,14426r-3,-22l1587,14385r-15,-7l1560,14382r-12,17l1543,14426r,50l1533,14455xe" fillcolor="black" stroked="f">
              <v:path arrowok="t"/>
            </v:shape>
            <w10:wrap anchorx="page" anchory="page"/>
          </v:group>
        </w:pict>
      </w:r>
      <w:r>
        <w:pict>
          <v:group id="_x0000_s4533" style="position:absolute;left:0;text-align:left;margin-left:81.35pt;margin-top:717.9pt;width:31.4pt;height:7.1pt;z-index:-2537;mso-position-horizontal-relative:page;mso-position-vertical-relative:page" coordorigin="1627,14358" coordsize="628,142">
            <v:shape id="_x0000_s4543" style="position:absolute;left:1635;top:14366;width:84;height:127" coordorigin="1635,14366" coordsize="84,127" path="m1639,14455r-4,-27l1637,14407r9,-22l1660,14371r18,-5l1690,14369r15,12l1715,14402r4,26l1716,14451r-8,22l1694,14488r-16,5l1663,14489r1,-15l1678,14481r2,l1693,14473r10,-20l1707,14426r-3,-22l1693,14385r-15,-7l1666,14382r-12,17l1649,14426r,50l1639,14455xe" fillcolor="black" stroked="f">
              <v:path arrowok="t"/>
            </v:shape>
            <v:shape id="_x0000_s4542" style="position:absolute;left:1635;top:14366;width:84;height:127" coordorigin="1635,14366" coordsize="84,127" path="m1649,14426r,3l1654,14456r10,18l1663,14489r-14,-13l1649,14426xe" fillcolor="black" stroked="f">
              <v:path arrowok="t"/>
            </v:shape>
            <v:shape id="_x0000_s4541" style="position:absolute;left:1741;top:14366;width:84;height:127" coordorigin="1741,14366" coordsize="84,127" path="m1783,14481r14,-8l1807,14453r3,-27l1807,14404r-11,-19l1781,14378r-12,4l1757,14399r-6,-13l1765,14371r16,-5l1795,14369r15,13l1820,14402r5,26l1822,14452r-9,21l1799,14488r-18,5l1768,14490r,-16l1781,14481r2,xe" fillcolor="black" stroked="f">
              <v:path arrowok="t"/>
            </v:shape>
            <v:shape id="_x0000_s4540" style="position:absolute;left:1741;top:14366;width:84;height:127" coordorigin="1741,14366" coordsize="84,127" path="m1757,14399r-4,27l1753,14429r4,27l1768,14474r,16l1754,14477r-10,-21l1741,14428r2,-20l1751,14386r6,13xe" fillcolor="black" stroked="f">
              <v:path arrowok="t"/>
            </v:shape>
            <v:shape id="_x0000_s4539" style="position:absolute;left:1844;top:14366;width:84;height:127" coordorigin="1844,14366" coordsize="84,127" path="m1916,14426r-3,-22l1902,14385r-15,-7l1875,14382r-12,17l1858,14426r,l1862,14454r-4,22l1848,14455r-4,-27l1847,14407r9,-22l1870,14371r17,-5l1899,14369r15,12l1916,14426xe" fillcolor="black" stroked="f">
              <v:path arrowok="t"/>
            </v:shape>
            <v:shape id="_x0000_s4538" style="position:absolute;left:1844;top:14366;width:84;height:127" coordorigin="1844,14366" coordsize="84,127" path="m1862,14454r10,18l1887,14479r14,-7l1912,14453r4,-27l1914,14381r10,21l1928,14428r-3,23l1917,14473r-14,15l1887,14493r-15,-4l1858,14476r4,-22xe" fillcolor="black" stroked="f">
              <v:path arrowok="t"/>
            </v:shape>
            <v:shape id="_x0000_s4537" style="position:absolute;left:1959;top:14366;width:67;height:125" coordorigin="1959,14366" coordsize="67,125" path="m1995,14366r5,l2000,14479r26,l2026,14491r-64,l1962,14479r26,l1988,14395r-10,7l1959,14402r,-12l1971,14390r10,-2l1990,14371r,-5l1995,14366xe" fillcolor="black" stroked="f">
              <v:path arrowok="t"/>
            </v:shape>
            <v:shape id="_x0000_s4536" style="position:absolute;left:2055;top:14366;width:82;height:125" coordorigin="2055,14366" coordsize="82,125" path="m2058,14479r43,-39l2104,14438r15,-15l2125,14404r,-1l2114,14385r-20,-7l2082,14378r-10,7l2070,14392r2,3l2072,14404r-5,5l2060,14409r-5,-2l2055,14400r2,-11l2070,14373r24,-7l2114,14370r17,13l2137,14404r,7l2130,14429r-15,16l2109,14451r-16,13l2077,14479r48,l2125,14469r12,l2137,14491r-82,l2055,14484r3,-5xe" fillcolor="black" stroked="f">
              <v:path arrowok="t"/>
            </v:shape>
            <v:shape id="_x0000_s4535" style="position:absolute;left:2154;top:14366;width:94;height:125" coordorigin="2154,14366" coordsize="94,125" path="m2192,14484r,-5l2212,14479r,-22l2168,14445r44,l2212,14376r-10,-5l2204,14366r20,l2224,14445r24,l2248,14457r-24,l2224,14479r21,l2245,14491r-53,l2192,14484xe" fillcolor="black" stroked="f">
              <v:path arrowok="t"/>
            </v:shape>
            <v:shape id="_x0000_s4534" style="position:absolute;left:2154;top:14366;width:94;height:125" coordorigin="2154,14366" coordsize="94,125" path="m2168,14445r44,12l2156,14457r-2,-2l2154,14445r2,-5l2202,14371r10,5l2168,14445xe" fillcolor="black" stroked="f">
              <v:path arrowok="t"/>
            </v:shape>
            <w10:wrap anchorx="page" anchory="page"/>
          </v:group>
        </w:pict>
      </w:r>
      <w:r>
        <w:pict>
          <v:group id="_x0000_s4515" style="position:absolute;left:0;text-align:left;margin-left:117.8pt;margin-top:717.9pt;width:41.85pt;height:7.1pt;z-index:-2536;mso-position-horizontal-relative:page;mso-position-vertical-relative:page" coordorigin="2356,14358" coordsize="837,142">
            <v:shape id="_x0000_s4532" style="position:absolute;left:2363;top:14366;width:94;height:125" coordorigin="2363,14366" coordsize="94,125" path="m2401,14484r,-5l2423,14479r,-22l2377,14445r46,l2423,14376r-12,-5l2413,14366r20,l2433,14445r24,l2457,14457r-24,l2433,14479r21,l2454,14491r-53,l2401,14484xe" fillcolor="black" stroked="f">
              <v:path arrowok="t"/>
            </v:shape>
            <v:shape id="_x0000_s4531" style="position:absolute;left:2363;top:14366;width:94;height:125" coordorigin="2363,14366" coordsize="94,125" path="m2377,14445r46,12l2365,14457r-2,-2l2363,14445r2,-5l2411,14371r12,5l2377,14445xe" fillcolor="black" stroked="f">
              <v:path arrowok="t"/>
            </v:shape>
            <v:shape id="_x0000_s4530" style="position:absolute;left:2474;top:14402;width:94;height:89" coordorigin="2474,14402" coordsize="94,89" path="m2474,14459r10,-13l2505,14438r29,-2l2534,14421r-10,-7l2500,14414r-2,2l2498,14424r-8,2l2483,14426r-5,-2l2478,14402r29,l2524,14404r18,12l2548,14433r,44l2551,14479r16,l2567,14491r-26,l2536,14484r-10,7l2519,14479r7,-2l2534,14472r,-24l2519,14448r-23,6l2488,14465r,7l2481,14482r-7,-17l2474,14459xe" fillcolor="black" stroked="f">
              <v:path arrowok="t"/>
            </v:shape>
            <v:shape id="_x0000_s4529" style="position:absolute;left:2474;top:14402;width:94;height:89" coordorigin="2474,14402" coordsize="94,89" path="m2488,14472r7,7l2519,14479r7,12l2503,14491r-22,-9l2488,14472xe" fillcolor="black" stroked="f">
              <v:path arrowok="t"/>
            </v:shape>
            <v:shape id="_x0000_s4528" style="position:absolute;left:2577;top:14366;width:87;height:127" coordorigin="2577,14366" coordsize="87,127" path="m2577,14454r8,-19l2603,14424r17,7l2601,14431r-10,12l2591,14469r12,10l2637,14479r12,-10l2649,14443r-9,-12l2638,14424r18,12l2664,14455r-6,17l2643,14487r-23,6l2600,14488r-17,-14l2577,14455r,-1xe" fillcolor="black" stroked="f">
              <v:path arrowok="t"/>
            </v:shape>
            <v:shape id="_x0000_s4527" style="position:absolute;left:2577;top:14366;width:87;height:127" coordorigin="2577,14366" coordsize="87,127" path="m2654,14379r-7,30l2647,14388r-12,-20l2654,14379xe" fillcolor="black" stroked="f">
              <v:path arrowok="t"/>
            </v:shape>
            <v:shape id="_x0000_s4526" style="position:absolute;left:2577;top:14366;width:87;height:127" coordorigin="2577,14366" coordsize="87,127" path="m2594,14409r12,10l2635,14419r12,-10l2654,14379r7,18l2661,14409r-9,10l2637,14424r1,l2640,14431r-20,l2603,14424r-14,-5l2579,14409r,-12l2582,14387r14,-15l2620,14366r15,2l2647,14388r-12,-10l2603,14378r-9,10l2594,14409xe" fillcolor="black" stroked="f">
              <v:path arrowok="t"/>
            </v:shape>
            <v:shape id="_x0000_s4525" style="position:absolute;left:2680;top:14366;width:84;height:127" coordorigin="2680,14366" coordsize="84,127" path="m2692,14419r-7,-10l2685,14397r3,-10l2702,14372r24,-6l2738,14367r19,12l2764,14397r,12l2757,14419r-17,5l2740,14419r12,-10l2752,14388r-12,-10l2709,14378r-12,10l2697,14409r12,10l2726,14419r,12l2707,14431r2,-7l2692,14419xe" fillcolor="black" stroked="f">
              <v:path arrowok="t"/>
            </v:shape>
            <v:shape id="_x0000_s4524" style="position:absolute;left:2680;top:14366;width:84;height:127" coordorigin="2680,14366" coordsize="84,127" path="m2681,14452r9,-17l2709,14424r-2,7l2695,14443r,26l2709,14479r31,l2755,14469r,-26l2743,14431r-17,l2726,14419r14,l2740,14424r3,l2761,14437r8,18l2764,14472r-15,15l2726,14493r-23,-5l2686,14473r-6,-18l2681,14452xe" fillcolor="black" stroked="f">
              <v:path arrowok="t"/>
            </v:shape>
            <v:shape id="_x0000_s4523" style="position:absolute;left:2788;top:14366;width:84;height:127" coordorigin="2788,14366" coordsize="84,127" path="m2830,14479r15,-7l2855,14454r3,-28l2855,14404r-11,-19l2829,14378r-12,4l2805,14399r-6,-13l2813,14371r16,-5l2843,14369r15,13l2869,14402r4,26l2869,14452r-9,21l2846,14488r-17,5l2816,14490r-11,-36l2816,14472r13,7l2830,14479xe" fillcolor="black" stroked="f">
              <v:path arrowok="t"/>
            </v:shape>
            <v:shape id="_x0000_s4522" style="position:absolute;left:2788;top:14366;width:84;height:127" coordorigin="2788,14366" coordsize="84,127" path="m2805,14399r-5,27l2801,14426r4,28l2816,14490r-14,-13l2792,14456r-4,-28l2791,14408r8,-22l2805,14399xe" fillcolor="black" stroked="f">
              <v:path arrowok="t"/>
            </v:shape>
            <v:shape id="_x0000_s4521" style="position:absolute;left:2892;top:14366;width:84;height:127" coordorigin="2892,14366" coordsize="84,127" path="m2896,14455r-4,-27l2894,14407r9,-22l2917,14371r18,-5l2947,14369r15,12l2972,14402r4,26l2973,14451r-8,22l2951,14488r-16,5l2921,14489r,-15l2935,14481r2,l2950,14473r10,-20l2964,14426r-3,-22l2950,14385r-15,-7l2923,14382r-12,17l2906,14426r,50l2896,14455xe" fillcolor="black" stroked="f">
              <v:path arrowok="t"/>
            </v:shape>
            <v:shape id="_x0000_s4520" style="position:absolute;left:2892;top:14366;width:84;height:127" coordorigin="2892,14366" coordsize="84,127" path="m2906,14426r,3l2911,14456r10,18l2921,14489r-15,-13l2906,14426xe" fillcolor="black" stroked="f">
              <v:path arrowok="t"/>
            </v:shape>
            <v:shape id="_x0000_s4519" style="position:absolute;left:2998;top:14366;width:84;height:127" coordorigin="2998,14366" coordsize="84,127" path="m3040,14481r14,-8l3064,14453r3,-27l3064,14404r-11,-19l3039,14378r-12,4l3015,14399r-7,-13l3022,14371r17,-5l3052,14369r15,13l3078,14402r4,26l3079,14452r-9,21l3056,14488r-17,5l3025,14490r,-16l3039,14481r1,xe" fillcolor="black" stroked="f">
              <v:path arrowok="t"/>
            </v:shape>
            <v:shape id="_x0000_s4518" style="position:absolute;left:2998;top:14366;width:84;height:127" coordorigin="2998,14366" coordsize="84,127" path="m3015,14399r-5,27l3010,14429r5,27l3025,14474r,16l3011,14477r-10,-21l2998,14428r2,-20l3008,14386r7,13xe" fillcolor="black" stroked="f">
              <v:path arrowok="t"/>
            </v:shape>
            <v:shape id="_x0000_s4517" style="position:absolute;left:3101;top:14366;width:84;height:127" coordorigin="3101,14366" coordsize="84,127" path="m3173,14426r-3,-22l3159,14385r-15,-7l3132,14382r-12,17l3115,14426r1,l3119,14454r-4,22l3105,14455r-4,-27l3104,14407r9,-22l3128,14371r16,-5l3157,14369r14,12l3173,14426xe" fillcolor="black" stroked="f">
              <v:path arrowok="t"/>
            </v:shape>
            <v:shape id="_x0000_s4516" style="position:absolute;left:3101;top:14366;width:84;height:127" coordorigin="3101,14366" coordsize="84,127" path="m3119,14454r10,18l3144,14479r14,-7l3169,14453r4,-27l3171,14381r10,21l3185,14428r-2,23l3174,14473r-14,15l3144,14493r-14,-4l3115,14476r4,-22xe" fillcolor="black" stroked="f">
              <v:path arrowok="t"/>
            </v:shape>
            <w10:wrap anchorx="page" anchory="page"/>
          </v:group>
        </w:pict>
      </w:r>
      <w:r>
        <w:pict>
          <v:group id="_x0000_s4512" style="position:absolute;left:0;text-align:left;margin-left:175.6pt;margin-top:717.9pt;width:10pt;height:7.1pt;z-index:-2535;mso-position-horizontal-relative:page;mso-position-vertical-relative:page" coordorigin="3512,14358" coordsize="200,142">
            <v:shape id="_x0000_s4514" style="position:absolute;left:3519;top:14366;width:87;height:127" coordorigin="3519,14366" coordsize="87,127" path="m3539,14457r,10l3536,14469r5,10l3582,14479r12,-12l3594,14443r-12,-12l3546,14431r,-12l3548,14419r12,-3l3572,14416r7,-4l3584,14407r3,-7l3587,14385r-10,-7l3548,14378r-7,7l3543,14390r,5l3539,14400r-8,l3527,14395r,-5l3527,14387r10,-15l3563,14366r11,1l3594,14378r7,17l3601,14404r-5,12l3584,14424r12,4l3606,14440r,15l3601,14472r-15,15l3563,14493r-17,-2l3527,14480r-8,-18l3519,14457r5,-4l3534,14453r5,4xe" fillcolor="black" stroked="f">
              <v:path arrowok="t"/>
            </v:shape>
            <v:shape id="_x0000_s4513" style="position:absolute;left:3637;top:14366;width:67;height:125" coordorigin="3637,14366" coordsize="67,125" path="m3671,14366r7,l3678,14479r26,l3704,14491r-67,l3637,14479r26,l3663,14395r-9,7l3637,14402r,-12l3647,14390r12,-2l3666,14371r,-3l3671,14366xe" fillcolor="black" stroked="f">
              <v:path arrowok="t"/>
            </v:shape>
            <w10:wrap anchorx="page" anchory="page"/>
          </v:group>
        </w:pict>
      </w:r>
      <w:r>
        <w:pict>
          <v:group id="_x0000_s4507" style="position:absolute;left:0;text-align:left;margin-left:233.4pt;margin-top:718.05pt;width:15.55pt;height:6.9pt;z-index:-2534;mso-position-horizontal-relative:page;mso-position-vertical-relative:page" coordorigin="4668,14361" coordsize="311,138">
            <v:shape id="_x0000_s4511" style="position:absolute;left:4675;top:14368;width:82;height:123" coordorigin="4675,14368" coordsize="82,123" path="m4709,14479r,-99l4675,14380r,-12l4721,14368r2,3l4723,14479r34,l4757,14491r-82,l4675,14479r34,xe" fillcolor="black" stroked="f">
              <v:path arrowok="t"/>
            </v:shape>
            <v:shape id="_x0000_s4510" style="position:absolute;left:4774;top:14368;width:96;height:123" coordorigin="4774,14368" coordsize="96,123" path="m4822,14373r,-5l4846,14368r-7,94l4839,14426r-10,-12l4817,14414r-4,l4796,14425r-8,23l4788,14449r8,21l4815,14479r14,l4815,14491r-20,-6l4780,14470r-6,-22l4774,14444r7,-22l4796,14407r21,-5l4824,14402r8,5l4839,14412r,-32l4822,14380r,-7xe" fillcolor="black" stroked="f">
              <v:path arrowok="t"/>
            </v:shape>
            <v:shape id="_x0000_s4509" style="position:absolute;left:4774;top:14368;width:96;height:123" coordorigin="4774,14368" coordsize="96,123" path="m4839,14491r,-12l4834,14486r-10,5l4815,14491r14,-12l4839,14462r7,-94l4851,14368r2,3l4853,14479r17,l4870,14491r-31,xe" fillcolor="black" stroked="f">
              <v:path arrowok="t"/>
            </v:shape>
            <v:shape id="_x0000_s4508" style="position:absolute;left:4880;top:14402;width:91;height:89" coordorigin="4880,14402" coordsize="91,89" path="m4952,14402r17,l4971,14412r,9l4966,14424r-9,l4954,14419r-2,-5l4938,14416r-15,15l4918,14453r,26l4947,14479r,12l4880,14491r,-12l4904,14479r,-63l4880,14416r,-12l4916,14404r2,3l4918,14419r10,-12l4940,14402r12,xe" fillcolor="black" stroked="f">
              <v:path arrowok="t"/>
            </v:shape>
            <w10:wrap anchorx="page" anchory="page"/>
          </v:group>
        </w:pict>
      </w:r>
      <w:r>
        <w:pict>
          <v:group id="_x0000_s4496" style="position:absolute;left:0;text-align:left;margin-left:259.25pt;margin-top:717.9pt;width:31.4pt;height:8.3pt;z-index:-2533;mso-position-horizontal-relative:page;mso-position-vertical-relative:page" coordorigin="5185,14358" coordsize="628,166">
            <v:shape id="_x0000_s4506" style="position:absolute;left:5192;top:14366;width:94;height:125" coordorigin="5192,14366" coordsize="94,125" path="m5255,14457r-32,l5219,14479r12,l5231,14491r-39,l5192,14481r5,-2l5204,14479r24,-106l5231,14366r2,l5240,14383r-14,62l5255,14457xe" fillcolor="black" stroked="f">
              <v:path arrowok="t"/>
            </v:shape>
            <v:shape id="_x0000_s4505" style="position:absolute;left:5192;top:14366;width:94;height:125" coordorigin="5192,14366" coordsize="94,125" path="m5252,14479r7,l5255,14457r-29,-12l5252,14445r-12,-62l5233,14366r14,l5250,14373r24,106l5286,14479r,12l5250,14491r,-12l5252,14479xe" fillcolor="black" stroked="f">
              <v:path arrowok="t"/>
            </v:shape>
            <v:shape id="_x0000_s4504" style="position:absolute;left:5327;top:14465;width:34;height:53" coordorigin="5327,14465" coordsize="34,53" path="m5332,14505r4,l5346,14503r2,-14l5344,14491r-8,l5332,14486r,-14l5336,14465r17,l5360,14472r,15l5350,14510r-16,7l5332,14517r-5,-2l5327,14508r5,-3xe" fillcolor="black" stroked="f">
              <v:path arrowok="t"/>
            </v:shape>
            <v:shape id="_x0000_s4503" style="position:absolute;left:5401;top:14366;width:94;height:125" coordorigin="5401,14366" coordsize="94,125" path="m5440,14484r,-5l5461,14479r,-22l5416,14445r45,l5461,14376r-12,-5l5452,14366r19,l5471,14445r24,l5495,14457r-24,l5471,14479r22,l5493,14491r-53,l5440,14484xe" fillcolor="black" stroked="f">
              <v:path arrowok="t"/>
            </v:shape>
            <v:shape id="_x0000_s4502" style="position:absolute;left:5401;top:14366;width:94;height:125" coordorigin="5401,14366" coordsize="94,125" path="m5416,14445r45,12l5404,14457r-3,-2l5401,14445r3,-5l5449,14371r12,5l5416,14445xe" fillcolor="black" stroked="f">
              <v:path arrowok="t"/>
            </v:shape>
            <v:shape id="_x0000_s4501" style="position:absolute;left:5538;top:14465;width:31;height:53" coordorigin="5538,14465" coordsize="31,53" path="m5541,14505r5,l5555,14503r3,-14l5553,14491r-5,l5541,14486r,-14l5546,14465r16,l5570,14472r-1,15l5559,14510r-16,7l5538,14515r,-5l5541,14505xe" fillcolor="black" stroked="f">
              <v:path arrowok="t"/>
            </v:shape>
            <v:shape id="_x0000_s4500" style="position:absolute;left:5613;top:14368;width:91;height:123" coordorigin="5613,14368" coordsize="91,123" path="m5620,14400r17,l5642,14376r,-8l5651,14368r-2,46l5646,14443r-2,14l5642,14481r,3l5639,14491r-9,l5627,14486r,-5l5630,14457r-17,l5613,14443r19,l5637,14414r-24,l5613,14400r7,xe" fillcolor="black" stroked="f">
              <v:path arrowok="t"/>
            </v:shape>
            <v:shape id="_x0000_s4499" style="position:absolute;left:5613;top:14368;width:91;height:123" coordorigin="5613,14368" coordsize="91,123" path="m5678,14368r7,l5690,14371r,7l5687,14400r17,l5704,14414r-19,l5680,14443r24,l5704,14457r-24,l5675,14481r,10l5666,14491r-5,-5l5661,14481r5,-24l5644,14457r2,-14l5668,14443r2,-29l5649,14414r2,-46l5656,14371r-2,7l5651,14400r22,l5675,14376r,-3l5678,14368xe" fillcolor="black" stroked="f">
              <v:path arrowok="t"/>
            </v:shape>
            <v:shape id="_x0000_s4498" style="position:absolute;left:5721;top:14366;width:84;height:127" coordorigin="5721,14366" coordsize="84,127" path="m5721,14428r2,-21l5732,14385r15,-14l5764,14366r13,3l5791,14381r10,21l5805,14428r-2,23l5794,14473r-14,15l5765,14481r13,-8l5787,14454r4,-28l5788,14405r-9,-20l5764,14378r-13,4l5740,14399r-4,27l5734,14476r-9,-21l5721,14428xe" fillcolor="black" stroked="f">
              <v:path arrowok="t"/>
            </v:shape>
            <v:shape id="_x0000_s4497" style="position:absolute;left:5721;top:14366;width:84;height:127" coordorigin="5721,14366" coordsize="84,127" path="m5764,14493r-15,-4l5734,14476r2,-50l5736,14429r4,27l5750,14474r14,7l5765,14481r15,7l5764,14493xe" fillcolor="black" stroked="f">
              <v:path arrowok="t"/>
            </v:shape>
            <w10:wrap anchorx="page" anchory="page"/>
          </v:group>
        </w:pict>
      </w:r>
      <w:r>
        <w:pict>
          <v:group id="_x0000_s4493" style="position:absolute;left:0;text-align:left;margin-left:71.3pt;margin-top:733.3pt;width:1.45pt;height:6.1pt;z-index:-2526;mso-position-horizontal-relative:page;mso-position-vertical-relative:page" coordorigin="1426,14666" coordsize="29,122">
            <v:shape id="_x0000_s4495" style="position:absolute;left:1426;top:14666;width:29;height:122" coordorigin="1426,14666" coordsize="29,122" path="m1444,14693r10,35l1439,14715r1,-49l1444,14693xe" fillcolor="black" stroked="f">
              <v:path arrowok="t"/>
            </v:shape>
            <v:shape id="_x0000_s4494" style="position:absolute;left:1426;top:14666;width:29;height:122" coordorigin="1426,14666" coordsize="29,122" path="m1429,14695r-3,-26l1428,14647r9,-21l1451,14611r18,-5l1481,14609r15,12l1506,14641r4,28l1508,14689r-9,22l1485,14726r-16,5l1454,14728r-10,-35l1454,14712r15,7l1482,14712r10,-19l1495,14666r-2,-21l1483,14625r-14,-7l1456,14623r-12,17l1440,14666r,l1439,14715r-10,-20xe" fillcolor="black" stroked="f">
              <v:path arrowok="t"/>
            </v:shape>
            <w10:wrap anchorx="page" anchory="page"/>
          </v:group>
        </w:pict>
      </w:r>
      <w:r>
        <w:pict>
          <v:group id="_x0000_s4480" style="position:absolute;left:0;text-align:left;margin-left:76.05pt;margin-top:729.95pt;width:35.1pt;height:7pt;z-index:-2525;mso-position-horizontal-relative:page;mso-position-vertical-relative:page" coordorigin="1521,14599" coordsize="702,140">
            <v:shape id="_x0000_s4492" style="position:absolute;left:1529;top:14626;width:87;height:122" coordorigin="1529,14626" coordsize="87,122" path="m1548,14639r-5,27l1544,14666r4,27l1559,14728r-15,-13l1533,14695r-4,-26l1532,14647r9,-21l1548,14639xe" fillcolor="black" stroked="f">
              <v:path arrowok="t"/>
            </v:shape>
            <v:shape id="_x0000_s4491" style="position:absolute;left:1529;top:14626;width:87;height:122" coordorigin="1529,14626" coordsize="87,122" path="m1548,14693r10,19l1572,14719r15,-7l1597,14693r4,-27l1598,14644r-11,-19l1572,14618r-12,5l1548,14639r-7,-13l1556,14611r16,-5l1586,14609r15,12l1611,14641r4,28l1613,14690r-10,22l1589,14726r-17,5l1559,14728r-11,-35xe" fillcolor="black" stroked="f">
              <v:path arrowok="t"/>
            </v:shape>
            <v:shape id="_x0000_s4490" style="position:absolute;left:1635;top:14626;width:84;height:122" coordorigin="1635,14626" coordsize="84,122" path="m1654,14639r-5,27l1649,14666r4,27l1665,14728r-15,-13l1639,14695r-4,-26l1637,14647r9,-21l1654,14639xe" fillcolor="black" stroked="f">
              <v:path arrowok="t"/>
            </v:shape>
            <v:shape id="_x0000_s4489" style="position:absolute;left:1635;top:14626;width:84;height:122" coordorigin="1635,14626" coordsize="84,122" path="m1653,14693r10,19l1678,14719r14,-7l1703,14693r4,-27l1704,14644r-11,-19l1678,14618r-12,5l1654,14639r-8,-13l1660,14611r18,-5l1690,14609r15,12l1715,14641r4,28l1717,14689r-9,22l1695,14726r-17,5l1665,14728r-12,-35xe" fillcolor="black" stroked="f">
              <v:path arrowok="t"/>
            </v:shape>
            <v:shape id="_x0000_s4488" style="position:absolute;left:1741;top:14626;width:84;height:122" coordorigin="1741,14626" coordsize="84,122" path="m1743,14649r8,-23l1753,14666r4,27l1769,14728r-14,-12l1744,14695r-3,-26l1743,14649xe" fillcolor="black" stroked="f">
              <v:path arrowok="t"/>
            </v:shape>
            <v:shape id="_x0000_s4487" style="position:absolute;left:1741;top:14626;width:84;height:122" coordorigin="1741,14626" coordsize="84,122" path="m1757,14693r11,19l1781,14719r15,-7l1806,14693r4,-27l1807,14644r-11,-19l1781,14618r-12,5l1757,14640r-4,26l1753,14666r-2,-40l1765,14611r16,-5l1795,14609r15,12l1821,14641r4,28l1822,14690r-9,22l1799,14726r-18,5l1769,14728r-12,-35xe" fillcolor="black" stroked="f">
              <v:path arrowok="t"/>
            </v:shape>
            <v:shape id="_x0000_s4486" style="position:absolute;left:1844;top:14626;width:84;height:122" coordorigin="1844,14626" coordsize="84,122" path="m1863,14640r-5,26l1858,14666r4,27l1874,14728r-15,-13l1848,14695r-4,-26l1847,14647r9,-21l1863,14640xe" fillcolor="black" stroked="f">
              <v:path arrowok="t"/>
            </v:shape>
            <v:shape id="_x0000_s4485" style="position:absolute;left:1844;top:14626;width:84;height:122" coordorigin="1844,14626" coordsize="84,122" path="m1862,14693r10,19l1887,14719r14,-7l1912,14693r4,-27l1913,14644r-11,-19l1887,14618r-12,5l1863,14640r-7,-14l1870,14611r17,-5l1899,14609r15,12l1924,14641r4,28l1926,14689r-9,22l1904,14726r-17,5l1874,14728r-12,-35xe" fillcolor="black" stroked="f">
              <v:path arrowok="t"/>
            </v:shape>
            <v:shape id="_x0000_s4484" style="position:absolute;left:1959;top:14606;width:67;height:123" coordorigin="1959,14606" coordsize="67,123" path="m1995,14606r5,l2000,14717r26,l2026,14729r-64,l1962,14717r26,l1988,14633r-10,7l1971,14642r-7,l1959,14640r,-10l1971,14630r10,-2l1990,14611r,-5l1995,14606xe" fillcolor="black" stroked="f">
              <v:path arrowok="t"/>
            </v:shape>
            <v:shape id="_x0000_s4483" style="position:absolute;left:2055;top:14606;width:82;height:123" coordorigin="2055,14606" coordsize="82,123" path="m2137,14729r-82,l2055,14719r3,-2l2101,14681r3,-3l2119,14662r6,-17l2125,14643r-11,-19l2094,14618r-12,l2072,14623r-2,10l2072,14635r,10l2067,14647r-12,l2055,14637r2,-9l2070,14613r24,-7l2114,14610r17,13l2137,14645r,4l2131,14667r-16,16l2109,14690r-16,14l2077,14717r48,l2125,14707r12,l2137,14729xe" fillcolor="black" stroked="f">
              <v:path arrowok="t"/>
            </v:shape>
            <v:shape id="_x0000_s4482" style="position:absolute;left:2156;top:14606;width:60;height:125" coordorigin="2156,14606" coordsize="60,125" path="m2173,14628r,21l2188,14657r14,l2202,14669r-1,l2185,14664r-17,-5l2161,14649r,-12l2164,14627r14,-15l2202,14606r14,2l2216,14618r-31,l2173,14628xe" fillcolor="black" stroked="f">
              <v:path arrowok="t"/>
            </v:shape>
            <v:shape id="_x0000_s4481" style="position:absolute;left:2156;top:14606;width:60;height:125" coordorigin="2156,14606" coordsize="60,125" path="m2157,14693r9,-18l2185,14664r16,5l2179,14678r-8,17l2171,14707r14,12l2216,14719r15,-12l2231,14683r-12,-14l2202,14669r,-12l2216,14657r12,-8l2228,14628r-12,-10l2216,14608r19,12l2243,14637r,12l2233,14659r-17,5l2219,14665r18,12l2245,14695r-4,16l2225,14725r-23,6l2180,14727r-17,-14l2156,14695r1,-2xe" fillcolor="black" stroked="f">
              <v:path arrowok="t"/>
            </v:shape>
            <w10:wrap anchorx="page" anchory="page"/>
          </v:group>
        </w:pict>
      </w:r>
      <w:r>
        <w:pict>
          <v:group id="_x0000_s4462" style="position:absolute;left:0;text-align:left;margin-left:117.8pt;margin-top:729.8pt;width:41.85pt;height:7.1pt;z-index:-2524;mso-position-horizontal-relative:page;mso-position-vertical-relative:page" coordorigin="2356,14596" coordsize="837,143">
            <v:shape id="_x0000_s4479" style="position:absolute;left:2363;top:14604;width:94;height:125" coordorigin="2363,14604" coordsize="94,125" path="m2401,14724r,-7l2423,14717r,-22l2377,14683r46,l2423,14613r-12,-4l2416,14604r17,l2433,14683r24,l2457,14695r-24,l2433,14717r21,l2454,14729r-53,l2401,14724xe" fillcolor="black" stroked="f">
              <v:path arrowok="t"/>
            </v:shape>
            <v:shape id="_x0000_s4478" style="position:absolute;left:2363;top:14604;width:94;height:125" coordorigin="2363,14604" coordsize="94,125" path="m2377,14683r46,12l2363,14695r,-12l2365,14681r46,-72l2423,14613r-46,70xe" fillcolor="black" stroked="f">
              <v:path arrowok="t"/>
            </v:shape>
            <v:shape id="_x0000_s4477" style="position:absolute;left:2466;top:14606;width:94;height:125" coordorigin="2466,14606" coordsize="94,125" path="m2495,14664r,36l2502,14719r-7,l2495,14729r-12,l2483,14621r-17,l2466,14606r29,l2495,14652r7,-7l2512,14642r10,l2540,14647r15,16l2560,14685r,2l2554,14710r-15,15l2519,14731r-7,l2519,14719r3,l2539,14708r7,-23l2546,14684r-7,-21l2519,14654r-12,l2495,14664xe" fillcolor="black" stroked="f">
              <v:path arrowok="t"/>
            </v:shape>
            <v:shape id="_x0000_s4476" style="position:absolute;left:2466;top:14606;width:94;height:125" coordorigin="2466,14606" coordsize="94,125" path="m2505,14729r-10,-10l2519,14719r-7,12l2505,14729xe" fillcolor="black" stroked="f">
              <v:path arrowok="t"/>
            </v:shape>
            <v:shape id="_x0000_s4475" style="position:absolute;left:2577;top:14606;width:84;height:125" coordorigin="2577,14606" coordsize="84,125" path="m2594,14649r12,8l2635,14657r12,-8l2652,14659r-15,5l2638,14664r2,5l2620,14669r-17,-5l2589,14659r-10,-10l2579,14637r3,-10l2596,14612r24,-6l2635,14608r12,20l2635,14618r-32,l2594,14628r,21xe" fillcolor="black" stroked="f">
              <v:path arrowok="t"/>
            </v:shape>
            <v:shape id="_x0000_s4474" style="position:absolute;left:2577;top:14606;width:84;height:125" coordorigin="2577,14606" coordsize="84,125" path="m2577,14694r8,-18l2603,14664r17,5l2601,14669r-10,14l2591,14707r12,12l2637,14719r12,-12l2649,14683r-9,-14l2638,14664r18,12l2664,14695r-5,16l2643,14725r-23,6l2601,14727r-17,-13l2577,14695r,-1xe" fillcolor="black" stroked="f">
              <v:path arrowok="t"/>
            </v:shape>
            <v:shape id="_x0000_s4473" style="position:absolute;left:2577;top:14606;width:84;height:125" coordorigin="2577,14606" coordsize="84,125" path="m2654,14620r7,17l2661,14649r-9,10l2647,14649r,-21l2635,14608r19,12xe" fillcolor="black" stroked="f">
              <v:path arrowok="t"/>
            </v:shape>
            <v:shape id="_x0000_s4472" style="position:absolute;left:2683;top:14642;width:94;height:89" coordorigin="2683,14642" coordsize="94,89" path="m2684,14698r11,-13l2715,14676r28,-3l2743,14659r-10,-5l2707,14654r,10l2700,14666r-8,l2690,14661r,-19l2719,14642r14,2l2752,14656r5,17l2757,14714r3,3l2777,14717r,12l2750,14729r-5,-5l2736,14729r-12,2l2716,14731r3,-12l2729,14719r7,-5l2743,14712r,-27l2727,14686r-22,8l2697,14705r,7l2691,14721r-8,-16l2684,14698xe" fillcolor="black" stroked="f">
              <v:path arrowok="t"/>
            </v:shape>
            <v:shape id="_x0000_s4471" style="position:absolute;left:2683;top:14642;width:94;height:89" coordorigin="2683,14642" coordsize="94,89" path="m2713,14731r-22,-10l2697,14712r7,7l2719,14719r-3,12l2713,14731xe" fillcolor="black" stroked="f">
              <v:path arrowok="t"/>
            </v:shape>
            <v:shape id="_x0000_s4470" style="position:absolute;left:2788;top:14626;width:84;height:122" coordorigin="2788,14626" coordsize="84,122" path="m2791,14649r8,-23l2801,14667r4,26l2817,14728r-15,-12l2792,14695r-4,-26l2791,14649xe" fillcolor="black" stroked="f">
              <v:path arrowok="t"/>
            </v:shape>
            <v:shape id="_x0000_s4469" style="position:absolute;left:2788;top:14626;width:84;height:122" coordorigin="2788,14626" coordsize="84,122" path="m2805,14693r11,19l2829,14719r15,-7l2855,14693r3,-27l2855,14644r-11,-19l2829,14618r-12,5l2805,14640r-5,26l2801,14667r-2,-41l2813,14611r16,-5l2843,14609r15,12l2869,14641r4,28l2870,14690r-10,22l2846,14726r-17,5l2817,14728r-12,-35xe" fillcolor="black" stroked="f">
              <v:path arrowok="t"/>
            </v:shape>
            <v:shape id="_x0000_s4468" style="position:absolute;left:2892;top:14626;width:84;height:122" coordorigin="2892,14626" coordsize="84,122" path="m2911,14639r-5,27l2906,14666r4,27l2922,14728r-15,-13l2896,14695r-4,-26l2894,14647r9,-21l2911,14639xe" fillcolor="black" stroked="f">
              <v:path arrowok="t"/>
            </v:shape>
            <v:shape id="_x0000_s4467" style="position:absolute;left:2892;top:14626;width:84;height:122" coordorigin="2892,14626" coordsize="84,122" path="m2910,14693r10,19l2935,14719r14,-7l2960,14693r4,-27l2961,14644r-11,-19l2935,14618r-12,5l2911,14639r-8,-13l2917,14611r18,-5l2947,14609r15,12l2972,14641r4,28l2974,14689r-9,22l2952,14726r-17,5l2922,14728r-12,-35xe" fillcolor="black" stroked="f">
              <v:path arrowok="t"/>
            </v:shape>
            <v:shape id="_x0000_s4466" style="position:absolute;left:2998;top:14626;width:84;height:122" coordorigin="2998,14626" coordsize="84,122" path="m3000,14649r8,-23l3010,14666r4,27l3026,14728r-14,-12l3002,14695r-4,-26l3000,14649xe" fillcolor="black" stroked="f">
              <v:path arrowok="t"/>
            </v:shape>
            <v:shape id="_x0000_s4465" style="position:absolute;left:2998;top:14626;width:84;height:122" coordorigin="2998,14626" coordsize="84,122" path="m3014,14693r11,19l3039,14719r15,-7l3064,14693r3,-27l3064,14644r-11,-19l3039,14618r-13,5l3015,14640r-5,26l3010,14666r-2,-40l3022,14611r17,-5l3052,14609r15,12l3078,14641r4,28l3079,14690r-9,22l3056,14726r-17,5l3026,14728r-12,-35xe" fillcolor="black" stroked="f">
              <v:path arrowok="t"/>
            </v:shape>
            <v:shape id="_x0000_s4464" style="position:absolute;left:3101;top:14626;width:84;height:122" coordorigin="3101,14626" coordsize="84,122" path="m3120,14640r-5,26l3116,14666r3,27l3131,14728r-15,-13l3105,14695r-4,-26l3104,14647r9,-21l3120,14640xe" fillcolor="black" stroked="f">
              <v:path arrowok="t"/>
            </v:shape>
            <v:shape id="_x0000_s4463" style="position:absolute;left:3101;top:14626;width:84;height:122" coordorigin="3101,14626" coordsize="84,122" path="m3119,14693r10,19l3144,14719r14,-7l3169,14693r4,-27l3170,14644r-11,-19l3144,14618r-12,5l3120,14640r-7,-14l3128,14611r16,-5l3157,14609r14,12l3181,14641r4,28l3183,14689r-9,22l3161,14726r-17,5l3131,14728r-12,-35xe" fillcolor="black" stroked="f">
              <v:path arrowok="t"/>
            </v:shape>
            <w10:wrap anchorx="page" anchory="page"/>
          </v:group>
        </w:pict>
      </w:r>
      <w:r>
        <w:pict>
          <v:group id="_x0000_s4459" style="position:absolute;left:0;text-align:left;margin-left:175.6pt;margin-top:729.95pt;width:10.25pt;height:7pt;z-index:-2523;mso-position-horizontal-relative:page;mso-position-vertical-relative:page" coordorigin="3512,14599" coordsize="205,140">
            <v:shape id="_x0000_s4461" style="position:absolute;left:3519;top:14606;width:87;height:125" coordorigin="3519,14606" coordsize="87,125" path="m3547,14729r-20,-10l3519,14702r,-7l3524,14693r10,l3539,14697r,5l3536,14707r5,10l3555,14719r27,l3594,14707r,-13l3585,14677r-22,-8l3546,14669r,-12l3572,14657r7,-5l3584,14647r3,-7l3587,14625r-10,-7l3548,14618r-7,5l3543,14628r,7l3539,14637r-8,l3527,14635r,-9l3536,14612r27,-6l3572,14607r21,9l3601,14633r,12l3596,14654r-12,7l3596,14669r10,12l3606,14695r-4,15l3587,14725r-24,6l3547,14729xe" fillcolor="black" stroked="f">
              <v:path arrowok="t"/>
            </v:shape>
            <v:shape id="_x0000_s4460" style="position:absolute;left:3625;top:14606;width:84;height:123" coordorigin="3625,14606" coordsize="84,123" path="m3709,14729r-84,l3625,14719r5,-2l3673,14681r3,-3l3691,14662r6,-17l3697,14641r-12,-18l3663,14618r-9,l3644,14623r-2,10l3642,14635r2,5l3644,14645r-5,2l3625,14647r,-10l3627,14627r15,-15l3666,14606r20,4l3703,14623r6,22l3709,14649r-7,18l3687,14683r-6,7l3665,14704r-16,13l3697,14717r,-10l3709,14707r,22xe" fillcolor="black" stroked="f">
              <v:path arrowok="t"/>
            </v:shape>
            <w10:wrap anchorx="page" anchory="page"/>
          </v:group>
        </w:pict>
      </w:r>
      <w:r>
        <w:pict>
          <v:group id="_x0000_s4454" style="position:absolute;left:0;text-align:left;margin-left:233.4pt;margin-top:729.95pt;width:15.55pt;height:7pt;z-index:-2522;mso-position-horizontal-relative:page;mso-position-vertical-relative:page" coordorigin="4668,14599" coordsize="311,140">
            <v:shape id="_x0000_s4458" style="position:absolute;left:4675;top:14606;width:82;height:123" coordorigin="4675,14606" coordsize="82,123" path="m4709,14717r,-96l4675,14621r,-15l4721,14606r2,3l4723,14717r34,l4757,14729r-82,l4675,14717r34,xe" fillcolor="black" stroked="f">
              <v:path arrowok="t"/>
            </v:shape>
            <v:shape id="_x0000_s4457" style="position:absolute;left:4774;top:14606;width:96;height:125" coordorigin="4774,14606" coordsize="96,125" path="m4822,14613r,-7l4846,14606r-7,96l4839,14666r-10,-12l4815,14654r-19,10l4788,14685r,4l4797,14711r18,8l4829,14719r5,5l4824,14731r-11,l4794,14725r-15,-16l4774,14685r,-1l4780,14663r16,-15l4817,14642r7,l4832,14645r7,7l4839,14621r-17,l4822,14613xe" fillcolor="black" stroked="f">
              <v:path arrowok="t"/>
            </v:shape>
            <v:shape id="_x0000_s4456" style="position:absolute;left:4774;top:14606;width:96;height:125" coordorigin="4774,14606" coordsize="96,125" path="m4839,14729r,-10l4834,14724r-5,-5l4839,14702r7,-96l4851,14606r2,3l4853,14717r17,l4870,14729r-31,xe" fillcolor="black" stroked="f">
              <v:path arrowok="t"/>
            </v:shape>
            <v:shape id="_x0000_s4455" style="position:absolute;left:4880;top:14642;width:91;height:87" coordorigin="4880,14642" coordsize="91,87" path="m4952,14642r17,l4971,14649r,10l4966,14664r-9,l4954,14659r-2,-5l4938,14657r-15,14l4918,14693r,24l4947,14717r,12l4880,14729r,-12l4904,14717r,-63l4880,14654r,-12l4916,14642r2,3l4918,14659r10,-14l4940,14642r12,xe" fillcolor="black" stroked="f">
              <v:path arrowok="t"/>
            </v:shape>
            <w10:wrap anchorx="page" anchory="page"/>
          </v:group>
        </w:pict>
      </w:r>
      <w:r>
        <w:pict>
          <v:group id="_x0000_s4443" style="position:absolute;left:0;text-align:left;margin-left:259.25pt;margin-top:729.95pt;width:28.65pt;height:8.3pt;z-index:-2521;mso-position-horizontal-relative:page;mso-position-vertical-relative:page" coordorigin="5185,14599" coordsize="573,166">
            <v:shape id="_x0000_s4453" style="position:absolute;left:5192;top:14606;width:91;height:123" coordorigin="5192,14606" coordsize="91,123" path="m5197,14717r65,l5269,14705r,-20l5264,14671r-17,l5257,14666r17,3l5283,14683r,12l5283,14703r-11,18l5250,14729r-58,l5192,14717r5,xe" fillcolor="black" stroked="f">
              <v:path arrowok="t"/>
            </v:shape>
            <v:shape id="_x0000_s4452" style="position:absolute;left:5192;top:14606;width:91;height:123" coordorigin="5192,14606" coordsize="91,123" path="m5245,14621r-26,l5245,14606r8,1l5262,14621r-17,xe" fillcolor="black" stroked="f">
              <v:path arrowok="t"/>
            </v:shape>
            <v:shape id="_x0000_s4451" style="position:absolute;left:5192;top:14606;width:91;height:123" coordorigin="5192,14606" coordsize="91,123" path="m5197,14606r48,l5219,14621r,38l5259,14659r5,-12l5264,14633r-2,-12l5253,14607r19,12l5279,14637r,15l5269,14661r-12,5l5247,14671r-28,l5219,14717r-15,l5204,14621r-12,l5192,14606r5,xe" fillcolor="black" stroked="f">
              <v:path arrowok="t"/>
            </v:shape>
            <v:shape id="_x0000_s4450" style="position:absolute;left:5327;top:14705;width:34;height:53" coordorigin="5327,14705" coordsize="34,53" path="m5332,14746r4,-3l5346,14741r2,-12l5336,14729r-4,-5l5332,14710r4,-5l5353,14705r7,7l5360,14724r,4l5349,14750r-15,8l5332,14758r-5,-5l5327,14746r5,xe" fillcolor="black" stroked="f">
              <v:path arrowok="t"/>
            </v:shape>
            <v:shape id="_x0000_s4449" style="position:absolute;left:5406;top:14606;width:84;height:125" coordorigin="5406,14606" coordsize="84,125" path="m5452,14664r-12,l5433,14666r-8,7l5425,14676r-12,l5413,14609r3,-3l5483,14606r,15l5428,14621r,36l5435,14654r10,-2l5452,14652r17,3l5485,14670r5,20l5484,14711r-15,15l5447,14731r-15,-2l5413,14718r-7,-18l5406,14693r7,-3l5421,14690r4,5l5425,14705r-2,2l5428,14717r12,2l5448,14719r20,-8l5476,14690r,-12l5469,14664r-17,xe" fillcolor="black" stroked="f">
              <v:path arrowok="t"/>
            </v:shape>
            <v:shape id="_x0000_s4448" style="position:absolute;left:5538;top:14705;width:31;height:53" coordorigin="5538,14705" coordsize="31,53" path="m5541,14746r5,-3l5555,14741r3,-12l5548,14729r-7,-5l5541,14710r5,-5l5562,14705r8,7l5570,14724r-1,4l5558,14750r-15,8l5541,14758r-3,-5l5538,14746r3,xe" fillcolor="black" stroked="f">
              <v:path arrowok="t"/>
            </v:shape>
            <v:shape id="_x0000_s4447" style="position:absolute;left:5613;top:14606;width:91;height:123" coordorigin="5613,14606" coordsize="91,123" path="m5620,14640r17,l5642,14616r,-10l5651,14606r-2,48l5646,14683r-2,14l5642,14721r,3l5639,14729r-9,l5627,14726r,-5l5630,14697r-17,l5613,14683r19,l5637,14654r-24,l5613,14640r7,xe" fillcolor="black" stroked="f">
              <v:path arrowok="t"/>
            </v:shape>
            <v:shape id="_x0000_s4446" style="position:absolute;left:5613;top:14606;width:91;height:123" coordorigin="5613,14606" coordsize="91,123" path="m5678,14606r7,l5690,14609r,7l5687,14640r17,l5704,14654r-19,l5680,14683r24,l5704,14697r-24,l5675,14721r,8l5666,14729r-5,-3l5661,14721r5,-24l5644,14697r2,-14l5668,14683r2,-29l5649,14654r2,-48l5656,14609r-2,7l5651,14640r22,l5675,14616r,-3l5678,14606xe" fillcolor="black" stroked="f">
              <v:path arrowok="t"/>
            </v:shape>
            <v:shape id="_x0000_s4445" style="position:absolute;left:5721;top:14666;width:29;height:122" coordorigin="5721,14666" coordsize="29,122" path="m5739,14693r11,35l5735,14715r,-49l5739,14693xe" fillcolor="black" stroked="f">
              <v:path arrowok="t"/>
            </v:shape>
            <v:shape id="_x0000_s4444" style="position:absolute;left:5721;top:14666;width:29;height:122" coordorigin="5721,14666" coordsize="29,122" path="m5725,14695r-4,-26l5723,14647r9,-21l5747,14611r17,-5l5777,14609r14,12l5801,14641r4,28l5803,14689r-9,22l5781,14726r-17,5l5750,14728r-11,-35l5749,14712r15,7l5777,14712r10,-19l5791,14666r-3,-21l5779,14625r-15,-7l5751,14623r-11,17l5735,14666r,l5735,14715r-10,-20xe" fillcolor="black" stroked="f">
              <v:path arrowok="t"/>
            </v:shape>
            <w10:wrap anchorx="page" anchory="page"/>
          </v:group>
        </w:pict>
      </w:r>
      <w:r>
        <w:pict>
          <v:shape id="_x0000_i1026" type="#_x0000_t75" style="width:61.5pt;height:10pt">
            <v:imagedata r:id="rId14" o:title=""/>
          </v:shape>
        </w:pict>
      </w:r>
    </w:p>
    <w:p w:rsidR="00D56831" w:rsidRDefault="007C66C1">
      <w:pPr>
        <w:spacing w:line="200" w:lineRule="exact"/>
      </w:pPr>
      <w:r>
        <w:lastRenderedPageBreak/>
        <w:pict>
          <v:group id="_x0000_s4434" style="position:absolute;margin-left:536.95pt;margin-top:376.7pt;width:20.45pt;height:6.9pt;z-index:-2226;mso-position-horizontal-relative:page;mso-position-vertical-relative:page" coordorigin="10739,7534" coordsize="409,138">
            <v:shape id="_x0000_s4441" style="position:absolute;left:10746;top:7541;width:70;height:123" coordorigin="10746,7541" coordsize="70,123" path="m10795,7546r,-5l10816,7541r-5,94l10811,7599r-9,-12l10786,7587r-18,10l10787,7575r10,l10804,7577r7,8l10811,7553r-16,l10795,7546xe" fillcolor="black" stroked="f">
              <v:path arrowok="t"/>
            </v:shape>
            <v:shape id="_x0000_s4440" style="position:absolute;left:10746;top:7541;width:70;height:123" coordorigin="10746,7541" coordsize="70,123" path="m10811,7662r,-10l10804,7659r-7,5l10785,7664r-20,-6l10752,7642r-6,-24l10752,7597r15,-16l10787,7575r-19,22l10761,7618r,4l10770,7643r17,9l10802,7652r9,-17l10816,7541r7,l10823,7649r17,l10840,7662r-29,xe" fillcolor="black" stroked="f">
              <v:path arrowok="t"/>
            </v:shape>
            <v:shape id="_x0000_s4439" style="position:absolute;left:10855;top:7575;width:82;height:89" coordorigin="10855,7575" coordsize="82,89" path="m10896,7587r-1,l10876,7596r-7,22l10869,7622r9,21l10896,7652r4,-1l10917,7640r7,-22l10924,7615r-10,-21l10896,7587r20,-6l10931,7596r5,22l10936,7620r-6,23l10915,7658r-19,6l10894,7664r-19,-7l10860,7641r-5,-23l10860,7597r15,-16l10896,7575r,12xe" fillcolor="black" stroked="f">
              <v:path arrowok="t"/>
            </v:shape>
            <v:shape id="_x0000_s4438" style="position:absolute;left:10855;top:7575;width:82;height:89" coordorigin="10855,7575" coordsize="82,89" path="m10896,7587r,-12l10916,7581r-20,6xe" fillcolor="black" stroked="f">
              <v:path arrowok="t"/>
            </v:shape>
            <v:shape id="_x0000_s4437" style="position:absolute;left:10951;top:7575;width:101;height:87" coordorigin="10951,7575" coordsize="101,87" path="m10985,7582r9,-7l11023,7575r12,10l11035,7649r17,l11052,7662r-48,l11004,7649r17,l11021,7592r-3,-5l10997,7587r-15,7l10982,7649r17,l10999,7662r-48,l10951,7649r17,l10968,7589r-17,l10951,7577r31,l10982,7585r3,-3xe" fillcolor="black" stroked="f">
              <v:path arrowok="t"/>
            </v:shape>
            <v:shape id="_x0000_s4436" style="position:absolute;left:11064;top:7579;width:77;height:36" coordorigin="11064,7579" coordsize="77,36" path="m11131,7592r-5,-13l11141,7594r-10,17l11131,7592xe" fillcolor="black" stroked="f">
              <v:path arrowok="t"/>
            </v:shape>
            <v:shape id="_x0000_s4435" style="position:absolute;left:11064;top:7579;width:77;height:36" coordorigin="11064,7579" coordsize="77,36" path="m11131,7592r-15,-5l11092,7587r-12,10l11078,7611r53,l11141,7594r4,22l11145,7623r-67,l11079,7628r13,18l11112,7652r4,l11129,7649r4,-9l11133,7635r12,l11145,7640r,1l11136,7655r-27,9l11104,7664r-20,-8l11069,7639r-5,-21l11064,7617r6,-21l11085,7581r22,-6l11126,7579r5,13xe" fillcolor="black" stroked="f">
              <v:path arrowok="t"/>
            </v:shape>
            <w10:wrap anchorx="page" anchory="page"/>
          </v:group>
        </w:pict>
      </w:r>
      <w:r>
        <w:pict>
          <v:group id="_x0000_s4423" style="position:absolute;margin-left:542.35pt;margin-top:340.75pt;width:36.1pt;height:6.9pt;z-index:-2261;mso-position-horizontal-relative:page;mso-position-vertical-relative:page" coordorigin="10847,6815" coordsize="722,138">
            <v:shape id="_x0000_s4433" style="position:absolute;left:10855;top:6861;width:77;height:39" coordorigin="10855,6861" coordsize="77,39" path="m10920,6873r-2,-12l10932,6877r-10,18l10920,6873xe" fillcolor="black" stroked="f">
              <v:path arrowok="t"/>
            </v:shape>
            <v:shape id="_x0000_s4432" style="position:absolute;left:10855;top:6861;width:77;height:39" coordorigin="10855,6861" coordsize="77,39" path="m10936,6907r-67,l10870,6910r13,17l10903,6933r5,l10920,6931r2,-10l10924,6916r12,l10936,6921r,1l10927,6936r-27,9l10895,6945r-21,-7l10860,6922r-5,-22l10855,6898r6,-21l10876,6862r22,-6l10918,6861r2,12l10908,6868r-24,l10872,6880r-3,15l10922,6895r10,-18l10936,6900r,7xe" fillcolor="black" stroked="f">
              <v:path arrowok="t"/>
            </v:shape>
            <v:shape id="_x0000_s4431" style="position:absolute;left:10961;top:6823;width:82;height:120" coordorigin="10961,6823" coordsize="82,120" path="m10994,6931r,-96l10961,6835r,-12l11006,6823r3,2l11009,6931r33,l11042,6943r-81,l10961,6931r33,xe" fillcolor="black" stroked="f">
              <v:path arrowok="t"/>
            </v:shape>
            <v:shape id="_x0000_s4430" style="position:absolute;left:11064;top:6861;width:77;height:39" coordorigin="11064,6861" coordsize="77,39" path="m11131,6873r-4,-12l11141,6877r-10,18l11131,6873xe" fillcolor="black" stroked="f">
              <v:path arrowok="t"/>
            </v:shape>
            <v:shape id="_x0000_s4429" style="position:absolute;left:11064;top:6861;width:77;height:39" coordorigin="11064,6861" coordsize="77,39" path="m11131,6873r-14,-5l11093,6868r-12,12l11078,6895r53,l11141,6877r4,23l11145,6907r-67,l11079,6910r13,17l11112,6933r5,l11129,6931r4,-10l11133,6916r12,l11145,6921r,1l11136,6936r-27,9l11104,6945r-20,-7l11070,6922r-6,-22l11064,6898r6,-21l11086,6862r21,-6l11127,6861r4,12xe" fillcolor="black" stroked="f">
              <v:path arrowok="t"/>
            </v:shape>
            <v:shape id="_x0000_s4428" style="position:absolute;left:11157;top:6856;width:103;height:87" coordorigin="11157,6856" coordsize="103,87" path="m11234,6931r5,l11239,6873r-2,-5l11222,6868r-7,10l11215,6931r12,l11227,6943r-31,l11196,6931r7,l11203,6873r-2,-5l11189,6868r-10,10l11179,6931r12,l11191,6943r-34,l11157,6931r12,l11169,6871r-12,l11157,6859r22,l11179,6864r5,-5l11191,6856r12,l11210,6861r3,5l11218,6859r9,-3l11249,6856r,75l11261,6931r,12l11230,6943r,-12l11234,6931xe" fillcolor="black" stroked="f">
              <v:path arrowok="t"/>
            </v:shape>
            <v:shape id="_x0000_s4427" style="position:absolute;left:11273;top:6856;width:64;height:89" coordorigin="11273,6856" coordsize="64,89" path="m11292,6880r3,-18l11316,6856r21,5l11328,6868r-26,l11292,6880xe" fillcolor="black" stroked="f">
              <v:path arrowok="t"/>
            </v:shape>
            <v:shape id="_x0000_s4426" style="position:absolute;left:11273;top:6856;width:64;height:89" coordorigin="11273,6856" coordsize="64,89" path="m11343,6921r,-5l11355,6916r,6l11346,6935r-25,10l11314,6945r-21,-8l11278,6921r-5,-21l11273,6898r6,-21l11295,6862r-3,18l11287,6895r53,l11340,6873r-12,-5l11337,6861r13,16l11355,6900r,7l11287,6907r1,3l11302,6927r19,6l11326,6933r12,-2l11343,6921xe" fillcolor="black" stroked="f">
              <v:path arrowok="t"/>
            </v:shape>
            <v:shape id="_x0000_s4425" style="position:absolute;left:11369;top:6856;width:101;height:87" coordorigin="11369,6856" coordsize="101,87" path="m11405,6864r10,-8l11444,6856r9,10l11453,6931r17,l11470,6943r-46,l11424,6931r15,l11439,6876r-3,-8l11415,6868r-15,8l11400,6931r17,l11417,6943r-48,l11369,6931r17,l11386,6871r-17,l11369,6859r31,l11400,6868r5,-4xe" fillcolor="black" stroked="f">
              <v:path arrowok="t"/>
            </v:shape>
            <v:shape id="_x0000_s4424" style="position:absolute;left:11477;top:6832;width:84;height:113" coordorigin="11477,6832" coordsize="84,113" path="m11504,6842r,-10l11516,6832r,27l11556,6859r,12l11516,6871r,62l11537,6933r10,-2l11549,6919r,-7l11561,6912r,8l11552,6939r-22,6l11516,6945r-12,-7l11504,6871r-27,l11477,6859r27,l11504,6842xe" fillcolor="black" stroked="f">
              <v:path arrowok="t"/>
            </v:shape>
            <w10:wrap anchorx="page" anchory="page"/>
          </v:group>
        </w:pict>
      </w:r>
      <w:r>
        <w:pict>
          <v:group id="_x0000_s4415" style="position:absolute;margin-left:536.95pt;margin-top:232.95pt;width:20.7pt;height:6.9pt;z-index:-2343;mso-position-horizontal-relative:page;mso-position-vertical-relative:page" coordorigin="10739,4659" coordsize="414,138">
            <v:shape id="_x0000_s4422" style="position:absolute;left:10746;top:4667;width:70;height:123" coordorigin="10746,4667" coordsize="70,123" path="m10794,4674r,-7l10816,4667r-5,93l10811,4724r-9,-9l10786,4715r-18,8l10787,4703r10,l10804,4705r7,5l10811,4679r-17,l10794,4674xe" fillcolor="black" stroked="f">
              <v:path arrowok="t"/>
            </v:shape>
            <v:shape id="_x0000_s4421" style="position:absolute;left:10746;top:4667;width:70;height:123" coordorigin="10746,4667" coordsize="70,123" path="m10811,4789r,-10l10804,4784r-7,5l10785,4789r-18,-5l10752,4768r-6,-22l10752,4723r15,-15l10787,4703r-19,20l10761,4746r,1l10769,4768r18,9l10802,4777r9,-17l10816,4667r7,l10823,4777r17,l10840,4789r-29,xe" fillcolor="black" stroked="f">
              <v:path arrowok="t"/>
            </v:shape>
            <v:shape id="_x0000_s4420" style="position:absolute;left:10855;top:4700;width:82;height:89" coordorigin="10855,4700" coordsize="82,89" path="m10878,4769r18,8l10900,4777r17,-11l10924,4743r,-2l10914,4721r-18,-9l10895,4712r-19,10l10896,4700r1,l10917,4707r14,16l10936,4746r-5,21l10916,4783r-20,6l10878,4769xe" fillcolor="black" stroked="f">
              <v:path arrowok="t"/>
            </v:shape>
            <v:shape id="_x0000_s4419" style="position:absolute;left:10855;top:4700;width:82;height:89" coordorigin="10855,4700" coordsize="82,89" path="m10896,4700r-20,22l10869,4743r,4l10878,4769r18,20l10875,4783r-15,-15l10855,4746r,-2l10861,4721r15,-15l10896,4700xe" fillcolor="black" stroked="f">
              <v:path arrowok="t"/>
            </v:shape>
            <v:shape id="_x0000_s4418" style="position:absolute;left:10951;top:4703;width:101;height:87" coordorigin="10951,4703" coordsize="101,87" path="m10985,4707r9,-4l11023,4703r12,7l11035,4777r17,l11052,4789r-48,l11004,4777r17,l11021,4719r-3,-4l10997,4715r-15,7l10982,4777r17,l10999,4789r-48,l10951,4777r17,l10968,4715r-17,l10951,4703r31,l10982,4712r3,-5xe" fillcolor="black" stroked="f">
              <v:path arrowok="t"/>
            </v:shape>
            <v:shape id="_x0000_s4417" style="position:absolute;left:11064;top:4700;width:82;height:89" coordorigin="11064,4700" coordsize="82,89" path="m11078,4751r1,3l11092,4771r20,6l11117,4777r12,-2l11133,4765r3,-5l11145,4760r,8l11137,4781r-28,8l11106,4789r-21,-7l11070,4767r-6,-21l11064,4743r7,-22l11086,4706r21,-6l11127,4705r-10,7l11093,4712r-12,12l11078,4739r53,l11141,4721r4,22l11145,4751r-67,xe" fillcolor="black" stroked="f">
              <v:path arrowok="t"/>
            </v:shape>
            <v:shape id="_x0000_s4416" style="position:absolute;left:11064;top:4700;width:82;height:89" coordorigin="11064,4700" coordsize="82,89" path="m11131,4717r-14,-5l11127,4705r14,16l11131,4739r,-22xe" fillcolor="black" stroked="f">
              <v:path arrowok="t"/>
            </v:shape>
            <w10:wrap anchorx="page" anchory="page"/>
          </v:group>
        </w:pict>
      </w:r>
      <w:r>
        <w:pict>
          <v:group id="_x0000_s4404" style="position:absolute;margin-left:542.35pt;margin-top:209.05pt;width:36.1pt;height:6.9pt;z-index:-2357;mso-position-horizontal-relative:page;mso-position-vertical-relative:page" coordorigin="10847,4181" coordsize="722,138">
            <v:shape id="_x0000_s4414" style="position:absolute;left:10855;top:4227;width:77;height:39" coordorigin="10855,4227" coordsize="77,39" path="m10920,4239r-2,-12l10932,4243r-10,17l10920,4239xe" fillcolor="black" stroked="f">
              <v:path arrowok="t"/>
            </v:shape>
            <v:shape id="_x0000_s4413" style="position:absolute;left:10855;top:4227;width:77;height:39" coordorigin="10855,4227" coordsize="77,39" path="m10936,4272r-67,l10870,4275r13,18l10903,4299r5,l10920,4296r2,-9l10924,4282r12,l10936,4290r-9,12l10900,4311r-3,l10875,4304r-15,-15l10855,4268r,-4l10862,4242r15,-15l10898,4222r20,5l10920,4239r-12,-5l10884,4234r-12,12l10869,4260r53,l10932,4243r4,22l10936,4272xe" fillcolor="black" stroked="f">
              <v:path arrowok="t"/>
            </v:shape>
            <v:shape id="_x0000_s4412" style="position:absolute;left:10960;top:4188;width:82;height:123" coordorigin="10960,4188" coordsize="82,123" path="m10994,4296r,-96l10960,4200r,-12l11006,4188r3,3l11009,4296r33,l11042,4311r-82,l10960,4296r34,xe" fillcolor="black" stroked="f">
              <v:path arrowok="t"/>
            </v:shape>
            <v:shape id="_x0000_s4411" style="position:absolute;left:11064;top:4227;width:77;height:38" coordorigin="11064,4227" coordsize="77,38" path="m11131,4239r-15,-5l11127,4227r14,15l11131,4260r,-21xe" fillcolor="black" stroked="f">
              <v:path arrowok="t"/>
            </v:shape>
            <v:shape id="_x0000_s4410" style="position:absolute;left:11064;top:4227;width:77;height:38" coordorigin="11064,4227" coordsize="77,38" path="m11078,4272r1,3l11092,4293r20,6l11116,4299r13,-3l11133,4287r,-5l11145,4282r,8l11136,4302r-27,9l11106,4311r-21,-7l11070,4289r-6,-21l11064,4264r7,-22l11086,4227r21,-5l11127,4227r-11,7l11092,4234r-12,12l11078,4260r53,l11141,4242r4,23l11145,4272r-67,xe" fillcolor="black" stroked="f">
              <v:path arrowok="t"/>
            </v:shape>
            <v:shape id="_x0000_s4409" style="position:absolute;left:11157;top:4222;width:103;height:89" coordorigin="11157,4222" coordsize="103,89" path="m11234,4296r5,l11239,4239r-2,-5l11222,4234r-7,10l11215,4296r12,l11227,4311r-31,l11196,4296r7,l11203,4239r-2,-5l11189,4234r-10,10l11179,4296r12,l11191,4311r-34,l11157,4296r12,l11169,4236r-12,l11157,4224r22,l11179,4229r5,-5l11191,4222r12,l11210,4227r3,7l11218,4224r9,-2l11249,4222r,74l11261,4296r,15l11230,4311r,-15l11234,4296xe" fillcolor="black" stroked="f">
              <v:path arrowok="t"/>
            </v:shape>
            <v:shape id="_x0000_s4408" style="position:absolute;left:11273;top:4222;width:64;height:89" coordorigin="11273,4222" coordsize="64,89" path="m11292,4246r3,-19l11316,4222r21,5l11328,4234r-26,l11292,4246xe" fillcolor="black" stroked="f">
              <v:path arrowok="t"/>
            </v:shape>
            <v:shape id="_x0000_s4407" style="position:absolute;left:11273;top:4222;width:64;height:89" coordorigin="11273,4222" coordsize="64,89" path="m11343,4287r,-5l11355,4282r,12l11345,4311r-24,l11315,4310r-21,-7l11279,4288r-6,-20l11273,4264r7,-22l11295,4227r-3,19l11287,4260r53,l11340,4239r-12,-5l11337,4227r13,16l11355,4265r,7l11287,4272r1,3l11302,4293r19,6l11326,4299r12,-3l11343,4287xe" fillcolor="black" stroked="f">
              <v:path arrowok="t"/>
            </v:shape>
            <v:shape id="_x0000_s4406" style="position:absolute;left:11369;top:4222;width:101;height:89" coordorigin="11369,4222" coordsize="101,89" path="m11405,4229r10,-7l11444,4222r9,10l11453,4296r17,l11470,4311r-46,l11424,4296r15,l11439,4241r-3,-7l11415,4234r-15,7l11400,4296r17,l11417,4311r-48,l11369,4296r17,l11386,4236r-17,l11369,4224r31,l11400,4234r5,-5xe" fillcolor="black" stroked="f">
              <v:path arrowok="t"/>
            </v:shape>
            <v:shape id="_x0000_s4405" style="position:absolute;left:11477;top:4200;width:84;height:111" coordorigin="11477,4200" coordsize="84,111" path="m11504,4208r,-8l11516,4200r,24l11556,4224r,12l11516,4236r,63l11537,4299r10,-3l11549,4284r,-7l11561,4277r,8l11552,4304r-22,7l11516,4311r-12,-7l11504,4236r-27,l11477,4224r27,l11504,4208xe" fillcolor="black" stroked="f">
              <v:path arrowok="t"/>
            </v:shape>
            <w10:wrap anchorx="page" anchory="page"/>
          </v:group>
        </w:pict>
      </w:r>
      <w:r>
        <w:pict>
          <v:group id="_x0000_s4395" style="position:absolute;margin-left:521.45pt;margin-top:197pt;width:31.3pt;height:9.15pt;z-index:-2370;mso-position-horizontal-relative:page;mso-position-vertical-relative:page" coordorigin="10429,3940" coordsize="626,183">
            <v:shape id="_x0000_s4403" style="position:absolute;left:10436;top:3981;width:94;height:89" coordorigin="10436,3981" coordsize="94,89" path="m10470,3993r-2,l10463,3996r-5,l10458,4005r-12,l10441,4003r,-22l10470,3981r15,2l10503,3995r6,18l10509,4056r4,2l10530,4058r,12l10501,4070r-2,-7l10489,4070r-21,l10470,4058r10,l10487,4056r10,-5l10497,4027r-18,1l10457,4034r-9,10l10448,4054r-4,8l10436,4044r1,-6l10447,4025r21,-7l10497,4015r,-14l10485,3993r-15,xe" fillcolor="black" stroked="f">
              <v:path arrowok="t"/>
            </v:shape>
            <v:shape id="_x0000_s4402" style="position:absolute;left:10436;top:3981;width:94;height:89" coordorigin="10436,3981" coordsize="94,89" path="m10466,4070r-22,-8l10448,4054r10,4l10470,4058r-2,12l10466,4070xe" fillcolor="black" stroked="f">
              <v:path arrowok="t"/>
            </v:shape>
            <v:shape id="_x0000_s4401" style="position:absolute;left:10535;top:3984;width:91;height:87" coordorigin="10535,3984" coordsize="91,87" path="m10596,3998r-17,14l10574,4032r,26l10605,4058r,12l10535,4070r,-12l10559,4058r,-62l10535,3996r,-12l10574,3984r,14l10586,3986r12,-2l10624,3984r2,7l10626,4001r-2,2l10614,4003r-4,-2l10610,3996r-14,2xe" fillcolor="black" stroked="f">
              <v:path arrowok="t"/>
            </v:shape>
            <v:shape id="_x0000_s4400" style="position:absolute;left:10641;top:3984;width:91;height:87" coordorigin="10641,3984" coordsize="91,87" path="m10713,3984r17,l10732,3991r,10l10727,4003r-9,l10715,4001r,-5l10701,3998r-16,14l10679,4032r,27l10708,4059r,12l10641,4071r,-12l10665,4059r,-63l10641,3996r,-12l10677,3984r2,2l10679,3998r10,-12l10703,3984r10,xe" fillcolor="black" stroked="f">
              <v:path arrowok="t"/>
            </v:shape>
            <v:shape id="_x0000_s4399" style="position:absolute;left:10749;top:3981;width:94;height:89" coordorigin="10749,3981" coordsize="94,89" path="m10785,3993r-2,l10778,3996r-5,l10773,4005r-14,l10756,4003r,-22l10785,3981r15,2l10818,3995r6,18l10824,4056r4,2l10843,4058r,12l10816,4070r-5,-7l10802,4070r-19,l10785,4058r10,l10802,4056r7,-5l10809,4027r-14,1l10772,4034r-9,10l10763,4054r-6,8l10749,4044r1,-5l10760,4025r21,-7l10809,4015r,-14l10799,3993r-14,xe" fillcolor="black" stroked="f">
              <v:path arrowok="t"/>
            </v:shape>
            <v:shape id="_x0000_s4398" style="position:absolute;left:10749;top:3981;width:94;height:89" coordorigin="10749,3981" coordsize="94,89" path="m10779,4070r-22,-8l10763,4054r10,4l10785,4058r-2,12l10779,4070xe" fillcolor="black" stroked="f">
              <v:path arrowok="t"/>
            </v:shape>
            <v:shape id="_x0000_s4397" style="position:absolute;left:10850;top:3984;width:94;height:132" coordorigin="10850,3984" coordsize="94,132" path="m10869,4116r-10,l10852,4109r,-15l10855,4090r12,l10869,4094r,5l10872,4104r7,l10886,4092r2,-5l10893,4070r-2,-2l10864,3996r-14,l10850,3984r38,l10888,3996r-12,l10893,4044r3,5l10898,4051r,5l10900,4049r,-3l10903,4039r14,-43l10905,3996r,-12l10944,3984r,12l10929,3996r-31,91l10890,4103r-21,13xe" fillcolor="black" stroked="f">
              <v:path arrowok="t"/>
            </v:shape>
            <v:shape id="_x0000_s4396" style="position:absolute;left:10953;top:3948;width:94;height:123" coordorigin="10953,3948" coordsize="94,123" path="m10958,4058r12,l10970,3960r-17,l10953,3948r92,l11047,3950r,29l11033,3979r,-19l10982,3960r,43l11011,4003r,-12l11023,3991r,36l11011,4027r,-12l10982,4015r,43l11001,4058r,12l10953,4070r,-12l10958,4058xe" fillcolor="black" stroked="f">
              <v:path arrowok="t"/>
            </v:shape>
            <w10:wrap anchorx="page" anchory="page"/>
          </v:group>
        </w:pict>
      </w:r>
      <w:r>
        <w:pict>
          <v:group id="_x0000_s4384" style="position:absolute;margin-left:542.35pt;margin-top:125.15pt;width:36.1pt;height:7pt;z-index:-2440;mso-position-horizontal-relative:page;mso-position-vertical-relative:page" coordorigin="10847,2503" coordsize="722,140">
            <v:shape id="_x0000_s4394" style="position:absolute;left:10855;top:2551;width:77;height:36" coordorigin="10855,2551" coordsize="77,36" path="m10920,2563r-3,-12l10932,2566r-10,17l10920,2563xe" fillcolor="black" stroked="f">
              <v:path arrowok="t"/>
            </v:shape>
            <v:shape id="_x0000_s4393" style="position:absolute;left:10855;top:2551;width:77;height:36" coordorigin="10855,2551" coordsize="77,36" path="m10936,2595r-67,l10870,2599r13,18l10903,2624r5,l10920,2621r2,-10l10924,2607r12,l10936,2611r,2l10927,2627r-27,9l10895,2635r-21,-8l10860,2611r-5,-21l10855,2588r6,-21l10876,2552r22,-5l10917,2551r3,12l10908,2559r-24,l10872,2568r-3,15l10922,2583r10,-17l10936,2587r,8xe" fillcolor="black" stroked="f">
              <v:path arrowok="t"/>
            </v:shape>
            <v:shape id="_x0000_s4392" style="position:absolute;left:10960;top:2510;width:82;height:123" coordorigin="10960,2510" coordsize="82,123" path="m10994,2621r,-96l10960,2525r,-15l11006,2510r3,3l11009,2621r33,l11042,2633r-82,l10960,2621r34,xe" fillcolor="black" stroked="f">
              <v:path arrowok="t"/>
            </v:shape>
            <v:shape id="_x0000_s4391" style="position:absolute;left:11064;top:2551;width:77;height:36" coordorigin="11064,2551" coordsize="77,36" path="m11131,2563r-5,-12l11141,2566r-10,17l11131,2563xe" fillcolor="black" stroked="f">
              <v:path arrowok="t"/>
            </v:shape>
            <v:shape id="_x0000_s4390" style="position:absolute;left:11064;top:2551;width:77;height:36" coordorigin="11064,2551" coordsize="77,36" path="m11131,2563r-14,-4l11093,2559r-12,9l11078,2583r53,l11141,2566r4,21l11145,2595r-67,l11079,2599r13,18l11112,2624r5,l11129,2621r4,-10l11133,2607r12,l11145,2611r,2l11136,2627r-27,9l11104,2635r-20,-8l11069,2611r-5,-21l11064,2588r6,-21l11086,2552r21,-5l11126,2551r5,12xe" fillcolor="black" stroked="f">
              <v:path arrowok="t"/>
            </v:shape>
            <v:shape id="_x0000_s4389" style="position:absolute;left:11157;top:2547;width:103;height:87" coordorigin="11157,2547" coordsize="103,87" path="m11234,2621r5,l11239,2561r-2,-2l11222,2559r-7,9l11215,2621r12,l11227,2633r-31,l11196,2621r7,l11203,2561r-2,-2l11189,2559r-10,9l11179,2621r12,l11191,2633r-34,l11157,2621r12,l11169,2559r-12,l11157,2547r22,l11179,2554r5,-5l11191,2547r12,l11210,2549r3,7l11218,2549r9,-2l11249,2547r,74l11261,2621r,12l11230,2633r,-12l11234,2621xe" fillcolor="black" stroked="f">
              <v:path arrowok="t"/>
            </v:shape>
            <v:shape id="_x0000_s4388" style="position:absolute;left:11273;top:2547;width:63;height:89" coordorigin="11273,2547" coordsize="63,89" path="m11292,2568r3,-16l11316,2547r19,4l11328,2559r-26,l11292,2568xe" fillcolor="black" stroked="f">
              <v:path arrowok="t"/>
            </v:shape>
            <v:shape id="_x0000_s4387" style="position:absolute;left:11273;top:2547;width:63;height:89" coordorigin="11273,2547" coordsize="63,89" path="m11343,2611r,-4l11355,2607r,5l11346,2626r-25,10l11313,2635r-20,-9l11278,2610r-5,-20l11273,2588r6,-21l11295,2552r-3,16l11287,2583r53,l11340,2563r-12,-4l11335,2551r15,15l11355,2587r,8l11287,2595r2,4l11302,2617r19,7l11326,2624r12,-3l11343,2611xe" fillcolor="black" stroked="f">
              <v:path arrowok="t"/>
            </v:shape>
            <v:shape id="_x0000_s4386" style="position:absolute;left:11369;top:2547;width:101;height:87" coordorigin="11369,2547" coordsize="101,87" path="m11405,2554r10,-7l11444,2547r9,7l11453,2621r17,l11470,2633r-46,l11424,2621r15,l11439,2563r-3,-4l11415,2559r-15,7l11400,2621r17,l11417,2633r-48,l11369,2621r17,l11386,2559r-17,l11369,2547r31,l11400,2556r5,-2xe" fillcolor="black" stroked="f">
              <v:path arrowok="t"/>
            </v:shape>
            <v:shape id="_x0000_s4385" style="position:absolute;left:11477;top:2523;width:84;height:113" coordorigin="11477,2523" coordsize="84,113" path="m11504,2532r,-9l11516,2523r,24l11556,2547r,12l11516,2559r,65l11537,2624r10,-3l11549,2609r,-10l11561,2599r,11l11552,2629r-22,7l11516,2636r-12,-8l11504,2559r-27,l11477,2547r27,l11504,2532xe" fillcolor="black" stroked="f">
              <v:path arrowok="t"/>
            </v:shape>
            <w10:wrap anchorx="page" anchory="page"/>
          </v:group>
        </w:pict>
      </w:r>
      <w:r>
        <w:pict>
          <v:group id="_x0000_s4373" style="position:absolute;margin-left:542.35pt;margin-top:113.25pt;width:36.1pt;height:6.9pt;z-index:-2453;mso-position-horizontal-relative:page;mso-position-vertical-relative:page" coordorigin="10847,2265" coordsize="722,138">
            <v:shape id="_x0000_s4383" style="position:absolute;left:10855;top:2311;width:77;height:39" coordorigin="10855,2311" coordsize="77,39" path="m10920,2323r-2,-12l10932,2327r-10,18l10920,2323xe" fillcolor="black" stroked="f">
              <v:path arrowok="t"/>
            </v:shape>
            <v:shape id="_x0000_s4382" style="position:absolute;left:10855;top:2311;width:77;height:39" coordorigin="10855,2311" coordsize="77,39" path="m10936,2357r-67,l10870,2360r13,17l10903,2383r5,l10920,2381r2,-10l10924,2366r12,l10936,2374r-9,13l10900,2395r-3,l10875,2388r-15,-15l10855,2352r,-4l10862,2326r15,-14l10898,2306r20,5l10920,2323r-12,-5l10884,2318r-12,12l10869,2345r53,l10932,2327r4,22l10936,2357xe" fillcolor="black" stroked="f">
              <v:path arrowok="t"/>
            </v:shape>
            <v:shape id="_x0000_s4381" style="position:absolute;left:10960;top:2272;width:82;height:123" coordorigin="10960,2272" coordsize="82,123" path="m10994,2381r,-97l10960,2284r,-12l11006,2272r3,3l11009,2381r33,l11042,2395r-82,l10960,2381r34,xe" fillcolor="black" stroked="f">
              <v:path arrowok="t"/>
            </v:shape>
            <v:shape id="_x0000_s4380" style="position:absolute;left:11064;top:2311;width:77;height:38" coordorigin="11064,2311" coordsize="77,38" path="m11131,2323r-15,-5l11127,2311r14,16l11131,2345r,-22xe" fillcolor="black" stroked="f">
              <v:path arrowok="t"/>
            </v:shape>
            <v:shape id="_x0000_s4379" style="position:absolute;left:11064;top:2311;width:77;height:38" coordorigin="11064,2311" coordsize="77,38" path="m11078,2357r1,3l11092,2377r20,6l11116,2383r13,-2l11133,2371r,-5l11145,2366r,8l11136,2387r-27,8l11106,2395r-21,-7l11070,2373r-6,-21l11064,2348r7,-22l11086,2312r21,-6l11127,2311r-11,7l11092,2318r-12,12l11078,2345r53,l11141,2327r4,22l11145,2357r-67,xe" fillcolor="black" stroked="f">
              <v:path arrowok="t"/>
            </v:shape>
            <v:shape id="_x0000_s4378" style="position:absolute;left:11157;top:2306;width:103;height:89" coordorigin="11157,2306" coordsize="103,89" path="m11234,2381r5,l11239,2323r-2,-5l11222,2318r-7,10l11215,2381r12,l11227,2395r-31,l11196,2381r7,l11203,2323r-2,-5l11189,2318r-10,10l11179,2381r12,l11191,2395r-34,l11157,2381r12,l11169,2321r-12,l11157,2309r22,l11179,2313r5,-4l11191,2306r12,l11210,2311r3,7l11218,2309r9,-3l11249,2306r,75l11261,2381r,14l11230,2395r,-14l11234,2381xe" fillcolor="black" stroked="f">
              <v:path arrowok="t"/>
            </v:shape>
            <v:shape id="_x0000_s4377" style="position:absolute;left:11273;top:2306;width:64;height:89" coordorigin="11273,2306" coordsize="64,89" path="m11292,2330r3,-18l11316,2306r21,5l11328,2318r-26,l11292,2330xe" fillcolor="black" stroked="f">
              <v:path arrowok="t"/>
            </v:shape>
            <v:shape id="_x0000_s4376" style="position:absolute;left:11273;top:2306;width:64;height:89" coordorigin="11273,2306" coordsize="64,89" path="m11343,2371r,-5l11355,2366r,12l11345,2395r-24,l11315,2395r-21,-8l11279,2372r-6,-20l11273,2348r7,-22l11295,2312r-3,18l11287,2345r53,l11340,2323r-12,-5l11337,2311r13,16l11355,2349r,8l11287,2357r1,3l11302,2377r19,6l11326,2383r12,-2l11343,2371xe" fillcolor="black" stroked="f">
              <v:path arrowok="t"/>
            </v:shape>
            <v:shape id="_x0000_s4375" style="position:absolute;left:11369;top:2306;width:101;height:89" coordorigin="11369,2306" coordsize="101,89" path="m11405,2313r10,-7l11444,2306r9,10l11453,2381r17,l11470,2395r-46,l11424,2381r15,l11439,2325r-3,-7l11415,2318r-15,7l11400,2381r17,l11417,2395r-48,l11369,2381r17,l11386,2321r-17,l11369,2308r31,l11400,2318r5,-5xe" fillcolor="black" stroked="f">
              <v:path arrowok="t"/>
            </v:shape>
            <v:shape id="_x0000_s4374" style="position:absolute;left:11477;top:2285;width:84;height:111" coordorigin="11477,2285" coordsize="84,111" path="m11504,2292r,-7l11516,2285r,24l11556,2309r,12l11516,2321r,62l11537,2383r10,-2l11549,2369r,-8l11561,2361r,9l11552,2388r-22,7l11516,2395r-12,-7l11504,2321r-27,l11477,2309r27,l11504,2292xe" fillcolor="black" stroked="f">
              <v:path arrowok="t"/>
            </v:shape>
            <w10:wrap anchorx="page" anchory="page"/>
          </v:group>
        </w:pict>
      </w:r>
      <w:r>
        <w:pict>
          <v:group id="_x0000_s4362" style="position:absolute;margin-left:542.35pt;margin-top:101.25pt;width:36.1pt;height:6.9pt;z-index:-2466;mso-position-horizontal-relative:page;mso-position-vertical-relative:page" coordorigin="10847,2025" coordsize="722,138">
            <v:shape id="_x0000_s4372" style="position:absolute;left:10855;top:2071;width:77;height:38" coordorigin="10855,2071" coordsize="77,38" path="m10920,2085r-2,-14l10932,2087r-10,17l10920,2085xe" fillcolor="black" stroked="f">
              <v:path arrowok="t"/>
            </v:shape>
            <v:shape id="_x0000_s4371" style="position:absolute;left:10855;top:2071;width:77;height:38" coordorigin="10855,2071" coordsize="77,38" path="m10936,2116r-67,l10870,2119r13,18l10903,2143r17,l10922,2131r5,-3l10936,2128r,6l10927,2146r-27,9l10897,2155r-22,-7l10860,2132r-5,-21l10855,2108r7,-21l10877,2072r21,-6l10918,2071r2,14l10908,2078r-24,l10872,2090r-3,14l10922,2104r10,-17l10936,2109r,7xe" fillcolor="black" stroked="f">
              <v:path arrowok="t"/>
            </v:shape>
            <v:shape id="_x0000_s4370" style="position:absolute;left:10960;top:2032;width:82;height:123" coordorigin="10960,2032" coordsize="82,123" path="m10994,2143r,-99l10960,2044r,-12l11006,2032r3,3l11009,2143r33,l11042,2155r-82,l10960,2143r34,xe" fillcolor="black" stroked="f">
              <v:path arrowok="t"/>
            </v:shape>
            <v:shape id="_x0000_s4369" style="position:absolute;left:11064;top:2066;width:82;height:89" coordorigin="11064,2066" coordsize="82,89" path="m11078,2116r1,3l11092,2137r20,6l11129,2143r4,-12l11136,2128r9,l11145,2134r-8,12l11109,2155r-3,l11085,2148r-15,-16l11064,2111r,-3l11071,2087r15,-15l11107,2066r20,5l11117,2078r-24,l11081,2090r-3,14l11131,2104r10,-17l11145,2109r,7l11078,2116xe" fillcolor="black" stroked="f">
              <v:path arrowok="t"/>
            </v:shape>
            <v:shape id="_x0000_s4368" style="position:absolute;left:11064;top:2066;width:82;height:89" coordorigin="11064,2066" coordsize="82,89" path="m11131,2085r-14,-7l11127,2071r14,16l11131,2104r,-19xe" fillcolor="black" stroked="f">
              <v:path arrowok="t"/>
            </v:shape>
            <v:shape id="_x0000_s4367" style="position:absolute;left:11157;top:2068;width:103;height:87" coordorigin="11157,2068" coordsize="103,87" path="m11234,2143r5,l11239,2083r-2,-3l11222,2080r-7,10l11215,2143r12,l11227,2155r-31,l11196,2143r7,l11203,2083r-2,-3l11189,2080r-10,10l11179,2143r12,l11191,2155r-34,l11157,2143r12,l11169,2080r-12,l11157,2068r22,l11179,2075r5,-4l11191,2068r12,l11210,2071r3,7l11218,2071r9,-3l11249,2068r,75l11261,2143r,12l11230,2155r,-12l11234,2143xe" fillcolor="black" stroked="f">
              <v:path arrowok="t"/>
            </v:shape>
            <v:shape id="_x0000_s4366" style="position:absolute;left:11273;top:2066;width:82;height:89" coordorigin="11273,2066" coordsize="82,89" path="m11343,2131r2,-3l11355,2128r,10l11345,2155r-24,l11315,2154r-21,-7l11279,2132r-6,-21l11273,2108r7,-21l11295,2072r-3,18l11287,2104r53,l11340,2085r-12,-7l11337,2071r13,16l11355,2109r,7l11287,2116r1,3l11302,2137r19,6l11338,2143r5,-12xe" fillcolor="black" stroked="f">
              <v:path arrowok="t"/>
            </v:shape>
            <v:shape id="_x0000_s4365" style="position:absolute;left:11273;top:2066;width:82;height:89" coordorigin="11273,2066" coordsize="82,89" path="m11292,2090r3,-18l11316,2066r21,5l11328,2078r-26,l11292,2090xe" fillcolor="black" stroked="f">
              <v:path arrowok="t"/>
            </v:shape>
            <v:shape id="_x0000_s4364" style="position:absolute;left:11369;top:2068;width:101;height:87" coordorigin="11369,2068" coordsize="101,87" path="m11405,2073r10,-5l11444,2068r9,7l11453,2143r17,l11470,2155r-46,l11424,2143r15,l11439,2085r-3,-5l11415,2080r-15,7l11400,2143r17,l11417,2155r-48,l11369,2143r17,l11386,2080r-17,l11369,2068r31,l11400,2078r5,-5xe" fillcolor="black" stroked="f">
              <v:path arrowok="t"/>
            </v:shape>
            <v:shape id="_x0000_s4363" style="position:absolute;left:11477;top:2044;width:84;height:111" coordorigin="11477,2044" coordsize="84,111" path="m11504,2051r,-7l11516,2044r,24l11556,2068r,12l11516,2080r,63l11547,2143r2,-15l11549,2121r12,l11561,2130r-9,19l11530,2155r-14,l11504,2148r,-68l11477,2080r,-12l11504,2068r,-17xe" fillcolor="black" stroked="f">
              <v:path arrowok="t"/>
            </v:shape>
            <w10:wrap anchorx="page" anchory="page"/>
          </v:group>
        </w:pict>
      </w:r>
      <w:r>
        <w:pict>
          <v:group id="_x0000_s4351" style="position:absolute;margin-left:542.35pt;margin-top:89.35pt;width:36.1pt;height:6.9pt;z-index:-2479;mso-position-horizontal-relative:page;mso-position-vertical-relative:page" coordorigin="10847,1787" coordsize="722,138">
            <v:shape id="_x0000_s4361" style="position:absolute;left:10855;top:1832;width:77;height:36" coordorigin="10855,1832" coordsize="77,36" path="m10920,1845r-3,-13l10932,1847r-10,17l10920,1845xe" fillcolor="black" stroked="f">
              <v:path arrowok="t"/>
            </v:shape>
            <v:shape id="_x0000_s4360" style="position:absolute;left:10855;top:1832;width:77;height:36" coordorigin="10855,1832" coordsize="77,36" path="m10936,1876r-67,l10870,1881r13,18l10903,1905r5,l10920,1902r2,-9l10924,1888r12,l10936,1893r,1l10927,1908r-27,9l10895,1916r-21,-8l10860,1892r-5,-21l10855,1870r6,-21l10876,1834r22,-6l10917,1832r3,13l10908,1840r-24,l10872,1849r-3,15l10922,1864r10,-17l10936,1869r,7xe" fillcolor="black" stroked="f">
              <v:path arrowok="t"/>
            </v:shape>
            <v:shape id="_x0000_s4359" style="position:absolute;left:10960;top:1794;width:82;height:120" coordorigin="10960,1794" coordsize="82,120" path="m10994,1902r,-96l10960,1806r,-12l11009,1794r,108l11042,1902r,12l10960,1914r,-12l10994,1902xe" fillcolor="black" stroked="f">
              <v:path arrowok="t"/>
            </v:shape>
            <v:shape id="_x0000_s4358" style="position:absolute;left:11064;top:1832;width:77;height:36" coordorigin="11064,1832" coordsize="77,36" path="m11131,1845r-5,-13l11141,1847r-10,17l11131,1845xe" fillcolor="black" stroked="f">
              <v:path arrowok="t"/>
            </v:shape>
            <v:shape id="_x0000_s4357" style="position:absolute;left:11064;top:1832;width:77;height:36" coordorigin="11064,1832" coordsize="77,36" path="m11131,1845r-15,-5l11092,1840r-12,9l11078,1864r53,l11141,1847r4,22l11145,1876r-67,l11079,1881r13,18l11112,1905r4,l11129,1902r4,-9l11133,1888r12,l11145,1893r,1l11136,1908r-27,9l11104,1917r-20,-9l11069,1892r-5,-21l11064,1870r6,-21l11085,1834r22,-6l11126,1832r5,13xe" fillcolor="black" stroked="f">
              <v:path arrowok="t"/>
            </v:shape>
            <v:shape id="_x0000_s4356" style="position:absolute;left:11157;top:1828;width:103;height:86" coordorigin="11157,1828" coordsize="103,86" path="m11234,1902r5,l11239,1842r-2,-2l11222,1840r-7,9l11215,1902r12,l11227,1914r-31,l11196,1902r7,l11203,1842r-2,-2l11189,1840r-10,9l11179,1902r12,l11191,1914r-34,l11157,1902r12,l11169,1842r-12,l11157,1830r22,l11179,1835r5,-5l11191,1828r12,l11210,1833r3,4l11218,1830r9,-2l11249,1828r,74l11261,1902r,12l11230,1914r,-12l11234,1902xe" fillcolor="black" stroked="f">
              <v:path arrowok="t"/>
            </v:shape>
            <v:shape id="_x0000_s4355" style="position:absolute;left:11273;top:1828;width:63;height:89" coordorigin="11273,1828" coordsize="63,89" path="m11292,1849r3,-15l11316,1828r19,4l11328,1840r-26,l11292,1849xe" fillcolor="black" stroked="f">
              <v:path arrowok="t"/>
            </v:shape>
            <v:shape id="_x0000_s4354" style="position:absolute;left:11273;top:1828;width:63;height:89" coordorigin="11273,1828" coordsize="63,89" path="m11343,1893r,-5l11355,1888r,5l11346,1907r-25,10l11314,1916r-21,-8l11278,1892r-5,-21l11273,1870r6,-22l11295,1834r-3,15l11287,1864r53,l11340,1845r-12,-5l11335,1832r15,15l11355,1869r,7l11287,1876r2,5l11302,1899r19,6l11326,1905r12,-3l11343,1893xe" fillcolor="black" stroked="f">
              <v:path arrowok="t"/>
            </v:shape>
            <v:shape id="_x0000_s4353" style="position:absolute;left:11369;top:1828;width:101;height:86" coordorigin="11369,1828" coordsize="101,86" path="m11405,1835r10,-7l11444,1828r9,10l11453,1902r17,l11470,1914r-46,l11424,1902r15,l11439,1845r-3,-5l11415,1840r-15,7l11400,1902r17,l11417,1914r-48,l11369,1902r17,l11386,1842r-17,l11369,1830r31,l11400,1838r5,-3xe" fillcolor="black" stroked="f">
              <v:path arrowok="t"/>
            </v:shape>
            <v:shape id="_x0000_s4352" style="position:absolute;left:11477;top:1804;width:84;height:113" coordorigin="11477,1804" coordsize="84,113" path="m11504,1813r,-9l11516,1804r,26l11556,1830r,12l11516,1842r,63l11537,1905r10,-3l11549,1890r,-7l11561,1883r,8l11552,1910r-22,7l11516,1917r-12,-7l11504,1842r-27,l11477,1830r27,l11504,1813xe" fillcolor="black" stroked="f">
              <v:path arrowok="t"/>
            </v:shape>
            <w10:wrap anchorx="page" anchory="page"/>
          </v:group>
        </w:pict>
      </w:r>
      <w:r>
        <w:pict>
          <v:group id="_x0000_s4340" style="position:absolute;margin-left:542.35pt;margin-top:77.3pt;width:36.1pt;height:6.9pt;z-index:-2492;mso-position-horizontal-relative:page;mso-position-vertical-relative:page" coordorigin="10847,1546" coordsize="722,138">
            <v:shape id="_x0000_s4350" style="position:absolute;left:10855;top:1593;width:77;height:38" coordorigin="10855,1593" coordsize="77,38" path="m10920,1604r-2,-11l10932,1608r-10,18l10920,1604xe" fillcolor="black" stroked="f">
              <v:path arrowok="t"/>
            </v:shape>
            <v:shape id="_x0000_s4349" style="position:absolute;left:10855;top:1593;width:77;height:38" coordorigin="10855,1593" coordsize="77,38" path="m10936,1638r-67,l10870,1641r13,17l10903,1664r5,l10920,1662r2,-10l10927,1648r9,l10936,1656r-9,12l10900,1676r-3,l10875,1669r-15,-15l10855,1633r,-3l10862,1608r15,-15l10898,1587r20,6l10920,1604r-12,-5l10884,1599r-12,12l10869,1626r53,l10932,1608r4,23l10936,1638xe" fillcolor="black" stroked="f">
              <v:path arrowok="t"/>
            </v:shape>
            <v:shape id="_x0000_s4348" style="position:absolute;left:10960;top:1554;width:82;height:123" coordorigin="10960,1554" coordsize="82,123" path="m10994,1664r,-98l10960,1566r,-12l11006,1554r3,2l11009,1664r33,l11042,1676r-82,l10960,1664r34,xe" fillcolor="black" stroked="f">
              <v:path arrowok="t"/>
            </v:shape>
            <v:shape id="_x0000_s4347" style="position:absolute;left:11064;top:1587;width:82;height:89" coordorigin="11064,1587" coordsize="82,89" path="m11078,1638r1,3l11092,1658r20,6l11117,1664r12,-2l11133,1652r3,-4l11145,1648r,8l11137,1668r-28,8l11106,1676r-21,-7l11070,1654r-6,-21l11064,1630r7,-22l11086,1593r21,-6l11127,1593r-10,6l11093,1599r-12,12l11078,1626r53,l11141,1608r4,23l11145,1638r-67,xe" fillcolor="black" stroked="f">
              <v:path arrowok="t"/>
            </v:shape>
            <v:shape id="_x0000_s4346" style="position:absolute;left:11064;top:1587;width:82;height:89" coordorigin="11064,1587" coordsize="82,89" path="m11131,1604r-14,-5l11127,1593r14,15l11131,1626r,-22xe" fillcolor="black" stroked="f">
              <v:path arrowok="t"/>
            </v:shape>
            <v:shape id="_x0000_s4345" style="position:absolute;left:11157;top:1587;width:103;height:89" coordorigin="11157,1587" coordsize="103,89" path="m11234,1664r5,l11239,1604r-2,-5l11222,1599r-7,10l11215,1664r12,l11227,1676r-31,l11196,1664r7,l11203,1604r-2,-5l11189,1599r-10,10l11179,1664r12,l11191,1676r-34,l11157,1664r12,l11169,1602r-12,l11157,1590r22,l11179,1595r5,-3l11191,1587r12,l11210,1592r3,7l11218,1590r9,-3l11249,1587r,77l11261,1664r,12l11230,1676r,-12l11234,1664xe" fillcolor="black" stroked="f">
              <v:path arrowok="t"/>
            </v:shape>
            <v:shape id="_x0000_s4344" style="position:absolute;left:11273;top:1587;width:82;height:89" coordorigin="11273,1587" coordsize="82,89" path="m11343,1652r2,-4l11355,1648r,12l11345,1676r-24,l11315,1676r-21,-7l11279,1654r-6,-21l11273,1629r7,-21l11295,1593r-3,18l11287,1626r53,l11340,1604r-12,-5l11337,1593r13,15l11355,1631r,7l11287,1638r1,3l11302,1658r19,6l11326,1664r12,-2l11343,1652xe" fillcolor="black" stroked="f">
              <v:path arrowok="t"/>
            </v:shape>
            <v:shape id="_x0000_s4343" style="position:absolute;left:11273;top:1587;width:82;height:89" coordorigin="11273,1587" coordsize="82,89" path="m11292,1611r3,-18l11316,1587r21,6l11328,1599r-26,l11292,1611xe" fillcolor="black" stroked="f">
              <v:path arrowok="t"/>
            </v:shape>
            <v:shape id="_x0000_s4342" style="position:absolute;left:11369;top:1587;width:101;height:89" coordorigin="11369,1587" coordsize="101,89" path="m11405,1595r10,-8l11444,1587r9,10l11453,1664r17,l11470,1676r-46,l11424,1664r15,l11439,1607r-3,-8l11415,1599r-15,10l11400,1664r17,l11417,1676r-48,l11369,1664r17,l11386,1602r-17,l11369,1590r31,l11400,1599r5,-4xe" fillcolor="black" stroked="f">
              <v:path arrowok="t"/>
            </v:shape>
            <v:shape id="_x0000_s4341" style="position:absolute;left:11477;top:1566;width:84;height:111" coordorigin="11477,1566" coordsize="84,111" path="m11504,1573r,-7l11516,1566r,24l11556,1590r,12l11516,1602r,62l11537,1664r10,-2l11549,1650r,-7l11561,1643r,8l11552,1671r-22,5l11516,1676r-12,-7l11504,1602r-27,l11477,1590r27,l11504,1573xe" fillcolor="black" stroked="f">
              <v:path arrowok="t"/>
            </v:shape>
            <w10:wrap anchorx="page" anchory="page"/>
          </v:group>
        </w:pict>
      </w: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line="200" w:lineRule="exact"/>
      </w:pPr>
    </w:p>
    <w:p w:rsidR="00D56831" w:rsidRDefault="00D56831">
      <w:pPr>
        <w:spacing w:before="8" w:line="240" w:lineRule="exact"/>
        <w:rPr>
          <w:sz w:val="24"/>
          <w:szCs w:val="24"/>
        </w:rPr>
      </w:pPr>
    </w:p>
    <w:p w:rsidR="00D56831" w:rsidRDefault="007C66C1">
      <w:pPr>
        <w:ind w:left="834"/>
        <w:rPr>
          <w:sz w:val="19"/>
          <w:szCs w:val="19"/>
        </w:rPr>
      </w:pPr>
      <w:r>
        <w:pict>
          <v:group id="_x0000_s4326" style="position:absolute;left:0;text-align:left;margin-left:70.9pt;margin-top:65.2pt;width:41.6pt;height:7.1pt;z-index:-2514;mso-position-horizontal-relative:page;mso-position-vertical-relative:page" coordorigin="1418,1303" coordsize="832,143">
            <v:shape id="_x0000_s4339" style="position:absolute;left:1426;top:1311;width:84;height:128" coordorigin="1426,1311" coordsize="84,128" path="m1492,1349r-10,-19l1466,1323r-12,5l1444,1346r-4,28l1443,1399r11,37l1440,1423r-11,-20l1426,1376r2,-22l1437,1332r13,-15l1466,1311r16,4l1492,1349xe" fillcolor="black" stroked="f">
              <v:path arrowok="t"/>
            </v:shape>
            <v:shape id="_x0000_s4338" style="position:absolute;left:1426;top:1311;width:84;height:128" coordorigin="1426,1311" coordsize="84,128" path="m1443,1399r10,20l1466,1426r16,-7l1492,1400r3,-26l1492,1349r-10,-34l1497,1328r9,21l1510,1376r-3,21l1498,1419r-14,14l1466,1439r-12,-3l1443,1399xe" fillcolor="black" stroked="f">
              <v:path arrowok="t"/>
            </v:shape>
            <v:shape id="_x0000_s4337" style="position:absolute;left:1529;top:1311;width:87;height:128" coordorigin="1529,1311" coordsize="87,128" path="m1533,1402r-4,-26l1532,1352r10,-21l1548,1347r-5,27l1543,1374r5,26l1558,1419r14,7l1587,1419r10,-19l1601,1374r-4,-25l1587,1330r-15,-7l1572,1311r15,4l1601,1328r11,21l1615,1376r-2,21l1603,1419r-14,14l1572,1439r-13,-4l1544,1422r-11,-20xe" fillcolor="black" stroked="f">
              <v:path arrowok="t"/>
            </v:shape>
            <v:shape id="_x0000_s4336" style="position:absolute;left:1529;top:1311;width:87;height:128" coordorigin="1529,1311" coordsize="87,128" path="m1559,1329r-11,18l1542,1331r14,-15l1572,1311r,12l1559,1329xe" fillcolor="black" stroked="f">
              <v:path arrowok="t"/>
            </v:shape>
            <v:shape id="_x0000_s4335" style="position:absolute;left:1635;top:1311;width:84;height:128" coordorigin="1635,1311" coordsize="84,128" path="m1678,1426r14,-7l1703,1400r4,-26l1703,1349r-11,-19l1678,1323r-13,6l1654,1347r-7,-16l1661,1316r17,-5l1692,1315r14,13l1715,1349r4,27l1717,1396r-9,22l1694,1433r-16,6l1664,1435r-11,-35l1663,1419r15,7xe" fillcolor="black" stroked="f">
              <v:path arrowok="t"/>
            </v:shape>
            <v:shape id="_x0000_s4334" style="position:absolute;left:1635;top:1311;width:84;height:128" coordorigin="1635,1311" coordsize="84,128" path="m1654,1347r-5,27l1649,1374r4,26l1664,1435r-15,-13l1639,1402r-4,-26l1638,1352r9,-21l1654,1347xe" fillcolor="black" stroked="f">
              <v:path arrowok="t"/>
            </v:shape>
            <v:shape id="_x0000_s4333" style="position:absolute;left:1740;top:1311;width:84;height:128" coordorigin="1740,1311" coordsize="84,128" path="m1743,1354r9,-22l1752,1374r5,26l1767,1419r14,7l1796,1419r10,-19l1810,1374r-4,-25l1796,1315r14,13l1821,1349r4,27l1822,1397r-9,22l1799,1433r-18,6l1769,1436r-15,-13l1744,1403r-4,-27l1743,1354xe" fillcolor="black" stroked="f">
              <v:path arrowok="t"/>
            </v:shape>
            <v:shape id="_x0000_s4332" style="position:absolute;left:1740;top:1311;width:84;height:128" coordorigin="1740,1311" coordsize="84,128" path="m1806,1349r-10,-19l1781,1323r-13,6l1757,1347r-5,27l1752,1374r,-42l1765,1317r16,-6l1796,1315r10,34xe" fillcolor="black" stroked="f">
              <v:path arrowok="t"/>
            </v:shape>
            <v:shape id="_x0000_s4331" style="position:absolute;left:1844;top:1331;width:84;height:124" coordorigin="1844,1331" coordsize="84,124" path="m1863,1347r-5,27l1858,1374r4,26l1874,1435r-15,-13l1848,1402r-4,-26l1847,1352r10,-21l1863,1347xe" fillcolor="black" stroked="f">
              <v:path arrowok="t"/>
            </v:shape>
            <v:shape id="_x0000_s4330" style="position:absolute;left:1844;top:1331;width:84;height:124" coordorigin="1844,1331" coordsize="84,124" path="m1862,1400r10,19l1887,1426r14,-7l1912,1400r4,-26l1912,1349r-11,-19l1887,1323r-13,6l1863,1347r-6,-16l1871,1316r16,-5l1901,1315r14,13l1924,1349r4,27l1926,1396r-9,22l1904,1433r-17,6l1874,1435r-12,-35xe" fillcolor="black" stroked="f">
              <v:path arrowok="t"/>
            </v:shape>
            <v:shape id="_x0000_s4329" style="position:absolute;left:1959;top:1311;width:67;height:125" coordorigin="1959,1311" coordsize="67,125" path="m1995,1311r5,l2000,1424r26,l2026,1436r-64,l1962,1424r26,l1988,1340r-10,7l1971,1350r-7,l1959,1347r,-9l1966,1338r5,-3l1981,1333r9,-17l1990,1311r5,xe" fillcolor="black" stroked="f">
              <v:path arrowok="t"/>
            </v:shape>
            <v:shape id="_x0000_s4328" style="position:absolute;left:2055;top:1311;width:82;height:125" coordorigin="2055,1311" coordsize="82,125" path="m2058,1424r43,-36l2104,1385r15,-16l2125,1352r,-3l2114,1329r-20,-6l2082,1323r-10,7l2070,1340r2,l2072,1352r-5,2l2060,1354r-5,-2l2055,1345r2,-11l2070,1318r24,-7l2115,1316r16,14l2137,1352r,4l2131,1375r-16,15l2109,1397r-16,14l2077,1424r48,l2125,1414r12,l2137,1436r-82,l2055,1429r3,-5xe" fillcolor="black" stroked="f">
              <v:path arrowok="t"/>
            </v:shape>
            <v:shape id="_x0000_s4327" style="position:absolute;left:2163;top:1350;width:79;height:89" coordorigin="2163,1350" coordsize="79,89" path="m2228,1412r3,-2l2243,1410r,5l2234,1429r-27,10l2203,1438r-20,-7l2169,1414r-6,-21l2164,1390r5,-18l2183,1356r26,-6l2240,1350r,19l2236,1371r-10,l2221,1369r,-7l2209,1362r-7,l2182,1375r-4,18l2178,1398r11,19l2209,1424r15,l2226,1417r2,-5xe" fillcolor="black" stroked="f">
              <v:path arrowok="t"/>
            </v:shape>
            <w10:wrap anchorx="page" anchory="page"/>
          </v:group>
        </w:pict>
      </w:r>
      <w:r>
        <w:pict>
          <v:group id="_x0000_s4310" style="position:absolute;left:0;text-align:left;margin-left:117.75pt;margin-top:65.2pt;width:41.85pt;height:7.1pt;z-index:-2513;mso-position-horizontal-relative:page;mso-position-vertical-relative:page" coordorigin="2355,1303" coordsize="837,143">
            <v:shape id="_x0000_s4325" style="position:absolute;left:2363;top:1311;width:94;height:125" coordorigin="2363,1311" coordsize="94,125" path="m2402,1431r,-7l2423,1424r,-22l2377,1390r46,l2423,1321r-12,-5l2414,1311r19,l2433,1390r24,l2457,1402r-24,l2433,1424r21,l2454,1436r-52,l2402,1431xe" fillcolor="black" stroked="f">
              <v:path arrowok="t"/>
            </v:shape>
            <v:shape id="_x0000_s4324" style="position:absolute;left:2363;top:1311;width:94;height:125" coordorigin="2363,1311" coordsize="94,125" path="m2377,1390r46,12l2365,1402r-2,-2l2363,1390r2,-2l2411,1316r12,5l2377,1390xe" fillcolor="black" stroked="f">
              <v:path arrowok="t"/>
            </v:shape>
            <v:shape id="_x0000_s4323" style="position:absolute;left:2478;top:1350;width:77;height:89" coordorigin="2478,1350" coordsize="77,89" path="m2483,1414r-5,-21l2478,1390r6,-18l2498,1356r26,-6l2553,1350r,19l2550,1371r-9,l2536,1369r,-7l2524,1362r-9,1l2495,1376r-5,17l2491,1398r10,19l2522,1424r16,l2541,1417r2,-5l2546,1410r9,l2555,1415r-7,13l2522,1439r-4,-1l2497,1431r-14,-17xe" fillcolor="black" stroked="f">
              <v:path arrowok="t"/>
            </v:shape>
            <v:shape id="_x0000_s4322" style="position:absolute;left:2577;top:1311;width:87;height:128" coordorigin="2577,1311" coordsize="87,128" path="m2577,1401r8,-20l2603,1371r17,5l2601,1376r-10,12l2591,1414r12,12l2637,1426r12,-12l2649,1388r-10,-12l2638,1371r18,11l2663,1402r-4,16l2643,1433r-23,6l2601,1435r-18,-14l2577,1402r,-1xe" fillcolor="black" stroked="f">
              <v:path arrowok="t"/>
            </v:shape>
            <v:shape id="_x0000_s4321" style="position:absolute;left:2577;top:1311;width:87;height:128" coordorigin="2577,1311" coordsize="87,128" path="m2647,1333r-12,-10l2603,1323r-9,10l2582,1333r15,-16l2620,1311r16,3l2647,1333xe" fillcolor="black" stroked="f">
              <v:path arrowok="t"/>
            </v:shape>
            <v:shape id="_x0000_s4320" style="position:absolute;left:2577;top:1311;width:87;height:128" coordorigin="2577,1311" coordsize="87,128" path="m2594,1354r12,10l2635,1364r12,-10l2647,1333r-11,-19l2654,1327r7,18l2661,1354r-10,10l2637,1371r1,l2639,1376r-19,l2603,1371r-14,-5l2579,1354r,-9l2582,1333r12,l2594,1354xe" fillcolor="black" stroked="f">
              <v:path arrowok="t"/>
            </v:shape>
            <v:shape id="_x0000_s4319" style="position:absolute;left:2687;top:1350;width:77;height:89" coordorigin="2687,1350" coordsize="77,89" path="m2752,1412r3,-2l2764,1410r,5l2758,1428r-27,11l2727,1438r-20,-7l2693,1414r-6,-21l2687,1390r6,-18l2707,1356r26,-6l2762,1350r,19l2760,1371r-10,l2745,1369r,-7l2733,1362r-7,l2706,1375r-4,18l2702,1398r11,19l2733,1424r15,l2750,1417r2,-5xe" fillcolor="black" stroked="f">
              <v:path arrowok="t"/>
            </v:shape>
            <v:shape id="_x0000_s4318" style="position:absolute;left:2788;top:1311;width:84;height:128" coordorigin="2788,1311" coordsize="84,128" path="m2873,1376r-3,21l2860,1419r-14,14l2829,1439r-12,-3l2805,1400r10,19l2829,1426r15,-7l2854,1400r4,-26l2854,1349r-10,-34l2858,1328r11,21l2873,1376xe" fillcolor="black" stroked="f">
              <v:path arrowok="t"/>
            </v:shape>
            <v:shape id="_x0000_s4317" style="position:absolute;left:2788;top:1311;width:84;height:128" coordorigin="2788,1311" coordsize="84,128" path="m2791,1354r9,-23l2813,1317r16,-6l2844,1315r10,34l2844,1330r-15,-7l2816,1329r-11,18l2800,1374r,l2805,1400r12,36l2802,1423r-10,-21l2788,1376r3,-22xe" fillcolor="black" stroked="f">
              <v:path arrowok="t"/>
            </v:shape>
            <v:shape id="_x0000_s4316" style="position:absolute;left:2892;top:1331;width:84;height:124" coordorigin="2892,1331" coordsize="84,124" path="m2911,1347r-5,27l2906,1374r4,26l2921,1435r-15,-13l2896,1402r-4,-26l2895,1352r10,-21l2911,1347xe" fillcolor="black" stroked="f">
              <v:path arrowok="t"/>
            </v:shape>
            <v:shape id="_x0000_s4315" style="position:absolute;left:2892;top:1331;width:84;height:124" coordorigin="2892,1331" coordsize="84,124" path="m2910,1400r10,19l2935,1426r14,-7l2960,1400r4,-26l2960,1349r-11,-19l2935,1323r-13,6l2911,1347r-6,-16l2919,1316r16,-5l2949,1315r14,13l2972,1349r4,27l2974,1396r-9,22l2952,1433r-17,6l2921,1435r-11,-35xe" fillcolor="black" stroked="f">
              <v:path arrowok="t"/>
            </v:shape>
            <v:shape id="_x0000_s4314" style="position:absolute;left:2997;top:1311;width:84;height:128" coordorigin="2997,1311" coordsize="84,128" path="m3000,1354r9,-22l3009,1374r5,26l3024,1419r14,7l3053,1419r10,-19l3067,1374r-4,-25l3053,1315r14,13l3078,1349r4,27l3079,1397r-9,22l3056,1433r-18,6l3026,1436r-15,-13l3001,1403r-4,-27l3000,1354xe" fillcolor="black" stroked="f">
              <v:path arrowok="t"/>
            </v:shape>
            <v:shape id="_x0000_s4313" style="position:absolute;left:2997;top:1311;width:84;height:128" coordorigin="2997,1311" coordsize="84,128" path="m3063,1349r-10,-19l3038,1323r-13,6l3014,1347r-5,27l3009,1374r,-42l3022,1317r16,-6l3053,1315r10,34xe" fillcolor="black" stroked="f">
              <v:path arrowok="t"/>
            </v:shape>
            <v:shape id="_x0000_s4312" style="position:absolute;left:3101;top:1331;width:84;height:124" coordorigin="3101,1331" coordsize="84,124" path="m3120,1347r-5,27l3115,1374r4,26l3131,1435r-15,-13l3105,1402r-4,-26l3104,1352r10,-21l3120,1347xe" fillcolor="black" stroked="f">
              <v:path arrowok="t"/>
            </v:shape>
            <v:shape id="_x0000_s4311" style="position:absolute;left:3101;top:1331;width:84;height:124" coordorigin="3101,1331" coordsize="84,124" path="m3119,1400r10,19l3144,1426r14,-7l3169,1400r4,-26l3169,1349r-11,-19l3144,1323r-13,6l3120,1347r-6,-16l3128,1316r16,-5l3158,1315r14,13l3181,1349r4,27l3183,1396r-9,22l3161,1433r-17,6l3131,1435r-12,-35xe" fillcolor="black" stroked="f">
              <v:path arrowok="t"/>
            </v:shape>
            <w10:wrap anchorx="page" anchory="page"/>
          </v:group>
        </w:pict>
      </w:r>
      <w:r>
        <w:pict>
          <v:group id="_x0000_s4307" style="position:absolute;left:0;text-align:left;margin-left:175.6pt;margin-top:65.2pt;width:10.35pt;height:7.1pt;z-index:-2512;mso-position-horizontal-relative:page;mso-position-vertical-relative:page" coordorigin="3512,1303" coordsize="207,143">
            <v:shape id="_x0000_s4309" style="position:absolute;left:3519;top:1311;width:86;height:128" coordorigin="3519,1311" coordsize="86,128" path="m3547,1437r-20,-11l3519,1410r,-8l3524,1400r10,l3538,1402r,8l3536,1414r5,10l3555,1426r27,l3594,1414r,-12l3585,1384r-23,-8l3546,1376r,-12l3572,1364r7,-7l3584,1354r2,-7l3586,1330r-9,-7l3548,1323r-7,7l3543,1335r,7l3538,1345r-7,l3526,1342r,-7l3527,1332r10,-15l3562,1311r12,1l3594,1323r7,17l3601,1352r-5,10l3584,1369r12,7l3606,1388r,14l3601,1417r-14,15l3562,1439r-15,-2xe" fillcolor="black" stroked="f">
              <v:path arrowok="t"/>
            </v:shape>
            <v:shape id="_x0000_s4308" style="position:absolute;left:3625;top:1311;width:86;height:128" coordorigin="3625,1311" coordsize="86,128" path="m3668,1323r-17,l3646,1330r3,5l3649,1342r-5,3l3634,1345r-4,-3l3630,1335r,-5l3642,1316r26,-5l3676,1312r21,10l3704,1340r,12l3699,1362r-9,7l3702,1376r9,12l3711,1402r-4,15l3692,1432r-24,7l3652,1437r-19,-11l3625,1410r,-8l3630,1400r9,l3642,1402r,8l3639,1414r5,10l3661,1426r26,l3697,1414r,-24l3687,1376r-36,l3651,1364r27,l3682,1357r8,-3l3692,1347r,-17l3682,1323r-14,xe" fillcolor="black" stroked="f">
              <v:path arrowok="t"/>
            </v:shape>
            <w10:wrap anchorx="page" anchory="page"/>
          </v:group>
        </w:pict>
      </w:r>
      <w:r>
        <w:pict>
          <v:group id="_x0000_s4302" style="position:absolute;left:0;text-align:left;margin-left:233.4pt;margin-top:65.3pt;width:15.55pt;height:7pt;z-index:-2511;mso-position-horizontal-relative:page;mso-position-vertical-relative:page" coordorigin="4668,1306" coordsize="311,140">
            <v:shape id="_x0000_s4306" style="position:absolute;left:4675;top:1313;width:82;height:123" coordorigin="4675,1313" coordsize="82,123" path="m4709,1424r,-99l4675,1325r,-12l4721,1313r2,3l4723,1424r34,l4757,1436r-82,l4675,1424r34,xe" fillcolor="black" stroked="f">
              <v:path arrowok="t"/>
            </v:shape>
            <v:shape id="_x0000_s4305" style="position:absolute;left:4774;top:1313;width:96;height:125" coordorigin="4774,1313" coordsize="96,125" path="m4822,1321r,-8l4846,1313r-7,97l4839,1371r-10,-9l4814,1362r-18,9l4788,1393r,1l4796,1416r19,8l4829,1424r5,7l4824,1438r-11,l4794,1431r-15,-16l4774,1393r,-2l4780,1370r15,-15l4817,1350r7,l4831,1352r8,5l4839,1325r-17,l4822,1321xe" fillcolor="black" stroked="f">
              <v:path arrowok="t"/>
            </v:shape>
            <v:shape id="_x0000_s4304" style="position:absolute;left:4774;top:1313;width:96;height:125" coordorigin="4774,1313" coordsize="96,125" path="m4839,1436r,-10l4834,1431r-5,-7l4839,1410r7,-97l4851,1313r2,3l4853,1424r17,l4870,1436r-31,xe" fillcolor="black" stroked="f">
              <v:path arrowok="t"/>
            </v:shape>
            <v:shape id="_x0000_s4303" style="position:absolute;left:4879;top:1350;width:91;height:87" coordorigin="4879,1350" coordsize="91,87" path="m4952,1350r16,l4971,1357r,9l4966,1369r-10,l4954,1366r-2,-4l4938,1364r-15,15l4918,1400r,24l4947,1424r,12l4879,1436r,-12l4903,1424r,-62l4879,1362r,-12l4915,1350r3,2l4918,1364r9,-12l4939,1350r13,xe" fillcolor="black" stroked="f">
              <v:path arrowok="t"/>
            </v:shape>
            <w10:wrap anchorx="page" anchory="page"/>
          </v:group>
        </w:pict>
      </w:r>
      <w:r>
        <w:pict>
          <v:group id="_x0000_s4292" style="position:absolute;left:0;text-align:left;margin-left:259.35pt;margin-top:65.2pt;width:28.5pt;height:8.45pt;z-index:-2510;mso-position-horizontal-relative:page;mso-position-vertical-relative:page" coordorigin="5187,1303" coordsize="570,169">
            <v:shape id="_x0000_s4301" style="position:absolute;left:5194;top:1311;width:89;height:128" coordorigin="5194,1311" coordsize="89,128" path="m5242,1323r-2,l5225,1331r-12,18l5209,1376r,3l5214,1403r13,17l5245,1426r7,l5269,1422r,-27l5283,1395r,7l5280,1417r-15,15l5242,1439r-18,-5l5209,1421r-11,-20l5194,1376r,-1l5198,1350r11,-20l5224,1316r18,-5l5252,1311r10,5l5269,1321r2,-5l5274,1311r9,l5283,1357r-12,l5269,1352r,-2l5267,1333r-12,-10l5242,1323xe" fillcolor="black" stroked="f">
              <v:path arrowok="t"/>
            </v:shape>
            <v:shape id="_x0000_s4300" style="position:absolute;left:5327;top:1412;width:34;height:53" coordorigin="5327,1412" coordsize="34,53" path="m5331,1453r5,-3l5346,1448r2,-12l5336,1436r-5,-5l5331,1417r5,-5l5353,1412r7,7l5360,1431r,4l5348,1457r-14,8l5331,1465r-4,-5l5327,1453r4,xe" fillcolor="black" stroked="f">
              <v:path arrowok="t"/>
            </v:shape>
            <v:shape id="_x0000_s4299" style="position:absolute;left:5406;top:1311;width:84;height:128" coordorigin="5406,1311" coordsize="84,128" path="m5437,1426r27,l5476,1414r,-31l5466,1369r-31,l5423,1378r-1,49l5410,1407r-4,-31l5406,1368r7,-24l5426,1326r17,-11l5461,1311r19,l5488,1323r,15l5483,1342r-10,l5468,1338r,-8l5471,1325r-5,-2l5460,1323r-18,6l5427,1345r-7,24l5430,1362r9,-5l5451,1357r18,4l5484,1376r6,22l5485,1418r-15,15l5449,1439r-12,-13xe" fillcolor="black" stroked="f">
              <v:path arrowok="t"/>
            </v:shape>
            <v:shape id="_x0000_s4298" style="position:absolute;left:5406;top:1311;width:84;height:128" coordorigin="5406,1311" coordsize="84,128" path="m5423,1378r,22l5425,1405r2,12l5437,1426r12,13l5437,1436r-15,-9l5423,1378xe" fillcolor="black" stroked="f">
              <v:path arrowok="t"/>
            </v:shape>
            <v:shape id="_x0000_s4297" style="position:absolute;left:5538;top:1412;width:31;height:53" coordorigin="5538,1412" coordsize="31,53" path="m5540,1453r5,-3l5555,1448r2,-12l5548,1436r-8,-5l5540,1417r5,-5l5562,1412r7,7l5569,1431r,4l5558,1457r-15,8l5540,1465r-2,-5l5538,1453r2,xe" fillcolor="black" stroked="f">
              <v:path arrowok="t"/>
            </v:shape>
            <v:shape id="_x0000_s4296" style="position:absolute;left:5613;top:1313;width:91;height:123" coordorigin="5613,1313" coordsize="91,123" path="m5620,1347r17,l5642,1323r,-10l5651,1313r-2,49l5646,1390r-2,12l5642,1429r,2l5639,1436r-9,l5627,1434r,-5l5630,1402r-17,l5613,1390r19,l5637,1362r-24,l5613,1347r7,xe" fillcolor="black" stroked="f">
              <v:path arrowok="t"/>
            </v:shape>
            <v:shape id="_x0000_s4295" style="position:absolute;left:5613;top:1313;width:91;height:123" coordorigin="5613,1313" coordsize="91,123" path="m5678,1313r7,l5690,1316r,7l5687,1347r17,l5704,1362r-19,l5680,1390r24,l5704,1402r-24,l5675,1429r,7l5666,1436r-5,-2l5661,1429r5,-27l5644,1402r2,-12l5668,1390r2,-28l5649,1362r2,-49l5656,1316r-2,7l5651,1347r22,l5675,1323r,-2l5678,1313xe" fillcolor="black" stroked="f">
              <v:path arrowok="t"/>
            </v:shape>
            <v:shape id="_x0000_s4294" style="position:absolute;left:5721;top:1374;width:29;height:124" coordorigin="5721,1374" coordsize="29,124" path="m5739,1400r11,35l5735,1422r,-48l5739,1400xe" fillcolor="black" stroked="f">
              <v:path arrowok="t"/>
            </v:shape>
            <v:shape id="_x0000_s4293" style="position:absolute;left:5721;top:1374;width:29;height:124" coordorigin="5721,1374" coordsize="29,124" path="m5724,1402r-3,-26l5724,1352r9,-21l5747,1316r17,-5l5778,1315r14,13l5801,1349r4,27l5803,1396r-9,22l5781,1433r-17,6l5750,1435r-11,-35l5749,1419r15,7l5777,1420r10,-20l5790,1374r-3,-24l5778,1330r-14,-7l5750,1329r-11,18l5735,1374r,l5735,1422r-11,-20xe" fillcolor="black" stroked="f">
              <v:path arrowok="t"/>
            </v:shape>
            <w10:wrap anchorx="page" anchory="page"/>
          </v:group>
        </w:pict>
      </w:r>
      <w:r>
        <w:pict>
          <v:group id="_x0000_s4290" style="position:absolute;left:0;text-align:left;margin-left:359.45pt;margin-top:64.85pt;width:4.1pt;height:7.8pt;z-index:-2509;mso-position-horizontal-relative:page;mso-position-vertical-relative:page" coordorigin="7189,1297" coordsize="82,156">
            <v:shape id="_x0000_s4291" style="position:absolute;left:7189;top:1297;width:82;height:156" coordorigin="7189,1297" coordsize="82,156" path="m7269,1309r-65,139l7201,1453r-9,l7189,1450r,-9l7257,1304r,-3l7259,1297r7,l7271,1301r,3l7269,1309xe" fillcolor="black" stroked="f">
              <v:path arrowok="t"/>
            </v:shape>
            <w10:wrap anchorx="page" anchory="page"/>
          </v:group>
        </w:pict>
      </w:r>
      <w:r>
        <w:pict>
          <v:group id="_x0000_s4283" style="position:absolute;left:0;text-align:left;margin-left:369.55pt;margin-top:65.3pt;width:19.75pt;height:7pt;z-index:-2508;mso-position-horizontal-relative:page;mso-position-vertical-relative:page" coordorigin="7391,1306" coordsize="395,140">
            <v:shape id="_x0000_s4289" style="position:absolute;left:7398;top:1313;width:82;height:123" coordorigin="7398,1313" coordsize="82,123" path="m7432,1424r,-99l7398,1325r,-12l7444,1313r2,3l7446,1424r34,l7480,1436r-82,l7398,1424r34,xe" fillcolor="black" stroked="f">
              <v:path arrowok="t"/>
            </v:shape>
            <v:shape id="_x0000_s4288" style="position:absolute;left:7502;top:1350;width:84;height:89" coordorigin="7502,1350" coordsize="84,89" path="m7543,1362r-1,l7525,1370r-9,23l7516,1394r8,21l7543,1424r2,l7564,1414r7,-21l7571,1389r-10,-20l7543,1362r,-12l7544,1350r21,6l7580,1371r6,22l7586,1396r-7,22l7564,1433r-21,5l7541,1438r-19,-6l7507,1416r-5,-23l7507,1371r15,-15l7543,1350r,12xe" fillcolor="black" stroked="f">
              <v:path arrowok="t"/>
            </v:shape>
            <v:shape id="_x0000_s4287" style="position:absolute;left:7608;top:1350;width:94;height:89" coordorigin="7608,1350" coordsize="94,89" path="m7608,1404r10,-13l7639,1383r29,-2l7668,1366r-12,-4l7634,1362r-5,2l7629,1371r-12,l7612,1369r,-19l7641,1350r15,1l7676,1362r6,16l7682,1422r2,2l7701,1424r,12l7675,1436r-5,-7l7660,1436r-7,-12l7660,1422r8,-3l7668,1393r-15,l7630,1399r-8,11l7622,1419r-7,9l7608,1410r,-6xe" fillcolor="black" stroked="f">
              <v:path arrowok="t"/>
            </v:shape>
            <v:shape id="_x0000_s4286" style="position:absolute;left:7608;top:1350;width:94;height:89" coordorigin="7608,1350" coordsize="94,89" path="m7622,1419r7,5l7653,1424r7,12l7648,1439r-7,l7635,1438r-20,-10l7622,1419xe" fillcolor="black" stroked="f">
              <v:path arrowok="t"/>
            </v:shape>
            <v:shape id="_x0000_s4285" style="position:absolute;left:7708;top:1313;width:70;height:125" coordorigin="7708,1313" coordsize="70,125" path="m7756,1321r,-8l7778,1313r-5,97l7773,1371r-9,-9l7748,1362r-18,8l7749,1350r7,l7766,1352r7,5l7773,1325r-17,l7756,1321xe" fillcolor="black" stroked="f">
              <v:path arrowok="t"/>
            </v:shape>
            <v:shape id="_x0000_s4284" style="position:absolute;left:7708;top:1313;width:70;height:125" coordorigin="7708,1313" coordsize="70,125" path="m7773,1436r,-10l7766,1431r-7,7l7747,1438r-20,-6l7714,1415r-6,-22l7714,1371r15,-15l7749,1350r-19,20l7723,1393r,1l7731,1416r18,8l7764,1424r9,-14l7778,1313r7,l7785,1424r17,l7802,1436r-29,xe" fillcolor="black" stroked="f">
              <v:path arrowok="t"/>
            </v:shape>
            <w10:wrap anchorx="page" anchory="page"/>
          </v:group>
        </w:pict>
      </w:r>
      <w:r>
        <w:pict>
          <v:group id="_x0000_s4277" style="position:absolute;left:0;text-align:left;margin-left:395.25pt;margin-top:65.9pt;width:20.8pt;height:6.4pt;z-index:-2507;mso-position-horizontal-relative:page;mso-position-vertical-relative:page" coordorigin="7905,1318" coordsize="416,128">
            <v:shape id="_x0000_s4282" style="position:absolute;left:7913;top:1350;width:101;height:87" coordorigin="7913,1350" coordsize="101,87" path="m7946,1357r10,-7l7985,1350r12,7l7997,1424r17,l8014,1436r-48,l7966,1424r16,l7982,1366r-2,-4l7958,1362r-14,7l7944,1424r17,l7961,1436r-48,l7913,1424r17,l7930,1362r-17,l7913,1350r31,l7944,1359r2,-2xe" fillcolor="black" stroked="f">
              <v:path arrowok="t"/>
            </v:shape>
            <v:shape id="_x0000_s4281" style="position:absolute;left:8026;top:1350;width:82;height:89" coordorigin="8026,1350" coordsize="82,89" path="m8093,1366r-14,-4l8055,1362r-12,9l8040,1386r53,l8103,1369r4,21l8107,1398r-67,l8041,1401r13,17l8074,1424r17,l8095,1412r3,-2l8107,1410r,4l8107,1416r-9,13l8071,1438r-5,l8046,1430r-15,-16l8026,1393r,-2l8032,1370r15,-15l8069,1350r19,4l8093,1366xe" fillcolor="black" stroked="f">
              <v:path arrowok="t"/>
            </v:shape>
            <v:shape id="_x0000_s4280" style="position:absolute;left:8026;top:1350;width:82;height:89" coordorigin="8026,1350" coordsize="82,89" path="m8093,1366r-5,-12l8103,1369r-10,17l8093,1366xe" fillcolor="black" stroked="f">
              <v:path arrowok="t"/>
            </v:shape>
            <v:shape id="_x0000_s4279" style="position:absolute;left:8127;top:1350;width:91;height:87" coordorigin="8127,1350" coordsize="91,87" path="m8127,1362r,-12l8165,1350r,12l8156,1362r16,21l8187,1362r-10,l8177,1350r39,l8216,1362r-15,l8177,1393r27,31l8218,1424r,12l8180,1436r,-12l8189,1424r-17,-24l8156,1424r9,l8165,1436r-38,l8127,1424r14,l8168,1393r-24,-31l8127,1362xe" fillcolor="black" stroked="f">
              <v:path arrowok="t"/>
            </v:shape>
            <v:shape id="_x0000_s4278" style="position:absolute;left:8230;top:1325;width:84;height:113" coordorigin="8230,1325" coordsize="84,113" path="m8314,1407r,6l8303,1432r-20,6l8268,1438r-12,-7l8256,1362r-26,l8230,1350r26,l8256,1325r12,l8268,1350r41,l8309,1362r-41,l8268,1424r32,l8300,1402r14,l8314,1407xe" fillcolor="black" stroked="f">
              <v:path arrowok="t"/>
            </v:shape>
            <w10:wrap anchorx="page" anchory="page"/>
          </v:group>
        </w:pict>
      </w:r>
      <w:r>
        <w:pict>
          <v:group id="_x0000_s4266" style="position:absolute;left:0;text-align:left;margin-left:421.95pt;margin-top:65.3pt;width:36.1pt;height:7pt;z-index:-2506;mso-position-horizontal-relative:page;mso-position-vertical-relative:page" coordorigin="8439,1306" coordsize="722,140">
            <v:shape id="_x0000_s4276" style="position:absolute;left:8446;top:1350;width:82;height:89" coordorigin="8446,1350" coordsize="82,89" path="m8511,1366r-12,-4l8475,1362r-12,9l8461,1386r57,12l8458,1398r1,3l8473,1418r19,6l8509,1424r5,-12l8516,1410r12,l8528,1414r,2l8518,1430r-26,8l8486,1438r-20,-8l8452,1414r-6,-21l8452,1371r15,-15l8487,1350r21,5l8523,1369r-9,17l8511,1366xe" fillcolor="black" stroked="f">
              <v:path arrowok="t"/>
            </v:shape>
            <v:shape id="_x0000_s4275" style="position:absolute;left:8446;top:1350;width:82;height:89" coordorigin="8446,1350" coordsize="82,89" path="m8461,1386r53,l8523,1369r5,21l8528,1398r-10,l8461,1386xe" fillcolor="black" stroked="f">
              <v:path arrowok="t"/>
            </v:shape>
            <v:shape id="_x0000_s4274" style="position:absolute;left:8550;top:1313;width:82;height:123" coordorigin="8550,1313" coordsize="82,123" path="m8586,1424r,-99l8550,1325r,-12l8598,1313r,111l8631,1424r,12l8550,1436r,-12l8586,1424xe" fillcolor="black" stroked="f">
              <v:path arrowok="t"/>
            </v:shape>
            <v:shape id="_x0000_s4273" style="position:absolute;left:8655;top:1350;width:82;height:89" coordorigin="8655,1350" coordsize="82,89" path="m8723,1412r2,-2l8737,1410r,4l8737,1416r-9,14l8701,1438r-5,l8675,1430r-14,-16l8655,1393r,-2l8662,1370r15,-15l8699,1350r18,4l8720,1366r-12,-4l8684,1362r-12,9l8670,1386r53,l8732,1369r5,21l8737,1398r-67,l8670,1399r11,18l8701,1424r17,l8723,1412xe" fillcolor="black" stroked="f">
              <v:path arrowok="t"/>
            </v:shape>
            <v:shape id="_x0000_s4272" style="position:absolute;left:8655;top:1350;width:82;height:89" coordorigin="8655,1350" coordsize="82,89" path="m8720,1366r-3,-12l8732,1369r-9,17l8720,1366xe" fillcolor="black" stroked="f">
              <v:path arrowok="t"/>
            </v:shape>
            <v:shape id="_x0000_s4271" style="position:absolute;left:8747;top:1350;width:106;height:87" coordorigin="8747,1350" coordsize="106,87" path="m8754,1350r17,l8771,1357r5,-5l8781,1350r14,l8800,1352r2,7l8809,1352r8,-2l8841,1350r,74l8853,1424r,12l8821,1436r,-12l8829,1424r,-60l8826,1362r-12,l8805,1371r,53l8817,1424r,12l8785,1436r,-12l8795,1424r,-60l8793,1362r-15,l8771,1371r,53l8783,1424r,12l8747,1436r,-12l8759,1424r,-62l8747,1362r,-12l8754,1350xe" fillcolor="black" stroked="f">
              <v:path arrowok="t"/>
            </v:shape>
            <v:shape id="_x0000_s4270" style="position:absolute;left:8865;top:1354;width:77;height:36" coordorigin="8865,1354" coordsize="77,36" path="m8930,1366r-3,-12l8942,1369r-10,17l8930,1366xe" fillcolor="black" stroked="f">
              <v:path arrowok="t"/>
            </v:shape>
            <v:shape id="_x0000_s4269" style="position:absolute;left:8865;top:1354;width:77;height:36" coordorigin="8865,1354" coordsize="77,36" path="m8946,1398r-67,l8880,1401r12,17l8913,1424r14,l8932,1412r2,-2l8946,1410r,4l8946,1416r-9,14l8910,1438r-5,l8884,1430r-14,-16l8865,1393r,-2l8871,1370r15,-15l8908,1350r19,4l8930,1366r-13,-4l8893,1362r-12,9l8879,1386r53,l8942,1369r4,21l8946,1398xe" fillcolor="black" stroked="f">
              <v:path arrowok="t"/>
            </v:shape>
            <v:shape id="_x0000_s4268" style="position:absolute;left:8961;top:1350;width:99;height:87" coordorigin="8961,1350" coordsize="99,87" path="m8978,1424r,-62l8961,1362r,-12l8992,1350r,9l8994,1357r10,-7l9033,1350r9,7l9042,1424r17,l9059,1436r-45,l9014,1424r16,l9030,1366r-2,-4l9006,1362r-14,7l8992,1424r17,l9009,1436r-48,l8961,1424r17,xe" fillcolor="black" stroked="f">
              <v:path arrowok="t"/>
            </v:shape>
            <v:shape id="_x0000_s4267" style="position:absolute;left:9069;top:1325;width:84;height:113" coordorigin="9069,1325" coordsize="84,113" path="m9148,1357r,5l9107,1362r,62l9139,1424r,-22l9153,1402r,11l9142,1432r-20,6l9107,1438r-14,-7l9093,1362r-24,l9069,1350r24,l9093,1325r14,l9107,1350r41,l9148,1357xe" fillcolor="black" stroked="f">
              <v:path arrowok="t"/>
            </v:shape>
            <w10:wrap anchorx="page" anchory="page"/>
          </v:group>
        </w:pict>
      </w:r>
      <w:r>
        <w:pict>
          <v:group id="_x0000_s4262" style="position:absolute;left:0;text-align:left;margin-left:463.75pt;margin-top:65.3pt;width:9.9pt;height:7pt;z-index:-2505;mso-position-horizontal-relative:page;mso-position-vertical-relative:page" coordorigin="9275,1306" coordsize="198,140">
            <v:shape id="_x0000_s4265" style="position:absolute;left:9283;top:1350;width:82;height:89" coordorigin="9283,1350" coordsize="82,89" path="m9324,1362r-1,l9306,1370r-9,23l9297,1394r8,21l9324,1424r3,l9345,1414r7,-21l9352,1389r-10,-20l9324,1362r21,-7l9359,1371r5,22l9364,1395r-5,22l9344,1433r-20,5l9322,1438r-19,-6l9288,1416r-5,-23l9288,1371r15,-15l9324,1350r,12xe" fillcolor="black" stroked="f">
              <v:path arrowok="t"/>
            </v:shape>
            <v:shape id="_x0000_s4264" style="position:absolute;left:9283;top:1350;width:82;height:89" coordorigin="9283,1350" coordsize="82,89" path="m9324,1362r,-12l9345,1355r-21,7xe" fillcolor="black" stroked="f">
              <v:path arrowok="t"/>
            </v:shape>
            <v:shape id="_x0000_s4263" style="position:absolute;left:9386;top:1313;width:79;height:123" coordorigin="9386,1313" coordsize="79,123" path="m9386,1429r,-5l9415,1424r,-62l9386,1362r,-12l9415,1350r,-11l9425,1320r21,-7l9465,1313r,17l9461,1333r-12,l9446,1325r-19,l9427,1350r34,l9461,1362r-34,l9427,1424r29,l9456,1436r-70,l9386,1429xe" fillcolor="black" stroked="f">
              <v:path arrowok="t"/>
            </v:shape>
            <w10:wrap anchorx="page" anchory="page"/>
          </v:group>
        </w:pict>
      </w:r>
      <w:r>
        <w:pict>
          <v:group id="_x0000_s4253" style="position:absolute;left:0;text-align:left;margin-left:479.5pt;margin-top:65.3pt;width:31.4pt;height:9.15pt;z-index:-2504;mso-position-horizontal-relative:page;mso-position-vertical-relative:page" coordorigin="9590,1306" coordsize="628,183">
            <v:shape id="_x0000_s4261" style="position:absolute;left:9598;top:1350;width:94;height:89" coordorigin="9598,1350" coordsize="94,89" path="m9598,1404r10,-13l9629,1383r29,-2l9658,1366r-10,-4l9624,1362r-2,2l9622,1371r-15,l9602,1369r,-19l9631,1350r16,1l9666,1362r6,16l9672,1422r3,2l9691,1424r,12l9665,1436r-5,-7l9651,1436r-8,-12l9651,1422r7,-3l9658,1393r-15,l9620,1399r-8,11l9612,1419r-7,9l9598,1410r,-6xe" fillcolor="black" stroked="f">
              <v:path arrowok="t"/>
            </v:shape>
            <v:shape id="_x0000_s4260" style="position:absolute;left:9598;top:1350;width:94;height:89" coordorigin="9598,1350" coordsize="94,89" path="m9612,1419r7,5l9643,1424r8,12l9638,1439r-7,l9625,1438r-20,-10l9612,1419xe" fillcolor="black" stroked="f">
              <v:path arrowok="t"/>
            </v:shape>
            <v:shape id="_x0000_s4259" style="position:absolute;left:9699;top:1350;width:89;height:87" coordorigin="9699,1350" coordsize="89,87" path="m9723,1424r,-62l9699,1362r,-12l9735,1350r,14l9747,1352r12,-2l9787,1350r,16l9785,1369r-10,l9773,1366r-2,-4l9755,1365r-15,14l9735,1400r,24l9766,1424r,12l9699,1436r,-12l9723,1424xe" fillcolor="black" stroked="f">
              <v:path arrowok="t"/>
            </v:shape>
            <v:shape id="_x0000_s4258" style="position:absolute;left:9802;top:1350;width:91;height:87" coordorigin="9802,1350" coordsize="91,87" path="m9826,1424r,-62l9802,1362r,-12l9840,1350r,14l9852,1352r12,-2l9891,1350r2,7l9893,1366r-5,3l9881,1369r-5,-3l9876,1362r-15,3l9846,1379r-6,21l9840,1424r32,l9872,1436r-70,l9802,1424r24,xe" fillcolor="black" stroked="f">
              <v:path arrowok="t"/>
            </v:shape>
            <v:shape id="_x0000_s4257" style="position:absolute;left:9912;top:1350;width:94;height:89" coordorigin="9912,1350" coordsize="94,89" path="m9913,1404r10,-13l9944,1383r29,-2l9973,1366r-12,-4l9934,1362r,9l9922,1371r-5,-2l9917,1350r29,l9959,1351r20,10l9985,1378r,44l9989,1424r17,l10006,1436r-29,l9975,1429r-10,7l9953,1439r-9,l9946,1424r10,l9963,1422r10,-3l9973,1393r-15,l9935,1399r-8,11l9927,1419r-7,9l9912,1410r1,-6xe" fillcolor="black" stroked="f">
              <v:path arrowok="t"/>
            </v:shape>
            <v:shape id="_x0000_s4256" style="position:absolute;left:9912;top:1350;width:94;height:89" coordorigin="9912,1350" coordsize="94,89" path="m9940,1438r-20,-10l9927,1419r7,5l9946,1424r-2,15l9940,1438xe" fillcolor="black" stroked="f">
              <v:path arrowok="t"/>
            </v:shape>
            <v:shape id="_x0000_s4255" style="position:absolute;left:10011;top:1350;width:94;height:132" coordorigin="10011,1350" coordsize="94,132" path="m10059,1422r2,-5l10064,1412r2,-7l10081,1362r-15,l10066,1350r39,l10105,1362r-12,l10061,1453r,1l10052,1469r-22,13l10021,1482r-8,-8l10013,1460r5,-2l10028,1458r5,2l10033,1470r7,l10047,1458r2,-5l10054,1436r,-2l10025,1362r-14,l10011,1350r38,l10049,1362r-12,l10057,1410r,4l10059,1419r,3xe" fillcolor="black" stroked="f">
              <v:path arrowok="t"/>
            </v:shape>
            <v:shape id="_x0000_s4254" style="position:absolute;left:10117;top:1313;width:94;height:123" coordorigin="10117,1313" coordsize="94,123" path="m10122,1325r-5,l10117,1313r89,l10206,1345r-12,l10194,1325r-51,l10143,1366r27,l10170,1354r14,l10184,1390r-14,l10170,1378r-27,l10143,1424r53,l10196,1402r15,l10211,1436r-94,l10117,1424r12,l10129,1325r-7,xe" fillcolor="black" stroked="f">
              <v:path arrowok="t"/>
            </v:shape>
            <w10:wrap anchorx="page" anchory="page"/>
          </v:group>
        </w:pict>
      </w:r>
      <w:r>
        <w:pict>
          <v:group id="_x0000_s4238" style="position:absolute;left:0;text-align:left;margin-left:70.9pt;margin-top:77.2pt;width:41.6pt;height:7.1pt;z-index:-2503;mso-position-horizontal-relative:page;mso-position-vertical-relative:page" coordorigin="1418,1544" coordsize="832,142">
            <v:shape id="_x0000_s4252" style="position:absolute;left:1426;top:1551;width:84;height:127" coordorigin="1426,1551" coordsize="84,127" path="m1426,1614r2,-20l1436,1572r14,-15l1466,1551r15,4l1496,1567r10,21l1510,1614r-3,24l1498,1659r-14,14l1468,1667r14,-9l1492,1639r3,-28l1493,1589r-11,-19l1466,1563r-11,4l1444,1584r-4,27l1439,1662r-10,-21l1426,1614xe" fillcolor="black" stroked="f">
              <v:path arrowok="t"/>
            </v:shape>
            <v:shape id="_x0000_s4251" style="position:absolute;left:1426;top:1551;width:84;height:127" coordorigin="1426,1551" coordsize="84,127" path="m1466,1679r-13,-4l1439,1662r1,-51l1440,1613r4,28l1453,1660r13,7l1468,1667r16,6l1466,1679xe" fillcolor="black" stroked="f">
              <v:path arrowok="t"/>
            </v:shape>
            <v:shape id="_x0000_s4250" style="position:absolute;left:1529;top:1551;width:87;height:127" coordorigin="1529,1551" coordsize="87,127" path="m1533,1641r-4,-27l1532,1593r9,-22l1555,1557r17,-6l1586,1555r15,12l1611,1588r4,26l1612,1638r-9,21l1588,1673r-16,6l1557,1675r2,-15l1572,1667r2,l1588,1658r10,-19l1601,1611r-3,-22l1587,1570r-15,-7l1560,1568r-12,17l1543,1611r,51l1533,1641xe" fillcolor="black" stroked="f">
              <v:path arrowok="t"/>
            </v:shape>
            <v:shape id="_x0000_s4249" style="position:absolute;left:1529;top:1551;width:87;height:127" coordorigin="1529,1551" coordsize="87,127" path="m1543,1611r,4l1548,1642r11,18l1557,1675r-14,-13l1543,1611xe" fillcolor="black" stroked="f">
              <v:path arrowok="t"/>
            </v:shape>
            <v:shape id="_x0000_s4248" style="position:absolute;left:1635;top:1551;width:84;height:127" coordorigin="1635,1551" coordsize="84,127" path="m1639,1641r-4,-27l1637,1593r9,-22l1660,1557r18,-6l1690,1554r15,13l1715,1587r4,27l1716,1636r-8,22l1694,1673r-16,6l1663,1675r1,-15l1678,1667r2,l1693,1658r10,-19l1707,1611r-3,-22l1693,1570r-15,-7l1666,1568r-12,17l1649,1611r,51l1639,1641xe" fillcolor="black" stroked="f">
              <v:path arrowok="t"/>
            </v:shape>
            <v:shape id="_x0000_s4247" style="position:absolute;left:1635;top:1551;width:84;height:127" coordorigin="1635,1551" coordsize="84,127" path="m1649,1611r,4l1654,1641r10,19l1663,1675r-14,-13l1649,1611xe" fillcolor="black" stroked="f">
              <v:path arrowok="t"/>
            </v:shape>
            <v:shape id="_x0000_s4246" style="position:absolute;left:1741;top:1551;width:84;height:127" coordorigin="1741,1551" coordsize="84,127" path="m1783,1667r14,-9l1807,1639r3,-28l1807,1589r-11,-19l1781,1563r-12,5l1757,1585r-6,-13l1765,1557r16,-6l1795,1555r15,12l1820,1588r5,26l1822,1637r-9,22l1799,1673r-18,6l1768,1675r,-15l1781,1667r2,xe" fillcolor="black" stroked="f">
              <v:path arrowok="t"/>
            </v:shape>
            <v:shape id="_x0000_s4245" style="position:absolute;left:1741;top:1551;width:84;height:127" coordorigin="1741,1551" coordsize="84,127" path="m1757,1585r-4,26l1753,1615r4,26l1768,1660r,15l1754,1662r-10,-21l1741,1614r2,-20l1751,1572r6,13xe" fillcolor="black" stroked="f">
              <v:path arrowok="t"/>
            </v:shape>
            <v:shape id="_x0000_s4244" style="position:absolute;left:1844;top:1551;width:84;height:127" coordorigin="1844,1551" coordsize="84,127" path="m1848,1641r-4,-27l1846,1593r10,-22l1870,1557r17,-6l1899,1554r15,13l1924,1587r4,27l1925,1636r-8,22l1903,1673r-16,6l1872,1675r1,-15l1887,1667r2,l1902,1658r10,-19l1916,1611r-3,-22l1902,1570r-15,-7l1875,1568r-12,17l1858,1611r,51l1848,1641xe" fillcolor="black" stroked="f">
              <v:path arrowok="t"/>
            </v:shape>
            <v:shape id="_x0000_s4243" style="position:absolute;left:1844;top:1551;width:84;height:127" coordorigin="1844,1551" coordsize="84,127" path="m1858,1611r,4l1863,1642r10,18l1872,1675r-14,-13l1858,1611xe" fillcolor="black" stroked="f">
              <v:path arrowok="t"/>
            </v:shape>
            <v:shape id="_x0000_s4242" style="position:absolute;left:1959;top:1551;width:67;height:125" coordorigin="1959,1551" coordsize="67,125" path="m1995,1551r5,l2000,1664r26,l2026,1676r-64,l1962,1664r26,l1988,1580r-10,7l1959,1587r,-12l1971,1575r10,-2l1990,1556r,-5l1995,1551xe" fillcolor="black" stroked="f">
              <v:path arrowok="t"/>
            </v:shape>
            <v:shape id="_x0000_s4241" style="position:absolute;left:2053;top:1551;width:87;height:127" coordorigin="2053,1551" coordsize="87,127" path="m2096,1563r-14,l2075,1571r2,4l2077,1580r-5,5l2063,1585r-5,-5l2058,1575r,-4l2070,1557r26,-6l2107,1553r20,10l2135,1580r,10l2127,1602r-9,7l2130,1614r9,12l2139,1640r-4,18l2120,1673r-24,6l2079,1677r-19,-11l2053,1648r,-5l2058,1638r9,l2070,1643r,9l2067,1655r5,9l2089,1667r26,l2125,1652r,-24l2115,1616r-36,l2079,1604r15,l2101,1602r5,l2111,1597r7,-5l2120,1585r,-14l2111,1563r-15,xe" fillcolor="black" stroked="f">
              <v:path arrowok="t"/>
            </v:shape>
            <v:shape id="_x0000_s4240" style="position:absolute;left:2159;top:1551;width:84;height:127" coordorigin="2159,1551" coordsize="84,127" path="m2159,1614r2,-21l2170,1571r14,-14l2202,1551r12,3l2229,1567r10,20l2243,1614r-3,22l2231,1658r-13,15l2203,1667r13,-8l2225,1639r3,-28l2226,1590r-10,-19l2202,1563r-13,5l2177,1585r-4,26l2172,1662r-10,-21l2159,1614xe" fillcolor="black" stroked="f">
              <v:path arrowok="t"/>
            </v:shape>
            <v:shape id="_x0000_s4239" style="position:absolute;left:2159;top:1551;width:84;height:127" coordorigin="2159,1551" coordsize="84,127" path="m2202,1679r-16,-4l2172,1662r1,-51l2173,1615r4,26l2188,1660r14,7l2203,1667r15,6l2202,1679xe" fillcolor="black" stroked="f">
              <v:path arrowok="t"/>
            </v:shape>
            <w10:wrap anchorx="page" anchory="page"/>
          </v:group>
        </w:pict>
      </w:r>
      <w:r>
        <w:pict>
          <v:group id="_x0000_s4223" style="position:absolute;left:0;text-align:left;margin-left:118pt;margin-top:77.2pt;width:40.3pt;height:7.1pt;z-index:-2502;mso-position-horizontal-relative:page;mso-position-vertical-relative:page" coordorigin="2360,1544" coordsize="806,142">
            <v:shape id="_x0000_s4237" style="position:absolute;left:2368;top:1551;width:87;height:127" coordorigin="2368,1551" coordsize="87,127" path="m2380,1575r-12,l2368,1551r12,l2380,1554r74,l2454,1563r-5,3l2445,1571r-9,11l2425,1598r-9,20l2409,1641r-3,28l2406,1676r-5,3l2392,1679r,-10l2392,1662r2,-16l2398,1627r8,-20l2417,1586r16,-20l2380,1566r,9xe" fillcolor="black" stroked="f">
              <v:path arrowok="t"/>
            </v:shape>
            <v:shape id="_x0000_s4236" style="position:absolute;left:2473;top:1551;width:84;height:125" coordorigin="2473,1551" coordsize="84,125" path="m2476,1664r46,-38l2523,1624r14,-15l2543,1590r,-1l2534,1570r-22,-7l2500,1563r-10,8l2488,1578r2,2l2490,1590r-5,5l2478,1595r-5,-3l2473,1585r3,-11l2488,1558r24,-7l2534,1556r17,13l2558,1590r-1,6l2550,1615r-14,16l2528,1637r-17,13l2495,1664r48,l2543,1655r15,l2558,1674r-3,2l2473,1676r,-7l2476,1664xe" fillcolor="black" stroked="f">
              <v:path arrowok="t"/>
            </v:shape>
            <v:shape id="_x0000_s4235" style="position:absolute;left:2579;top:1587;width:94;height:89" coordorigin="2579,1587" coordsize="94,89" path="m2580,1644r10,-13l2611,1624r28,-3l2639,1607r-12,-8l2601,1599r,10l2596,1611r-7,l2584,1609r,-22l2613,1587r15,2l2646,1601r5,18l2651,1662r5,2l2673,1664r,12l2644,1676r-2,-7l2632,1676r-21,l2613,1664r10,l2630,1662r9,-5l2639,1633r-17,1l2600,1640r-9,10l2591,1657r-4,11l2579,1650r1,-6xe" fillcolor="black" stroked="f">
              <v:path arrowok="t"/>
            </v:shape>
            <v:shape id="_x0000_s4234" style="position:absolute;left:2579;top:1587;width:94;height:89" coordorigin="2579,1587" coordsize="94,89" path="m2609,1676r-22,-8l2591,1657r10,7l2613,1664r-2,12l2609,1676xe" fillcolor="black" stroked="f">
              <v:path arrowok="t"/>
            </v:shape>
            <v:shape id="_x0000_s4233" style="position:absolute;left:2683;top:1551;width:84;height:127" coordorigin="2683,1551" coordsize="84,127" path="m2683,1614r2,-21l2694,1571r14,-14l2726,1551r12,3l2753,1567r10,20l2767,1614r-3,22l2755,1658r-13,15l2727,1667r13,-8l2749,1639r3,-28l2750,1590r-10,-19l2726,1563r-13,5l2701,1585r-4,26l2696,1662r-10,-21l2683,1614xe" fillcolor="black" stroked="f">
              <v:path arrowok="t"/>
            </v:shape>
            <v:shape id="_x0000_s4232" style="position:absolute;left:2683;top:1551;width:84;height:127" coordorigin="2683,1551" coordsize="84,127" path="m2726,1679r-16,-4l2696,1662r1,-51l2697,1615r4,26l2711,1660r15,7l2727,1667r15,6l2726,1679xe" fillcolor="black" stroked="f">
              <v:path arrowok="t"/>
            </v:shape>
            <v:shape id="_x0000_s4231" style="position:absolute;left:2788;top:1551;width:84;height:127" coordorigin="2788,1551" coordsize="84,127" path="m2831,1667r14,-9l2855,1639r3,-28l2855,1589r-11,-19l2829,1563r-12,5l2805,1585r-6,-13l2813,1557r16,-6l2843,1555r15,12l2868,1588r5,26l2869,1637r-9,22l2846,1673r-17,6l2816,1675r,-15l2829,1667r2,xe" fillcolor="black" stroked="f">
              <v:path arrowok="t"/>
            </v:shape>
            <v:shape id="_x0000_s4230" style="position:absolute;left:2788;top:1551;width:84;height:127" coordorigin="2788,1551" coordsize="84,127" path="m2805,1585r-5,26l2800,1615r5,27l2816,1660r,15l2802,1662r-10,-21l2788,1614r2,-20l2799,1572r6,13xe" fillcolor="black" stroked="f">
              <v:path arrowok="t"/>
            </v:shape>
            <v:shape id="_x0000_s4229" style="position:absolute;left:2892;top:1551;width:84;height:127" coordorigin="2892,1551" coordsize="84,127" path="m2896,1641r-4,-27l2894,1593r9,-22l2917,1557r18,-6l2947,1554r15,13l2972,1587r4,27l2973,1636r-8,22l2951,1673r-16,6l2920,1675r1,-15l2935,1667r2,l2950,1658r10,-19l2964,1611r-3,-22l2950,1570r-15,-7l2923,1568r-12,17l2906,1611r,51l2896,1641xe" fillcolor="black" stroked="f">
              <v:path arrowok="t"/>
            </v:shape>
            <v:shape id="_x0000_s4228" style="position:absolute;left:2892;top:1551;width:84;height:127" coordorigin="2892,1551" coordsize="84,127" path="m2906,1611r,4l2911,1641r10,19l2920,1675r-14,-13l2906,1611xe" fillcolor="black" stroked="f">
              <v:path arrowok="t"/>
            </v:shape>
            <v:shape id="_x0000_s4227" style="position:absolute;left:2998;top:1551;width:84;height:127" coordorigin="2998,1551" coordsize="84,127" path="m3040,1667r14,-9l3064,1639r3,-28l3064,1589r-11,-19l3038,1563r-12,5l3014,1585r-6,-13l3022,1557r16,-6l3052,1555r15,12l3077,1588r5,26l3079,1637r-9,22l3056,1673r-18,6l3025,1675r,-15l3038,1667r2,xe" fillcolor="black" stroked="f">
              <v:path arrowok="t"/>
            </v:shape>
            <v:shape id="_x0000_s4226" style="position:absolute;left:2998;top:1551;width:84;height:127" coordorigin="2998,1551" coordsize="84,127" path="m3014,1585r-4,26l3010,1615r4,26l3025,1660r,15l3011,1662r-10,-21l2998,1614r2,-20l3008,1572r6,13xe" fillcolor="black" stroked="f">
              <v:path arrowok="t"/>
            </v:shape>
            <v:shape id="_x0000_s4225" style="position:absolute;left:3098;top:1551;width:60;height:125" coordorigin="3098,1551" coordsize="60,125" path="m3156,1561r-45,70l3144,1556r3,-5l3159,1551r-3,80l3156,1561xe" fillcolor="black" stroked="f">
              <v:path arrowok="t"/>
            </v:shape>
            <v:shape id="_x0000_s4224" style="position:absolute;left:3098;top:1551;width:60;height:125" coordorigin="3098,1551" coordsize="60,125" path="m3098,1631r,-5l3144,1556r-33,75l3156,1631r3,-80l3166,1551r,80l3190,1631r,12l3166,1643r,21l3187,1664r,12l3135,1676r,-12l3156,1664r,-21l3098,1643r,-12xe" fillcolor="black" stroked="f">
              <v:path arrowok="t"/>
            </v:shape>
            <w10:wrap anchorx="page" anchory="page"/>
          </v:group>
        </w:pict>
      </w:r>
      <w:r>
        <w:pict>
          <v:group id="_x0000_s4219" style="position:absolute;left:0;text-align:left;margin-left:175.6pt;margin-top:77.2pt;width:10.5pt;height:7.1pt;z-index:-2501;mso-position-horizontal-relative:page;mso-position-vertical-relative:page" coordorigin="3512,1544" coordsize="210,142">
            <v:shape id="_x0000_s4222" style="position:absolute;left:3519;top:1551;width:86;height:127" coordorigin="3519,1551" coordsize="86,127" path="m3538,1643r,9l3536,1655r5,9l3555,1667r9,l3585,1658r9,-18l3594,1628r-12,-12l3546,1616r,-12l3560,1604r7,-2l3572,1602r7,-5l3584,1592r2,-7l3586,1571r-9,-8l3548,1563r-7,8l3543,1575r,5l3538,1585r-7,l3526,1580r,-5l3527,1572r10,-15l3562,1551r12,2l3594,1563r7,17l3601,1590r-5,12l3584,1609r12,5l3606,1626r,14l3601,1658r-15,15l3562,1679r-16,-2l3527,1666r-8,-18l3519,1643r5,-5l3534,1638r4,5xe" fillcolor="black" stroked="f">
              <v:path arrowok="t"/>
            </v:shape>
            <v:shape id="_x0000_s4221" style="position:absolute;left:3620;top:1551;width:94;height:125" coordorigin="3620,1551" coordsize="94,125" path="m3659,1669r,-5l3680,1664r,-21l3635,1631r45,l3680,1561r-12,-5l3671,1551r19,l3690,1631r24,l3714,1643r-24,l3690,1664r21,l3711,1676r-52,l3659,1669xe" fillcolor="black" stroked="f">
              <v:path arrowok="t"/>
            </v:shape>
            <v:shape id="_x0000_s4220" style="position:absolute;left:3620;top:1551;width:94;height:125" coordorigin="3620,1551" coordsize="94,125" path="m3635,1631r45,12l3623,1643r-3,-3l3620,1631r3,-5l3668,1556r12,5l3635,1631xe" fillcolor="black" stroked="f">
              <v:path arrowok="t"/>
            </v:shape>
            <w10:wrap anchorx="page" anchory="page"/>
          </v:group>
        </w:pict>
      </w:r>
      <w:r>
        <w:pict>
          <v:group id="_x0000_s4212" style="position:absolute;left:0;text-align:left;margin-left:233.25pt;margin-top:77.3pt;width:14.55pt;height:6.9pt;z-index:-2500;mso-position-horizontal-relative:page;mso-position-vertical-relative:page" coordorigin="4665,1546" coordsize="291,138">
            <v:shape id="_x0000_s4218" style="position:absolute;left:4673;top:1587;width:94;height:89" coordorigin="4673,1587" coordsize="94,89" path="m4674,1645r10,-13l4705,1624r28,-3l4733,1607r-10,-8l4697,1599r,10l4692,1611r-10,l4680,1609r,-22l4709,1587r14,2l4742,1601r5,18l4747,1662r5,2l4767,1664r,12l4740,1676r-5,-7l4726,1676r-20,l4709,1664r9,l4726,1662r7,-5l4733,1633r-14,1l4695,1640r-8,10l4687,1657r-6,11l4673,1650r1,-5xe" fillcolor="black" stroked="f">
              <v:path arrowok="t"/>
            </v:shape>
            <v:shape id="_x0000_s4217" style="position:absolute;left:4673;top:1587;width:94;height:89" coordorigin="4673,1587" coordsize="94,89" path="m4703,1676r-22,-8l4687,1657r10,7l4709,1664r-3,12l4703,1676xe" fillcolor="black" stroked="f">
              <v:path arrowok="t"/>
            </v:shape>
            <v:shape id="_x0000_s4216" style="position:absolute;left:4774;top:1554;width:96;height:123" coordorigin="4774,1554" coordsize="96,123" path="m4822,1561r,-7l4846,1554r-7,94l4839,1611r-10,-12l4817,1599r-4,1l4796,1611r-8,22l4788,1634r8,21l4815,1664r14,l4815,1676r-20,-5l4780,1655r-6,-22l4774,1630r7,-22l4796,1593r21,-6l4824,1587r7,5l4839,1597r,-31l4822,1566r,-5xe" fillcolor="black" stroked="f">
              <v:path arrowok="t"/>
            </v:shape>
            <v:shape id="_x0000_s4215" style="position:absolute;left:4774;top:1554;width:96;height:123" coordorigin="4774,1554" coordsize="96,123" path="m4839,1676r,-9l4834,1672r-10,4l4815,1676r14,-12l4839,1648r7,-94l4851,1554r2,2l4853,1664r17,l4870,1676r-31,xe" fillcolor="black" stroked="f">
              <v:path arrowok="t"/>
            </v:shape>
            <v:shape id="_x0000_s4214" style="position:absolute;left:4879;top:1554;width:70;height:123" coordorigin="4879,1554" coordsize="70,123" path="m4927,1561r,-7l4949,1554r-5,94l4944,1611r-9,-12l4920,1599r-2,1l4902,1610r18,-23l4930,1587r7,5l4944,1597r,-31l4927,1566r,-5xe" fillcolor="black" stroked="f">
              <v:path arrowok="t"/>
            </v:shape>
            <v:shape id="_x0000_s4213" style="position:absolute;left:4879;top:1554;width:70;height:123" coordorigin="4879,1554" coordsize="70,123" path="m4944,1676r,-9l4937,1672r-7,4l4918,1676r-17,-5l4886,1656r-7,-23l4880,1632r6,-23l4901,1593r19,-6l4902,1610r-8,23l4894,1634r8,21l4920,1664r15,l4944,1648r5,-94l4956,1554r3,2l4959,1664r17,l4976,1676r-32,xe" fillcolor="black" stroked="f">
              <v:path arrowok="t"/>
            </v:shape>
            <w10:wrap anchorx="page" anchory="page"/>
          </v:group>
        </w:pict>
      </w:r>
      <w:r>
        <w:pict>
          <v:group id="_x0000_s4205" style="position:absolute;left:0;text-align:left;margin-left:259.45pt;margin-top:77.2pt;width:20.95pt;height:8.3pt;z-index:-2499;mso-position-horizontal-relative:page;mso-position-vertical-relative:page" coordorigin="5189,1544" coordsize="419,166">
            <v:shape id="_x0000_s4211" style="position:absolute;left:5197;top:1551;width:84;height:125" coordorigin="5197,1551" coordsize="84,125" path="m5199,1664r46,-38l5247,1624r14,-15l5266,1590r,-1l5257,1570r-22,-7l5226,1563r-10,8l5211,1578r3,2l5216,1585r,5l5211,1595r-9,l5197,1592r,-7l5200,1573r14,-15l5238,1551r20,4l5275,1569r6,21l5280,1596r-7,19l5259,1631r-7,5l5235,1650r-14,14l5266,1664r,-9l5281,1655r,19l5278,1676r-81,l5197,1669r2,-5xe" fillcolor="black" stroked="f">
              <v:path arrowok="t"/>
            </v:shape>
            <v:shape id="_x0000_s4210" style="position:absolute;left:5327;top:1650;width:34;height:53" coordorigin="5327,1650" coordsize="34,53" path="m5331,1691r5,l5346,1688r2,-14l5343,1676r-7,l5331,1672r,-15l5336,1650r17,l5360,1660r,13l5349,1696r-15,7l5331,1703r-4,-3l5327,1693r4,-2xe" fillcolor="black" stroked="f">
              <v:path arrowok="t"/>
            </v:shape>
            <v:shape id="_x0000_s4209" style="position:absolute;left:5403;top:1554;width:91;height:123" coordorigin="5403,1554" coordsize="91,123" path="m5437,1554r,74l5456,1628r5,-28l5464,1585r2,-24l5466,1554r10,l5480,1556r,8l5478,1585r17,l5495,1600r-19,l5471,1628r24,l5495,1643r-27,l5466,1667r,10l5454,1677r-2,-5l5452,1667r4,-24l5435,1643r-3,24l5430,1669r,8l5420,1677r-2,-5l5418,1667r2,-24l5403,1643r,-15l5423,1628r2,-28l5403,1600r,-15l5428,1585r2,-24l5432,1559r,-5l5437,1554xe" fillcolor="black" stroked="f">
              <v:path arrowok="t"/>
            </v:shape>
            <v:shape id="_x0000_s4208" style="position:absolute;left:5403;top:1554;width:91;height:123" coordorigin="5403,1554" coordsize="91,123" path="m5464,1585r-3,15l5440,1600r-3,28l5437,1554r5,l5447,1556r-3,8l5442,1585r22,xe" fillcolor="black" stroked="f">
              <v:path arrowok="t"/>
            </v:shape>
            <v:shape id="_x0000_s4207" style="position:absolute;left:5507;top:1551;width:94;height:125" coordorigin="5507,1551" coordsize="94,125" path="m5557,1551r17,l5577,1554r,77l5601,1631r,12l5577,1643r,21l5596,1664r,12l5545,1676r,-12l5565,1664r,-21l5509,1643r-2,-3l5507,1631r2,-5l5555,1556r-34,75l5565,1631r,-70l5557,1551xe" fillcolor="black" stroked="f">
              <v:path arrowok="t"/>
            </v:shape>
            <v:shape id="_x0000_s4206" style="position:absolute;left:5507;top:1551;width:94;height:125" coordorigin="5507,1551" coordsize="94,125" path="m5565,1561r-44,70l5555,1556r2,-5l5565,1561xe" fillcolor="black" stroked="f">
              <v:path arrowok="t"/>
            </v:shape>
            <w10:wrap anchorx="page" anchory="page"/>
          </v:group>
        </w:pict>
      </w:r>
      <w:r>
        <w:pict>
          <v:group id="_x0000_s4203" style="position:absolute;left:0;text-align:left;margin-left:359.45pt;margin-top:76.85pt;width:4.1pt;height:7.8pt;z-index:-2498;mso-position-horizontal-relative:page;mso-position-vertical-relative:page" coordorigin="7189,1537" coordsize="82,156">
            <v:shape id="_x0000_s4204" style="position:absolute;left:7189;top:1537;width:82;height:156" coordorigin="7189,1537" coordsize="82,156" path="m7201,1693r-9,l7189,1688r,-7l7257,1542r2,-5l7266,1537r5,2l7271,1544r-2,5l7204,1686r-3,2l7201,1693xe" fillcolor="black" stroked="f">
              <v:path arrowok="t"/>
            </v:shape>
            <w10:wrap anchorx="page" anchory="page"/>
          </v:group>
        </w:pict>
      </w:r>
      <w:r>
        <w:pict>
          <v:group id="_x0000_s4190" style="position:absolute;left:0;text-align:left;margin-left:369.8pt;margin-top:77.3pt;width:46.3pt;height:6.9pt;z-index:-2497;mso-position-horizontal-relative:page;mso-position-vertical-relative:page" coordorigin="7396,1546" coordsize="926,138">
            <v:shape id="_x0000_s4202" style="position:absolute;left:7403;top:1554;width:74;height:123" coordorigin="7403,1554" coordsize="74,123" path="m7434,1664r,-62l7403,1602r,-12l7446,1590r3,2l7449,1664r29,l7478,1676r-75,l7403,1664r31,xe" fillcolor="black" stroked="f">
              <v:path arrowok="t"/>
            </v:shape>
            <v:shape id="_x0000_s4201" style="position:absolute;left:7403;top:1554;width:74;height:123" coordorigin="7403,1554" coordsize="74,123" path="m7449,1563r,5l7444,1573r-12,l7430,1568r,-9l7432,1554r12,l7449,1559r,4xe" fillcolor="black" stroked="f">
              <v:path arrowok="t"/>
            </v:shape>
            <v:shape id="_x0000_s4200" style="position:absolute;left:7494;top:1587;width:99;height:89" coordorigin="7494,1587" coordsize="99,89" path="m7567,1587r9,10l7576,1664r17,l7593,1676r-46,l7547,1664r15,l7562,1607r-3,-8l7540,1599r-14,10l7526,1664r17,l7543,1676r-49,l7494,1664r17,l7511,1602r-17,l7494,1590r32,l7526,1599r2,-4l7538,1587r29,xe" fillcolor="black" stroked="f">
              <v:path arrowok="t"/>
            </v:shape>
            <v:shape id="_x0000_s4199" style="position:absolute;left:7610;top:1587;width:79;height:89" coordorigin="7610,1587" coordsize="79,89" path="m7615,1654r-5,-21l7610,1628r6,-19l7632,1594r26,-7l7687,1587r,22l7682,1611r-10,l7670,1609r,-10l7658,1599r-12,2l7628,1616r-4,17l7625,1638r10,19l7656,1664r14,l7675,1655r,-3l7677,1648r12,l7689,1657r-7,19l7652,1676r-22,-7l7615,1654xe" fillcolor="black" stroked="f">
              <v:path arrowok="t"/>
            </v:shape>
            <v:shape id="_x0000_s4198" style="position:absolute;left:7708;top:1588;width:89;height:89" coordorigin="7708,1588" coordsize="89,89" path="m7732,1664r,-62l7708,1602r,-12l7744,1590r,14l7756,1592r12,-4l7795,1588r2,9l7797,1607r-2,2l7785,1609r-5,-5l7780,1600r-15,3l7750,1617r-6,21l7744,1664r32,l7776,1677r-68,l7708,1664r24,xe" fillcolor="black" stroked="f">
              <v:path arrowok="t"/>
            </v:shape>
            <v:shape id="_x0000_s4197" style="position:absolute;left:7817;top:1593;width:77;height:38" coordorigin="7817,1593" coordsize="77,38" path="m7881,1604r-1,-11l7894,1608r-10,18l7881,1604xe" fillcolor="black" stroked="f">
              <v:path arrowok="t"/>
            </v:shape>
            <v:shape id="_x0000_s4196" style="position:absolute;left:7817;top:1593;width:77;height:38" coordorigin="7817,1593" coordsize="77,38" path="m7898,1638r-67,l7832,1641r13,17l7865,1664r4,l7881,1662r3,-10l7889,1648r9,l7898,1656r-9,12l7862,1676r-3,l7837,1669r-15,-15l7817,1633r,-3l7824,1608r15,-15l7860,1587r20,6l7881,1604r-12,-5l7845,1599r-12,12l7831,1626r53,l7894,1608r4,23l7898,1638xe" fillcolor="black" stroked="f">
              <v:path arrowok="t"/>
            </v:shape>
            <v:shape id="_x0000_s4195" style="position:absolute;left:7910;top:1587;width:103;height:89" coordorigin="7910,1587" coordsize="103,89" path="m8006,1676r-24,l7982,1664r10,l7992,1604r-5,-5l7975,1599r-7,10l7968,1664r10,l7978,1676r-32,l7946,1664r10,l7956,1604r-2,-5l7942,1599r-10,10l7932,1664r12,l7944,1676r-34,l7910,1664r10,l7920,1602r-10,l7910,1590r22,l7932,1595r5,-3l7944,1587r12,l7961,1592r5,7l7970,1590r8,-3l8002,1587r,77l8014,1664r,12l8006,1676xe" fillcolor="black" stroked="f">
              <v:path arrowok="t"/>
            </v:shape>
            <v:shape id="_x0000_s4194" style="position:absolute;left:8026;top:1587;width:82;height:89" coordorigin="8026,1587" coordsize="82,89" path="m8040,1638r1,3l8054,1658r20,6l8079,1664r12,-2l8095,1652r3,-4l8107,1648r,8l8098,1668r-27,8l8068,1676r-21,-7l8032,1654r-6,-21l8026,1630r7,-22l8048,1593r21,-6l8089,1593r-10,6l8055,1599r-12,12l8040,1626r53,l8103,1608r4,23l8107,1638r-67,xe" fillcolor="black" stroked="f">
              <v:path arrowok="t"/>
            </v:shape>
            <v:shape id="_x0000_s4193" style="position:absolute;left:8026;top:1587;width:82;height:89" coordorigin="8026,1587" coordsize="82,89" path="m8093,1604r-14,-5l8089,1593r14,15l8093,1626r,-22xe" fillcolor="black" stroked="f">
              <v:path arrowok="t"/>
            </v:shape>
            <v:shape id="_x0000_s4192" style="position:absolute;left:8122;top:1587;width:101;height:89" coordorigin="8122,1587" coordsize="101,89" path="m8139,1664r,-62l8122,1602r,-12l8153,1590r,9l8158,1595r7,-8l8194,1587r12,10l8206,1664r17,l8223,1676r-48,l8175,1664r16,l8191,1607r-2,-8l8167,1599r-14,10l8153,1664r17,l8170,1676r-48,l8122,1664r17,xe" fillcolor="black" stroked="f">
              <v:path arrowok="t"/>
            </v:shape>
            <v:shape id="_x0000_s4191" style="position:absolute;left:8230;top:1566;width:84;height:111" coordorigin="8230,1566" coordsize="84,111" path="m8309,1595r,7l8268,1602r,62l8290,1664r10,-2l8300,1643r14,l8314,1651r-10,20l8283,1676r-15,l8256,1669r,-67l8230,1602r,-12l8256,1590r,-24l8268,1566r,24l8309,1590r,5xe" fillcolor="black" stroked="f">
              <v:path arrowok="t"/>
            </v:shape>
            <w10:wrap anchorx="page" anchory="page"/>
          </v:group>
        </w:pict>
      </w:r>
      <w:r>
        <w:pict>
          <v:group id="_x0000_s4180" style="position:absolute;left:0;text-align:left;margin-left:421.95pt;margin-top:77.2pt;width:31.3pt;height:9.3pt;z-index:-2496;mso-position-horizontal-relative:page;mso-position-vertical-relative:page" coordorigin="8439,1544" coordsize="625,186">
            <v:shape id="_x0000_s4189" style="position:absolute;left:8446;top:1587;width:94;height:89" coordorigin="8446,1587" coordsize="94,89" path="m8447,1646r9,-14l8476,1624r28,-3l8504,1607r-10,-8l8468,1599r,10l8463,1611r-9,l8451,1609r,-22l8480,1587r14,2l8513,1601r5,18l8518,1662r5,2l8540,1664r,12l8511,1676r-5,-7l8499,1676r-21,l8480,1664r10,l8497,1662r7,-5l8504,1633r-14,1l8467,1640r-9,10l8458,1657r-4,11l8446,1650r1,-4xe" fillcolor="black" stroked="f">
              <v:path arrowok="t"/>
            </v:shape>
            <v:shape id="_x0000_s4188" style="position:absolute;left:8446;top:1587;width:94;height:89" coordorigin="8446,1587" coordsize="94,89" path="m8476,1676r-22,-8l8458,1657r10,7l8480,1664r-2,12l8476,1676xe" fillcolor="black" stroked="f">
              <v:path arrowok="t"/>
            </v:shape>
            <v:shape id="_x0000_s4187" style="position:absolute;left:8545;top:1587;width:91;height:89" coordorigin="8545,1587" coordsize="91,89" path="m8569,1664r,-62l8545,1602r,-12l8583,1590r,14l8595,1592r12,-5l8634,1587r2,10l8636,1607r-5,2l8622,1609r-3,-5l8619,1599r-15,4l8588,1617r-5,21l8583,1664r31,l8614,1676r-69,l8545,1664r24,xe" fillcolor="black" stroked="f">
              <v:path arrowok="t"/>
            </v:shape>
            <v:shape id="_x0000_s4186" style="position:absolute;left:8651;top:1587;width:91;height:89" coordorigin="8651,1587" coordsize="91,89" path="m8723,1587r17,l8742,1597r,10l8737,1609r-9,l8725,1604r,-5l8710,1603r-16,14l8689,1638r,26l8718,1664r,12l8651,1676r,-12l8675,1664r,-62l8651,1602r,-12l8687,1590r2,2l8689,1604r10,-12l8713,1587r10,xe" fillcolor="black" stroked="f">
              <v:path arrowok="t"/>
            </v:shape>
            <v:shape id="_x0000_s4185" style="position:absolute;left:8759;top:1587;width:94;height:89" coordorigin="8759,1587" coordsize="94,89" path="m8760,1645r10,-13l8791,1624r28,-3l8819,1607r-10,-8l8783,1599r,10l8776,1611r-8,l8766,1609r,-22l8795,1587r14,2l8828,1601r5,18l8833,1662r3,2l8853,1664r,12l8826,1676r-5,-7l8812,1676r-20,l8795,1664r9,l8812,1662r7,-5l8819,1633r-14,1l8781,1640r-8,10l8773,1657r-6,11l8759,1650r1,-5xe" fillcolor="black" stroked="f">
              <v:path arrowok="t"/>
            </v:shape>
            <v:shape id="_x0000_s4184" style="position:absolute;left:8759;top:1587;width:94;height:89" coordorigin="8759,1587" coordsize="94,89" path="m8789,1676r-22,-8l8773,1657r7,7l8795,1664r-3,12l8789,1676xe" fillcolor="black" stroked="f">
              <v:path arrowok="t"/>
            </v:shape>
            <v:shape id="_x0000_s4183" style="position:absolute;left:8860;top:1590;width:94;height:132" coordorigin="8860,1590" coordsize="94,132" path="m8862,1712r,-12l8865,1696r12,l8879,1700r,5l8881,1708r8,l8893,1698r3,-5l8903,1676r-2,-2l8872,1602r-12,l8860,1590r38,l8898,1602r-14,l8903,1650r2,2l8908,1657r,5l8910,1655r,-3l8913,1645r14,-43l8915,1602r,-12l8954,1590r,12l8939,1602r-31,91l8900,1709r-21,13l8869,1722r-7,-10xe" fillcolor="black" stroked="f">
              <v:path arrowok="t"/>
            </v:shape>
            <v:shape id="_x0000_s4182" style="position:absolute;left:8963;top:1551;width:94;height:125" coordorigin="8963,1551" coordsize="94,125" path="m9026,1643r-32,l8990,1664r12,l9002,1676r-39,l8963,1667r5,-3l8975,1664r24,-105l9002,1551r2,l9011,1568r-14,63l9026,1643xe" fillcolor="black" stroked="f">
              <v:path arrowok="t"/>
            </v:shape>
            <v:shape id="_x0000_s4181" style="position:absolute;left:8963;top:1551;width:94;height:125" coordorigin="8963,1551" coordsize="94,125" path="m9023,1664r7,l9026,1643r-29,-12l9023,1631r-12,-63l9004,1551r14,l9021,1559r24,105l9057,1664r,12l9021,1676r,-12l9023,1664xe" fillcolor="black" stroked="f">
              <v:path arrowok="t"/>
            </v:shape>
            <w10:wrap anchorx="page" anchory="page"/>
          </v:group>
        </w:pict>
      </w:r>
      <w:r>
        <w:pict>
          <v:group id="_x0000_s4168" style="position:absolute;left:0;text-align:left;margin-left:458.6pt;margin-top:77.3pt;width:36.2pt;height:6.9pt;z-index:-2495;mso-position-horizontal-relative:page;mso-position-vertical-relative:page" coordorigin="9172,1546" coordsize="724,138">
            <v:shape id="_x0000_s4179" style="position:absolute;left:9179;top:1587;width:94;height:89" coordorigin="9179,1587" coordsize="94,89" path="m9180,1644r10,-13l9211,1624r29,-3l9240,1607r-13,-8l9201,1599r,10l9196,1611r-7,l9184,1609r,-22l9213,1587r15,2l9246,1601r6,18l9252,1662r4,2l9273,1664r,12l9244,1676r-2,-7l9232,1676r-21,l9213,1664r10,l9230,1662r10,-5l9240,1633r-18,1l9200,1640r-9,10l9191,1657r-4,11l9179,1650r1,-6xe" fillcolor="black" stroked="f">
              <v:path arrowok="t"/>
            </v:shape>
            <v:shape id="_x0000_s4178" style="position:absolute;left:9179;top:1587;width:94;height:89" coordorigin="9179,1587" coordsize="94,89" path="m9209,1676r-22,-8l9191,1657r10,7l9213,1664r-2,12l9209,1676xe" fillcolor="black" stroked="f">
              <v:path arrowok="t"/>
            </v:shape>
            <v:shape id="_x0000_s4177" style="position:absolute;left:9280;top:1554;width:94;height:123" coordorigin="9280,1554" coordsize="94,123" path="m9343,1676r,-9l9338,1672r-7,4l9319,1676r-18,-5l9292,1634r8,21l9319,1664r17,l9343,1648r7,-94l9357,1554r,110l9374,1664r,12l9343,1676xe" fillcolor="black" stroked="f">
              <v:path arrowok="t"/>
            </v:shape>
            <v:shape id="_x0000_s4176" style="position:absolute;left:9280;top:1554;width:94;height:123" coordorigin="9280,1554" coordsize="94,123" path="m9280,1632r7,-23l9301,1593r20,-6l9328,1587r10,5l9343,1597r,-31l9326,1566r,-12l9350,1554r-7,94l9343,1611r-10,-12l9321,1599r-4,1l9300,1611r-8,22l9292,1634r9,37l9286,1656r-6,-23l9280,1632xe" fillcolor="black" stroked="f">
              <v:path arrowok="t"/>
            </v:shape>
            <v:shape id="_x0000_s4175" style="position:absolute;left:9384;top:1554;width:96;height:123" coordorigin="9384,1554" coordsize="96,123" path="m9432,1561r,-7l9453,1554r-4,94l9449,1611r-10,-12l9427,1599r-4,1l9406,1611r-8,22l9398,1634r8,21l9424,1664r15,l9424,1676r-19,-5l9390,1655r-6,-22l9384,1632r6,-23l9405,1593r19,-6l9434,1587r7,5l9449,1597r,-31l9432,1566r,-5xe" fillcolor="black" stroked="f">
              <v:path arrowok="t"/>
            </v:shape>
            <v:shape id="_x0000_s4174" style="position:absolute;left:9384;top:1554;width:96;height:123" coordorigin="9384,1554" coordsize="96,123" path="m9449,1676r,-9l9444,1672r-10,4l9424,1676r15,-12l9449,1648r4,-94l9461,1554r2,2l9463,1664r17,l9480,1676r-31,xe" fillcolor="black" stroked="f">
              <v:path arrowok="t"/>
            </v:shape>
            <v:shape id="_x0000_s4173" style="position:absolute;left:9489;top:1588;width:89;height:89" coordorigin="9489,1588" coordsize="89,89" path="m9513,1664r,-62l9489,1602r,-12l9525,1590r,14l9537,1592r12,-4l9576,1588r2,9l9578,1607r-2,2l9566,1609r-5,-5l9561,1600r-15,3l9531,1617r-6,21l9525,1664r32,l9557,1677r-68,l9489,1664r24,xe" fillcolor="black" stroked="f">
              <v:path arrowok="t"/>
            </v:shape>
            <v:shape id="_x0000_s4172" style="position:absolute;left:9598;top:1593;width:77;height:38" coordorigin="9598,1593" coordsize="77,38" path="m9663,1604r-2,-11l9675,1608r-10,18l9663,1604xe" fillcolor="black" stroked="f">
              <v:path arrowok="t"/>
            </v:shape>
            <v:shape id="_x0000_s4171" style="position:absolute;left:9598;top:1593;width:77;height:38" coordorigin="9598,1593" coordsize="77,38" path="m9679,1638r-67,l9613,1641r12,17l9646,1664r5,l9663,1662r2,-10l9670,1648r9,l9679,1656r-9,12l9643,1676r-3,l9618,1669r-15,-15l9598,1633r,-3l9605,1608r15,-15l9641,1587r20,6l9663,1604r-12,-5l9626,1599r-12,12l9612,1626r53,l9675,1608r4,23l9679,1638xe" fillcolor="black" stroked="f">
              <v:path arrowok="t"/>
            </v:shape>
            <v:shape id="_x0000_s4170" style="position:absolute;left:9706;top:1587;width:77;height:89" coordorigin="9706,1587" coordsize="77,89" path="m9744,1636r-6,-1l9716,1629r-10,-18l9706,1609r8,-14l9744,1587r12,l9766,1592r,-5l9778,1587r,32l9763,1619r,-12l9761,1599r-36,l9718,1607r,12l9732,1621r5,l9742,1623r5,l9751,1626r5,l9783,1631r,19l9782,1654r-8,15l9744,1676r-14,l9720,1669r-2,7l9706,1676r,-36l9718,1640r,3l9720,1648r5,14l9737,1664r26,l9771,1657r,-17l9754,1638r-10,-2xe" fillcolor="black" stroked="f">
              <v:path arrowok="t"/>
            </v:shape>
            <v:shape id="_x0000_s4169" style="position:absolute;left:9811;top:1587;width:77;height:89" coordorigin="9811,1587" coordsize="77,89" path="m9850,1636r-7,-1l9821,1629r-10,-18l9812,1610r7,-14l9848,1587r14,l9869,1592r3,-5l9881,1587r,32l9869,1619r,-8l9867,1607r-3,-8l9828,1599r-5,8l9823,1619r12,2l9843,1621r5,2l9850,1623r5,3l9856,1626r19,5l9888,1650r,4l9878,1669r-28,7l9833,1676r-10,-7l9821,1676r-10,l9811,1640r12,l9823,1648r8,14l9840,1664r29,l9876,1657r,-17l9860,1638r-10,-2xe" fillcolor="black" stroked="f">
              <v:path arrowok="t"/>
            </v:shape>
            <w10:wrap anchorx="page" anchory="page"/>
          </v:group>
        </w:pict>
      </w:r>
      <w:r>
        <w:pict>
          <v:group id="_x0000_s4164" style="position:absolute;left:0;text-align:left;margin-left:500.2pt;margin-top:77.9pt;width:10.35pt;height:6.3pt;z-index:-2494;mso-position-horizontal-relative:page;mso-position-vertical-relative:page" coordorigin="10004,1558" coordsize="207,126">
            <v:shape id="_x0000_s4167" style="position:absolute;left:10011;top:1566;width:84;height:111" coordorigin="10011,1566" coordsize="84,111" path="m10090,1595r,7l10049,1602r,62l10071,1664r10,-2l10081,1643r14,l10095,1651r-10,20l10064,1676r-15,l10037,1669r,-67l10011,1602r,-12l10037,1590r,-24l10049,1566r,24l10090,1590r,5xe" fillcolor="black" stroked="f">
              <v:path arrowok="t"/>
            </v:shape>
            <v:shape id="_x0000_s4166" style="position:absolute;left:10122;top:1588;width:82;height:89" coordorigin="10122,1588" coordsize="82,89" path="m10162,1600r-18,9l10162,1588r2,l10183,1594r15,16l10203,1633r-5,22l10183,1671r-21,6l10145,1656r17,8l10165,1664r17,-10l10189,1631r,-1l10181,1609r-19,-9l10162,1600xe" fillcolor="black" stroked="f">
              <v:path arrowok="t"/>
            </v:shape>
            <v:shape id="_x0000_s4165" style="position:absolute;left:10122;top:1588;width:82;height:89" coordorigin="10122,1588" coordsize="82,89" path="m10162,1588r-18,21l10136,1631r,3l10145,1656r17,21l10143,1671r-15,-16l10122,1633r,-1l10128,1609r15,-16l10162,1588xe" fillcolor="black" stroked="f">
              <v:path arrowok="t"/>
            </v:shape>
            <w10:wrap anchorx="page" anchory="page"/>
          </v:group>
        </w:pict>
      </w:r>
      <w:r>
        <w:pict>
          <v:group id="_x0000_s4158" style="position:absolute;left:0;text-align:left;margin-left:515.8pt;margin-top:77.9pt;width:20.8pt;height:6.3pt;z-index:-2493;mso-position-horizontal-relative:page;mso-position-vertical-relative:page" coordorigin="10316,1558" coordsize="416,126">
            <v:shape id="_x0000_s4163" style="position:absolute;left:10323;top:1587;width:99;height:89" coordorigin="10323,1587" coordsize="99,89" path="m10357,1595r10,-8l10396,1587r9,10l10405,1664r17,l10422,1676r-46,l10376,1664r15,l10391,1607r-3,-8l10369,1599r-17,10l10352,1664r19,l10371,1676r-48,l10323,1664r17,l10340,1602r-17,l10323,1590r29,l10352,1599r5,-4xe" fillcolor="black" stroked="f">
              <v:path arrowok="t"/>
            </v:shape>
            <v:shape id="_x0000_s4162" style="position:absolute;left:10436;top:1587;width:82;height:89" coordorigin="10436,1587" coordsize="82,89" path="m10451,1626r,12l10451,1639r11,19l10482,1664r7,l10499,1662r5,-10l10506,1648r12,l10518,1656r-9,12l10482,1676r-4,l10457,1669r-15,-15l10436,1633r1,-4l10443,1608r16,-15l10480,1587r19,6l10489,1599r-24,l10453,1611r-2,15xe" fillcolor="black" stroked="f">
              <v:path arrowok="t"/>
            </v:shape>
            <v:shape id="_x0000_s4161" style="position:absolute;left:10436;top:1587;width:82;height:89" coordorigin="10436,1587" coordsize="82,89" path="m10451,1638r,-12l10504,1626r-3,-22l10489,1599r10,-6l10513,1608r5,23l10518,1638r-67,xe" fillcolor="black" stroked="f">
              <v:path arrowok="t"/>
            </v:shape>
            <v:shape id="_x0000_s4160" style="position:absolute;left:10535;top:1590;width:94;height:87" coordorigin="10535,1590" coordsize="94,87" path="m10552,1664r24,-33l10552,1602r-17,l10535,1590r41,l10576,1602r-10,l10581,1621r14,-19l10585,1602r,-12l10626,1590r,12l10609,1602r-21,29l10612,1664r17,l10629,1676r-39,l10590,1664r10,l10581,1638r-17,26l10573,1664r,12l10535,1676r,-12l10552,1664xe" fillcolor="black" stroked="f">
              <v:path arrowok="t"/>
            </v:shape>
            <v:shape id="_x0000_s4159" style="position:absolute;left:10638;top:1566;width:87;height:111" coordorigin="10638,1566" coordsize="87,111" path="m10720,1595r,7l10679,1602r,62l10698,1664r12,-2l10710,1643r15,l10725,1651r-11,20l10694,1676r-15,l10665,1669r,-67l10638,1602r,-12l10665,1590r,-24l10679,1566r,24l10720,1590r,5xe" fillcolor="black" stroked="f">
              <v:path arrowok="t"/>
            </v:shape>
            <w10:wrap anchorx="page" anchory="page"/>
          </v:group>
        </w:pict>
      </w:r>
      <w:r>
        <w:pict>
          <v:group id="_x0000_s4143" style="position:absolute;left:0;text-align:left;margin-left:70.9pt;margin-top:89.2pt;width:41.85pt;height:7pt;z-index:-2491;mso-position-horizontal-relative:page;mso-position-vertical-relative:page" coordorigin="1418,1784" coordsize="837,140">
            <v:shape id="_x0000_s4157" style="position:absolute;left:1426;top:1792;width:84;height:125" coordorigin="1426,1792" coordsize="84,125" path="m1444,1878r10,36l1440,1901r-11,-20l1426,1854r2,-20l1436,1812r14,-15l1467,1792r14,3l1496,1808r-3,22l1482,1811r-15,-7l1456,1808r-12,17l1440,1852r4,26xe" fillcolor="black" stroked="f">
              <v:path arrowok="t"/>
            </v:shape>
            <v:shape id="_x0000_s4156" style="position:absolute;left:1426;top:1792;width:84;height:125" coordorigin="1426,1792" coordsize="84,125" path="m1510,1854r-3,22l1498,1897r-14,15l1467,1917r-13,-3l1444,1878r9,19l1467,1905r15,-8l1492,1878r3,-26l1493,1830r3,-22l1506,1828r4,26xe" fillcolor="black" stroked="f">
              <v:path arrowok="t"/>
            </v:shape>
            <v:shape id="_x0000_s4155" style="position:absolute;left:1529;top:1792;width:87;height:125" coordorigin="1529,1792" coordsize="87,125" path="m1572,1905r15,-8l1597,1878r4,-26l1598,1830r-11,-19l1572,1804r-12,4l1548,1825r-7,-14l1555,1797r17,-5l1586,1795r15,13l1611,1828r4,26l1613,1876r-10,21l1589,1912r-17,5l1559,1913r-11,-34l1558,1897r14,8xe" fillcolor="black" stroked="f">
              <v:path arrowok="t"/>
            </v:shape>
            <v:shape id="_x0000_s4154" style="position:absolute;left:1529;top:1792;width:87;height:125" coordorigin="1529,1792" coordsize="87,125" path="m1548,1825r-5,27l1543,1852r5,27l1559,1913r-15,-12l1533,1880r-4,-26l1532,1833r9,-22l1548,1825xe" fillcolor="black" stroked="f">
              <v:path arrowok="t"/>
            </v:shape>
            <v:shape id="_x0000_s4153" style="position:absolute;left:1635;top:1811;width:84;height:122" coordorigin="1635,1811" coordsize="84,122" path="m1654,1825r-5,27l1649,1852r4,27l1665,1913r-15,-12l1639,1880r-4,-26l1637,1833r9,-22l1654,1825xe" fillcolor="black" stroked="f">
              <v:path arrowok="t"/>
            </v:shape>
            <v:shape id="_x0000_s4152" style="position:absolute;left:1635;top:1811;width:84;height:122" coordorigin="1635,1811" coordsize="84,122" path="m1653,1879r10,18l1678,1905r14,-8l1703,1878r4,-26l1704,1830r-11,-19l1678,1804r-12,4l1654,1825r-8,-14l1660,1797r18,-5l1690,1795r15,12l1715,1828r4,26l1717,1874r-9,22l1695,1911r-17,6l1665,1913r-12,-34xe" fillcolor="black" stroked="f">
              <v:path arrowok="t"/>
            </v:shape>
            <v:shape id="_x0000_s4151" style="position:absolute;left:1740;top:1792;width:84;height:125" coordorigin="1740,1792" coordsize="84,125" path="m1781,1905r15,-8l1806,1878r4,-26l1807,1830r-11,-19l1781,1804r-12,4l1757,1825r-5,27l1752,1852r-1,-40l1765,1797r16,-5l1795,1795r15,13l1821,1828r4,26l1822,1876r-9,21l1799,1912r-18,5l1769,1914r-12,-35l1767,1897r14,8xe" fillcolor="black" stroked="f">
              <v:path arrowok="t"/>
            </v:shape>
            <v:shape id="_x0000_s4150" style="position:absolute;left:1740;top:1792;width:84;height:125" coordorigin="1740,1792" coordsize="84,125" path="m1743,1834r8,-22l1752,1852r5,27l1769,1914r-15,-13l1744,1881r-4,-27l1743,1834xe" fillcolor="black" stroked="f">
              <v:path arrowok="t"/>
            </v:shape>
            <v:shape id="_x0000_s4149" style="position:absolute;left:1844;top:1811;width:84;height:122" coordorigin="1844,1811" coordsize="84,122" path="m1863,1825r-5,27l1858,1852r4,27l1874,1913r-15,-12l1848,1880r-4,-26l1846,1833r10,-22l1863,1825xe" fillcolor="black" stroked="f">
              <v:path arrowok="t"/>
            </v:shape>
            <v:shape id="_x0000_s4148" style="position:absolute;left:1844;top:1811;width:84;height:122" coordorigin="1844,1811" coordsize="84,122" path="m1862,1879r10,18l1887,1905r14,-8l1912,1878r4,-26l1913,1830r-11,-19l1887,1804r-12,4l1863,1825r-7,-14l1870,1797r17,-5l1899,1795r15,12l1924,1828r4,26l1926,1874r-9,22l1904,1911r-17,6l1874,1913r-12,-34xe" fillcolor="black" stroked="f">
              <v:path arrowok="t"/>
            </v:shape>
            <v:shape id="_x0000_s4147" style="position:absolute;left:1959;top:1792;width:67;height:123" coordorigin="1959,1792" coordsize="67,123" path="m1995,1792r5,l2000,1902r26,l2026,1914r-64,l1962,1902r26,l1988,1818r-10,7l1971,1828r-7,l1959,1825r,-9l1971,1816r10,-3l1990,1797r,-5l1995,1792xe" fillcolor="black" stroked="f">
              <v:path arrowok="t"/>
            </v:shape>
            <v:shape id="_x0000_s4146" style="position:absolute;left:2053;top:1792;width:87;height:125" coordorigin="2053,1792" coordsize="87,125" path="m2079,1850r,-8l2106,1842r5,-4l2118,1833r2,-7l2120,1811r-9,-7l2082,1804r-7,5l2077,1811r,10l2072,1823r-9,l2058,1821r,-8l2058,1810r12,-13l2096,1792r10,l2127,1802r8,16l2135,1830r-8,12l2118,1850r12,4l2139,1866r,15l2135,1896r-15,15l2096,1917r-16,-2l2061,1905r-8,-17l2053,1881r5,-3l2067,1878r3,5l2070,1888r-3,5l2072,1902r17,3l2115,1905r10,-12l2125,1869r-10,-15l2079,1854r,-4xe" fillcolor="black" stroked="f">
              <v:path arrowok="t"/>
            </v:shape>
            <v:shape id="_x0000_s4145" style="position:absolute;left:2154;top:1792;width:94;height:123" coordorigin="2154,1792" coordsize="94,123" path="m2192,1909r,-7l2214,1902r,-21l2168,1869r46,l2214,1799r-12,-5l2207,1792r17,l2224,1869r24,l2248,1881r-24,l2224,1902r21,l2245,1914r-53,l2192,1909xe" fillcolor="black" stroked="f">
              <v:path arrowok="t"/>
            </v:shape>
            <v:shape id="_x0000_s4144" style="position:absolute;left:2154;top:1792;width:94;height:123" coordorigin="2154,1792" coordsize="94,123" path="m2168,1869r46,12l2154,1881r,-12l2156,1866r46,-72l2214,1799r-46,70xe" fillcolor="black" stroked="f">
              <v:path arrowok="t"/>
            </v:shape>
            <w10:wrap anchorx="page" anchory="page"/>
          </v:group>
        </w:pict>
      </w:r>
      <w:r>
        <w:pict>
          <v:group id="_x0000_s4136" style="position:absolute;left:0;text-align:left;margin-left:118pt;margin-top:89.1pt;width:17.95pt;height:7.1pt;z-index:-2490;mso-position-horizontal-relative:page;mso-position-vertical-relative:page" coordorigin="2360,1782" coordsize="359,142">
            <v:shape id="_x0000_s4142" style="position:absolute;left:2368;top:1789;width:87;height:127" coordorigin="2368,1789" coordsize="87,127" path="m2380,1816r-12,l2368,1789r12,l2380,1794r74,l2454,1801r-5,5l2445,1811r-9,11l2425,1837r-9,20l2409,1881r-3,29l2406,1914r-5,3l2392,1917r,-10l2392,1901r2,-15l2398,1868r7,-21l2417,1827r16,-21l2380,1806r,10xe" fillcolor="black" stroked="f">
              <v:path arrowok="t"/>
            </v:shape>
            <v:shape id="_x0000_s4141" style="position:absolute;left:2471;top:1792;width:87;height:125" coordorigin="2471,1792" coordsize="87,125" path="m2498,1914r-20,-10l2471,1888r,-7l2476,1878r10,l2490,1883r,5l2488,1893r5,9l2507,1905r27,l2546,1893r,-13l2537,1863r-23,-9l2498,1854r,-12l2524,1842r7,-4l2536,1833r2,-7l2538,1811r-9,-7l2500,1804r-7,5l2495,1811r,10l2490,1823r-7,l2478,1821r,-9l2488,1797r26,-5l2524,1792r21,10l2553,1818r,12l2548,1842r-12,8l2550,1854r8,12l2558,1881r-4,14l2540,1911r-23,6l2498,1914xe" fillcolor="black" stroked="f">
              <v:path arrowok="t"/>
            </v:shape>
            <v:shape id="_x0000_s4140" style="position:absolute;left:2579;top:1828;width:94;height:89" coordorigin="2579,1828" coordsize="94,89" path="m2580,1884r11,-13l2611,1863r28,-4l2639,1845r-12,-5l2601,1840r,10l2596,1852r-7,l2584,1847r,-19l2613,1828r15,2l2646,1842r5,17l2651,1902r22,l2673,1914r-29,l2642,1910r-10,4l2620,1917r-10,l2613,1905r9,l2630,1900r9,-2l2639,1871r-18,2l2599,1880r-8,10l2591,1898r-4,10l2579,1890r1,-6xe" fillcolor="black" stroked="f">
              <v:path arrowok="t"/>
            </v:shape>
            <v:shape id="_x0000_s4139" style="position:absolute;left:2579;top:1828;width:94;height:89" coordorigin="2579,1828" coordsize="94,89" path="m2609,1917r-22,-9l2591,1898r10,7l2613,1905r-3,12l2609,1917xe" fillcolor="black" stroked="f">
              <v:path arrowok="t"/>
            </v:shape>
            <v:shape id="_x0000_s4138" style="position:absolute;left:2683;top:1852;width:29;height:122" coordorigin="2683,1852" coordsize="29,122" path="m2701,1879r11,34l2696,1901r1,-49l2701,1879xe" fillcolor="black" stroked="f">
              <v:path arrowok="t"/>
            </v:shape>
            <v:shape id="_x0000_s4137" style="position:absolute;left:2683;top:1852;width:29;height:122" coordorigin="2683,1852" coordsize="29,122" path="m2686,1880r-3,-26l2685,1833r9,-22l2708,1797r18,-5l2738,1795r15,12l2763,1828r4,26l2765,1874r-9,22l2742,1911r-16,6l2712,1913r-11,-34l2711,1897r15,8l2739,1898r10,-19l2752,1852r-2,-21l2740,1811r-14,-7l2713,1808r-12,17l2697,1852r,l2696,1901r-10,-21xe" fillcolor="black" stroked="f">
              <v:path arrowok="t"/>
            </v:shape>
            <w10:wrap anchorx="page" anchory="page"/>
          </v:group>
        </w:pict>
      </w:r>
      <w:r>
        <w:pict>
          <v:group id="_x0000_s4127" style="position:absolute;left:0;text-align:left;margin-left:139.05pt;margin-top:89.2pt;width:19.25pt;height:7pt;z-index:-2489;mso-position-horizontal-relative:page;mso-position-vertical-relative:page" coordorigin="2781,1784" coordsize="385,140">
            <v:shape id="_x0000_s4135" style="position:absolute;left:2788;top:1812;width:84;height:122" coordorigin="2788,1812" coordsize="84,122" path="m2790,1834r9,-22l2800,1852r5,27l2817,1914r-15,-13l2792,1881r-4,-27l2790,1834xe" fillcolor="black" stroked="f">
              <v:path arrowok="t"/>
            </v:shape>
            <v:shape id="_x0000_s4134" style="position:absolute;left:2788;top:1812;width:84;height:122" coordorigin="2788,1812" coordsize="84,122" path="m2805,1879r10,18l2829,1905r15,-8l2854,1878r4,-26l2855,1830r-11,-19l2829,1804r-12,4l2805,1825r-5,27l2800,1852r-1,-40l2813,1797r16,-5l2843,1795r15,13l2868,1828r5,26l2870,1876r-10,21l2846,1912r-17,5l2817,1914r-12,-35xe" fillcolor="black" stroked="f">
              <v:path arrowok="t"/>
            </v:shape>
            <v:shape id="_x0000_s4133" style="position:absolute;left:2892;top:1811;width:84;height:122" coordorigin="2892,1811" coordsize="84,122" path="m2911,1825r-5,27l2906,1852r4,27l2922,1913r-15,-12l2896,1880r-4,-26l2894,1833r9,-22l2911,1825xe" fillcolor="black" stroked="f">
              <v:path arrowok="t"/>
            </v:shape>
            <v:shape id="_x0000_s4132" style="position:absolute;left:2892;top:1811;width:84;height:122" coordorigin="2892,1811" coordsize="84,122" path="m2910,1879r10,18l2935,1905r14,-8l2960,1878r4,-26l2961,1830r-11,-19l2935,1804r-12,4l2911,1825r-8,-14l2917,1797r18,-5l2947,1795r15,12l2972,1828r4,26l2974,1874r-9,22l2952,1911r-17,6l2922,1913r-12,-34xe" fillcolor="black" stroked="f">
              <v:path arrowok="t"/>
            </v:shape>
            <v:shape id="_x0000_s4131" style="position:absolute;left:2997;top:1792;width:84;height:125" coordorigin="2997,1792" coordsize="84,125" path="m3038,1905r15,-8l3063,1878r4,-26l3064,1830r-11,-19l3038,1804r-12,4l3014,1825r-5,27l3009,1852r-1,-40l3022,1797r16,-5l3052,1795r15,13l3078,1828r4,26l3079,1876r-9,21l3056,1912r-18,5l3026,1914r-12,-35l3024,1897r14,8xe" fillcolor="black" stroked="f">
              <v:path arrowok="t"/>
            </v:shape>
            <v:shape id="_x0000_s4130" style="position:absolute;left:2997;top:1792;width:84;height:125" coordorigin="2997,1792" coordsize="84,125" path="m3000,1834r8,-22l3009,1852r5,27l3026,1914r-15,-13l3001,1881r-4,-27l3000,1834xe" fillcolor="black" stroked="f">
              <v:path arrowok="t"/>
            </v:shape>
            <v:shape id="_x0000_s4129" style="position:absolute;left:3098;top:1792;width:60;height:123" coordorigin="3098,1792" coordsize="60,123" path="m3156,1799r-46,70l3144,1794r5,-2l3159,1792r-3,77l3156,1799xe" fillcolor="black" stroked="f">
              <v:path arrowok="t"/>
            </v:shape>
            <v:shape id="_x0000_s4128" style="position:absolute;left:3098;top:1792;width:60;height:123" coordorigin="3098,1792" coordsize="60,123" path="m3144,1794r-34,75l3156,1869r3,-77l3166,1792r,77l3190,1869r,12l3166,1881r,21l3187,1902r,12l3135,1914r,-12l3156,1902r,-21l3098,1881r,-15l3144,1794xe" fillcolor="black" stroked="f">
              <v:path arrowok="t"/>
            </v:shape>
            <w10:wrap anchorx="page" anchory="page"/>
          </v:group>
        </w:pict>
      </w:r>
      <w:r>
        <w:pict>
          <v:group id="_x0000_s4124" style="position:absolute;left:0;text-align:left;margin-left:175.6pt;margin-top:89.2pt;width:10.25pt;height:7pt;z-index:-2488;mso-position-horizontal-relative:page;mso-position-vertical-relative:page" coordorigin="3512,1784" coordsize="205,140">
            <v:shape id="_x0000_s4126" style="position:absolute;left:3519;top:1792;width:86;height:125" coordorigin="3519,1792" coordsize="86,125" path="m3547,1915r-20,-10l3519,1888r,-7l3524,1878r10,l3538,1883r,5l3536,1893r5,9l3555,1905r27,l3594,1893r,-13l3585,1863r-23,-9l3546,1854r,-12l3572,1842r7,-4l3584,1833r2,-7l3586,1811r-9,-7l3548,1804r-7,5l3543,1811r,10l3538,1823r-7,l3526,1821r,-9l3536,1798r26,-6l3572,1792r21,10l3601,1818r,12l3596,1842r-12,8l3596,1854r10,12l3606,1881r-4,15l3587,1911r-25,6l3547,1915xe" fillcolor="black" stroked="f">
              <v:path arrowok="t"/>
            </v:shape>
            <v:shape id="_x0000_s4125" style="position:absolute;left:3625;top:1794;width:84;height:123" coordorigin="3625,1794" coordsize="84,123" path="m3670,1850r-12,l3651,1854r-7,5l3644,1862r-12,l3632,1794r70,l3702,1806r-56,l3646,1842r8,-2l3663,1838r7,l3689,1842r15,15l3709,1878r-5,19l3688,1911r-22,6l3651,1915r-19,-12l3625,1886r,-8l3639,1878r5,3l3644,1890r-2,3l3646,1902r12,3l3667,1905r21,-8l3697,1878r,-14l3687,1850r-17,xe" fillcolor="black" stroked="f">
              <v:path arrowok="t"/>
            </v:shape>
            <w10:wrap anchorx="page" anchory="page"/>
          </v:group>
        </w:pict>
      </w:r>
      <w:r>
        <w:pict>
          <v:group id="_x0000_s4117" style="position:absolute;left:0;text-align:left;margin-left:233.25pt;margin-top:89.35pt;width:14.55pt;height:6.9pt;z-index:-2487;mso-position-horizontal-relative:page;mso-position-vertical-relative:page" coordorigin="4665,1787" coordsize="291,138">
            <v:shape id="_x0000_s4123" style="position:absolute;left:4673;top:1828;width:94;height:89" coordorigin="4673,1828" coordsize="94,89" path="m4674,1884r11,-13l4705,1863r28,-4l4733,1845r-10,-5l4697,1840r,10l4692,1852r-10,l4680,1847r,-19l4709,1828r14,2l4742,1842r5,17l4747,1902r20,l4767,1914r-27,l4735,1910r-9,4l4714,1917r-8,l4709,1905r9,l4726,1900r7,-2l4733,1871r-15,2l4695,1880r-8,10l4687,1898r-6,9l4673,1890r1,-6xe" fillcolor="black" stroked="f">
              <v:path arrowok="t"/>
            </v:shape>
            <v:shape id="_x0000_s4122" style="position:absolute;left:4673;top:1828;width:94;height:89" coordorigin="4673,1828" coordsize="94,89" path="m4703,1917r-22,-10l4687,1898r10,7l4709,1905r-3,12l4703,1917xe" fillcolor="black" stroked="f">
              <v:path arrowok="t"/>
            </v:shape>
            <v:shape id="_x0000_s4121" style="position:absolute;left:4774;top:1794;width:96;height:123" coordorigin="4774,1794" coordsize="96,123" path="m4822,1799r,-5l4846,1794r-7,94l4839,1852r-10,-12l4814,1840r-18,9l4788,1871r,4l4797,1896r18,9l4829,1905r5,7l4824,1917r-11,l4794,1910r-15,-16l4774,1871r,-1l4780,1849r15,-15l4817,1828r7,l4831,1830r8,8l4839,1806r-17,l4822,1799xe" fillcolor="black" stroked="f">
              <v:path arrowok="t"/>
            </v:shape>
            <v:shape id="_x0000_s4120" style="position:absolute;left:4774;top:1794;width:96;height:123" coordorigin="4774,1794" coordsize="96,123" path="m4839,1914r,-9l4834,1912r-5,-7l4839,1888r7,-94l4853,1794r,108l4870,1902r,12l4839,1914xe" fillcolor="black" stroked="f">
              <v:path arrowok="t"/>
            </v:shape>
            <v:shape id="_x0000_s4119" style="position:absolute;left:4879;top:1794;width:70;height:123" coordorigin="4879,1794" coordsize="70,123" path="m4927,1799r,-5l4949,1794r-5,94l4944,1852r-9,-12l4920,1840r-18,9l4920,1828r10,l4937,1830r7,8l4944,1806r-17,l4927,1799xe" fillcolor="black" stroked="f">
              <v:path arrowok="t"/>
            </v:shape>
            <v:shape id="_x0000_s4118" style="position:absolute;left:4879;top:1794;width:70;height:123" coordorigin="4879,1794" coordsize="70,123" path="m4944,1914r,-9l4937,1912r-7,5l4918,1917r-18,-6l4885,1895r-6,-24l4885,1850r15,-16l4920,1828r-18,21l4894,1871r,4l4903,1896r17,9l4935,1905r9,-17l4949,1794r10,l4959,1902r17,l4976,1914r-32,xe" fillcolor="black" stroked="f">
              <v:path arrowok="t"/>
            </v:shape>
            <w10:wrap anchorx="page" anchory="page"/>
          </v:group>
        </w:pict>
      </w:r>
      <w:r>
        <w:pict>
          <v:group id="_x0000_s4110" style="position:absolute;left:0;text-align:left;margin-left:259.35pt;margin-top:89.2pt;width:21.05pt;height:8.3pt;z-index:-2486;mso-position-horizontal-relative:page;mso-position-vertical-relative:page" coordorigin="5187,1784" coordsize="421,166">
            <v:shape id="_x0000_s4116" style="position:absolute;left:5194;top:1792;width:89;height:125" coordorigin="5194,1792" coordsize="89,125" path="m5202,1821r,-8l5202,1810r12,-13l5240,1792r7,l5268,1801r8,17l5276,1830r-5,12l5259,1850r15,4l5283,1866r,15l5279,1896r-15,15l5240,1917r-18,-3l5202,1904r-8,-16l5194,1881r5,-3l5209,1878r5,5l5214,1888r-3,5l5216,1902r14,3l5257,1905r12,-12l5269,1869r-10,-15l5221,1854r,-12l5247,1842r7,-4l5259,1833r5,-7l5264,1811r-12,-7l5223,1804r-5,5l5218,1821r-4,2l5206,1823r-4,-2xe" fillcolor="black" stroked="f">
              <v:path arrowok="t"/>
            </v:shape>
            <v:shape id="_x0000_s4115" style="position:absolute;left:5327;top:1890;width:34;height:53" coordorigin="5327,1890" coordsize="34,53" path="m5331,1931r5,l5346,1926r2,-12l5336,1914r-5,-5l5331,1897r5,-7l5353,1890r7,7l5360,1909r,5l5348,1936r-14,7l5331,1943r-4,-2l5327,1934r4,-3xe" fillcolor="black" stroked="f">
              <v:path arrowok="t"/>
            </v:shape>
            <v:shape id="_x0000_s4114" style="position:absolute;left:5403;top:1794;width:91;height:120" coordorigin="5403,1794" coordsize="91,120" path="m5437,1794r,75l5456,1869r5,-29l5464,1826r2,-25l5466,1794r14,l5480,1801r-2,25l5495,1826r,14l5476,1840r-5,29l5495,1869r,14l5468,1883r-2,24l5466,1914r-12,l5451,1912r,-5l5456,1883r-21,l5432,1907r-2,3l5430,1914r-10,l5418,1912r,-5l5420,1883r-17,l5403,1869r20,l5425,1840r-22,l5403,1826r24,l5430,1801r2,-2l5432,1794r5,xe" fillcolor="black" stroked="f">
              <v:path arrowok="t"/>
            </v:shape>
            <v:shape id="_x0000_s4113" style="position:absolute;left:5403;top:1794;width:91;height:120" coordorigin="5403,1794" coordsize="91,120" path="m5464,1826r-3,14l5439,1840r-2,29l5437,1794r10,l5444,1801r-2,25l5464,1826xe" fillcolor="black" stroked="f">
              <v:path arrowok="t"/>
            </v:shape>
            <v:shape id="_x0000_s4112" style="position:absolute;left:5507;top:1792;width:94;height:123" coordorigin="5507,1792" coordsize="94,123" path="m5557,1792r20,l5577,1869r24,l5601,1881r-24,l5577,1902r19,l5596,1914r-51,l5545,1902r20,l5565,1881r-58,l5507,1869r2,-3l5555,1794r-34,75l5565,1869r,-70l5557,1792xe" fillcolor="black" stroked="f">
              <v:path arrowok="t"/>
            </v:shape>
            <v:shape id="_x0000_s4111" style="position:absolute;left:5507;top:1792;width:94;height:123" coordorigin="5507,1792" coordsize="94,123" path="m5565,1799r-44,70l5555,1794r2,-2l5565,1799xe" fillcolor="black" stroked="f">
              <v:path arrowok="t"/>
            </v:shape>
            <w10:wrap anchorx="page" anchory="page"/>
          </v:group>
        </w:pict>
      </w:r>
      <w:r>
        <w:pict>
          <v:group id="_x0000_s4108" style="position:absolute;left:0;text-align:left;margin-left:359.45pt;margin-top:88.85pt;width:4.1pt;height:7.7pt;z-index:-2485;mso-position-horizontal-relative:page;mso-position-vertical-relative:page" coordorigin="7189,1777" coordsize="82,154">
            <v:shape id="_x0000_s4109" style="position:absolute;left:7189;top:1777;width:82;height:154" coordorigin="7189,1777" coordsize="82,154" path="m7269,1789r-65,137l7201,1931r-9,l7189,1929r,-10l7257,1782r2,-5l7266,1777r5,3l7271,1785r-2,4xe" fillcolor="black" stroked="f">
              <v:path arrowok="t"/>
            </v:shape>
            <w10:wrap anchorx="page" anchory="page"/>
          </v:group>
        </w:pict>
      </w:r>
      <w:r>
        <w:pict>
          <v:group id="_x0000_s4095" style="position:absolute;left:0;text-align:left;margin-left:369.8pt;margin-top:89.2pt;width:46.3pt;height:7pt;z-index:-2484;mso-position-horizontal-relative:page;mso-position-vertical-relative:page" coordorigin="7396,1784" coordsize="926,140">
            <v:shape id="_x0000_s4107" style="position:absolute;left:7403;top:1792;width:74;height:123" coordorigin="7403,1792" coordsize="74,123" path="m7434,1902r,-60l7403,1842r,-12l7449,1830r,72l7478,1902r,12l7403,1914r,-12l7434,1902xe" fillcolor="black" stroked="f">
              <v:path arrowok="t"/>
            </v:shape>
            <v:shape id="_x0000_s4106" style="position:absolute;left:7403;top:1792;width:74;height:123" coordorigin="7403,1792" coordsize="74,123" path="m7449,1804r,5l7444,1813r-12,l7430,1809r,-12l7432,1792r12,l7449,1797r,7xe" fillcolor="black" stroked="f">
              <v:path arrowok="t"/>
            </v:shape>
            <v:shape id="_x0000_s4105" style="position:absolute;left:7494;top:1828;width:99;height:86" coordorigin="7494,1828" coordsize="99,86" path="m7567,1828r9,10l7576,1902r17,l7593,1914r-46,l7547,1902r15,l7562,1845r-3,-5l7540,1840r-14,7l7526,1902r17,l7543,1914r-49,l7494,1902r17,l7511,1842r-17,l7494,1830r32,l7526,1838r2,-3l7538,1828r29,xe" fillcolor="black" stroked="f">
              <v:path arrowok="t"/>
            </v:shape>
            <v:shape id="_x0000_s4104" style="position:absolute;left:7610;top:1828;width:79;height:89" coordorigin="7610,1828" coordsize="79,89" path="m7615,1892r-5,-21l7610,1867r6,-17l7631,1834r27,-6l7687,1828r,19l7682,1852r-10,l7670,1847r,-7l7658,1840r-10,1l7629,1854r-5,17l7625,1878r11,19l7656,1905r14,l7675,1895r,-2l7677,1888r12,l7689,1893r-7,14l7656,1917r-6,-1l7629,1908r-14,-16xe" fillcolor="black" stroked="f">
              <v:path arrowok="t"/>
            </v:shape>
            <v:shape id="_x0000_s4103" style="position:absolute;left:7708;top:1828;width:89;height:86" coordorigin="7708,1828" coordsize="89,86" path="m7732,1902r,-60l7708,1842r,-12l7744,1830r,15l7756,1833r12,-5l7795,1828r2,7l7797,1845r-2,5l7785,1850r-5,-5l7780,1840r-15,3l7750,1857r-6,21l7744,1902r32,l7776,1914r-68,l7708,1902r24,xe" fillcolor="black" stroked="f">
              <v:path arrowok="t"/>
            </v:shape>
            <v:shape id="_x0000_s4102" style="position:absolute;left:7817;top:1832;width:77;height:36" coordorigin="7817,1832" coordsize="77,36" path="m7881,1845r-2,-13l7894,1847r-10,17l7881,1845xe" fillcolor="black" stroked="f">
              <v:path arrowok="t"/>
            </v:shape>
            <v:shape id="_x0000_s4101" style="position:absolute;left:7817;top:1832;width:77;height:36" coordorigin="7817,1832" coordsize="77,36" path="m7898,1876r-67,l7832,1881r13,18l7865,1905r4,l7881,1902r3,-9l7886,1888r12,l7898,1893r,1l7889,1908r-27,9l7857,1916r-21,-8l7822,1892r-5,-21l7817,1870r6,-21l7838,1834r22,-6l7879,1832r2,13l7869,1840r-24,l7833,1849r-2,15l7884,1864r10,-17l7898,1869r,7xe" fillcolor="black" stroked="f">
              <v:path arrowok="t"/>
            </v:shape>
            <v:shape id="_x0000_s4100" style="position:absolute;left:7910;top:1828;width:103;height:86" coordorigin="7910,1828" coordsize="103,86" path="m8006,1914r-24,l7982,1902r10,l7992,1842r-5,-2l7975,1840r-7,9l7968,1902r10,l7978,1914r-32,l7946,1902r10,l7956,1842r-2,-2l7942,1840r-10,9l7932,1902r12,l7944,1914r-34,l7910,1902r10,l7920,1842r-10,l7910,1830r22,l7932,1835r5,-5l7944,1828r12,l7961,1833r5,4l7970,1830r8,-2l8002,1828r,74l8014,1902r,12l8006,1914xe" fillcolor="black" stroked="f">
              <v:path arrowok="t"/>
            </v:shape>
            <v:shape id="_x0000_s4099" style="position:absolute;left:8026;top:1832;width:77;height:36" coordorigin="8026,1832" coordsize="77,36" path="m8093,1845r-5,-13l8103,1847r-10,17l8093,1845xe" fillcolor="black" stroked="f">
              <v:path arrowok="t"/>
            </v:shape>
            <v:shape id="_x0000_s4098" style="position:absolute;left:8026;top:1832;width:77;height:36" coordorigin="8026,1832" coordsize="77,36" path="m8093,1845r-15,-5l8054,1840r-12,9l8040,1864r53,l8103,1847r4,22l8107,1876r-67,l8041,1881r13,18l8074,1905r4,l8091,1902r4,-9l8095,1888r12,l8107,1893r,1l8098,1908r-27,9l8066,1917r-20,-9l8031,1892r-5,-21l8026,1870r6,-21l8047,1834r22,-6l8088,1832r5,13xe" fillcolor="black" stroked="f">
              <v:path arrowok="t"/>
            </v:shape>
            <v:shape id="_x0000_s4097" style="position:absolute;left:8122;top:1828;width:101;height:86" coordorigin="8122,1828" coordsize="101,86" path="m8139,1902r,-60l8122,1842r,-12l8153,1830r,8l8158,1835r7,-7l8194,1828r12,10l8206,1902r17,l8223,1914r-48,l8175,1902r16,l8191,1845r-2,-5l8167,1840r-14,7l8153,1902r17,l8170,1914r-48,l8122,1902r17,xe" fillcolor="black" stroked="f">
              <v:path arrowok="t"/>
            </v:shape>
            <v:shape id="_x0000_s4096" style="position:absolute;left:8230;top:1804;width:84;height:113" coordorigin="8230,1804" coordsize="84,113" path="m8314,1886r,5l8303,1910r-20,7l8268,1917r-12,-7l8256,1842r-26,l8230,1830r26,l8256,1804r12,l8268,1830r41,l8309,1842r-41,l8268,1905r22,l8300,1902r,-19l8314,1883r,3xe" fillcolor="black" stroked="f">
              <v:path arrowok="t"/>
            </v:shape>
            <w10:wrap anchorx="page" anchory="page"/>
          </v:group>
        </w:pict>
      </w:r>
      <w:r>
        <w:pict>
          <v:group id="_x0000_s4084" style="position:absolute;left:0;text-align:left;margin-left:421.95pt;margin-top:89.35pt;width:31.15pt;height:9.05pt;z-index:-2483;mso-position-horizontal-relative:page;mso-position-vertical-relative:page" coordorigin="8439,1787" coordsize="623,181">
            <v:shape id="_x0000_s4094" style="position:absolute;left:8446;top:1828;width:94;height:89" coordorigin="8446,1828" coordsize="94,89" path="m8447,1886r9,-14l8476,1863r28,-4l8504,1845r-10,-5l8468,1840r,10l8463,1852r-9,l8451,1847r,-19l8480,1828r14,2l8513,1842r5,17l8518,1902r22,l8540,1914r-29,l8506,1910r-7,4l8485,1917r-7,l8480,1905r10,l8497,1900r7,-2l8504,1871r-15,2l8466,1880r-8,10l8458,1898r-4,10l8446,1890r1,-4xe" fillcolor="black" stroked="f">
              <v:path arrowok="t"/>
            </v:shape>
            <v:shape id="_x0000_s4093" style="position:absolute;left:8446;top:1828;width:94;height:89" coordorigin="8446,1828" coordsize="94,89" path="m8476,1917r-22,-9l8458,1898r10,7l8480,1905r-2,12l8476,1917xe" fillcolor="black" stroked="f">
              <v:path arrowok="t"/>
            </v:shape>
            <v:shape id="_x0000_s4092" style="position:absolute;left:8545;top:1828;width:91;height:86" coordorigin="8545,1828" coordsize="91,86" path="m8569,1902r,-60l8545,1842r,-12l8583,1830r,15l8595,1833r12,-5l8634,1828r2,7l8636,1845r-5,5l8622,1850r-3,-5l8619,1840r-15,3l8588,1857r-5,21l8583,1902r31,l8614,1914r-69,l8545,1902r24,xe" fillcolor="black" stroked="f">
              <v:path arrowok="t"/>
            </v:shape>
            <v:shape id="_x0000_s4091" style="position:absolute;left:8651;top:1828;width:91;height:86" coordorigin="8651,1828" coordsize="91,86" path="m8723,1828r17,l8742,1835r,10l8737,1850r-9,l8725,1845r,-5l8710,1843r-16,15l8689,1878r,24l8718,1902r,12l8651,1914r,-12l8675,1902r,-60l8651,1842r,-12l8689,1830r,15l8699,1833r14,-5l8723,1828xe" fillcolor="black" stroked="f">
              <v:path arrowok="t"/>
            </v:shape>
            <v:shape id="_x0000_s4090" style="position:absolute;left:8759;top:1828;width:94;height:89" coordorigin="8759,1828" coordsize="94,89" path="m8760,1884r11,-13l8791,1863r28,-4l8819,1845r-10,-5l8783,1840r,10l8776,1852r-8,l8766,1847r,-19l8795,1828r14,2l8828,1842r5,17l8833,1902r20,l8853,1914r-27,l8821,1910r-9,4l8800,1917r-8,l8795,1905r9,l8812,1900r7,-2l8819,1871r-15,2l8781,1880r-8,10l8773,1898r-6,9l8759,1890r1,-6xe" fillcolor="black" stroked="f">
              <v:path arrowok="t"/>
            </v:shape>
            <v:shape id="_x0000_s4089" style="position:absolute;left:8759;top:1828;width:94;height:89" coordorigin="8759,1828" coordsize="94,89" path="m8789,1917r-22,-10l8773,1898r7,7l8795,1905r-3,12l8789,1917xe" fillcolor="black" stroked="f">
              <v:path arrowok="t"/>
            </v:shape>
            <v:shape id="_x0000_s4088" style="position:absolute;left:8860;top:1830;width:94;height:130" coordorigin="8860,1830" coordsize="94,130" path="m8879,1960r-10,l8862,1953r,-15l8865,1936r12,l8879,1938r,5l8881,1948r8,l8893,1936r3,-5l8903,1914r-2,-2l8872,1842r-12,l8860,1830r38,l8898,1842r-14,l8903,1890r2,3l8908,1898r,2l8910,1895r,-5l8913,1883r14,-41l8915,1842r,-12l8954,1830r,12l8939,1842r-31,89l8900,1947r-21,13xe" fillcolor="black" stroked="f">
              <v:path arrowok="t"/>
            </v:shape>
            <v:shape id="_x0000_s4087" style="position:absolute;left:8963;top:1794;width:91;height:120" coordorigin="8963,1794" coordsize="91,120" path="m8968,1902r65,l9040,1890r,-16l9035,1857r-17,l9028,1852r17,2l9054,1869r,12l9054,1889r-11,18l9021,1914r-58,l8963,1902r5,xe" fillcolor="black" stroked="f">
              <v:path arrowok="t"/>
            </v:shape>
            <v:shape id="_x0000_s4086" style="position:absolute;left:8963;top:1794;width:91;height:120" coordorigin="8963,1794" coordsize="91,120" path="m9016,1806r-27,l9016,1794r6,1l9033,1806r-17,xe" fillcolor="black" stroked="f">
              <v:path arrowok="t"/>
            </v:shape>
            <v:shape id="_x0000_s4085" style="position:absolute;left:8963;top:1794;width:91;height:120" coordorigin="8963,1794" coordsize="91,120" path="m8968,1794r48,l8989,1806r,39l9030,1845r8,-12l9038,1818r-5,-12l9022,1795r21,10l9050,1823r,15l9042,1847r-14,5l9018,1857r-29,l8989,1902r-12,l8977,1806r-14,l8963,1794r5,xe" fillcolor="black" stroked="f">
              <v:path arrowok="t"/>
            </v:shape>
            <w10:wrap anchorx="page" anchory="page"/>
          </v:group>
        </w:pict>
      </w:r>
      <w:r>
        <w:pict>
          <v:group id="_x0000_s4072" style="position:absolute;left:0;text-align:left;margin-left:458.6pt;margin-top:89.35pt;width:36.2pt;height:6.9pt;z-index:-2482;mso-position-horizontal-relative:page;mso-position-vertical-relative:page" coordorigin="9172,1787" coordsize="724,138">
            <v:shape id="_x0000_s4083" style="position:absolute;left:9179;top:1828;width:94;height:89" coordorigin="9179,1828" coordsize="94,89" path="m9180,1884r11,-13l9211,1863r29,-4l9240,1845r-13,-5l9201,1840r,10l9196,1852r-7,l9184,1847r,-19l9213,1828r15,2l9246,1842r6,17l9252,1902r21,l9273,1914r-29,l9242,1910r-10,4l9218,1917r-7,l9213,1905r10,l9230,1900r10,-2l9240,1871r-19,2l9199,1880r-8,10l9191,1898r-4,10l9179,1890r1,-6xe" fillcolor="black" stroked="f">
              <v:path arrowok="t"/>
            </v:shape>
            <v:shape id="_x0000_s4082" style="position:absolute;left:9179;top:1828;width:94;height:89" coordorigin="9179,1828" coordsize="94,89" path="m9209,1917r-22,-9l9191,1898r10,7l9213,1905r-2,12l9209,1917xe" fillcolor="black" stroked="f">
              <v:path arrowok="t"/>
            </v:shape>
            <v:shape id="_x0000_s4081" style="position:absolute;left:9280;top:1794;width:94;height:123" coordorigin="9280,1794" coordsize="94,123" path="m9326,1799r,-5l9350,1794r-7,94l9343,1852r-10,-12l9319,1840r-19,9l9292,1871r,4l9301,1896r18,9l9336,1905r-17,12l9299,1911r-13,-16l9280,1871r6,-21l9301,1834r20,-6l9328,1828r10,2l9343,1838r,-32l9326,1806r,-7xe" fillcolor="black" stroked="f">
              <v:path arrowok="t"/>
            </v:shape>
            <v:shape id="_x0000_s4080" style="position:absolute;left:9280;top:1794;width:94;height:123" coordorigin="9280,1794" coordsize="94,123" path="m9343,1914r,-9l9338,1912r-7,5l9319,1917r17,-12l9343,1888r7,-94l9357,1794r,108l9374,1902r,12l9343,1914xe" fillcolor="black" stroked="f">
              <v:path arrowok="t"/>
            </v:shape>
            <v:shape id="_x0000_s4079" style="position:absolute;left:9384;top:1794;width:96;height:123" coordorigin="9384,1794" coordsize="96,123" path="m9432,1799r,-5l9453,1794r-4,94l9449,1852r-10,-12l9424,1840r-18,9l9398,1871r,4l9407,1896r17,9l9439,1905r5,7l9434,1917r-11,l9404,1910r-15,-16l9384,1871r5,-21l9404,1834r20,-6l9434,1828r7,2l9449,1838r,-32l9432,1806r,-7xe" fillcolor="black" stroked="f">
              <v:path arrowok="t"/>
            </v:shape>
            <v:shape id="_x0000_s4078" style="position:absolute;left:9384;top:1794;width:96;height:123" coordorigin="9384,1794" coordsize="96,123" path="m9449,1914r,-9l9444,1912r-5,-7l9449,1888r4,-94l9463,1794r,108l9480,1902r,12l9449,1914xe" fillcolor="black" stroked="f">
              <v:path arrowok="t"/>
            </v:shape>
            <v:shape id="_x0000_s4077" style="position:absolute;left:9489;top:1828;width:89;height:86" coordorigin="9489,1828" coordsize="89,86" path="m9513,1902r,-60l9489,1842r,-12l9525,1830r,15l9537,1833r12,-5l9576,1828r2,7l9578,1845r-2,5l9566,1850r-5,-5l9561,1840r-15,3l9531,1857r-6,21l9525,1902r32,l9557,1914r-68,l9489,1902r24,xe" fillcolor="black" stroked="f">
              <v:path arrowok="t"/>
            </v:shape>
            <v:shape id="_x0000_s4076" style="position:absolute;left:9598;top:1832;width:77;height:36" coordorigin="9598,1832" coordsize="77,36" path="m9663,1845r-3,-13l9675,1847r-10,17l9663,1845xe" fillcolor="black" stroked="f">
              <v:path arrowok="t"/>
            </v:shape>
            <v:shape id="_x0000_s4075" style="position:absolute;left:9598;top:1832;width:77;height:36" coordorigin="9598,1832" coordsize="77,36" path="m9679,1876r-67,l9613,1881r12,18l9646,1905r5,l9663,1902r2,-9l9667,1888r12,l9679,1893r,1l9670,1908r-27,9l9638,1916r-21,-8l9603,1892r-5,-21l9598,1870r6,-21l9619,1834r22,-6l9660,1832r3,13l9651,1840r-25,l9614,1849r-2,15l9665,1864r10,-17l9679,1869r,7xe" fillcolor="black" stroked="f">
              <v:path arrowok="t"/>
            </v:shape>
            <v:shape id="_x0000_s4074" style="position:absolute;left:9706;top:1828;width:77;height:89" coordorigin="9706,1828" coordsize="77,89" path="m9771,1828r7,l9778,1857r-15,l9763,1845r-2,-5l9725,1840r-7,5l9718,1859r14,3l9737,1862r5,2l9751,1864r1,l9769,1870r14,20l9782,1895r-8,14l9744,1917r-14,l9720,1910r-2,7l9706,1917r,-36l9718,1881r2,5l9725,1902r12,3l9763,1905r8,-7l9771,1881r-17,-5l9744,1876r-6,-1l9716,1868r-10,-16l9706,1849r8,-14l9744,1828r12,l9766,1833r,-5l9771,1828xe" fillcolor="black" stroked="f">
              <v:path arrowok="t"/>
            </v:shape>
            <v:shape id="_x0000_s4073" style="position:absolute;left:9811;top:1828;width:77;height:89" coordorigin="9811,1828" coordsize="77,89" path="m9850,1876r-7,-1l9821,1868r-10,-16l9812,1850r7,-14l9848,1828r14,l9869,1833r3,-5l9881,1828r,29l9869,1857r,-7l9867,1845r-3,-5l9828,1840r-5,5l9823,1859r12,3l9843,1862r5,2l9855,1864r1,l9876,1871r12,19l9888,1895r-10,14l9850,1917r-17,l9823,1910r-2,7l9811,1917r,-36l9823,1881r,5l9831,1902r9,3l9869,1905r7,-7l9876,1881r-16,-5l9850,1876xe" fillcolor="black" stroked="f">
              <v:path arrowok="t"/>
            </v:shape>
            <w10:wrap anchorx="page" anchory="page"/>
          </v:group>
        </w:pict>
      </w:r>
      <w:r>
        <w:pict>
          <v:group id="_x0000_s4068" style="position:absolute;left:0;text-align:left;margin-left:500.2pt;margin-top:89.8pt;width:10.35pt;height:6.4pt;z-index:-2481;mso-position-horizontal-relative:page;mso-position-vertical-relative:page" coordorigin="10004,1796" coordsize="207,128">
            <v:shape id="_x0000_s4071" style="position:absolute;left:10011;top:1804;width:84;height:113" coordorigin="10011,1804" coordsize="84,113" path="m10095,1886r,5l10084,1910r-20,7l10049,1917r-12,-7l10037,1842r-26,l10011,1830r26,l10037,1804r12,l10049,1830r41,l10090,1842r-41,l10049,1905r22,l10081,1902r,-19l10095,1883r,3xe" fillcolor="black" stroked="f">
              <v:path arrowok="t"/>
            </v:shape>
            <v:shape id="_x0000_s4070" style="position:absolute;left:10122;top:1828;width:82;height:89" coordorigin="10122,1828" coordsize="82,89" path="m10127,1894r-5,-23l10127,1850r15,-16l10162,1828r,12l10161,1840r-18,9l10136,1871r,4l10145,1896r17,9l10165,1905r17,-11l10189,1871r,-1l10181,1848r1,-14l10197,1849r6,22l10203,1873r-6,22l10182,1911r-20,6l10161,1917r-20,-7l10127,1894xe" fillcolor="black" stroked="f">
              <v:path arrowok="t"/>
            </v:shape>
            <v:shape id="_x0000_s4069" style="position:absolute;left:10122;top:1828;width:82;height:89" coordorigin="10122,1828" coordsize="82,89" path="m10162,1840r,-12l10182,1834r-1,14l10162,1840xe" fillcolor="black" stroked="f">
              <v:path arrowok="t"/>
            </v:shape>
            <w10:wrap anchorx="page" anchory="page"/>
          </v:group>
        </w:pict>
      </w:r>
      <w:r>
        <w:pict>
          <v:group id="_x0000_s4062" style="position:absolute;left:0;text-align:left;margin-left:515.8pt;margin-top:89.8pt;width:20.8pt;height:6.4pt;z-index:-2480;mso-position-horizontal-relative:page;mso-position-vertical-relative:page" coordorigin="10316,1796" coordsize="416,128">
            <v:shape id="_x0000_s4067" style="position:absolute;left:10323;top:1828;width:99;height:86" coordorigin="10323,1828" coordsize="99,86" path="m10357,1835r10,-7l10396,1828r9,10l10405,1902r17,l10422,1914r-46,l10376,1902r15,l10391,1845r-3,-5l10369,1840r-17,7l10352,1902r17,l10369,1914r-46,l10323,1902r17,l10340,1842r-17,l10323,1830r29,l10352,1838r5,-3xe" fillcolor="black" stroked="f">
              <v:path arrowok="t"/>
            </v:shape>
            <v:shape id="_x0000_s4066" style="position:absolute;left:10436;top:1828;width:82;height:89" coordorigin="10436,1828" coordsize="82,89" path="m10504,1893r2,-5l10518,1888r,5l10518,1894r-9,14l10482,1917r-6,l10456,1908r-14,-16l10436,1871r,-1l10443,1848r15,-14l10480,1828r18,4l10501,1845r-12,-5l10465,1840r-12,9l10451,1864r53,l10513,1847r5,22l10518,1876r-67,l10451,1879r12,19l10482,1905r7,l10499,1902r5,-9xe" fillcolor="black" stroked="f">
              <v:path arrowok="t"/>
            </v:shape>
            <v:shape id="_x0000_s4065" style="position:absolute;left:10436;top:1828;width:82;height:89" coordorigin="10436,1828" coordsize="82,89" path="m10501,1845r-3,-13l10513,1847r-9,17l10501,1845xe" fillcolor="black" stroked="f">
              <v:path arrowok="t"/>
            </v:shape>
            <v:shape id="_x0000_s4064" style="position:absolute;left:10535;top:1830;width:94;height:84" coordorigin="10535,1830" coordsize="94,84" path="m10552,1902r24,-31l10552,1842r-17,l10535,1830r41,l10576,1842r-10,l10581,1861r14,-19l10585,1842r,-12l10626,1830r,12l10609,1842r-21,29l10612,1902r17,l10629,1914r-39,l10590,1902r10,l10581,1878r-17,24l10573,1902r,12l10535,1914r,-12l10552,1902xe" fillcolor="black" stroked="f">
              <v:path arrowok="t"/>
            </v:shape>
            <v:shape id="_x0000_s4063" style="position:absolute;left:10638;top:1804;width:87;height:113" coordorigin="10638,1804" coordsize="87,113" path="m10720,1835r,7l10679,1842r,63l10698,1905r12,-3l10710,1883r15,l10725,1891r-11,19l10694,1917r-15,l10665,1910r,-68l10638,1842r,-12l10665,1830r,-26l10679,1804r,26l10720,1830r,5xe" fillcolor="black" stroked="f">
              <v:path arrowok="t"/>
            </v:shape>
            <w10:wrap anchorx="page" anchory="page"/>
          </v:group>
        </w:pict>
      </w:r>
      <w:r>
        <w:pict>
          <v:group id="_x0000_s4046" style="position:absolute;left:0;text-align:left;margin-left:70.9pt;margin-top:101.1pt;width:40.9pt;height:7.1pt;z-index:-2478;mso-position-horizontal-relative:page;mso-position-vertical-relative:page" coordorigin="1418,2022" coordsize="818,142">
            <v:shape id="_x0000_s4061" style="position:absolute;left:1426;top:2030;width:84;height:127" coordorigin="1426,2030" coordsize="84,127" path="m1492,2067r-10,-19l1466,2042r-12,5l1444,2065r-4,27l1443,2118r11,36l1440,2142r-11,-21l1426,2095r2,-24l1437,2049r13,-14l1466,2030r16,4l1492,2067xe" fillcolor="black" stroked="f">
              <v:path arrowok="t"/>
            </v:shape>
            <v:shape id="_x0000_s4060" style="position:absolute;left:1426;top:2030;width:84;height:127" coordorigin="1426,2030" coordsize="84,127" path="m1443,2118r10,20l1466,2145r1,l1482,2138r10,-19l1495,2092r-3,-25l1482,2034r15,13l1506,2068r4,27l1507,2116r-9,22l1484,2152r-18,5l1454,2154r-11,-36xe" fillcolor="black" stroked="f">
              <v:path arrowok="t"/>
            </v:shape>
            <v:shape id="_x0000_s4059" style="position:absolute;left:1529;top:2030;width:87;height:127" coordorigin="1529,2030" coordsize="87,127" path="m1533,2121r-4,-26l1532,2070r10,-21l1548,2066r-5,26l1543,2093r5,26l1558,2138r14,7l1572,2145r15,-7l1597,2119r4,-27l1597,2067r-10,-19l1572,2042r,-12l1587,2034r14,13l1612,2068r3,27l1613,2116r-10,22l1589,2152r-17,5l1559,2154r-15,-13l1533,2121xe" fillcolor="black" stroked="f">
              <v:path arrowok="t"/>
            </v:shape>
            <v:shape id="_x0000_s4058" style="position:absolute;left:1529;top:2030;width:87;height:127" coordorigin="1529,2030" coordsize="87,127" path="m1559,2048r-11,18l1542,2049r14,-14l1572,2030r,12l1559,2048xe" fillcolor="black" stroked="f">
              <v:path arrowok="t"/>
            </v:shape>
            <v:shape id="_x0000_s4057" style="position:absolute;left:1635;top:2030;width:84;height:127" coordorigin="1635,2030" coordsize="84,127" path="m1678,2145r14,-7l1703,2119r4,-27l1703,2067r-11,-19l1678,2042r-13,6l1654,2066r-7,-17l1661,2035r17,-5l1692,2033r14,13l1715,2067r4,28l1717,2115r-9,22l1694,2152r-16,5l1664,2154r-11,-35l1663,2138r15,7l1678,2145xe" fillcolor="black" stroked="f">
              <v:path arrowok="t"/>
            </v:shape>
            <v:shape id="_x0000_s4056" style="position:absolute;left:1635;top:2030;width:84;height:127" coordorigin="1635,2030" coordsize="84,127" path="m1654,2066r-5,26l1649,2093r4,26l1664,2154r-15,-13l1639,2121r-4,-26l1638,2070r9,-21l1654,2066xe" fillcolor="black" stroked="f">
              <v:path arrowok="t"/>
            </v:shape>
            <v:shape id="_x0000_s4055" style="position:absolute;left:1740;top:2030;width:84;height:127" coordorigin="1740,2030" coordsize="84,127" path="m1743,2071r9,-22l1752,2093r5,26l1767,2138r14,7l1782,2145r14,-7l1807,2119r3,-27l1806,2067r-10,-33l1810,2047r11,21l1825,2095r-3,21l1813,2138r-14,14l1781,2157r-12,-3l1754,2142r-10,-21l1740,2095r3,-24xe" fillcolor="black" stroked="f">
              <v:path arrowok="t"/>
            </v:shape>
            <v:shape id="_x0000_s4054" style="position:absolute;left:1740;top:2030;width:84;height:127" coordorigin="1740,2030" coordsize="84,127" path="m1806,2067r-10,-19l1781,2042r-13,6l1757,2066r-5,26l1752,2093r,-44l1765,2035r16,-5l1796,2034r10,33xe" fillcolor="black" stroked="f">
              <v:path arrowok="t"/>
            </v:shape>
            <v:shape id="_x0000_s4053" style="position:absolute;left:1844;top:2030;width:84;height:127" coordorigin="1844,2030" coordsize="84,127" path="m1887,2145r14,-7l1912,2119r4,-27l1912,2067r-11,-19l1887,2042r-13,6l1863,2066r-6,-17l1871,2035r16,-5l1901,2033r14,13l1924,2067r4,28l1926,2115r-9,22l1904,2152r-17,5l1874,2154r-12,-35l1872,2138r15,7xe" fillcolor="black" stroked="f">
              <v:path arrowok="t"/>
            </v:shape>
            <v:shape id="_x0000_s4052" style="position:absolute;left:1844;top:2030;width:84;height:127" coordorigin="1844,2030" coordsize="84,127" path="m1863,2066r-5,26l1858,2093r4,26l1874,2154r-15,-13l1848,2121r-4,-26l1847,2070r10,-21l1863,2066xe" fillcolor="black" stroked="f">
              <v:path arrowok="t"/>
            </v:shape>
            <v:shape id="_x0000_s4051" style="position:absolute;left:1959;top:2030;width:67;height:125" coordorigin="1959,2030" coordsize="67,125" path="m1995,2030r5,l2000,2143r26,l2026,2155r-64,l1962,2143r26,l1988,2059r-10,7l1959,2066r,-10l1964,2054r7,l1981,2051r9,-16l1990,2030r5,xe" fillcolor="black" stroked="f">
              <v:path arrowok="t"/>
            </v:shape>
            <v:shape id="_x0000_s4050" style="position:absolute;left:2053;top:2030;width:87;height:127" coordorigin="2053,2030" coordsize="87,127" path="m2096,2042r-14,l2075,2049r2,5l2077,2059r-5,4l2063,2063r-5,-2l2058,2054r,-5l2070,2035r26,-5l2107,2031r20,11l2135,2059r,9l2127,2080r-9,7l2130,2095r9,12l2139,2119r-4,17l2120,2151r-24,6l2080,2155r-19,-10l2053,2128r,-7l2058,2119r9,l2070,2121r,10l2067,2133r5,10l2089,2145r26,l2125,2133r,-24l2115,2095r-36,l2079,2083r22,l2106,2080r5,-5l2118,2071r2,-5l2120,2049r-9,-7l2096,2042xe" fillcolor="black" stroked="f">
              <v:path arrowok="t"/>
            </v:shape>
            <v:shape id="_x0000_s4049" style="position:absolute;left:2156;top:2030;width:72;height:127" coordorigin="2156,2030" coordsize="72,127" path="m2228,2051r-12,-9l2185,2042r-12,9l2164,2051r14,-15l2202,2030r15,3l2228,2051xe" fillcolor="black" stroked="f">
              <v:path arrowok="t"/>
            </v:shape>
            <v:shape id="_x0000_s4048" style="position:absolute;left:2156;top:2030;width:72;height:127" coordorigin="2156,2030" coordsize="72,127" path="m2173,2073r14,10l2216,2083r12,-10l2228,2051r-11,-18l2235,2045r8,18l2243,2073r-10,10l2216,2090r1,l2236,2100r9,19l2240,2137r-15,15l2202,2157r-24,-5l2162,2138r-6,-19l2156,2118r10,-19l2171,2107r,13l2180,2138r22,7l2216,2145r15,-12l2231,2107r-12,-12l2202,2095r-17,-5l2168,2083r-7,-10l2161,2063r3,-12l2173,2051r,22xe" fillcolor="black" stroked="f">
              <v:path arrowok="t"/>
            </v:shape>
            <v:shape id="_x0000_s4047" style="position:absolute;left:2156;top:2030;width:72;height:127" coordorigin="2156,2030" coordsize="72,127" path="m2185,2090r17,5l2183,2095r-12,12l2166,2099r19,-9xe" fillcolor="black" stroked="f">
              <v:path arrowok="t"/>
            </v:shape>
            <w10:wrap anchorx="page" anchory="page"/>
          </v:group>
        </w:pict>
      </w:r>
      <w:r>
        <w:pict>
          <v:group id="_x0000_s4038" style="position:absolute;left:0;text-align:left;margin-left:118pt;margin-top:101.1pt;width:17.95pt;height:7.1pt;z-index:-2477;mso-position-horizontal-relative:page;mso-position-vertical-relative:page" coordorigin="2360,2022" coordsize="359,142">
            <v:shape id="_x0000_s4045" style="position:absolute;left:2368;top:2030;width:87;height:127" coordorigin="2368,2030" coordsize="87,127" path="m2380,2054r-12,l2368,2030r12,l2380,2032r74,l2454,2042r-5,5l2445,2051r-9,10l2425,2077r-9,20l2409,2121r-3,29l2406,2155r-5,2l2392,2157r,-9l2392,2140r2,-15l2398,2107r8,-21l2417,2065r16,-21l2380,2044r,10xe" fillcolor="black" stroked="f">
              <v:path arrowok="t"/>
            </v:shape>
            <v:shape id="_x0000_s4044" style="position:absolute;left:2469;top:2030;width:94;height:125" coordorigin="2469,2030" coordsize="94,125" path="m2519,2030r17,l2538,2032r,77l2562,2109r,12l2538,2121r,22l2558,2143r,12l2507,2155r,-12l2526,2143r,-22l2471,2121r-2,-2l2469,2109r2,-2l2517,2035r-34,74l2526,2109r,-70l2519,2030xe" fillcolor="black" stroked="f">
              <v:path arrowok="t"/>
            </v:shape>
            <v:shape id="_x0000_s4043" style="position:absolute;left:2469;top:2030;width:94;height:125" coordorigin="2469,2030" coordsize="94,125" path="m2526,2039r-43,70l2517,2035r2,-5l2526,2039xe" fillcolor="black" stroked="f">
              <v:path arrowok="t"/>
            </v:shape>
            <v:shape id="_x0000_s4042" style="position:absolute;left:2579;top:2066;width:94;height:89" coordorigin="2579,2066" coordsize="94,89" path="m2613,2078r-2,l2606,2080r-5,l2601,2090r-12,l2584,2087r,-21l2613,2066r15,2l2646,2080r5,17l2651,2140r5,3l2673,2143r,12l2644,2155r-2,-7l2632,2155r-21,l2613,2143r10,l2630,2140r9,-4l2639,2111r-17,1l2600,2118r-9,10l2591,2138r-4,9l2579,2128r1,-5l2590,2110r21,-8l2639,2099r,-14l2627,2078r-14,xe" fillcolor="black" stroked="f">
              <v:path arrowok="t"/>
            </v:shape>
            <v:shape id="_x0000_s4041" style="position:absolute;left:2579;top:2066;width:94;height:89" coordorigin="2579,2066" coordsize="94,89" path="m2609,2155r-22,-8l2591,2138r10,5l2613,2143r-2,12l2609,2155xe" fillcolor="black" stroked="f">
              <v:path arrowok="t"/>
            </v:shape>
            <v:shape id="_x0000_s4040" style="position:absolute;left:2683;top:2093;width:29;height:124" coordorigin="2683,2093" coordsize="29,124" path="m2701,2119r10,35l2696,2141r1,-48l2701,2119xe" fillcolor="black" stroked="f">
              <v:path arrowok="t"/>
            </v:shape>
            <v:shape id="_x0000_s4039" style="position:absolute;left:2683;top:2093;width:29;height:124" coordorigin="2683,2093" coordsize="29,124" path="m2686,2121r-3,-26l2685,2070r10,-21l2709,2035r17,-5l2739,2033r14,13l2763,2067r4,28l2765,2115r-9,22l2742,2152r-16,5l2711,2154r-10,-35l2711,2138r15,7l2739,2138r10,-19l2752,2092r-3,-24l2740,2049r-14,-7l2712,2048r-11,18l2697,2092r,1l2696,2141r-10,-20xe" fillcolor="black" stroked="f">
              <v:path arrowok="t"/>
            </v:shape>
            <w10:wrap anchorx="page" anchory="page"/>
          </v:group>
        </w:pict>
      </w:r>
      <w:r>
        <w:pict>
          <v:group id="_x0000_s4029" style="position:absolute;left:0;text-align:left;margin-left:139.05pt;margin-top:101.1pt;width:19.25pt;height:7.1pt;z-index:-2476;mso-position-horizontal-relative:page;mso-position-vertical-relative:page" coordorigin="2781,2022" coordsize="385,142">
            <v:shape id="_x0000_s4037" style="position:absolute;left:2788;top:2030;width:84;height:127" coordorigin="2788,2030" coordsize="84,127" path="m2791,2071r9,-22l2800,2093r5,26l2815,2138r14,7l2830,2145r14,-7l2854,2119r4,-27l2854,2067r-10,-33l2858,2047r11,21l2873,2095r-3,21l2860,2138r-14,14l2829,2157r-12,-3l2802,2142r-10,-21l2788,2095r3,-24xe" fillcolor="black" stroked="f">
              <v:path arrowok="t"/>
            </v:shape>
            <v:shape id="_x0000_s4036" style="position:absolute;left:2788;top:2030;width:84;height:127" coordorigin="2788,2030" coordsize="84,127" path="m2854,2067r-10,-19l2829,2042r-13,6l2805,2066r-5,26l2800,2093r,-44l2813,2035r16,-5l2844,2034r10,33xe" fillcolor="black" stroked="f">
              <v:path arrowok="t"/>
            </v:shape>
            <v:shape id="_x0000_s4035" style="position:absolute;left:2892;top:2030;width:84;height:127" coordorigin="2892,2030" coordsize="84,127" path="m2935,2145r14,-7l2960,2119r4,-27l2960,2067r-11,-19l2935,2042r-13,6l2911,2066r-7,-17l2918,2035r17,-5l2949,2033r14,13l2972,2067r4,28l2974,2115r-9,22l2952,2152r-17,5l2922,2154r-12,-35l2920,2138r15,7xe" fillcolor="black" stroked="f">
              <v:path arrowok="t"/>
            </v:shape>
            <v:shape id="_x0000_s4034" style="position:absolute;left:2892;top:2030;width:84;height:127" coordorigin="2892,2030" coordsize="84,127" path="m2911,2066r-5,26l2906,2093r4,26l2922,2154r-15,-13l2896,2121r-4,-26l2895,2070r9,-21l2911,2066xe" fillcolor="black" stroked="f">
              <v:path arrowok="t"/>
            </v:shape>
            <v:shape id="_x0000_s4033" style="position:absolute;left:2997;top:2030;width:84;height:127" coordorigin="2997,2030" coordsize="84,127" path="m3000,2071r9,-22l3009,2093r5,26l3024,2138r14,7l3039,2145r14,-7l3064,2119r3,-27l3063,2067r-10,-33l3067,2047r11,21l3082,2095r-3,21l3070,2138r-14,14l3038,2157r-12,-3l3011,2142r-10,-21l2997,2095r3,-24xe" fillcolor="black" stroked="f">
              <v:path arrowok="t"/>
            </v:shape>
            <v:shape id="_x0000_s4032" style="position:absolute;left:2997;top:2030;width:84;height:127" coordorigin="2997,2030" coordsize="84,127" path="m3063,2067r-10,-19l3038,2042r-13,6l3014,2066r-5,26l3009,2093r,-44l3022,2035r16,-5l3053,2034r10,33xe" fillcolor="black" stroked="f">
              <v:path arrowok="t"/>
            </v:shape>
            <v:shape id="_x0000_s4031" style="position:absolute;left:3098;top:2030;width:60;height:125" coordorigin="3098,2030" coordsize="60,125" path="m3156,2039r-46,70l3144,2034r3,-4l3159,2030r-3,79l3156,2039xe" fillcolor="black" stroked="f">
              <v:path arrowok="t"/>
            </v:shape>
            <v:shape id="_x0000_s4030" style="position:absolute;left:3098;top:2030;width:60;height:125" coordorigin="3098,2030" coordsize="60,125" path="m3098,2109r,-2l3144,2034r-34,75l3156,2109r3,-79l3166,2030r,79l3190,2109r,12l3166,2121r,22l3187,2143r,12l3135,2155r,-12l3156,2143r,-22l3098,2121r,-12xe" fillcolor="black" stroked="f">
              <v:path arrowok="t"/>
            </v:shape>
            <w10:wrap anchorx="page" anchory="page"/>
          </v:group>
        </w:pict>
      </w:r>
      <w:r>
        <w:pict>
          <v:group id="_x0000_s4025" style="position:absolute;left:0;text-align:left;margin-left:175.6pt;margin-top:101.1pt;width:10.25pt;height:7.1pt;z-index:-2475;mso-position-horizontal-relative:page;mso-position-vertical-relative:page" coordorigin="3512,2022" coordsize="205,142">
            <v:shape id="_x0000_s4028" style="position:absolute;left:3519;top:2030;width:86;height:127" coordorigin="3519,2030" coordsize="86,127" path="m3546,2090r,-7l3567,2083r5,-3l3579,2075r5,-4l3586,2066r,-17l3577,2042r-29,l3541,2049r2,5l3543,2059r-5,4l3531,2063r-5,-2l3526,2054r1,-3l3537,2035r25,-5l3574,2031r20,11l3601,2059r,9l3596,2080r-12,7l3596,2095r10,12l3606,2119r-5,17l3586,2151r-24,6l3547,2155r-20,-10l3519,2128r,-7l3524,2119r10,l3538,2121r,10l3536,2133r5,10l3555,2145r9,l3586,2137r8,-18l3594,2109r-12,-14l3546,2095r,-5xe" fillcolor="black" stroked="f">
              <v:path arrowok="t"/>
            </v:shape>
            <v:shape id="_x0000_s4027" style="position:absolute;left:3625;top:2030;width:84;height:127" coordorigin="3625,2030" coordsize="84,127" path="m3656,2145r26,l3694,2133r,-31l3685,2087r-31,l3642,2097r-1,48l3629,2126r-4,-31l3625,2087r7,-24l3645,2045r16,-11l3680,2030r19,l3706,2042r,14l3702,2061r-10,l3687,2056r,-7l3690,2044r-5,-2l3679,2042r-18,6l3648,2063r-9,24l3649,2078r9,-3l3670,2075r18,4l3703,2094r6,22l3704,2136r-15,16l3668,2157r-12,-12xe" fillcolor="black" stroked="f">
              <v:path arrowok="t"/>
            </v:shape>
            <v:shape id="_x0000_s4026" style="position:absolute;left:3625;top:2030;width:84;height:127" coordorigin="3625,2030" coordsize="84,127" path="m3642,2097r,22l3644,2124r2,12l3656,2145r12,12l3656,2155r-15,-10l3642,2097xe" fillcolor="black" stroked="f">
              <v:path arrowok="t"/>
            </v:shape>
            <w10:wrap anchorx="page" anchory="page"/>
          </v:group>
        </w:pict>
      </w:r>
      <w:r>
        <w:pict>
          <v:group id="_x0000_s4018" style="position:absolute;left:0;text-align:left;margin-left:233.25pt;margin-top:101.25pt;width:14.55pt;height:6.9pt;z-index:-2474;mso-position-horizontal-relative:page;mso-position-vertical-relative:page" coordorigin="4665,2025" coordsize="291,138">
            <v:shape id="_x0000_s4024" style="position:absolute;left:4673;top:2066;width:94;height:89" coordorigin="4673,2066" coordsize="94,89" path="m4709,2078r-3,l4702,2080r-5,l4697,2090r-15,l4680,2087r,-21l4709,2066r14,2l4742,2080r5,17l4747,2140r5,3l4767,2143r,12l4740,2155r-5,-7l4726,2155r-20,l4709,2143r9,l4726,2140r7,-4l4733,2111r-14,1l4695,2118r-8,10l4687,2138r-6,8l4673,2128r1,-5l4684,2110r21,-8l4733,2099r,-14l4723,2078r-14,xe" fillcolor="black" stroked="f">
              <v:path arrowok="t"/>
            </v:shape>
            <v:shape id="_x0000_s4023" style="position:absolute;left:4673;top:2066;width:94;height:89" coordorigin="4673,2066" coordsize="94,89" path="m4703,2155r-22,-9l4687,2138r10,5l4709,2143r-3,12l4703,2155xe" fillcolor="black" stroked="f">
              <v:path arrowok="t"/>
            </v:shape>
            <v:shape id="_x0000_s4022" style="position:absolute;left:4774;top:2032;width:96;height:123" coordorigin="4774,2032" coordsize="96,123" path="m4822,2039r,-7l4846,2032r-7,94l4839,2090r-10,-10l4814,2080r-18,10l4788,2111r,2l4796,2134r19,9l4829,2143r-14,12l4795,2149r-15,-15l4774,2111r,-1l4780,2089r15,-15l4817,2068r7,l4831,2071r8,4l4839,2044r-17,l4822,2039xe" fillcolor="black" stroked="f">
              <v:path arrowok="t"/>
            </v:shape>
            <v:shape id="_x0000_s4021" style="position:absolute;left:4774;top:2032;width:96;height:123" coordorigin="4774,2032" coordsize="96,123" path="m4839,2155r,-10l4834,2150r-10,5l4815,2155r14,-12l4839,2126r7,-94l4851,2032r2,3l4853,2143r17,l4870,2155r-31,xe" fillcolor="black" stroked="f">
              <v:path arrowok="t"/>
            </v:shape>
            <v:shape id="_x0000_s4020" style="position:absolute;left:4879;top:2032;width:70;height:123" coordorigin="4879,2032" coordsize="70,123" path="m4927,2039r,-7l4949,2032r-5,94l4944,2090r-9,-10l4920,2080r-18,9l4920,2068r10,l4937,2071r7,4l4944,2044r-17,l4927,2039xe" fillcolor="black" stroked="f">
              <v:path arrowok="t"/>
            </v:shape>
            <v:shape id="_x0000_s4019" style="position:absolute;left:4879;top:2032;width:70;height:123" coordorigin="4879,2032" coordsize="70,123" path="m4944,2155r,-10l4937,2150r-7,5l4918,2155r-17,-5l4886,2134r-7,-23l4885,2090r15,-16l4920,2068r-18,21l4894,2111r,2l4902,2134r18,9l4935,2143r9,-17l4949,2032r7,l4959,2035r,108l4976,2143r,12l4944,2155xe" fillcolor="black" stroked="f">
              <v:path arrowok="t"/>
            </v:shape>
            <w10:wrap anchorx="page" anchory="page"/>
          </v:group>
        </w:pict>
      </w:r>
      <w:r>
        <w:pict>
          <v:group id="_x0000_s4010" style="position:absolute;left:0;text-align:left;margin-left:259.2pt;margin-top:101.1pt;width:21.2pt;height:8.3pt;z-index:-2473;mso-position-horizontal-relative:page;mso-position-vertical-relative:page" coordorigin="5184,2022" coordsize="424,166">
            <v:shape id="_x0000_s4017" style="position:absolute;left:5192;top:2030;width:94;height:125" coordorigin="5192,2030" coordsize="94,125" path="m5230,2147r,-4l5250,2143r,-22l5206,2109r44,l5250,2039r-10,-5l5242,2030r20,l5262,2109r24,l5286,2121r-24,l5262,2143r21,l5283,2155r-53,l5230,2147xe" fillcolor="black" stroked="f">
              <v:path arrowok="t"/>
            </v:shape>
            <v:shape id="_x0000_s4016" style="position:absolute;left:5192;top:2030;width:94;height:125" coordorigin="5192,2030" coordsize="94,125" path="m5206,2109r44,12l5194,2121r-2,-2l5192,2109r2,-2l5240,2034r10,5l5206,2109xe" fillcolor="black" stroked="f">
              <v:path arrowok="t"/>
            </v:shape>
            <v:shape id="_x0000_s4015" style="position:absolute;left:5327;top:2131;width:34;height:50" coordorigin="5327,2131" coordsize="34,50" path="m5331,2172r5,-3l5346,2167r2,-12l5336,2155r-5,-5l5331,2136r5,-5l5353,2131r7,7l5360,2151r-11,23l5334,2181r-3,l5327,2179r,-7l5331,2172xe" fillcolor="black" stroked="f">
              <v:path arrowok="t"/>
            </v:shape>
            <v:shape id="_x0000_s4014" style="position:absolute;left:5403;top:2032;width:91;height:123" coordorigin="5403,2032" coordsize="91,123" path="m5437,2032r,77l5456,2109r5,-31l5464,2066r2,-24l5466,2032r10,l5480,2035r,7l5478,2066r17,l5495,2078r-19,l5471,2109r24,l5495,2121r-27,l5466,2148r,7l5454,2155r-3,-5l5451,2148r5,-27l5435,2121r-3,27l5430,2150r,5l5420,2155r-2,-5l5418,2148r2,-27l5403,2121r,-12l5423,2109r2,-31l5403,2078r,-12l5427,2066r3,-24l5432,2039r,-7l5437,2032xe" fillcolor="black" stroked="f">
              <v:path arrowok="t"/>
            </v:shape>
            <v:shape id="_x0000_s4013" style="position:absolute;left:5403;top:2032;width:91;height:123" coordorigin="5403,2032" coordsize="91,123" path="m5464,2066r-3,12l5439,2078r-2,31l5437,2032r5,l5447,2035r-3,7l5442,2066r22,xe" fillcolor="black" stroked="f">
              <v:path arrowok="t"/>
            </v:shape>
            <v:shape id="_x0000_s4012" style="position:absolute;left:5507;top:2030;width:94;height:125" coordorigin="5507,2030" coordsize="94,125" path="m5557,2030r17,l5577,2032r,77l5601,2109r,12l5577,2121r,22l5596,2143r,12l5545,2155r,-12l5565,2143r,-22l5509,2121r-2,-2l5507,2109r2,-2l5555,2035r-34,74l5565,2109r,-70l5557,2030xe" fillcolor="black" stroked="f">
              <v:path arrowok="t"/>
            </v:shape>
            <v:shape id="_x0000_s4011" style="position:absolute;left:5507;top:2030;width:94;height:125" coordorigin="5507,2030" coordsize="94,125" path="m5565,2039r-44,70l5555,2035r2,-5l5565,2039xe" fillcolor="black" stroked="f">
              <v:path arrowok="t"/>
            </v:shape>
            <w10:wrap anchorx="page" anchory="page"/>
          </v:group>
        </w:pict>
      </w:r>
      <w:r>
        <w:pict>
          <v:group id="_x0000_s4008" style="position:absolute;left:0;text-align:left;margin-left:359.45pt;margin-top:100.75pt;width:4.1pt;height:7.8pt;z-index:-2472;mso-position-horizontal-relative:page;mso-position-vertical-relative:page" coordorigin="7189,2015" coordsize="82,156">
            <v:shape id="_x0000_s4009" style="position:absolute;left:7189;top:2015;width:82;height:156" coordorigin="7189,2015" coordsize="82,156" path="m7201,2172r-9,l7189,2167r,-7l7257,2022r,-2l7259,2015r7,l7271,2020r,2l7269,2027r-65,137l7201,2169r,3xe" fillcolor="black" stroked="f">
              <v:path arrowok="t"/>
            </v:shape>
            <w10:wrap anchorx="page" anchory="page"/>
          </v:group>
        </w:pict>
      </w:r>
      <w:r>
        <w:pict>
          <v:group id="_x0000_s3995" style="position:absolute;left:0;text-align:left;margin-left:369.8pt;margin-top:101.25pt;width:46.3pt;height:6.9pt;z-index:-2471;mso-position-horizontal-relative:page;mso-position-vertical-relative:page" coordorigin="7396,2025" coordsize="926,138">
            <v:shape id="_x0000_s4007" style="position:absolute;left:7403;top:2032;width:74;height:123" coordorigin="7403,2032" coordsize="74,123" path="m7434,2143r,-63l7403,2080r,-12l7446,2068r3,3l7449,2143r29,l7478,2155r-75,l7403,2143r31,xe" fillcolor="black" stroked="f">
              <v:path arrowok="t"/>
            </v:shape>
            <v:shape id="_x0000_s4006" style="position:absolute;left:7403;top:2032;width:74;height:123" coordorigin="7403,2032" coordsize="74,123" path="m7449,2042r,7l7444,2051r-12,l7430,2049r,-12l7432,2032r12,l7449,2037r,5xe" fillcolor="black" stroked="f">
              <v:path arrowok="t"/>
            </v:shape>
            <v:shape id="_x0000_s4005" style="position:absolute;left:7494;top:2068;width:99;height:87" coordorigin="7494,2068" coordsize="99,87" path="m7567,2068r9,7l7576,2143r17,l7593,2155r-46,l7547,2143r15,l7562,2085r-3,-5l7540,2080r-14,7l7526,2143r17,l7543,2155r-49,l7494,2143r17,l7511,2080r-17,l7494,2068r32,l7526,2078r2,-5l7538,2068r29,xe" fillcolor="black" stroked="f">
              <v:path arrowok="t"/>
            </v:shape>
            <v:shape id="_x0000_s4004" style="position:absolute;left:7610;top:2066;width:79;height:89" coordorigin="7610,2066" coordsize="79,89" path="m7615,2132r-5,-21l7610,2106r6,-18l7632,2073r26,-7l7687,2066r,21l7682,2090r-10,l7670,2087r,-9l7658,2078r-12,1l7628,2094r-4,17l7625,2117r10,19l7656,2143r14,l7675,2133r,-2l7680,2128r9,l7689,2136r-7,19l7652,2155r-22,-7l7615,2132xe" fillcolor="black" stroked="f">
              <v:path arrowok="t"/>
            </v:shape>
            <v:shape id="_x0000_s4003" style="position:absolute;left:7708;top:2068;width:89;height:87" coordorigin="7708,2068" coordsize="89,87" path="m7767,2083r-17,14l7744,2116r,27l7776,2143r,12l7708,2155r,-12l7732,2143r,-63l7708,2080r,-12l7744,2068r,15l7756,2071r12,-3l7795,2068r2,7l7797,2085r-2,2l7785,2087r-5,-2l7780,2080r-13,3xe" fillcolor="black" stroked="f">
              <v:path arrowok="t"/>
            </v:shape>
            <v:shape id="_x0000_s4002" style="position:absolute;left:7817;top:2071;width:77;height:38" coordorigin="7817,2071" coordsize="77,38" path="m7881,2085r-1,-14l7894,2087r-10,17l7881,2085xe" fillcolor="black" stroked="f">
              <v:path arrowok="t"/>
            </v:shape>
            <v:shape id="_x0000_s4001" style="position:absolute;left:7817;top:2071;width:77;height:38" coordorigin="7817,2071" coordsize="77,38" path="m7898,2116r-67,l7832,2119r13,18l7865,2143r16,l7884,2131r5,-3l7898,2128r,6l7889,2146r-27,9l7859,2155r-22,-7l7822,2132r-5,-21l7817,2108r7,-21l7839,2072r21,-6l7880,2071r1,14l7869,2078r-24,l7833,2090r-2,14l7884,2104r10,-17l7898,2109r,7xe" fillcolor="black" stroked="f">
              <v:path arrowok="t"/>
            </v:shape>
            <v:shape id="_x0000_s4000" style="position:absolute;left:7910;top:2068;width:103;height:87" coordorigin="7910,2068" coordsize="103,87" path="m8006,2155r-24,l7982,2143r10,l7992,2083r-5,-3l7975,2080r-7,10l7968,2143r10,l7978,2155r-32,l7946,2143r10,l7956,2083r-2,-3l7942,2080r-10,10l7932,2143r12,l7944,2155r-34,l7910,2143r10,l7920,2080r-10,l7910,2068r22,l7932,2075r5,-4l7944,2068r12,l7961,2071r5,7l7970,2071r8,-3l8002,2068r,75l8014,2143r,12l8006,2155xe" fillcolor="black" stroked="f">
              <v:path arrowok="t"/>
            </v:shape>
            <v:shape id="_x0000_s3999" style="position:absolute;left:8026;top:2066;width:82;height:89" coordorigin="8026,2066" coordsize="82,89" path="m8040,2116r1,3l8054,2137r20,6l8091,2143r4,-12l8098,2128r9,l8107,2134r-9,12l8071,2155r-3,l8047,2148r-15,-16l8026,2111r,-3l8033,2087r15,-15l8069,2066r20,5l8079,2078r-24,l8043,2090r-3,14l8093,2104r10,-17l8107,2109r,7l8040,2116xe" fillcolor="black" stroked="f">
              <v:path arrowok="t"/>
            </v:shape>
            <v:shape id="_x0000_s3998" style="position:absolute;left:8026;top:2066;width:82;height:89" coordorigin="8026,2066" coordsize="82,89" path="m8093,2085r-14,-7l8089,2071r14,16l8093,2104r,-19xe" fillcolor="black" stroked="f">
              <v:path arrowok="t"/>
            </v:shape>
            <v:shape id="_x0000_s3997" style="position:absolute;left:8122;top:2068;width:101;height:87" coordorigin="8122,2068" coordsize="101,87" path="m8139,2143r,-63l8122,2080r,-12l8153,2068r,10l8158,2073r7,-5l8194,2068r12,7l8206,2143r17,l8223,2155r-48,l8175,2143r16,l8191,2085r-2,-5l8167,2080r-14,7l8153,2143r17,l8170,2155r-48,l8122,2143r17,xe" fillcolor="black" stroked="f">
              <v:path arrowok="t"/>
            </v:shape>
            <v:shape id="_x0000_s3996" style="position:absolute;left:8230;top:2044;width:84;height:111" coordorigin="8230,2044" coordsize="84,111" path="m8314,2147r-17,8l8268,2155r-12,-8l8256,2080r-26,l8230,2068r26,l8256,2044r12,l8268,2068r41,l8309,2080r-41,l8268,2143r32,l8300,2121r14,l8314,2147xe" fillcolor="black" stroked="f">
              <v:path arrowok="t"/>
            </v:shape>
            <w10:wrap anchorx="page" anchory="page"/>
          </v:group>
        </w:pict>
      </w:r>
      <w:r>
        <w:pict>
          <v:group id="_x0000_s3986" style="position:absolute;left:0;text-align:left;margin-left:421.95pt;margin-top:101.1pt;width:31.15pt;height:9.3pt;z-index:-2470;mso-position-horizontal-relative:page;mso-position-vertical-relative:page" coordorigin="8439,2022" coordsize="623,186">
            <v:shape id="_x0000_s3994" style="position:absolute;left:8446;top:2066;width:94;height:89" coordorigin="8446,2066" coordsize="94,89" path="m8480,2078r-2,l8473,2080r-5,l8468,2090r-14,l8451,2087r,-21l8480,2066r14,2l8513,2080r5,17l8518,2140r5,3l8540,2143r,12l8511,2155r-5,-7l8499,2155r-21,l8480,2143r10,l8497,2140r7,-4l8504,2111r-14,1l8467,2118r-9,10l8458,2138r-4,9l8446,2128r1,-4l8456,2111r20,-9l8504,2099r,-14l8494,2078r-14,xe" fillcolor="black" stroked="f">
              <v:path arrowok="t"/>
            </v:shape>
            <v:shape id="_x0000_s3993" style="position:absolute;left:8446;top:2066;width:94;height:89" coordorigin="8446,2066" coordsize="94,89" path="m8476,2155r-22,-8l8458,2138r10,5l8480,2143r-2,12l8476,2155xe" fillcolor="black" stroked="f">
              <v:path arrowok="t"/>
            </v:shape>
            <v:shape id="_x0000_s3992" style="position:absolute;left:8545;top:2068;width:91;height:87" coordorigin="8545,2068" coordsize="91,87" path="m8617,2068r17,l8636,2075r,10l8631,2087r-9,l8619,2085r,-5l8606,2083r-17,14l8583,2116r,27l8614,2143r,12l8545,2155r,-12l8569,2143r,-63l8545,2080r,-12l8583,2068r,15l8595,2071r12,-3l8617,2068xe" fillcolor="black" stroked="f">
              <v:path arrowok="t"/>
            </v:shape>
            <v:shape id="_x0000_s3991" style="position:absolute;left:8651;top:2068;width:91;height:87" coordorigin="8651,2068" coordsize="91,87" path="m8723,2068r17,l8742,2075r,10l8737,2087r-9,l8725,2085r,-5l8711,2083r-16,14l8689,2116r,27l8718,2143r,12l8651,2155r,-12l8675,2143r,-63l8651,2080r,-12l8687,2068r2,3l8689,2083r10,-12l8713,2068r10,xe" fillcolor="black" stroked="f">
              <v:path arrowok="t"/>
            </v:shape>
            <v:shape id="_x0000_s3990" style="position:absolute;left:8759;top:2066;width:94;height:89" coordorigin="8759,2066" coordsize="94,89" path="m8795,2078r-3,l8788,2080r-5,l8783,2090r-15,l8766,2087r,-21l8795,2066r14,2l8828,2080r5,17l8833,2140r3,3l8853,2143r,12l8826,2155r-5,-7l8812,2155r-20,l8795,2143r9,l8812,2140r7,-4l8819,2111r-14,1l8781,2118r-8,10l8773,2138r-6,8l8759,2128r1,-5l8770,2110r21,-8l8819,2099r,-14l8809,2078r-14,xe" fillcolor="black" stroked="f">
              <v:path arrowok="t"/>
            </v:shape>
            <v:shape id="_x0000_s3989" style="position:absolute;left:8759;top:2066;width:94;height:89" coordorigin="8759,2066" coordsize="94,89" path="m8789,2155r-22,-9l8773,2138r7,5l8795,2143r-3,12l8789,2155xe" fillcolor="black" stroked="f">
              <v:path arrowok="t"/>
            </v:shape>
            <v:shape id="_x0000_s3988" style="position:absolute;left:8860;top:2068;width:94;height:132" coordorigin="8860,2068" coordsize="94,132" path="m8879,2200r-10,l8862,2193r,-14l8865,2174r12,l8879,2179r,5l8881,2188r8,l8893,2176r3,-4l8903,2155r-2,-3l8872,2080r-12,l8860,2068r38,l8898,2080r-14,l8903,2128r2,5l8908,2136r,4l8910,2133r,-2l8913,2124r14,-44l8915,2080r,-12l8954,2068r,12l8939,2080r-31,92l8900,2187r-21,13xe" fillcolor="black" stroked="f">
              <v:path arrowok="t"/>
            </v:shape>
            <v:shape id="_x0000_s3987" style="position:absolute;left:8966;top:2030;width:89;height:127" coordorigin="8966,2030" coordsize="89,127" path="m8970,2120r-4,-25l8966,2094r4,-26l8981,2048r15,-14l9014,2030r12,l9033,2035r7,4l9042,2035r3,-5l9054,2030r,45l9042,2075r,-4l9040,2068r-2,-17l9028,2042r-12,l9012,2042r-16,8l8984,2068r-4,27l8980,2097r6,25l8999,2139r17,6l9023,2145r17,-5l9040,2121r2,-7l9054,2114r,7l9051,2135r-14,15l9014,2157r-17,-4l8981,2140r-11,-20xe" fillcolor="black" stroked="f">
              <v:path arrowok="t"/>
            </v:shape>
            <w10:wrap anchorx="page" anchory="page"/>
          </v:group>
        </w:pict>
      </w:r>
      <w:r>
        <w:pict>
          <v:group id="_x0000_s3974" style="position:absolute;left:0;text-align:left;margin-left:458.6pt;margin-top:101.25pt;width:36.2pt;height:6.9pt;z-index:-2469;mso-position-horizontal-relative:page;mso-position-vertical-relative:page" coordorigin="9172,2025" coordsize="724,138">
            <v:shape id="_x0000_s3985" style="position:absolute;left:9179;top:2066;width:94;height:89" coordorigin="9179,2066" coordsize="94,89" path="m9213,2078r-2,l9206,2080r-5,l9201,2090r-12,l9184,2087r,-21l9213,2066r15,2l9246,2080r6,17l9252,2140r4,3l9273,2143r,12l9244,2155r-2,-7l9232,2155r-21,l9213,2143r10,l9230,2140r10,-4l9240,2111r-18,1l9200,2118r-9,10l9191,2138r-4,9l9179,2128r1,-5l9190,2110r21,-8l9240,2099r,-14l9227,2078r-14,xe" fillcolor="black" stroked="f">
              <v:path arrowok="t"/>
            </v:shape>
            <v:shape id="_x0000_s3984" style="position:absolute;left:9179;top:2066;width:94;height:89" coordorigin="9179,2066" coordsize="94,89" path="m9209,2155r-22,-8l9191,2138r10,5l9213,2143r-2,12l9209,2155xe" fillcolor="black" stroked="f">
              <v:path arrowok="t"/>
            </v:shape>
            <v:shape id="_x0000_s3983" style="position:absolute;left:9280;top:2032;width:94;height:123" coordorigin="9280,2032" coordsize="94,123" path="m9326,2039r,-7l9350,2032r-7,94l9343,2090r-10,-10l9319,2080r-19,10l9292,2111r,2l9300,2134r19,9l9336,2143r-17,12l9300,2150r-14,-16l9280,2111r6,-21l9301,2074r20,-6l9328,2068r10,3l9343,2075r,-31l9326,2044r,-5xe" fillcolor="black" stroked="f">
              <v:path arrowok="t"/>
            </v:shape>
            <v:shape id="_x0000_s3982" style="position:absolute;left:9280;top:2032;width:94;height:123" coordorigin="9280,2032" coordsize="94,123" path="m9343,2155r,-10l9338,2150r-7,5l9319,2155r17,-12l9343,2126r7,-94l9357,2032r,111l9374,2143r,12l9343,2155xe" fillcolor="black" stroked="f">
              <v:path arrowok="t"/>
            </v:shape>
            <v:shape id="_x0000_s3981" style="position:absolute;left:9384;top:2032;width:96;height:123" coordorigin="9384,2032" coordsize="96,123" path="m9432,2039r,-7l9453,2032r-4,94l9449,2090r-10,-10l9424,2080r-18,10l9398,2111r,2l9406,2134r18,9l9439,2143r-15,12l9405,2149r-15,-15l9384,2111r5,-21l9404,2074r20,-6l9434,2068r7,3l9449,2075r,-31l9432,2044r,-5xe" fillcolor="black" stroked="f">
              <v:path arrowok="t"/>
            </v:shape>
            <v:shape id="_x0000_s3980" style="position:absolute;left:9384;top:2032;width:96;height:123" coordorigin="9384,2032" coordsize="96,123" path="m9449,2155r,-10l9444,2150r-10,5l9424,2155r15,-12l9449,2126r4,-94l9461,2032r2,3l9463,2143r17,l9480,2155r-31,xe" fillcolor="black" stroked="f">
              <v:path arrowok="t"/>
            </v:shape>
            <v:shape id="_x0000_s3979" style="position:absolute;left:9489;top:2068;width:89;height:87" coordorigin="9489,2068" coordsize="89,87" path="m9548,2083r-17,14l9525,2116r,27l9557,2143r,12l9489,2155r,-12l9513,2143r,-63l9489,2080r,-12l9525,2068r,15l9537,2071r12,-3l9576,2068r2,7l9578,2085r-2,2l9566,2087r-5,-2l9561,2080r-13,3xe" fillcolor="black" stroked="f">
              <v:path arrowok="t"/>
            </v:shape>
            <v:shape id="_x0000_s3978" style="position:absolute;left:9598;top:2071;width:77;height:38" coordorigin="9598,2071" coordsize="77,38" path="m9663,2085r-2,-14l9675,2088r-10,16l9663,2085xe" fillcolor="black" stroked="f">
              <v:path arrowok="t"/>
            </v:shape>
            <v:shape id="_x0000_s3977" style="position:absolute;left:9598;top:2071;width:77;height:38" coordorigin="9598,2071" coordsize="77,38" path="m9679,2116r-67,l9613,2120r12,17l9646,2143r17,l9665,2131r5,-3l9679,2128r,6l9670,2146r-27,9l9640,2155r-22,-7l9603,2132r-5,-21l9598,2108r7,-21l9620,2072r21,-6l9661,2071r2,14l9651,2078r-25,l9614,2090r-2,14l9665,2104r10,-16l9679,2109r,7xe" fillcolor="black" stroked="f">
              <v:path arrowok="t"/>
            </v:shape>
            <v:shape id="_x0000_s3976" style="position:absolute;left:9706;top:2066;width:77;height:89" coordorigin="9706,2066" coordsize="77,89" path="m9771,2066r7,l9778,2097r-15,l9763,2085r-2,-7l9725,2078r-7,7l9718,2097r14,2l9737,2102r10,l9751,2104r1,l9769,2110r14,21l9782,2134r-8,14l9744,2155r-14,l9720,2148r-2,7l9706,2155r,-34l9718,2121r2,5l9725,2140r12,3l9763,2143r8,-5l9771,2119r-17,-3l9744,2114r-6,-1l9716,2107r-10,-17l9706,2087r8,-14l9744,2066r12,l9766,2071r,-5l9771,2066xe" fillcolor="black" stroked="f">
              <v:path arrowok="t"/>
            </v:shape>
            <v:shape id="_x0000_s3975" style="position:absolute;left:9811;top:2066;width:77;height:89" coordorigin="9811,2066" coordsize="77,89" path="m9850,2114r-7,-1l9821,2107r-10,-17l9812,2088r7,-14l9848,2066r14,l9869,2071r3,-5l9881,2066r,31l9869,2097r,-7l9867,2085r-3,-7l9828,2078r-5,7l9823,2097r12,2l9843,2102r7,l9855,2104r2,l9876,2110r12,21l9888,2134r-9,14l9850,2155r-17,l9823,2148r-2,7l9811,2155r,-34l9823,2121r,5l9831,2140r9,3l9869,2143r7,-5l9876,2119r-16,-3l9850,2114xe" fillcolor="black" stroked="f">
              <v:path arrowok="t"/>
            </v:shape>
            <w10:wrap anchorx="page" anchory="page"/>
          </v:group>
        </w:pict>
      </w:r>
      <w:r>
        <w:pict>
          <v:group id="_x0000_s3970" style="position:absolute;left:0;text-align:left;margin-left:500.2pt;margin-top:101.85pt;width:10.35pt;height:6.3pt;z-index:-2468;mso-position-horizontal-relative:page;mso-position-vertical-relative:page" coordorigin="10004,2037" coordsize="207,126">
            <v:shape id="_x0000_s3973" style="position:absolute;left:10011;top:2044;width:84;height:111" coordorigin="10011,2044" coordsize="84,111" path="m10095,2147r-17,8l10049,2155r-12,-8l10037,2080r-26,l10011,2068r26,l10037,2044r12,l10049,2068r41,l10090,2080r-41,l10049,2143r32,l10081,2121r14,l10095,2147xe" fillcolor="black" stroked="f">
              <v:path arrowok="t"/>
            </v:shape>
            <v:shape id="_x0000_s3972" style="position:absolute;left:10122;top:2066;width:82;height:89" coordorigin="10122,2066" coordsize="82,89" path="m10136,2109r,4l10128,2088r15,-16l10162,2066r2,l10183,2073r15,16l10203,2111r-5,22l10183,2149r-21,6l10145,2134r17,9l10165,2142r17,-10l10189,2109r,-17l10177,2080r-29,l10136,2092r,17xe" fillcolor="black" stroked="f">
              <v:path arrowok="t"/>
            </v:shape>
            <v:shape id="_x0000_s3971" style="position:absolute;left:10122;top:2066;width:82;height:89" coordorigin="10122,2066" coordsize="82,89" path="m10143,2149r-15,-14l10122,2111r,-1l10128,2088r8,25l10145,2134r17,21l10143,2149xe" fillcolor="black" stroked="f">
              <v:path arrowok="t"/>
            </v:shape>
            <w10:wrap anchorx="page" anchory="page"/>
          </v:group>
        </w:pict>
      </w:r>
      <w:r>
        <w:pict>
          <v:group id="_x0000_s3964" style="position:absolute;left:0;text-align:left;margin-left:515.8pt;margin-top:101.85pt;width:20.8pt;height:6.3pt;z-index:-2467;mso-position-horizontal-relative:page;mso-position-vertical-relative:page" coordorigin="10316,2037" coordsize="416,126">
            <v:shape id="_x0000_s3969" style="position:absolute;left:10323;top:2068;width:99;height:87" coordorigin="10323,2068" coordsize="99,87" path="m10357,2073r10,-5l10396,2068r9,7l10405,2143r17,l10422,2155r-46,l10376,2143r15,l10391,2085r-3,-5l10369,2080r-17,7l10352,2143r19,l10371,2155r-48,l10323,2143r17,l10340,2080r-17,l10323,2068r29,l10352,2078r5,-5xe" fillcolor="black" stroked="f">
              <v:path arrowok="t"/>
            </v:shape>
            <v:shape id="_x0000_s3968" style="position:absolute;left:10436;top:2066;width:82;height:89" coordorigin="10436,2066" coordsize="82,89" path="m10451,2104r,12l10451,2118r11,18l10482,2143r17,l10504,2131r2,-3l10518,2128r,6l10509,2146r-27,9l10478,2155r-21,-7l10442,2132r-6,-21l10437,2108r6,-21l10459,2072r21,-6l10499,2071r-10,7l10465,2078r-12,12l10451,2104xe" fillcolor="black" stroked="f">
              <v:path arrowok="t"/>
            </v:shape>
            <v:shape id="_x0000_s3967" style="position:absolute;left:10436;top:2066;width:82;height:89" coordorigin="10436,2066" coordsize="82,89" path="m10451,2116r,-12l10504,2104r-3,-19l10489,2078r10,-7l10513,2087r5,22l10518,2116r-67,xe" fillcolor="black" stroked="f">
              <v:path arrowok="t"/>
            </v:shape>
            <v:shape id="_x0000_s3966" style="position:absolute;left:10535;top:2068;width:94;height:87" coordorigin="10535,2068" coordsize="94,87" path="m10552,2143r24,-34l10552,2080r-17,l10535,2068r41,l10576,2080r-10,l10581,2102r14,-22l10585,2080r,-12l10626,2068r,12l10609,2080r-21,29l10612,2143r17,l10629,2155r-39,l10590,2143r10,l10581,2119r-17,24l10573,2143r,12l10535,2155r,-12l10552,2143xe" fillcolor="black" stroked="f">
              <v:path arrowok="t"/>
            </v:shape>
            <v:shape id="_x0000_s3965" style="position:absolute;left:10638;top:2044;width:87;height:111" coordorigin="10638,2044" coordsize="87,111" path="m10720,2075r,5l10679,2080r,63l10710,2143r,-22l10725,2121r,9l10714,2149r-20,6l10679,2155r-14,-7l10665,2080r-27,l10638,2068r27,l10665,2044r14,l10679,2068r41,l10720,2075xe" fillcolor="black" stroked="f">
              <v:path arrowok="t"/>
            </v:shape>
            <w10:wrap anchorx="page" anchory="page"/>
          </v:group>
        </w:pict>
      </w:r>
      <w:r>
        <w:pict>
          <v:group id="_x0000_s3950" style="position:absolute;left:0;text-align:left;margin-left:70.9pt;margin-top:113.15pt;width:41.6pt;height:7pt;z-index:-2465;mso-position-horizontal-relative:page;mso-position-vertical-relative:page" coordorigin="1418,2263" coordsize="832,140">
            <v:shape id="_x0000_s3963" style="position:absolute;left:1426;top:2270;width:84;height:125" coordorigin="1426,2270" coordsize="84,125" path="m1429,2360r-3,-27l1428,2313r8,-23l1450,2275r16,-5l1481,2273r15,13l1506,2306r4,27l1507,2354r-9,22l1484,2390r-17,-7l1482,2376r10,-18l1495,2330r-2,-22l1482,2289r-16,-7l1455,2286r-11,17l1440,2330r3,27l1440,2381r-11,-21xe" fillcolor="black" stroked="f">
              <v:path arrowok="t"/>
            </v:shape>
            <v:shape id="_x0000_s3962" style="position:absolute;left:1426;top:2270;width:84;height:125" coordorigin="1426,2270" coordsize="84,125" path="m1443,2357r10,19l1466,2383r18,7l1466,2395r-12,-3l1440,2381r3,-24xe" fillcolor="black" stroked="f">
              <v:path arrowok="t"/>
            </v:shape>
            <v:shape id="_x0000_s3961" style="position:absolute;left:1529;top:2270;width:87;height:125" coordorigin="1529,2270" coordsize="87,125" path="m1572,2383r15,-7l1597,2358r4,-28l1598,2308r-11,-19l1572,2282r-12,5l1548,2303r-7,-13l1555,2275r17,-5l1586,2273r15,13l1611,2306r4,27l1613,2354r-10,22l1589,2390r-17,5l1559,2392r-11,-34l1558,2376r14,7xe" fillcolor="black" stroked="f">
              <v:path arrowok="t"/>
            </v:shape>
            <v:shape id="_x0000_s3960" style="position:absolute;left:1529;top:2270;width:87;height:125" coordorigin="1529,2270" coordsize="87,125" path="m1548,2303r-5,27l1543,2330r5,28l1559,2392r-15,-12l1533,2360r-4,-27l1532,2311r9,-21l1548,2303xe" fillcolor="black" stroked="f">
              <v:path arrowok="t"/>
            </v:shape>
            <v:shape id="_x0000_s3959" style="position:absolute;left:1635;top:2270;width:84;height:125" coordorigin="1635,2270" coordsize="84,125" path="m1678,2383r14,-7l1703,2358r4,-28l1704,2308r-11,-19l1678,2282r-12,5l1654,2303r-8,-13l1660,2275r18,-5l1690,2273r15,13l1715,2306r4,27l1717,2353r-9,22l1695,2390r-17,5l1665,2392r-12,-34l1663,2376r15,7xe" fillcolor="black" stroked="f">
              <v:path arrowok="t"/>
            </v:shape>
            <v:shape id="_x0000_s3958" style="position:absolute;left:1635;top:2270;width:84;height:125" coordorigin="1635,2270" coordsize="84,125" path="m1654,2303r-5,27l1649,2330r4,28l1665,2392r-15,-12l1639,2360r-4,-27l1637,2311r9,-21l1654,2303xe" fillcolor="black" stroked="f">
              <v:path arrowok="t"/>
            </v:shape>
            <v:shape id="_x0000_s3957" style="position:absolute;left:1740;top:2270;width:84;height:125" coordorigin="1740,2270" coordsize="84,125" path="m1781,2383r15,-7l1806,2358r4,-28l1807,2308r-11,-19l1781,2282r-12,5l1757,2303r-5,27l1752,2330r-1,-40l1765,2275r16,-5l1795,2273r15,13l1821,2306r4,27l1822,2354r-9,22l1799,2390r-18,5l1769,2392r-12,-34l1767,2376r14,7xe" fillcolor="black" stroked="f">
              <v:path arrowok="t"/>
            </v:shape>
            <v:shape id="_x0000_s3956" style="position:absolute;left:1740;top:2270;width:84;height:125" coordorigin="1740,2270" coordsize="84,125" path="m1743,2313r8,-23l1752,2330r5,28l1769,2392r-15,-11l1744,2360r-4,-27l1743,2313xe" fillcolor="black" stroked="f">
              <v:path arrowok="t"/>
            </v:shape>
            <v:shape id="_x0000_s3955" style="position:absolute;left:1844;top:2290;width:84;height:122" coordorigin="1844,2290" coordsize="84,122" path="m1863,2303r-5,27l1858,2331r4,27l1874,2392r-15,-12l1848,2360r-4,-27l1846,2311r10,-21l1863,2303xe" fillcolor="black" stroked="f">
              <v:path arrowok="t"/>
            </v:shape>
            <v:shape id="_x0000_s3954" style="position:absolute;left:1844;top:2290;width:84;height:122" coordorigin="1844,2290" coordsize="84,122" path="m1862,2358r10,18l1887,2383r14,-7l1912,2358r4,-28l1913,2308r-11,-19l1887,2282r-12,5l1863,2303r-7,-13l1870,2275r17,-5l1899,2273r15,13l1924,2306r4,27l1926,2353r-9,22l1904,2390r-17,5l1874,2392r-12,-34xe" fillcolor="black" stroked="f">
              <v:path arrowok="t"/>
            </v:shape>
            <v:shape id="_x0000_s3953" style="position:absolute;left:1959;top:2270;width:67;height:125" coordorigin="1959,2270" coordsize="67,125" path="m1995,2270r5,l2000,2383r26,l2026,2395r-64,l1962,2383r26,l1988,2297r-10,9l1959,2306r,-12l1971,2294r10,-2l1990,2275r,-5l1995,2270xe" fillcolor="black" stroked="f">
              <v:path arrowok="t"/>
            </v:shape>
            <v:shape id="_x0000_s3952" style="position:absolute;left:2053;top:2270;width:87;height:125" coordorigin="2053,2270" coordsize="87,125" path="m2070,2361r,10l2067,2373r5,8l2089,2383r26,l2125,2371r,-24l2115,2335r-36,l2079,2323r3,l2094,2321r12,l2111,2316r7,-5l2120,2304r,-15l2111,2282r-29,l2075,2289r2,5l2077,2299r-5,5l2063,2304r-5,-5l2058,2294r,-5l2070,2275r26,-5l2107,2271r20,10l2135,2299r,10l2127,2321r-9,7l2130,2333r9,12l2139,2359r-4,16l2120,2389r-24,6l2080,2394r-19,-10l2053,2366r,-5l2058,2357r9,l2070,2361xe" fillcolor="black" stroked="f">
              <v:path arrowok="t"/>
            </v:shape>
            <v:shape id="_x0000_s3951" style="position:absolute;left:2163;top:2306;width:79;height:89" coordorigin="2163,2306" coordsize="79,89" path="m2240,2306r,19l2236,2330r-10,l2221,2328r,-10l2209,2318r-9,1l2182,2334r-4,18l2178,2357r11,18l2209,2383r15,l2226,2373r2,-2l2228,2366r15,l2243,2374r-8,12l2207,2395r-2,l2184,2389r-15,-16l2163,2352r1,-4l2169,2329r15,-16l2209,2306r31,xe" fillcolor="black" stroked="f">
              <v:path arrowok="t"/>
            </v:shape>
            <w10:wrap anchorx="page" anchory="page"/>
          </v:group>
        </w:pict>
      </w:r>
      <w:r>
        <w:pict>
          <v:group id="_x0000_s3943" style="position:absolute;left:0;text-align:left;margin-left:118pt;margin-top:113pt;width:17.95pt;height:7.1pt;z-index:-2464;mso-position-horizontal-relative:page;mso-position-vertical-relative:page" coordorigin="2360,2260" coordsize="359,142">
            <v:shape id="_x0000_s3949" style="position:absolute;left:2368;top:2268;width:87;height:127" coordorigin="2368,2268" coordsize="87,127" path="m2380,2294r-12,l2368,2268r12,l2380,2273r74,l2454,2282r-5,3l2445,2289r-9,12l2425,2316r-9,20l2409,2360r-3,28l2406,2395r-14,l2392,2388r,-8l2394,2364r4,-19l2406,2325r11,-20l2433,2285r-53,l2380,2294xe" fillcolor="black" stroked="f">
              <v:path arrowok="t"/>
            </v:shape>
            <v:shape id="_x0000_s3948" style="position:absolute;left:2473;top:2273;width:84;height:123" coordorigin="2473,2273" coordsize="84,123" path="m2519,2328r-12,l2497,2333r-4,4l2488,2342r-7,l2481,2273r69,l2550,2285r-55,l2495,2323r7,-5l2512,2316r7,l2536,2320r16,15l2558,2357r-6,19l2536,2390r-24,5l2502,2394r-21,-10l2473,2366r,-7l2478,2357r7,l2490,2359r,7l2488,2371r7,12l2513,2383r21,-8l2543,2357r,-15l2534,2328r-15,xe" fillcolor="black" stroked="f">
              <v:path arrowok="t"/>
            </v:shape>
            <v:shape id="_x0000_s3947" style="position:absolute;left:2579;top:2306;width:94;height:89" coordorigin="2579,2306" coordsize="94,89" path="m2580,2363r10,-13l2611,2342r28,-2l2639,2325r-12,-7l2601,2318r,10l2596,2330r-7,l2584,2328r,-22l2613,2306r15,2l2646,2320r5,17l2651,2381r22,l2673,2395r-19,l2644,2393r-2,-5l2632,2393r-12,2l2611,2395r2,-12l2623,2383r7,-2l2639,2376r,-27l2621,2352r-22,7l2591,2369r,7l2587,2387r-8,-18l2580,2363xe" fillcolor="black" stroked="f">
              <v:path arrowok="t"/>
            </v:shape>
            <v:shape id="_x0000_s3946" style="position:absolute;left:2579;top:2306;width:94;height:89" coordorigin="2579,2306" coordsize="94,89" path="m2609,2395r-22,-8l2591,2376r10,7l2613,2383r-2,12l2609,2395xe" fillcolor="black" stroked="f">
              <v:path arrowok="t"/>
            </v:shape>
            <v:shape id="_x0000_s3945" style="position:absolute;left:2683;top:2331;width:29;height:122" coordorigin="2683,2331" coordsize="29,122" path="m2701,2358r11,34l2696,2380r1,-49l2701,2358xe" fillcolor="black" stroked="f">
              <v:path arrowok="t"/>
            </v:shape>
            <v:shape id="_x0000_s3944" style="position:absolute;left:2683;top:2331;width:29;height:122" coordorigin="2683,2331" coordsize="29,122" path="m2686,2360r-3,-27l2685,2311r9,-21l2708,2275r18,-5l2738,2273r15,13l2763,2306r4,27l2765,2353r-9,22l2742,2390r-16,5l2712,2392r-11,-34l2711,2376r15,7l2739,2377r10,-19l2752,2330r-2,-21l2740,2289r-14,-7l2713,2287r-12,16l2697,2330r,1l2696,2380r-10,-20xe" fillcolor="black" stroked="f">
              <v:path arrowok="t"/>
            </v:shape>
            <w10:wrap anchorx="page" anchory="page"/>
          </v:group>
        </w:pict>
      </w:r>
      <w:r>
        <w:pict>
          <v:group id="_x0000_s3934" style="position:absolute;left:0;text-align:left;margin-left:139.05pt;margin-top:113.15pt;width:19.25pt;height:7pt;z-index:-2463;mso-position-horizontal-relative:page;mso-position-vertical-relative:page" coordorigin="2781,2263" coordsize="385,140">
            <v:shape id="_x0000_s3942" style="position:absolute;left:2788;top:2290;width:84;height:122" coordorigin="2788,2290" coordsize="84,122" path="m2790,2313r9,-23l2800,2331r5,27l2817,2392r-15,-11l2792,2360r-4,-27l2790,2313xe" fillcolor="black" stroked="f">
              <v:path arrowok="t"/>
            </v:shape>
            <v:shape id="_x0000_s3941" style="position:absolute;left:2788;top:2290;width:84;height:122" coordorigin="2788,2290" coordsize="84,122" path="m2805,2358r10,18l2829,2383r15,-7l2854,2358r4,-28l2855,2308r-11,-19l2829,2282r-12,5l2805,2303r-5,27l2800,2331r-1,-41l2813,2275r16,-5l2843,2273r15,13l2868,2306r5,27l2870,2354r-10,22l2846,2390r-17,5l2817,2392r-12,-34xe" fillcolor="black" stroked="f">
              <v:path arrowok="t"/>
            </v:shape>
            <v:shape id="_x0000_s3940" style="position:absolute;left:2892;top:2290;width:84;height:122" coordorigin="2892,2290" coordsize="84,122" path="m2911,2303r-5,27l2906,2331r4,27l2922,2392r-15,-12l2896,2360r-4,-27l2894,2311r9,-21l2911,2303xe" fillcolor="black" stroked="f">
              <v:path arrowok="t"/>
            </v:shape>
            <v:shape id="_x0000_s3939" style="position:absolute;left:2892;top:2290;width:84;height:122" coordorigin="2892,2290" coordsize="84,122" path="m2910,2358r10,18l2935,2383r14,-7l2960,2358r4,-28l2961,2308r-11,-19l2935,2282r-12,5l2911,2303r-8,-13l2917,2275r18,-5l2947,2273r15,13l2972,2306r4,27l2974,2353r-9,22l2952,2390r-17,5l2922,2392r-12,-34xe" fillcolor="black" stroked="f">
              <v:path arrowok="t"/>
            </v:shape>
            <v:shape id="_x0000_s3938" style="position:absolute;left:2997;top:2270;width:84;height:125" coordorigin="2997,2270" coordsize="84,125" path="m3038,2383r15,-7l3063,2358r4,-28l3064,2308r-11,-19l3038,2282r-12,5l3014,2303r-5,27l3009,2330r-1,-40l3022,2275r16,-5l3052,2273r15,13l3078,2306r4,27l3079,2354r-9,22l3056,2390r-18,5l3026,2392r-12,-34l3024,2376r14,7xe" fillcolor="black" stroked="f">
              <v:path arrowok="t"/>
            </v:shape>
            <v:shape id="_x0000_s3937" style="position:absolute;left:2997;top:2270;width:84;height:125" coordorigin="2997,2270" coordsize="84,125" path="m3000,2313r8,-23l3009,2330r5,28l3026,2392r-15,-11l3001,2360r-4,-27l3000,2313xe" fillcolor="black" stroked="f">
              <v:path arrowok="t"/>
            </v:shape>
            <v:shape id="_x0000_s3936" style="position:absolute;left:3098;top:2270;width:60;height:125" coordorigin="3098,2270" coordsize="60,125" path="m3156,2277r-45,70l3144,2275r3,-5l3159,2270r-3,77l3156,2277xe" fillcolor="black" stroked="f">
              <v:path arrowok="t"/>
            </v:shape>
            <v:shape id="_x0000_s3935" style="position:absolute;left:3098;top:2270;width:60;height:125" coordorigin="3098,2270" coordsize="60,125" path="m3098,2349r,-4l3144,2275r-33,72l3156,2347r3,-77l3166,2270r,77l3190,2347r,14l3166,2361r,20l3187,2381r,14l3135,2395r,-14l3156,2381r,-20l3098,2361r,-12xe" fillcolor="black" stroked="f">
              <v:path arrowok="t"/>
            </v:shape>
            <w10:wrap anchorx="page" anchory="page"/>
          </v:group>
        </w:pict>
      </w:r>
      <w:r>
        <w:pict>
          <v:group id="_x0000_s3931" style="position:absolute;left:0;text-align:left;margin-left:175.6pt;margin-top:113pt;width:10.35pt;height:7.1pt;z-index:-2462;mso-position-horizontal-relative:page;mso-position-vertical-relative:page" coordorigin="3512,2260" coordsize="207,142">
            <v:shape id="_x0000_s3933" style="position:absolute;left:3519;top:2270;width:86;height:125" coordorigin="3519,2270" coordsize="86,125" path="m3538,2361r,10l3536,2373r5,8l3555,2383r27,l3594,2371r,-24l3582,2335r-36,l3546,2323r2,l3560,2321r12,l3579,2316r5,-5l3586,2304r,-15l3577,2282r-29,l3541,2289r2,5l3543,2299r-5,5l3531,2304r-5,-5l3526,2294r1,-3l3537,2276r25,-6l3574,2271r20,10l3601,2299r,10l3596,2321r-12,7l3596,2333r10,12l3606,2359r-4,16l3587,2389r-25,6l3547,2394r-20,-10l3519,2366r,-5l3524,2357r10,l3538,2361xe" fillcolor="black" stroked="f">
              <v:path arrowok="t"/>
            </v:shape>
            <v:shape id="_x0000_s3932" style="position:absolute;left:3625;top:2268;width:86;height:127" coordorigin="3625,2268" coordsize="86,127" path="m3637,2294r-12,l3625,2268r12,l3637,2273r74,l3711,2282r-5,3l3702,2289r-9,12l3682,2316r-9,20l3666,2360r-3,28l3663,2395r-14,l3649,2388r,-8l3651,2364r4,-19l3663,2325r11,-20l3690,2285r-53,l3637,2294xe" fillcolor="black" stroked="f">
              <v:path arrowok="t"/>
            </v:shape>
            <w10:wrap anchorx="page" anchory="page"/>
          </v:group>
        </w:pict>
      </w:r>
      <w:r>
        <w:pict>
          <v:group id="_x0000_s3924" style="position:absolute;left:0;text-align:left;margin-left:233.25pt;margin-top:113.25pt;width:14.55pt;height:6.9pt;z-index:-2461;mso-position-horizontal-relative:page;mso-position-vertical-relative:page" coordorigin="4665,2265" coordsize="291,138">
            <v:shape id="_x0000_s3930" style="position:absolute;left:4673;top:2306;width:94;height:89" coordorigin="4673,2306" coordsize="94,89" path="m4674,2363r10,-13l4705,2342r28,-2l4733,2325r-10,-7l4697,2318r,10l4692,2330r-10,l4680,2328r,-22l4709,2306r15,2l4742,2320r5,17l4747,2381r20,l4767,2395r-17,l4740,2393r-5,-5l4726,2393r-12,2l4706,2395r3,-12l4718,2383r8,-2l4733,2376r,-27l4718,2351r-23,7l4687,2369r,7l4681,2386r-8,-17l4674,2363xe" fillcolor="black" stroked="f">
              <v:path arrowok="t"/>
            </v:shape>
            <v:shape id="_x0000_s3929" style="position:absolute;left:4673;top:2306;width:94;height:89" coordorigin="4673,2306" coordsize="94,89" path="m4703,2395r-22,-9l4687,2376r10,7l4709,2383r-3,12l4703,2395xe" fillcolor="black" stroked="f">
              <v:path arrowok="t"/>
            </v:shape>
            <v:shape id="_x0000_s3928" style="position:absolute;left:4774;top:2272;width:96;height:123" coordorigin="4774,2272" coordsize="96,123" path="m4822,2277r,-5l4846,2272r-7,94l4839,2330r-10,-12l4817,2318r-4,1l4796,2330r-8,22l4788,2353r8,21l4815,2383r14,l4815,2395r-20,-6l4780,2374r-6,-22l4774,2348r7,-22l4796,2312r21,-6l4824,2306r7,5l4839,2316r,-32l4822,2284r,-7xe" fillcolor="black" stroked="f">
              <v:path arrowok="t"/>
            </v:shape>
            <v:shape id="_x0000_s3927" style="position:absolute;left:4774;top:2272;width:96;height:123" coordorigin="4774,2272" coordsize="96,123" path="m4839,2395r,-12l4834,2390r-10,5l4815,2395r14,-12l4839,2366r7,-94l4851,2272r2,3l4853,2381r17,l4870,2395r-31,xe" fillcolor="black" stroked="f">
              <v:path arrowok="t"/>
            </v:shape>
            <v:shape id="_x0000_s3926" style="position:absolute;left:4879;top:2272;width:70;height:123" coordorigin="4879,2272" coordsize="70,123" path="m4927,2277r,-5l4949,2272r-5,94l4944,2330r-9,-12l4920,2318r-2,l4902,2329r18,-23l4930,2306r7,5l4944,2316r,-32l4927,2284r,-7xe" fillcolor="black" stroked="f">
              <v:path arrowok="t"/>
            </v:shape>
            <v:shape id="_x0000_s3925" style="position:absolute;left:4879;top:2272;width:70;height:123" coordorigin="4879,2272" coordsize="70,123" path="m4944,2395r,-12l4937,2390r-7,5l4918,2395r-17,-5l4886,2374r-7,-22l4880,2350r6,-23l4901,2312r19,-6l4902,2329r-8,23l4894,2353r8,21l4920,2383r15,l4944,2366r5,-94l4956,2272r3,3l4959,2381r17,l4976,2395r-32,xe" fillcolor="black" stroked="f">
              <v:path arrowok="t"/>
            </v:shape>
            <w10:wrap anchorx="page" anchory="page"/>
          </v:group>
        </w:pict>
      </w:r>
      <w:r>
        <w:pict>
          <v:group id="_x0000_s3917" style="position:absolute;left:0;text-align:left;margin-left:259.45pt;margin-top:113.15pt;width:20.95pt;height:8.3pt;z-index:-2460;mso-position-horizontal-relative:page;mso-position-vertical-relative:page" coordorigin="5189,2263" coordsize="419,166">
            <v:shape id="_x0000_s3923" style="position:absolute;left:5197;top:2273;width:84;height:123" coordorigin="5197,2273" coordsize="84,123" path="m5242,2328r-12,l5223,2333r-7,4l5216,2340r-5,2l5204,2342r,-67l5206,2273r68,l5274,2285r-56,l5218,2323r8,-5l5235,2316r7,l5261,2320r15,15l5281,2357r-6,19l5259,2390r-24,5l5225,2394r-20,-10l5197,2366r,-7l5204,2357r7,l5216,2359r,10l5211,2371r7,12l5236,2383r22,-8l5266,2357r,-15l5259,2328r-17,xe" fillcolor="black" stroked="f">
              <v:path arrowok="t"/>
            </v:shape>
            <v:shape id="_x0000_s3922" style="position:absolute;left:5327;top:2369;width:34;height:53" coordorigin="5327,2369" coordsize="34,53" path="m5331,2409r5,l5346,2405r2,-12l5343,2395r-7,l5331,2388r,-12l5336,2369r17,l5360,2376r,12l5360,2393r-12,22l5334,2422r-3,l5327,2419r,-7l5331,2409xe" fillcolor="black" stroked="f">
              <v:path arrowok="t"/>
            </v:shape>
            <v:shape id="_x0000_s3921" style="position:absolute;left:5403;top:2273;width:91;height:123" coordorigin="5403,2273" coordsize="91,123" path="m5437,2273r,74l5456,2347r5,-29l5464,2304r2,-24l5466,2273r10,l5480,2275r,7l5478,2304r17,l5495,2318r-19,l5471,2347r24,l5495,2361r-27,l5466,2385r,10l5454,2395r-2,-5l5452,2385r4,-24l5435,2361r-3,24l5430,2388r,7l5420,2395r-2,-5l5418,2385r2,-24l5403,2361r,-14l5423,2347r2,-29l5403,2318r,-14l5428,2304r2,-24l5432,2277r,-4l5437,2273xe" fillcolor="black" stroked="f">
              <v:path arrowok="t"/>
            </v:shape>
            <v:shape id="_x0000_s3920" style="position:absolute;left:5403;top:2273;width:91;height:123" coordorigin="5403,2273" coordsize="91,123" path="m5464,2304r-3,14l5440,2318r-3,29l5437,2273r5,l5447,2275r-3,7l5442,2304r22,xe" fillcolor="black" stroked="f">
              <v:path arrowok="t"/>
            </v:shape>
            <v:shape id="_x0000_s3919" style="position:absolute;left:5507;top:2270;width:94;height:125" coordorigin="5507,2270" coordsize="94,125" path="m5557,2270r20,l5577,2347r24,l5601,2361r-24,l5577,2381r19,l5596,2395r-51,l5545,2381r20,l5565,2361r-56,l5507,2359r,-10l5509,2345r46,-70l5521,2347r44,l5565,2277r-8,-7xe" fillcolor="black" stroked="f">
              <v:path arrowok="t"/>
            </v:shape>
            <v:shape id="_x0000_s3918" style="position:absolute;left:5507;top:2270;width:94;height:125" coordorigin="5507,2270" coordsize="94,125" path="m5565,2277r-44,70l5555,2275r2,-5l5565,2277xe" fillcolor="black" stroked="f">
              <v:path arrowok="t"/>
            </v:shape>
            <w10:wrap anchorx="page" anchory="page"/>
          </v:group>
        </w:pict>
      </w:r>
      <w:r>
        <w:pict>
          <v:group id="_x0000_s3915" style="position:absolute;left:0;text-align:left;margin-left:359.45pt;margin-top:112.8pt;width:4.1pt;height:7.7pt;z-index:-2459;mso-position-horizontal-relative:page;mso-position-vertical-relative:page" coordorigin="7189,2256" coordsize="82,154">
            <v:shape id="_x0000_s3916" style="position:absolute;left:7189;top:2256;width:82;height:154" coordorigin="7189,2256" coordsize="82,154" path="m7269,2268r-65,137l7201,2409r-9,l7189,2405r,-5l7257,2260r2,-4l7266,2256r5,2l7271,2263r-2,5xe" fillcolor="black" stroked="f">
              <v:path arrowok="t"/>
            </v:shape>
            <w10:wrap anchorx="page" anchory="page"/>
          </v:group>
        </w:pict>
      </w:r>
      <w:r>
        <w:pict>
          <v:group id="_x0000_s3902" style="position:absolute;left:0;text-align:left;margin-left:369.8pt;margin-top:113.25pt;width:46.3pt;height:6.9pt;z-index:-2458;mso-position-horizontal-relative:page;mso-position-vertical-relative:page" coordorigin="7396,2265" coordsize="926,138">
            <v:shape id="_x0000_s3914" style="position:absolute;left:7403;top:2273;width:74;height:123" coordorigin="7403,2273" coordsize="74,123" path="m7434,2381r,-60l7403,2321r,-12l7446,2309r3,2l7449,2381r29,l7478,2395r-75,l7403,2381r31,xe" fillcolor="black" stroked="f">
              <v:path arrowok="t"/>
            </v:shape>
            <v:shape id="_x0000_s3913" style="position:absolute;left:7403;top:2273;width:74;height:123" coordorigin="7403,2273" coordsize="74,123" path="m7449,2282r,5l7444,2292r-12,l7430,2287r,-10l7432,2273r12,l7449,2277r,5xe" fillcolor="black" stroked="f">
              <v:path arrowok="t"/>
            </v:shape>
            <v:shape id="_x0000_s3912" style="position:absolute;left:7494;top:2306;width:99;height:89" coordorigin="7494,2306" coordsize="99,89" path="m7567,2306r9,10l7576,2381r17,l7593,2395r-46,l7547,2381r15,l7562,2325r-3,-7l7540,2318r-14,7l7526,2381r17,l7543,2395r-49,l7494,2381r17,l7511,2321r-17,l7494,2308r32,l7526,2318r2,-5l7538,2306r29,xe" fillcolor="black" stroked="f">
              <v:path arrowok="t"/>
            </v:shape>
            <v:shape id="_x0000_s3911" style="position:absolute;left:7610;top:2306;width:79;height:89" coordorigin="7610,2306" coordsize="79,89" path="m7615,2373r-5,-21l7610,2346r6,-18l7632,2312r26,-6l7687,2306r,22l7682,2330r-10,l7670,2328r,-10l7658,2318r-12,2l7628,2335r-4,17l7625,2356r10,19l7656,2383r14,l7675,2373r,-2l7677,2366r12,l7689,2376r-7,19l7652,2395r-22,-7l7615,2373xe" fillcolor="black" stroked="f">
              <v:path arrowok="t"/>
            </v:shape>
            <v:shape id="_x0000_s3910" style="position:absolute;left:7708;top:2306;width:89;height:87" coordorigin="7708,2306" coordsize="89,87" path="m7732,2381r,-60l7708,2321r,-12l7744,2309r,14l7756,2311r12,-5l7795,2306r2,10l7797,2325r-2,3l7785,2328r-5,-5l7780,2318r-15,3l7750,2336r-6,21l7744,2381r32,l7776,2393r-68,l7708,2381r24,xe" fillcolor="black" stroked="f">
              <v:path arrowok="t"/>
            </v:shape>
            <v:shape id="_x0000_s3909" style="position:absolute;left:7817;top:2311;width:77;height:39" coordorigin="7817,2311" coordsize="77,39" path="m7881,2323r-1,-12l7894,2327r-10,18l7881,2323xe" fillcolor="black" stroked="f">
              <v:path arrowok="t"/>
            </v:shape>
            <v:shape id="_x0000_s3908" style="position:absolute;left:7817;top:2311;width:77;height:39" coordorigin="7817,2311" coordsize="77,39" path="m7898,2357r-67,l7832,2360r13,17l7865,2383r4,l7881,2381r3,-10l7886,2366r12,l7898,2374r-9,13l7862,2395r-3,l7837,2388r-15,-15l7817,2352r,-4l7824,2326r15,-14l7860,2306r20,5l7881,2323r-12,-5l7845,2318r-12,12l7831,2345r53,l7894,2327r4,22l7898,2357xe" fillcolor="black" stroked="f">
              <v:path arrowok="t"/>
            </v:shape>
            <v:shape id="_x0000_s3907" style="position:absolute;left:7910;top:2306;width:103;height:89" coordorigin="7910,2306" coordsize="103,89" path="m8006,2395r-24,l7982,2381r10,l7992,2323r-5,-5l7975,2318r-7,10l7968,2381r10,l7978,2395r-32,l7946,2381r10,l7956,2323r-2,-5l7942,2318r-10,10l7932,2381r12,l7944,2395r-34,l7910,2381r10,l7920,2321r-10,l7910,2309r22,l7932,2313r5,-4l7944,2306r12,l7961,2311r5,7l7970,2309r8,-3l8002,2306r,75l8014,2381r,14l8006,2395xe" fillcolor="black" stroked="f">
              <v:path arrowok="t"/>
            </v:shape>
            <v:shape id="_x0000_s3906" style="position:absolute;left:8026;top:2311;width:77;height:38" coordorigin="8026,2311" coordsize="77,38" path="m8093,2323r-15,-5l8089,2311r14,16l8093,2345r,-22xe" fillcolor="black" stroked="f">
              <v:path arrowok="t"/>
            </v:shape>
            <v:shape id="_x0000_s3905" style="position:absolute;left:8026;top:2311;width:77;height:38" coordorigin="8026,2311" coordsize="77,38" path="m8040,2357r1,3l8054,2377r20,6l8078,2383r13,-2l8095,2371r,-5l8107,2366r,8l8098,2387r-27,8l8068,2395r-21,-7l8032,2373r-6,-21l8026,2348r7,-22l8048,2312r21,-6l8089,2311r-11,7l8054,2318r-12,12l8040,2345r53,l8103,2327r4,22l8107,2357r-67,xe" fillcolor="black" stroked="f">
              <v:path arrowok="t"/>
            </v:shape>
            <v:shape id="_x0000_s3904" style="position:absolute;left:8122;top:2306;width:101;height:89" coordorigin="8122,2306" coordsize="101,89" path="m8139,2381r,-60l8122,2321r,-13l8153,2308r,10l8158,2313r7,-7l8194,2306r12,10l8206,2381r17,l8223,2395r-48,l8175,2381r16,l8191,2325r-2,-7l8167,2318r-14,7l8153,2381r17,l8170,2395r-48,l8122,2381r17,xe" fillcolor="black" stroked="f">
              <v:path arrowok="t"/>
            </v:shape>
            <v:shape id="_x0000_s3903" style="position:absolute;left:8230;top:2285;width:84;height:111" coordorigin="8230,2285" coordsize="84,111" path="m8309,2313r,8l8268,2321r,62l8290,2383r10,-2l8300,2361r14,l8314,2370r-11,18l8283,2395r-15,l8256,2388r,-67l8230,2321r,-12l8256,2309r,-24l8268,2285r,24l8309,2309r,4xe" fillcolor="black" stroked="f">
              <v:path arrowok="t"/>
            </v:shape>
            <w10:wrap anchorx="page" anchory="page"/>
          </v:group>
        </w:pict>
      </w:r>
      <w:r>
        <w:pict>
          <v:group id="_x0000_s3892" style="position:absolute;left:0;text-align:left;margin-left:421.95pt;margin-top:113.25pt;width:31.15pt;height:9.05pt;z-index:-2457;mso-position-horizontal-relative:page;mso-position-vertical-relative:page" coordorigin="8439,2265" coordsize="623,181">
            <v:shape id="_x0000_s3901" style="position:absolute;left:8446;top:2306;width:94;height:89" coordorigin="8446,2306" coordsize="94,89" path="m8447,2365r9,-14l8476,2343r28,-3l8504,2325r-10,-7l8468,2318r,10l8463,2330r-9,l8451,2328r,-22l8480,2306r15,2l8513,2320r5,17l8518,2381r22,l8540,2395r-19,l8511,2393r-5,-5l8499,2393r-14,2l8478,2395r2,-12l8490,2383r7,-2l8504,2376r,-27l8489,2351r-23,7l8458,2369r,7l8454,2387r-8,-18l8447,2365xe" fillcolor="black" stroked="f">
              <v:path arrowok="t"/>
            </v:shape>
            <v:shape id="_x0000_s3900" style="position:absolute;left:8446;top:2306;width:94;height:89" coordorigin="8446,2306" coordsize="94,89" path="m8476,2395r-22,-8l8458,2376r10,7l8480,2383r-2,12l8476,2395xe" fillcolor="black" stroked="f">
              <v:path arrowok="t"/>
            </v:shape>
            <v:shape id="_x0000_s3899" style="position:absolute;left:8545;top:2306;width:91;height:89" coordorigin="8545,2306" coordsize="91,89" path="m8569,2381r,-60l8545,2321r,-12l8583,2309r,14l8595,2311r12,-5l8634,2306r2,10l8636,2325r-5,3l8622,2328r-3,-5l8619,2318r-15,3l8588,2336r-5,21l8583,2381r31,l8614,2395r-69,l8545,2381r24,xe" fillcolor="black" stroked="f">
              <v:path arrowok="t"/>
            </v:shape>
            <v:shape id="_x0000_s3898" style="position:absolute;left:8651;top:2306;width:91;height:89" coordorigin="8651,2306" coordsize="91,89" path="m8723,2306r17,l8742,2316r,9l8737,2328r-9,l8725,2323r,-5l8710,2321r-16,15l8689,2357r,24l8718,2381r,14l8651,2395r,-14l8675,2381r,-60l8651,2321r,-12l8687,2309r2,2l8689,2323r10,-12l8713,2306r10,xe" fillcolor="black" stroked="f">
              <v:path arrowok="t"/>
            </v:shape>
            <v:shape id="_x0000_s3897" style="position:absolute;left:8759;top:2306;width:94;height:89" coordorigin="8759,2306" coordsize="94,89" path="m8760,2363r10,-13l8791,2342r28,-2l8819,2325r-10,-7l8783,2318r,10l8776,2330r-8,l8766,2328r,-22l8795,2306r15,2l8828,2320r5,17l8833,2381r20,l8853,2395r-17,l8826,2393r-5,-5l8812,2393r-12,2l8792,2395r3,-12l8804,2383r8,-2l8819,2376r,-27l8804,2351r-23,7l8773,2369r,7l8767,2386r-8,-17l8760,2363xe" fillcolor="black" stroked="f">
              <v:path arrowok="t"/>
            </v:shape>
            <v:shape id="_x0000_s3896" style="position:absolute;left:8759;top:2306;width:94;height:89" coordorigin="8759,2306" coordsize="94,89" path="m8789,2395r-22,-9l8773,2376r7,7l8795,2383r-3,12l8789,2395xe" fillcolor="black" stroked="f">
              <v:path arrowok="t"/>
            </v:shape>
            <v:shape id="_x0000_s3895" style="position:absolute;left:8860;top:2309;width:94;height:130" coordorigin="8860,2309" coordsize="94,130" path="m8860,2313r,-4l8898,2309r,12l8884,2321r19,48l8905,2371r3,5l8908,2381r2,-8l8910,2371r3,-7l8927,2321r-12,l8915,2309r39,l8954,2321r-15,l8908,2412r,2l8898,2438r-29,l8862,2431r,-12l8865,2414r12,l8879,2419r,5l8881,2426r8,l8893,2417r3,-5l8903,2395r-2,-5l8872,2321r-12,l8860,2313xe" fillcolor="black" stroked="f">
              <v:path arrowok="t"/>
            </v:shape>
            <v:shape id="_x0000_s3894" style="position:absolute;left:8963;top:2273;width:91;height:123" coordorigin="8963,2273" coordsize="91,123" path="m8968,2381r7,l8975,2285r-12,l8963,2273r48,l9006,2285r-19,l8987,2381r24,14l8963,2395r,-14l8968,2381xe" fillcolor="black" stroked="f">
              <v:path arrowok="t"/>
            </v:shape>
            <v:shape id="_x0000_s3893" style="position:absolute;left:8963;top:2273;width:91;height:123" coordorigin="8963,2273" coordsize="91,123" path="m9054,2335r-1,17l9044,2374r-14,15l9011,2395r-24,-14l9006,2381r18,-6l9036,2358r4,-23l9040,2334r-4,-23l9026,2292r-20,-7l9011,2273r16,3l9042,2289r9,21l9054,2335xe" fillcolor="black" stroked="f">
              <v:path arrowok="t"/>
            </v:shape>
            <w10:wrap anchorx="page" anchory="page"/>
          </v:group>
        </w:pict>
      </w:r>
      <w:r>
        <w:pict>
          <v:group id="_x0000_s3880" style="position:absolute;left:0;text-align:left;margin-left:458.6pt;margin-top:113.25pt;width:36.2pt;height:6.9pt;z-index:-2456;mso-position-horizontal-relative:page;mso-position-vertical-relative:page" coordorigin="9172,2265" coordsize="724,138">
            <v:shape id="_x0000_s3891" style="position:absolute;left:9179;top:2306;width:94;height:89" coordorigin="9179,2306" coordsize="94,89" path="m9180,2363r10,-13l9211,2342r29,-2l9240,2325r-13,-7l9201,2318r,10l9196,2330r-7,l9184,2328r,-22l9213,2306r15,2l9246,2320r6,17l9252,2381r21,l9273,2395r-19,l9244,2393r-2,-5l9232,2393r-14,2l9211,2395r2,-12l9223,2383r7,-2l9240,2376r,-27l9221,2352r-22,7l9191,2369r,7l9187,2387r-8,-18l9180,2363xe" fillcolor="black" stroked="f">
              <v:path arrowok="t"/>
            </v:shape>
            <v:shape id="_x0000_s3890" style="position:absolute;left:9179;top:2306;width:94;height:89" coordorigin="9179,2306" coordsize="94,89" path="m9209,2395r-22,-8l9191,2376r10,7l9213,2383r-2,12l9209,2395xe" fillcolor="black" stroked="f">
              <v:path arrowok="t"/>
            </v:shape>
            <v:shape id="_x0000_s3889" style="position:absolute;left:9280;top:2272;width:94;height:123" coordorigin="9280,2272" coordsize="94,123" path="m9343,2395r,-12l9338,2390r-7,5l9319,2395r-18,-5l9292,2353r8,21l9319,2383r17,l9343,2366r7,-94l9357,2272r,109l9374,2381r,14l9343,2395xe" fillcolor="black" stroked="f">
              <v:path arrowok="t"/>
            </v:shape>
            <v:shape id="_x0000_s3888" style="position:absolute;left:9280;top:2272;width:94;height:123" coordorigin="9280,2272" coordsize="94,123" path="m9280,2350r7,-23l9301,2312r20,-6l9328,2306r10,5l9343,2316r,-32l9326,2284r,-12l9350,2272r-7,94l9343,2330r-10,-12l9321,2318r-4,1l9300,2330r-8,22l9292,2353r9,37l9286,2374r-6,-22l9280,2350xe" fillcolor="black" stroked="f">
              <v:path arrowok="t"/>
            </v:shape>
            <v:shape id="_x0000_s3887" style="position:absolute;left:9384;top:2272;width:96;height:123" coordorigin="9384,2272" coordsize="96,123" path="m9432,2277r,-5l9453,2272r-4,94l9449,2330r-10,-12l9427,2318r-4,1l9406,2330r-8,22l9398,2353r8,21l9424,2383r15,l9424,2395r-19,-6l9390,2374r-6,-22l9384,2350r6,-23l9405,2312r19,-6l9434,2306r7,5l9449,2316r,-32l9432,2284r,-7xe" fillcolor="black" stroked="f">
              <v:path arrowok="t"/>
            </v:shape>
            <v:shape id="_x0000_s3886" style="position:absolute;left:9384;top:2272;width:96;height:123" coordorigin="9384,2272" coordsize="96,123" path="m9449,2395r,-12l9444,2390r-10,5l9424,2395r15,-12l9449,2366r4,-94l9461,2272r2,3l9463,2381r17,l9480,2395r-31,xe" fillcolor="black" stroked="f">
              <v:path arrowok="t"/>
            </v:shape>
            <v:shape id="_x0000_s3885" style="position:absolute;left:9489;top:2306;width:89;height:87" coordorigin="9489,2306" coordsize="89,87" path="m9513,2381r,-60l9489,2321r,-12l9525,2309r,14l9537,2311r12,-5l9576,2306r2,10l9578,2325r-2,3l9566,2328r-5,-5l9561,2318r-15,3l9531,2336r-6,21l9525,2381r32,l9557,2393r-68,l9489,2381r24,xe" fillcolor="black" stroked="f">
              <v:path arrowok="t"/>
            </v:shape>
            <v:shape id="_x0000_s3884" style="position:absolute;left:9598;top:2311;width:77;height:39" coordorigin="9598,2311" coordsize="77,39" path="m9663,2323r-2,-12l9675,2327r-10,18l9663,2323xe" fillcolor="black" stroked="f">
              <v:path arrowok="t"/>
            </v:shape>
            <v:shape id="_x0000_s3883" style="position:absolute;left:9598;top:2311;width:77;height:39" coordorigin="9598,2311" coordsize="77,39" path="m9679,2357r-67,l9613,2360r12,17l9646,2383r5,l9663,2381r2,-10l9667,2366r12,l9679,2374r-9,13l9643,2395r-3,l9618,2388r-15,-15l9598,2352r,-4l9605,2326r15,-14l9641,2306r20,5l9663,2323r-12,-5l9626,2318r-12,12l9612,2345r53,l9675,2327r4,22l9679,2357xe" fillcolor="black" stroked="f">
              <v:path arrowok="t"/>
            </v:shape>
            <v:shape id="_x0000_s3882" style="position:absolute;left:9706;top:2306;width:77;height:89" coordorigin="9706,2306" coordsize="77,89" path="m9771,2306r7,l9778,2337r-15,l9763,2325r-2,-7l9725,2318r-7,7l9718,2337r14,3l9737,2340r5,2l9751,2342r1,l9769,2349r14,20l9782,2373r-8,15l9744,2395r-14,l9720,2388r-2,7l9706,2395r,-36l9718,2359r,2l9720,2366r5,15l9737,2383r26,l9771,2376r,-17l9754,2357r-10,-3l9738,2353r-22,-7l9706,2330r,-3l9715,2314r29,-8l9756,2306r10,5l9766,2306r5,xe" fillcolor="black" stroked="f">
              <v:path arrowok="t"/>
            </v:shape>
            <v:shape id="_x0000_s3881" style="position:absolute;left:9811;top:2306;width:77;height:89" coordorigin="9811,2306" coordsize="77,89" path="m9850,2354r-7,-1l9821,2346r-10,-16l9812,2328r7,-14l9848,2306r14,l9869,2311r3,-5l9881,2306r,31l9869,2337r,-7l9867,2325r-3,-7l9828,2318r-5,7l9823,2337r12,3l9843,2340r5,2l9855,2342r1,1l9876,2350r12,19l9888,2373r-10,15l9850,2395r-17,l9823,2388r-2,7l9811,2395r,-36l9823,2359r,7l9831,2381r9,2l9869,2383r7,-7l9876,2359r-16,-2l9850,2354xe" fillcolor="black" stroked="f">
              <v:path arrowok="t"/>
            </v:shape>
            <w10:wrap anchorx="page" anchory="page"/>
          </v:group>
        </w:pict>
      </w:r>
      <w:r>
        <w:pict>
          <v:group id="_x0000_s3876" style="position:absolute;left:0;text-align:left;margin-left:500.2pt;margin-top:113.85pt;width:10.35pt;height:6.3pt;z-index:-2455;mso-position-horizontal-relative:page;mso-position-vertical-relative:page" coordorigin="10004,2277" coordsize="207,126">
            <v:shape id="_x0000_s3879" style="position:absolute;left:10011;top:2285;width:84;height:111" coordorigin="10011,2285" coordsize="84,111" path="m10090,2313r,8l10049,2321r,62l10071,2383r10,-2l10081,2361r14,l10095,2370r-11,18l10064,2395r-15,l10037,2388r,-67l10011,2321r,-12l10037,2309r,-24l10049,2285r,24l10090,2309r,4xe" fillcolor="black" stroked="f">
              <v:path arrowok="t"/>
            </v:shape>
            <v:shape id="_x0000_s3878" style="position:absolute;left:10122;top:2306;width:82;height:89" coordorigin="10122,2306" coordsize="82,89" path="m10162,2318r-18,9l10162,2306r2,l10183,2313r15,16l10203,2352r-5,21l10183,2389r-21,6l10145,2375r17,8l10165,2383r17,-11l10189,2349r,-1l10181,2326r-19,-8l10162,2318xe" fillcolor="black" stroked="f">
              <v:path arrowok="t"/>
            </v:shape>
            <v:shape id="_x0000_s3877" style="position:absolute;left:10122;top:2306;width:82;height:89" coordorigin="10122,2306" coordsize="82,89" path="m10162,2306r-18,21l10136,2349r,4l10145,2375r17,20l10143,2389r-15,-15l10122,2352r,-2l10128,2328r15,-16l10162,2306xe" fillcolor="black" stroked="f">
              <v:path arrowok="t"/>
            </v:shape>
            <w10:wrap anchorx="page" anchory="page"/>
          </v:group>
        </w:pict>
      </w:r>
      <w:r>
        <w:pict>
          <v:group id="_x0000_s3870" style="position:absolute;left:0;text-align:left;margin-left:515.8pt;margin-top:113.85pt;width:20.8pt;height:6.3pt;z-index:-2454;mso-position-horizontal-relative:page;mso-position-vertical-relative:page" coordorigin="10316,2277" coordsize="416,126">
            <v:shape id="_x0000_s3875" style="position:absolute;left:10323;top:2306;width:99;height:89" coordorigin="10323,2306" coordsize="99,89" path="m10357,2313r10,-7l10396,2306r9,10l10405,2383r17,l10422,2395r-46,l10376,2383r15,l10391,2325r-3,-7l10369,2318r-17,10l10352,2383r19,l10371,2395r-48,l10323,2383r17,l10340,2320r-17,l10323,2308r29,l10352,2318r5,-5xe" fillcolor="black" stroked="f">
              <v:path arrowok="t"/>
            </v:shape>
            <v:shape id="_x0000_s3874" style="position:absolute;left:10436;top:2306;width:82;height:89" coordorigin="10436,2306" coordsize="82,89" path="m10451,2345r,12l10451,2358r11,18l10482,2383r7,l10499,2381r5,-10l10506,2366r12,l10518,2374r-9,13l10482,2395r-4,l10457,2388r-15,-15l10436,2352r1,-4l10443,2326r16,-14l10480,2306r19,5l10489,2318r-24,l10453,2330r-2,15xe" fillcolor="black" stroked="f">
              <v:path arrowok="t"/>
            </v:shape>
            <v:shape id="_x0000_s3873" style="position:absolute;left:10436;top:2306;width:82;height:89" coordorigin="10436,2306" coordsize="82,89" path="m10451,2357r,-12l10504,2345r-3,-22l10489,2318r10,-7l10513,2327r5,22l10518,2357r-67,xe" fillcolor="black" stroked="f">
              <v:path arrowok="t"/>
            </v:shape>
            <v:shape id="_x0000_s3872" style="position:absolute;left:10535;top:2309;width:94;height:87" coordorigin="10535,2309" coordsize="94,87" path="m10552,2381r24,-32l10552,2321r-17,l10535,2309r41,l10576,2321r-10,l10581,2340r14,-19l10585,2321r,-12l10626,2309r,12l10609,2321r-21,28l10612,2381r17,l10629,2395r-39,l10590,2381r10,l10581,2357r-17,24l10573,2381r,14l10535,2395r,-14l10552,2381xe" fillcolor="black" stroked="f">
              <v:path arrowok="t"/>
            </v:shape>
            <v:shape id="_x0000_s3871" style="position:absolute;left:10638;top:2285;width:87;height:111" coordorigin="10638,2285" coordsize="87,111" path="m10720,2313r,8l10679,2321r,62l10698,2383r12,-2l10710,2361r15,l10725,2370r-11,18l10694,2395r-15,l10665,2388r,-67l10638,2321r,-12l10665,2309r,-24l10679,2285r,24l10720,2309r,4xe" fillcolor="black" stroked="f">
              <v:path arrowok="t"/>
            </v:shape>
            <w10:wrap anchorx="page" anchory="page"/>
          </v:group>
        </w:pict>
      </w:r>
      <w:r>
        <w:pict>
          <v:group id="_x0000_s3854" style="position:absolute;left:0;text-align:left;margin-left:70.9pt;margin-top:125pt;width:38.85pt;height:7.1pt;z-index:-2452;mso-position-horizontal-relative:page;mso-position-vertical-relative:page" coordorigin="1418,2501" coordsize="777,142">
            <v:shape id="_x0000_s3869" style="position:absolute;left:1426;top:2510;width:84;height:125" coordorigin="1426,2510" coordsize="84,125" path="m1429,2600r-3,-27l1428,2553r8,-22l1450,2516r16,-6l1481,2514r15,12l1506,2546r4,27l1507,2594r-9,22l1484,2630r-17,-7l1482,2616r10,-19l1495,2571r-2,-23l1482,2529r-16,-6l1455,2527r-11,16l1440,2571r3,25l1440,2620r-11,-20xe" fillcolor="black" stroked="f">
              <v:path arrowok="t"/>
            </v:shape>
            <v:shape id="_x0000_s3868" style="position:absolute;left:1426;top:2510;width:84;height:125" coordorigin="1426,2510" coordsize="84,125" path="m1443,2596r10,20l1466,2623r1,l1484,2630r-18,5l1454,2633r-14,-13l1443,2596xe" fillcolor="black" stroked="f">
              <v:path arrowok="t"/>
            </v:shape>
            <v:shape id="_x0000_s3867" style="position:absolute;left:1529;top:2530;width:87;height:122" coordorigin="1529,2530" coordsize="87,122" path="m1548,2544r-5,27l1544,2571r4,26l1559,2632r-15,-13l1533,2599r-4,-26l1532,2552r9,-22l1548,2544xe" fillcolor="black" stroked="f">
              <v:path arrowok="t"/>
            </v:shape>
            <v:shape id="_x0000_s3866" style="position:absolute;left:1529;top:2530;width:87;height:122" coordorigin="1529,2530" coordsize="87,122" path="m1548,2597r10,19l1572,2623r15,-7l1597,2597r4,-26l1598,2548r-11,-19l1572,2522r-12,5l1548,2544r-7,-14l1556,2516r16,-6l1586,2514r15,12l1611,2546r4,27l1613,2594r-10,22l1589,2630r-17,5l1559,2632r-11,-35xe" fillcolor="black" stroked="f">
              <v:path arrowok="t"/>
            </v:shape>
            <v:shape id="_x0000_s3865" style="position:absolute;left:1635;top:2530;width:84;height:122" coordorigin="1635,2530" coordsize="84,122" path="m1654,2544r-5,27l1649,2571r4,26l1665,2632r-15,-13l1639,2599r-4,-26l1637,2552r9,-22l1654,2544xe" fillcolor="black" stroked="f">
              <v:path arrowok="t"/>
            </v:shape>
            <v:shape id="_x0000_s3864" style="position:absolute;left:1635;top:2530;width:84;height:122" coordorigin="1635,2530" coordsize="84,122" path="m1653,2597r10,19l1678,2623r14,-7l1703,2597r4,-26l1704,2548r-11,-19l1678,2523r-12,4l1654,2544r-8,-14l1660,2516r18,-5l1690,2513r15,12l1715,2545r4,28l1717,2593r-9,22l1695,2630r-17,5l1665,2632r-12,-35xe" fillcolor="black" stroked="f">
              <v:path arrowok="t"/>
            </v:shape>
            <v:shape id="_x0000_s3863" style="position:absolute;left:1741;top:2531;width:84;height:122" coordorigin="1741,2531" coordsize="84,122" path="m1743,2553r8,-22l1753,2571r4,26l1769,2632r-14,-12l1744,2600r-3,-27l1743,2553xe" fillcolor="black" stroked="f">
              <v:path arrowok="t"/>
            </v:shape>
            <v:shape id="_x0000_s3862" style="position:absolute;left:1741;top:2531;width:84;height:122" coordorigin="1741,2531" coordsize="84,122" path="m1757,2597r11,19l1781,2623r15,-7l1806,2597r4,-26l1807,2548r-11,-19l1781,2522r-12,5l1757,2544r-4,27l1753,2571r-2,-40l1765,2516r16,-6l1795,2514r15,12l1821,2546r4,27l1822,2594r-9,22l1799,2630r-18,5l1769,2632r-12,-35xe" fillcolor="black" stroked="f">
              <v:path arrowok="t"/>
            </v:shape>
            <v:shape id="_x0000_s3861" style="position:absolute;left:1844;top:2530;width:84;height:122" coordorigin="1844,2530" coordsize="84,122" path="m1863,2544r-5,27l1858,2571r4,26l1874,2632r-15,-13l1848,2599r-4,-26l1847,2552r9,-22l1863,2544xe" fillcolor="black" stroked="f">
              <v:path arrowok="t"/>
            </v:shape>
            <v:shape id="_x0000_s3860" style="position:absolute;left:1844;top:2530;width:84;height:122" coordorigin="1844,2530" coordsize="84,122" path="m1862,2597r10,19l1887,2623r14,-7l1912,2597r4,-26l1913,2548r-11,-19l1887,2522r-12,5l1863,2544r-7,-14l1870,2516r17,-6l1899,2513r15,12l1924,2545r4,28l1926,2593r-9,22l1904,2630r-17,5l1874,2632r-12,-35xe" fillcolor="black" stroked="f">
              <v:path arrowok="t"/>
            </v:shape>
            <v:shape id="_x0000_s3859" style="position:absolute;left:1959;top:2510;width:67;height:123" coordorigin="1959,2510" coordsize="67,123" path="m1995,2510r5,l2000,2621r26,l2026,2633r-64,l1962,2621r26,l1988,2537r-10,7l1971,2547r-7,l1959,2544r,-9l1966,2535r5,-3l1981,2532r9,-17l1990,2510r5,xe" fillcolor="black" stroked="f">
              <v:path arrowok="t"/>
            </v:shape>
            <v:shape id="_x0000_s3858" style="position:absolute;left:2050;top:2508;width:60;height:125" coordorigin="2050,2508" coordsize="60,125" path="m2108,2518r-46,69l2096,2513r5,-5l2111,2508r-3,79l2108,2518xe" fillcolor="black" stroked="f">
              <v:path arrowok="t"/>
            </v:shape>
            <v:shape id="_x0000_s3857" style="position:absolute;left:2050;top:2508;width:60;height:125" coordorigin="2050,2508" coordsize="60,125" path="m2096,2513r-34,74l2108,2587r3,-79l2118,2508r2,2l2120,2587r22,l2142,2599r-22,l2120,2621r19,l2139,2633r-53,l2086,2621r22,l2108,2599r-58,l2050,2585r46,-72xe" fillcolor="black" stroked="f">
              <v:path arrowok="t"/>
            </v:shape>
            <v:shape id="_x0000_s3856" style="position:absolute;left:2159;top:2571;width:29;height:122" coordorigin="2159,2571" coordsize="29,122" path="m2177,2597r11,35l2173,2619r,-48l2177,2597xe" fillcolor="black" stroked="f">
              <v:path arrowok="t"/>
            </v:shape>
            <v:shape id="_x0000_s3855" style="position:absolute;left:2159;top:2571;width:29;height:122" coordorigin="2159,2571" coordsize="29,122" path="m2162,2599r-3,-26l2161,2552r9,-22l2184,2516r18,-6l2214,2513r15,12l2239,2545r4,28l2241,2593r-9,22l2218,2630r-16,5l2188,2632r-11,-35l2187,2616r15,7l2215,2616r10,-19l2228,2571r-2,-22l2216,2530r-14,-8l2189,2527r-12,17l2173,2571r,l2173,2619r-11,-20xe" fillcolor="black" stroked="f">
              <v:path arrowok="t"/>
            </v:shape>
            <w10:wrap anchorx="page" anchory="page"/>
          </v:group>
        </w:pict>
      </w:r>
      <w:r>
        <w:pict>
          <v:group id="_x0000_s3846" style="position:absolute;left:0;text-align:left;margin-left:118pt;margin-top:125pt;width:17.95pt;height:7.1pt;z-index:-2451;mso-position-horizontal-relative:page;mso-position-vertical-relative:page" coordorigin="2360,2501" coordsize="359,143">
            <v:shape id="_x0000_s3853" style="position:absolute;left:2368;top:2508;width:87;height:128" coordorigin="2368,2508" coordsize="87,128" path="m2380,2532r-12,l2368,2508r12,l2380,2510r74,l2454,2520r-5,5l2445,2530r-9,11l2425,2556r-9,20l2409,2600r-3,28l2406,2633r-5,3l2392,2636r,-10l2392,2620r2,-15l2398,2586r7,-20l2417,2545r16,-20l2380,2525r,7xe" fillcolor="black" stroked="f">
              <v:path arrowok="t"/>
            </v:shape>
            <v:shape id="_x0000_s3852" style="position:absolute;left:2474;top:2510;width:84;height:125" coordorigin="2474,2510" coordsize="84,125" path="m2490,2602r5,12l2502,2624r27,l2543,2611r,-31l2534,2566r-17,l2536,2559r15,15l2558,2595r-5,19l2538,2630r-21,6l2503,2633r-15,-9l2490,2578r,24xe" fillcolor="black" stroked="f">
              <v:path arrowok="t"/>
            </v:shape>
            <v:shape id="_x0000_s3851" style="position:absolute;left:2474;top:2510;width:84;height:125" coordorigin="2474,2510" coordsize="84,125" path="m2478,2604r-4,-31l2474,2570r5,-25l2491,2527r16,-12l2526,2510r20,l2553,2520r,17l2550,2539r-12,l2536,2535r,-5l2538,2525r-4,-2l2526,2523r-15,4l2496,2541r-8,25l2498,2559r9,-5l2517,2554r19,5l2517,2566r-15,l2490,2578r-2,46l2478,2604xe" fillcolor="black" stroked="f">
              <v:path arrowok="t"/>
            </v:shape>
            <v:shape id="_x0000_s3850" style="position:absolute;left:2579;top:2547;width:94;height:89" coordorigin="2579,2547" coordsize="94,89" path="m2601,2568r-5,3l2589,2571r-5,-5l2584,2547r29,l2628,2548r18,12l2651,2578r,41l2656,2621r17,l2673,2633r-29,l2642,2628r-10,5l2620,2636r-9,l2613,2624r10,l2630,2619r9,-3l2639,2590r-18,1l2599,2597r-8,12l2591,2616r-4,10l2579,2609r1,-6l2591,2589r20,-8l2639,2578r,-15l2627,2559r-26,l2601,2568xe" fillcolor="black" stroked="f">
              <v:path arrowok="t"/>
            </v:shape>
            <v:shape id="_x0000_s3849" style="position:absolute;left:2579;top:2547;width:94;height:89" coordorigin="2579,2547" coordsize="94,89" path="m2609,2635r-22,-9l2591,2616r10,8l2613,2624r-2,12l2609,2635xe" fillcolor="black" stroked="f">
              <v:path arrowok="t"/>
            </v:shape>
            <v:shape id="_x0000_s3848" style="position:absolute;left:2683;top:2571;width:29;height:122" coordorigin="2683,2571" coordsize="29,122" path="m2701,2597r10,35l2696,2619r1,-48l2701,2597xe" fillcolor="black" stroked="f">
              <v:path arrowok="t"/>
            </v:shape>
            <v:shape id="_x0000_s3847" style="position:absolute;left:2683;top:2571;width:29;height:122" coordorigin="2683,2571" coordsize="29,122" path="m2686,2599r-3,-26l2685,2552r9,-22l2708,2516r18,-6l2738,2513r15,12l2763,2545r4,28l2765,2593r-9,22l2742,2630r-16,5l2711,2632r-10,-35l2711,2616r15,7l2739,2616r10,-19l2752,2571r-2,-22l2740,2530r-14,-8l2713,2527r-12,17l2697,2571r,l2696,2619r-10,-20xe" fillcolor="black" stroked="f">
              <v:path arrowok="t"/>
            </v:shape>
            <w10:wrap anchorx="page" anchory="page"/>
          </v:group>
        </w:pict>
      </w:r>
      <w:r>
        <w:pict>
          <v:group id="_x0000_s3837" style="position:absolute;left:0;text-align:left;margin-left:139.05pt;margin-top:125pt;width:19.25pt;height:7.1pt;z-index:-2450;mso-position-horizontal-relative:page;mso-position-vertical-relative:page" coordorigin="2781,2501" coordsize="385,142">
            <v:shape id="_x0000_s3845" style="position:absolute;left:2788;top:2531;width:84;height:122" coordorigin="2788,2531" coordsize="84,122" path="m2790,2553r9,-22l2800,2571r5,26l2817,2632r-15,-12l2792,2599r-4,-26l2790,2553xe" fillcolor="black" stroked="f">
              <v:path arrowok="t"/>
            </v:shape>
            <v:shape id="_x0000_s3844" style="position:absolute;left:2788;top:2531;width:84;height:122" coordorigin="2788,2531" coordsize="84,122" path="m2805,2597r10,19l2829,2623r15,-7l2854,2597r4,-26l2855,2548r-11,-19l2829,2522r-12,5l2805,2544r-5,27l2800,2571r-1,-40l2813,2516r16,-6l2843,2514r15,12l2868,2546r5,27l2870,2594r-10,22l2846,2630r-17,5l2817,2632r-12,-35xe" fillcolor="black" stroked="f">
              <v:path arrowok="t"/>
            </v:shape>
            <v:shape id="_x0000_s3843" style="position:absolute;left:2892;top:2530;width:84;height:122" coordorigin="2892,2530" coordsize="84,122" path="m2911,2544r-5,27l2906,2571r4,26l2922,2632r-15,-13l2896,2599r-4,-26l2894,2552r9,-22l2911,2544xe" fillcolor="black" stroked="f">
              <v:path arrowok="t"/>
            </v:shape>
            <v:shape id="_x0000_s3842" style="position:absolute;left:2892;top:2530;width:84;height:122" coordorigin="2892,2530" coordsize="84,122" path="m2910,2597r10,19l2935,2623r14,-7l2960,2597r4,-26l2961,2548r-11,-19l2935,2523r-12,4l2911,2544r-8,-14l2917,2516r18,-5l2947,2513r15,12l2972,2545r4,28l2974,2593r-9,22l2952,2630r-17,5l2922,2632r-12,-35xe" fillcolor="black" stroked="f">
              <v:path arrowok="t"/>
            </v:shape>
            <v:shape id="_x0000_s3841" style="position:absolute;left:2998;top:2531;width:84;height:122" coordorigin="2998,2531" coordsize="84,122" path="m3000,2553r8,-22l3010,2571r4,26l3026,2632r-14,-12l3001,2600r-3,-27l3000,2553xe" fillcolor="black" stroked="f">
              <v:path arrowok="t"/>
            </v:shape>
            <v:shape id="_x0000_s3840" style="position:absolute;left:2998;top:2531;width:84;height:122" coordorigin="2998,2531" coordsize="84,122" path="m3014,2597r11,19l3038,2623r15,-7l3063,2597r4,-26l3064,2548r-11,-19l3038,2522r-12,5l3014,2544r-4,27l3010,2571r-2,-40l3022,2516r16,-6l3052,2514r15,12l3078,2546r4,27l3079,2594r-9,22l3056,2630r-18,5l3026,2632r-12,-35xe" fillcolor="black" stroked="f">
              <v:path arrowok="t"/>
            </v:shape>
            <v:shape id="_x0000_s3839" style="position:absolute;left:3098;top:2508;width:60;height:125" coordorigin="3098,2508" coordsize="60,125" path="m3156,2518r-46,69l3144,2513r5,-5l3159,2508r-3,79l3156,2518xe" fillcolor="black" stroked="f">
              <v:path arrowok="t"/>
            </v:shape>
            <v:shape id="_x0000_s3838" style="position:absolute;left:3098;top:2508;width:60;height:125" coordorigin="3098,2508" coordsize="60,125" path="m3144,2513r-34,74l3156,2587r3,-79l3166,2508r,79l3190,2587r,12l3166,2599r,22l3187,2621r,12l3135,2633r,-12l3156,2621r,-22l3098,2599r,-14l3144,2513xe" fillcolor="black" stroked="f">
              <v:path arrowok="t"/>
            </v:shape>
            <w10:wrap anchorx="page" anchory="page"/>
          </v:group>
        </w:pict>
      </w:r>
      <w:r>
        <w:pict>
          <v:group id="_x0000_s3833" style="position:absolute;left:0;text-align:left;margin-left:175.6pt;margin-top:125.15pt;width:10.35pt;height:7pt;z-index:-2449;mso-position-horizontal-relative:page;mso-position-vertical-relative:page" coordorigin="3511,2503" coordsize="207,140">
            <v:shape id="_x0000_s3836" style="position:absolute;left:3519;top:2511;width:87;height:125" coordorigin="3519,2511" coordsize="87,125" path="m3547,2634r-20,-11l3519,2607r,-8l3524,2597r10,l3538,2602r,5l3536,2611r5,10l3555,2623r27,l3594,2611r,-12l3585,2581r-23,-8l3546,2573r,-12l3572,2561r7,-5l3584,2551r2,-7l3586,2530r-9,-7l3548,2523r-7,4l3543,2532r,7l3538,2542r-7,l3526,2539r,-9l3536,2516r26,-5l3572,2511r21,9l3601,2537r,12l3596,2559r-12,7l3596,2573r10,12l3606,2599r-5,15l3587,2629r-25,7l3547,2634xe" fillcolor="black" stroked="f">
              <v:path arrowok="t"/>
            </v:shape>
            <v:shape id="_x0000_s3835" style="position:absolute;left:3625;top:2510;width:86;height:125" coordorigin="3625,2510" coordsize="86,125" path="m3625,2598r8,-19l3651,2568r16,5l3645,2582r-8,17l3637,2611r14,12l3685,2623r12,-12l3697,2587r-12,-14l3668,2573r,-12l3682,2561r12,-7l3702,2524r7,18l3709,2554r-10,9l3682,2568r3,1l3704,2580r7,19l3707,2615r-16,15l3668,2635r-20,-3l3631,2618r-6,-19l3625,2598xe" fillcolor="black" stroked="f">
              <v:path arrowok="t"/>
            </v:shape>
            <v:shape id="_x0000_s3834" style="position:absolute;left:3625;top:2510;width:86;height:125" coordorigin="3625,2510" coordsize="86,125" path="m3694,2532r-12,-9l3651,2523r-9,9l3642,2554r12,7l3668,2561r,12l3667,2573r-16,-5l3637,2563r-10,-9l3627,2542r3,-11l3644,2516r24,-6l3683,2512r19,12l3694,2554r,-22xe" fillcolor="black" stroked="f">
              <v:path arrowok="t"/>
            </v:shape>
            <w10:wrap anchorx="page" anchory="page"/>
          </v:group>
        </w:pict>
      </w:r>
      <w:r>
        <w:pict>
          <v:group id="_x0000_s3826" style="position:absolute;left:0;text-align:left;margin-left:233.25pt;margin-top:125.15pt;width:14.55pt;height:7pt;z-index:-2448;mso-position-horizontal-relative:page;mso-position-vertical-relative:page" coordorigin="4665,2503" coordsize="291,140">
            <v:shape id="_x0000_s3832" style="position:absolute;left:4673;top:2547;width:94;height:89" coordorigin="4673,2547" coordsize="94,89" path="m4674,2603r11,-14l4705,2581r28,-3l4733,2563r-10,-4l4697,2559r,9l4692,2571r-10,l4680,2566r,-19l4709,2547r14,1l4742,2560r5,18l4747,2619r5,2l4767,2621r,12l4740,2633r-5,-5l4726,2633r-12,3l4706,2636r3,-12l4718,2624r8,-5l4733,2616r,-26l4718,2591r-23,6l4687,2609r,7l4681,2626r-8,-17l4674,2603xe" fillcolor="black" stroked="f">
              <v:path arrowok="t"/>
            </v:shape>
            <v:shape id="_x0000_s3831" style="position:absolute;left:4673;top:2547;width:94;height:89" coordorigin="4673,2547" coordsize="94,89" path="m4703,2635r-22,-9l4687,2616r10,8l4709,2624r-3,12l4703,2635xe" fillcolor="black" stroked="f">
              <v:path arrowok="t"/>
            </v:shape>
            <v:shape id="_x0000_s3830" style="position:absolute;left:4774;top:2510;width:96;height:125" coordorigin="4774,2510" coordsize="96,125" path="m4822,2518r,-8l4846,2510r-7,97l4839,2571r-10,-12l4814,2559r-18,9l4788,2590r,4l4797,2615r18,8l4829,2623r5,5l4824,2635r-11,l4794,2629r-15,-16l4774,2590r,-2l4780,2567r15,-15l4817,2547r7,l4831,2549r8,7l4839,2525r-17,l4822,2518xe" fillcolor="black" stroked="f">
              <v:path arrowok="t"/>
            </v:shape>
            <v:shape id="_x0000_s3829" style="position:absolute;left:4774;top:2510;width:96;height:125" coordorigin="4774,2510" coordsize="96,125" path="m4839,2633r,-10l4834,2628r-5,-5l4839,2607r7,-97l4851,2510r2,3l4853,2621r17,l4870,2633r-31,xe" fillcolor="black" stroked="f">
              <v:path arrowok="t"/>
            </v:shape>
            <v:shape id="_x0000_s3828" style="position:absolute;left:4879;top:2510;width:70;height:125" coordorigin="4879,2510" coordsize="70,125" path="m4927,2518r,-8l4949,2510r-5,97l4944,2571r-9,-12l4920,2559r-18,8l4920,2547r10,l4937,2549r7,7l4944,2525r-17,l4927,2518xe" fillcolor="black" stroked="f">
              <v:path arrowok="t"/>
            </v:shape>
            <v:shape id="_x0000_s3827" style="position:absolute;left:4879;top:2510;width:70;height:125" coordorigin="4879,2510" coordsize="70,125" path="m4944,2633r,-10l4937,2628r-7,7l4918,2635r-18,-5l4885,2614r-6,-24l4885,2568r15,-15l4920,2547r-18,20l4894,2590r,4l4903,2615r17,8l4935,2623r9,-16l4949,2510r7,l4959,2513r,108l4976,2621r,12l4944,2633xe" fillcolor="black" stroked="f">
              <v:path arrowok="t"/>
            </v:shape>
            <w10:wrap anchorx="page" anchory="page"/>
          </v:group>
        </w:pict>
      </w:r>
      <w:r>
        <w:pict>
          <v:group id="_x0000_s3818" style="position:absolute;left:0;text-align:left;margin-left:259.45pt;margin-top:125pt;width:20.95pt;height:8.45pt;z-index:-2447;mso-position-horizontal-relative:page;mso-position-vertical-relative:page" coordorigin="5189,2501" coordsize="419,169">
            <v:shape id="_x0000_s3825" style="position:absolute;left:5197;top:2510;width:84;height:125" coordorigin="5197,2510" coordsize="84,125" path="m5218,2614r8,10l5255,2624r12,-13l5267,2580r-10,-14l5226,2566r-12,12l5212,2624r-11,-20l5197,2573r,-3l5202,2545r12,-18l5231,2515r19,-5l5271,2510r8,10l5279,2537r-5,2l5264,2539r-5,-4l5259,2530r3,-5l5257,2523r-7,l5234,2527r-15,14l5211,2566r10,-7l5230,2554r12,l5260,2558r15,15l5281,2595r-5,20l5261,2630r-21,6l5227,2633r-9,-19xe" fillcolor="black" stroked="f">
              <v:path arrowok="t"/>
            </v:shape>
            <v:shape id="_x0000_s3824" style="position:absolute;left:5197;top:2510;width:84;height:125" coordorigin="5197,2510" coordsize="84,125" path="m5214,2602r4,12l5227,2633r-15,-9l5214,2578r,24xe" fillcolor="black" stroked="f">
              <v:path arrowok="t"/>
            </v:shape>
            <v:shape id="_x0000_s3823" style="position:absolute;left:5327;top:2609;width:34;height:53" coordorigin="5327,2609" coordsize="34,53" path="m5331,2650r5,-3l5346,2645r2,-12l5336,2633r-5,-5l5331,2614r5,-5l5353,2609r7,7l5360,2628r,4l5348,2654r-14,8l5331,2662r-4,-5l5327,2650r4,xe" fillcolor="black" stroked="f">
              <v:path arrowok="t"/>
            </v:shape>
            <v:shape id="_x0000_s3822" style="position:absolute;left:5403;top:2510;width:91;height:123" coordorigin="5403,2510" coordsize="91,123" path="m5437,2510r,77l5456,2587r5,-28l5464,2544r2,-24l5466,2510r10,l5480,2513r,7l5478,2544r17,l5495,2559r-19,l5471,2587r24,l5495,2602r-27,l5466,2626r,7l5454,2633r-2,-2l5452,2626r4,-24l5435,2602r-3,24l5430,2628r,5l5420,2633r-2,-2l5418,2626r2,-24l5403,2602r,-15l5423,2587r2,-28l5403,2559r,-15l5428,2544r2,-24l5432,2518r,-8l5437,2510xe" fillcolor="black" stroked="f">
              <v:path arrowok="t"/>
            </v:shape>
            <v:shape id="_x0000_s3821" style="position:absolute;left:5403;top:2510;width:91;height:123" coordorigin="5403,2510" coordsize="91,123" path="m5464,2544r-3,15l5440,2559r-3,28l5437,2510r5,l5447,2513r-3,7l5442,2544r22,xe" fillcolor="black" stroked="f">
              <v:path arrowok="t"/>
            </v:shape>
            <v:shape id="_x0000_s3820" style="position:absolute;left:5507;top:2508;width:94;height:125" coordorigin="5507,2508" coordsize="94,125" path="m5557,2508r17,l5577,2510r,77l5601,2587r,12l5577,2599r,22l5596,2621r,12l5545,2633r,-12l5564,2621r,-22l5507,2599r,-12l5509,2585r46,-72l5521,2587r43,l5564,2518r-7,-10xe" fillcolor="black" stroked="f">
              <v:path arrowok="t"/>
            </v:shape>
            <v:shape id="_x0000_s3819" style="position:absolute;left:5507;top:2508;width:94;height:125" coordorigin="5507,2508" coordsize="94,125" path="m5564,2518r-43,69l5555,2513r2,-5l5564,2518xe" fillcolor="black" stroked="f">
              <v:path arrowok="t"/>
            </v:shape>
            <w10:wrap anchorx="page" anchory="page"/>
          </v:group>
        </w:pict>
      </w:r>
      <w:r>
        <w:pict>
          <v:group id="_x0000_s3816" style="position:absolute;left:0;text-align:left;margin-left:359.45pt;margin-top:124.8pt;width:4.1pt;height:7.7pt;z-index:-2446;mso-position-horizontal-relative:page;mso-position-vertical-relative:page" coordorigin="7189,2496" coordsize="82,154">
            <v:shape id="_x0000_s3817" style="position:absolute;left:7189;top:2496;width:82;height:154" coordorigin="7189,2496" coordsize="82,154" path="m7269,2506r-65,139l7201,2650r-9,l7189,2647r,-9l7257,2501r2,-5l7266,2496r5,2l7271,2501r-2,5xe" fillcolor="black" stroked="f">
              <v:path arrowok="t"/>
            </v:shape>
            <w10:wrap anchorx="page" anchory="page"/>
          </v:group>
        </w:pict>
      </w:r>
      <w:r>
        <w:pict>
          <v:group id="_x0000_s3803" style="position:absolute;left:0;text-align:left;margin-left:369.8pt;margin-top:125.15pt;width:46.3pt;height:7pt;z-index:-2445;mso-position-horizontal-relative:page;mso-position-vertical-relative:page" coordorigin="7396,2503" coordsize="926,140">
            <v:shape id="_x0000_s3815" style="position:absolute;left:7403;top:2510;width:74;height:123" coordorigin="7403,2510" coordsize="74,123" path="m7434,2621r,-62l7403,2559r,-12l7446,2547r3,2l7449,2621r29,l7478,2633r-75,l7403,2621r31,xe" fillcolor="black" stroked="f">
              <v:path arrowok="t"/>
            </v:shape>
            <v:shape id="_x0000_s3814" style="position:absolute;left:7403;top:2510;width:74;height:123" coordorigin="7403,2510" coordsize="74,123" path="m7449,2523r,4l7444,2532r-12,l7430,2527r,-12l7432,2510r12,l7449,2515r,8xe" fillcolor="black" stroked="f">
              <v:path arrowok="t"/>
            </v:shape>
            <v:shape id="_x0000_s3813" style="position:absolute;left:7494;top:2547;width:99;height:87" coordorigin="7494,2547" coordsize="99,87" path="m7567,2547r9,7l7576,2621r17,l7593,2633r-46,l7547,2621r15,l7562,2563r-3,-4l7540,2559r-14,7l7526,2621r17,l7543,2633r-49,l7494,2621r17,l7511,2559r-17,l7494,2547r32,l7526,2556r2,-2l7538,2547r29,xe" fillcolor="black" stroked="f">
              <v:path arrowok="t"/>
            </v:shape>
            <v:shape id="_x0000_s3812" style="position:absolute;left:7610;top:2547;width:79;height:89" coordorigin="7610,2547" coordsize="79,89" path="m7615,2611r-5,-21l7610,2586r6,-18l7631,2553r27,-6l7687,2547r,19l7682,2571r-10,l7670,2566r,-7l7658,2559r-10,1l7629,2573r-5,17l7625,2597r11,19l7656,2623r14,l7675,2614r,-3l7677,2607r12,l7689,2612r-7,14l7656,2635r-6,l7629,2627r-14,-16xe" fillcolor="black" stroked="f">
              <v:path arrowok="t"/>
            </v:shape>
            <v:shape id="_x0000_s3811" style="position:absolute;left:7708;top:2547;width:89;height:86" coordorigin="7708,2547" coordsize="89,86" path="m7732,2621r,-62l7708,2559r,-12l7744,2547r,16l7756,2549r12,-2l7795,2547r2,7l7797,2563r-2,5l7785,2568r-5,-5l7780,2559r-15,3l7750,2576r-6,21l7744,2621r32,l7776,2633r-68,l7708,2621r24,xe" fillcolor="black" stroked="f">
              <v:path arrowok="t"/>
            </v:shape>
            <v:shape id="_x0000_s3810" style="position:absolute;left:7817;top:2551;width:77;height:36" coordorigin="7817,2551" coordsize="77,36" path="m7881,2563r-2,-12l7894,2566r-10,17l7881,2563xe" fillcolor="black" stroked="f">
              <v:path arrowok="t"/>
            </v:shape>
            <v:shape id="_x0000_s3809" style="position:absolute;left:7817;top:2551;width:77;height:36" coordorigin="7817,2551" coordsize="77,36" path="m7898,2595r-67,l7832,2599r13,18l7865,2624r4,l7881,2621r3,-10l7886,2607r12,l7898,2611r,2l7889,2627r-27,9l7857,2635r-21,-8l7822,2611r-5,-21l7817,2588r6,-21l7838,2552r22,-5l7879,2551r2,12l7869,2559r-24,l7833,2568r-2,15l7884,2583r10,-17l7898,2587r,8xe" fillcolor="black" stroked="f">
              <v:path arrowok="t"/>
            </v:shape>
            <v:shape id="_x0000_s3808" style="position:absolute;left:7910;top:2547;width:103;height:87" coordorigin="7910,2547" coordsize="103,87" path="m8006,2633r-24,l7982,2621r10,l7992,2561r-5,-2l7975,2559r-7,9l7968,2621r10,l7978,2633r-32,l7946,2621r10,l7956,2561r-2,-2l7942,2559r-10,9l7932,2621r12,l7944,2633r-34,l7910,2621r10,l7920,2559r-10,l7910,2547r22,l7932,2554r5,-5l7944,2547r12,l7961,2549r5,7l7970,2549r8,-2l8002,2547r,74l8014,2621r,12l8006,2633xe" fillcolor="black" stroked="f">
              <v:path arrowok="t"/>
            </v:shape>
            <v:shape id="_x0000_s3807" style="position:absolute;left:8026;top:2551;width:77;height:36" coordorigin="8026,2551" coordsize="77,36" path="m8093,2563r-5,-12l8103,2566r-10,17l8093,2563xe" fillcolor="black" stroked="f">
              <v:path arrowok="t"/>
            </v:shape>
            <v:shape id="_x0000_s3806" style="position:absolute;left:8026;top:2551;width:77;height:36" coordorigin="8026,2551" coordsize="77,36" path="m8093,2563r-14,-4l8055,2559r-12,9l8040,2583r53,l8103,2566r4,21l8107,2595r-67,l8041,2599r13,18l8074,2624r5,l8091,2621r4,-10l8095,2607r12,l8107,2611r,2l8098,2627r-27,9l8066,2635r-20,-8l8031,2611r-5,-21l8026,2588r6,-21l8047,2552r22,-5l8088,2551r5,12xe" fillcolor="black" stroked="f">
              <v:path arrowok="t"/>
            </v:shape>
            <v:shape id="_x0000_s3805" style="position:absolute;left:8122;top:2547;width:101;height:87" coordorigin="8122,2547" coordsize="101,87" path="m8139,2621r,-62l8122,2559r,-12l8153,2547r,9l8158,2554r7,-7l8194,2547r12,7l8206,2621r17,l8223,2633r-48,l8175,2621r16,l8191,2563r-2,-4l8167,2559r-14,7l8153,2621r17,l8170,2633r-48,l8122,2621r17,xe" fillcolor="black" stroked="f">
              <v:path arrowok="t"/>
            </v:shape>
            <v:shape id="_x0000_s3804" style="position:absolute;left:8230;top:2523;width:84;height:113" coordorigin="8230,2523" coordsize="84,113" path="m8314,2604r,6l8303,2629r-20,7l8268,2636r-12,-8l8256,2559r-26,l8230,2547r26,l8256,2523r12,l8268,2547r41,l8309,2559r-41,l8268,2624r22,l8300,2621r,-22l8314,2599r,5xe" fillcolor="black" stroked="f">
              <v:path arrowok="t"/>
            </v:shape>
            <w10:wrap anchorx="page" anchory="page"/>
          </v:group>
        </w:pict>
      </w:r>
      <w:r>
        <w:pict>
          <v:group id="_x0000_s3794" style="position:absolute;left:0;text-align:left;margin-left:421.95pt;margin-top:125.15pt;width:31.4pt;height:9.15pt;z-index:-2444;mso-position-horizontal-relative:page;mso-position-vertical-relative:page" coordorigin="8439,2503" coordsize="628,183">
            <v:shape id="_x0000_s3802" style="position:absolute;left:8446;top:2547;width:94;height:89" coordorigin="8446,2547" coordsize="94,89" path="m8447,2604r9,-14l8476,2581r28,-3l8504,2563r-10,-4l8468,2559r,9l8463,2571r-9,l8451,2566r,-19l8480,2547r14,1l8513,2560r5,18l8518,2619r5,2l8540,2621r,12l8511,2633r-5,-5l8499,2633r-14,3l8478,2636r2,-12l8490,2624r7,-5l8504,2616r,-26l8489,2591r-23,6l8458,2609r,7l8454,2626r-8,-17l8447,2604xe" fillcolor="black" stroked="f">
              <v:path arrowok="t"/>
            </v:shape>
            <v:shape id="_x0000_s3801" style="position:absolute;left:8446;top:2547;width:94;height:89" coordorigin="8446,2547" coordsize="94,89" path="m8476,2635r-22,-9l8458,2616r10,8l8480,2624r-2,12l8476,2635xe" fillcolor="black" stroked="f">
              <v:path arrowok="t"/>
            </v:shape>
            <v:shape id="_x0000_s3800" style="position:absolute;left:8545;top:2547;width:91;height:87" coordorigin="8545,2547" coordsize="91,87" path="m8569,2621r,-62l8545,2559r,-12l8583,2547r,16l8595,2549r12,-2l8634,2547r2,7l8636,2563r-5,5l8622,2568r-3,-5l8619,2559r-15,3l8588,2576r-5,21l8583,2621r31,l8614,2633r-69,l8545,2621r24,xe" fillcolor="black" stroked="f">
              <v:path arrowok="t"/>
            </v:shape>
            <v:shape id="_x0000_s3799" style="position:absolute;left:8651;top:2546;width:91;height:89" coordorigin="8651,2546" coordsize="91,89" path="m8723,2546r17,l8742,2556r,10l8737,2568r-9,l8725,2563r,-5l8710,2562r-16,14l8689,2597r,26l8718,2623r,12l8651,2635r,-12l8675,2623r,-62l8651,2561r,-12l8687,2549r2,2l8689,2563r10,-12l8713,2546r10,xe" fillcolor="black" stroked="f">
              <v:path arrowok="t"/>
            </v:shape>
            <v:shape id="_x0000_s3798" style="position:absolute;left:8759;top:2547;width:94;height:89" coordorigin="8759,2547" coordsize="94,89" path="m8760,2603r11,-14l8791,2581r28,-3l8819,2563r-10,-4l8783,2559r,9l8776,2571r-8,l8766,2566r,-19l8795,2547r14,1l8828,2560r5,18l8833,2619r3,2l8853,2621r,12l8826,2633r-5,-5l8812,2633r-12,3l8792,2636r3,-12l8804,2624r8,-5l8819,2616r,-26l8804,2591r-23,6l8773,2609r,7l8767,2626r-8,-17l8760,2603xe" fillcolor="black" stroked="f">
              <v:path arrowok="t"/>
            </v:shape>
            <v:shape id="_x0000_s3797" style="position:absolute;left:8759;top:2547;width:94;height:89" coordorigin="8759,2547" coordsize="94,89" path="m8789,2635r-22,-9l8773,2616r7,8l8795,2624r-3,12l8789,2635xe" fillcolor="black" stroked="f">
              <v:path arrowok="t"/>
            </v:shape>
            <v:shape id="_x0000_s3796" style="position:absolute;left:8860;top:2547;width:94;height:132" coordorigin="8860,2547" coordsize="94,132" path="m8879,2679r-10,l8862,2672r,-15l8865,2655r12,l8879,2657r,5l8881,2667r8,l8893,2655r3,-5l8903,2633r-2,-2l8872,2559r-12,l8860,2547r38,l8898,2559r-14,l8903,2607r2,4l8908,2616r,3l8910,2614r,-5l8913,2602r14,-43l8915,2559r,-12l8954,2547r,12l8939,2559r-31,91l8900,2666r-21,13xe" fillcolor="black" stroked="f">
              <v:path arrowok="t"/>
            </v:shape>
            <v:shape id="_x0000_s3795" style="position:absolute;left:8963;top:2510;width:96;height:123" coordorigin="8963,2510" coordsize="96,123" path="m9030,2587r-12,l9018,2575r-26,l8992,2621r53,l9045,2599r14,l9059,2631r-2,2l8963,2633r,-12l8978,2621r,-96l8963,2525r,-15l9052,2510r2,3l9054,2542r-14,l9040,2525r-48,l8992,2563r26,l9018,2554r12,l9030,2587xe" fillcolor="black" stroked="f">
              <v:path arrowok="t"/>
            </v:shape>
            <w10:wrap anchorx="page" anchory="page"/>
          </v:group>
        </w:pict>
      </w:r>
      <w:r>
        <w:pict>
          <v:group id="_x0000_s3782" style="position:absolute;left:0;text-align:left;margin-left:458.6pt;margin-top:125.15pt;width:36.2pt;height:7pt;z-index:-2443;mso-position-horizontal-relative:page;mso-position-vertical-relative:page" coordorigin="9172,2503" coordsize="724,140">
            <v:shape id="_x0000_s3793" style="position:absolute;left:9179;top:2547;width:94;height:89" coordorigin="9179,2547" coordsize="94,89" path="m9201,2568r-5,3l9189,2571r-5,-5l9184,2547r29,l9228,2548r18,12l9252,2578r,41l9256,2621r17,l9273,2633r-29,l9242,2628r-10,5l9218,2636r-7,l9213,2624r10,l9230,2619r10,-3l9240,2590r-19,1l9199,2597r-8,12l9191,2616r-4,10l9179,2609r1,-6l9191,2589r20,-8l9240,2578r,-15l9227,2559r-26,l9201,2568xe" fillcolor="black" stroked="f">
              <v:path arrowok="t"/>
            </v:shape>
            <v:shape id="_x0000_s3792" style="position:absolute;left:9179;top:2547;width:94;height:89" coordorigin="9179,2547" coordsize="94,89" path="m9209,2635r-22,-9l9191,2616r10,8l9213,2624r-2,12l9209,2635xe" fillcolor="black" stroked="f">
              <v:path arrowok="t"/>
            </v:shape>
            <v:shape id="_x0000_s3791" style="position:absolute;left:9280;top:2511;width:94;height:125" coordorigin="9280,2511" coordsize="94,125" path="m9326,2518r,-7l9350,2511r-7,96l9343,2571r-10,-12l9319,2559r-19,9l9292,2590r1,4l9301,2615r18,8l9336,2623r-17,12l9299,2630r-13,-16l9280,2590r6,-22l9301,2553r20,-6l9328,2547r10,2l9343,2556r,-31l9326,2525r,-7xe" fillcolor="black" stroked="f">
              <v:path arrowok="t"/>
            </v:shape>
            <v:shape id="_x0000_s3790" style="position:absolute;left:9280;top:2511;width:94;height:125" coordorigin="9280,2511" coordsize="94,125" path="m9343,2633r,-10l9338,2628r-7,7l9319,2635r17,-12l9343,2607r7,-96l9357,2511r,110l9374,2621r,12l9343,2633xe" fillcolor="black" stroked="f">
              <v:path arrowok="t"/>
            </v:shape>
            <v:shape id="_x0000_s3789" style="position:absolute;left:9384;top:2510;width:96;height:125" coordorigin="9384,2510" coordsize="96,125" path="m9432,2518r,-8l9453,2510r-4,97l9449,2571r-10,-12l9424,2559r-18,9l9398,2590r,4l9407,2615r17,8l9439,2623r5,5l9434,2635r-11,l9404,2629r-15,-16l9384,2590r5,-22l9404,2553r20,-6l9434,2547r7,2l9449,2556r,-31l9432,2525r,-7xe" fillcolor="black" stroked="f">
              <v:path arrowok="t"/>
            </v:shape>
            <v:shape id="_x0000_s3788" style="position:absolute;left:9384;top:2510;width:96;height:125" coordorigin="9384,2510" coordsize="96,125" path="m9449,2633r,-10l9444,2628r-5,-5l9449,2607r4,-97l9461,2510r2,3l9463,2621r17,l9480,2633r-31,xe" fillcolor="black" stroked="f">
              <v:path arrowok="t"/>
            </v:shape>
            <v:shape id="_x0000_s3787" style="position:absolute;left:9489;top:2547;width:89;height:86" coordorigin="9489,2547" coordsize="89,86" path="m9513,2621r,-62l9489,2559r,-12l9525,2547r,16l9537,2549r12,-2l9576,2547r2,7l9578,2563r-2,5l9566,2568r-5,-5l9561,2559r-15,3l9531,2576r-6,21l9525,2621r32,l9557,2633r-68,l9489,2621r24,xe" fillcolor="black" stroked="f">
              <v:path arrowok="t"/>
            </v:shape>
            <v:shape id="_x0000_s3786" style="position:absolute;left:9598;top:2551;width:77;height:36" coordorigin="9598,2551" coordsize="77,36" path="m9663,2563r-3,-12l9675,2566r-10,17l9663,2563xe" fillcolor="black" stroked="f">
              <v:path arrowok="t"/>
            </v:shape>
            <v:shape id="_x0000_s3785" style="position:absolute;left:9598;top:2551;width:77;height:36" coordorigin="9598,2551" coordsize="77,36" path="m9679,2595r-67,l9613,2599r12,18l9646,2624r5,l9663,2621r2,-10l9667,2607r12,l9679,2611r,2l9670,2627r-27,9l9638,2635r-21,-8l9603,2611r-5,-21l9598,2588r6,-21l9619,2552r22,-5l9660,2551r3,12l9651,2559r-25,l9614,2568r-2,15l9665,2583r10,-17l9679,2587r,8xe" fillcolor="black" stroked="f">
              <v:path arrowok="t"/>
            </v:shape>
            <v:shape id="_x0000_s3784" style="position:absolute;left:9706;top:2547;width:77;height:89" coordorigin="9706,2547" coordsize="77,89" path="m9737,2580r5,l9747,2583r5,l9769,2588r14,21l9782,2614r-8,14l9744,2635r-5,l9730,2633r-10,-5l9718,2635r-12,l9706,2599r12,l9720,2604r5,17l9737,2623r26,l9771,2616r,-19l9754,2595r-10,l9737,2593r-21,-8l9706,2568r,-2l9714,2553r30,-6l9756,2547r10,2l9766,2547r12,l9778,2575r-15,l9763,2563r-2,-4l9725,2559r-7,4l9718,2578r14,2l9737,2580xe" fillcolor="black" stroked="f">
              <v:path arrowok="t"/>
            </v:shape>
            <v:shape id="_x0000_s3783" style="position:absolute;left:9811;top:2547;width:77;height:89" coordorigin="9811,2547" coordsize="77,89" path="m9850,2595r-8,-2l9821,2585r-10,-17l9812,2567r7,-13l9848,2547r14,l9869,2549r3,-2l9881,2547r,28l9869,2575r,-7l9867,2563r-3,-4l9828,2559r-5,4l9823,2578r12,2l9848,2580r2,3l9856,2583r20,5l9888,2609r,5l9878,2628r-28,7l9845,2635r-12,-2l9823,2628r-2,7l9811,2635r,-36l9823,2599r,5l9831,2621r9,2l9869,2623r7,-7l9876,2597r-16,-2l9850,2595xe" fillcolor="black" stroked="f">
              <v:path arrowok="t"/>
            </v:shape>
            <w10:wrap anchorx="page" anchory="page"/>
          </v:group>
        </w:pict>
      </w:r>
      <w:r>
        <w:pict>
          <v:group id="_x0000_s3778" style="position:absolute;left:0;text-align:left;margin-left:500.2pt;margin-top:125.75pt;width:9.3pt;height:6.4pt;z-index:-2442;mso-position-horizontal-relative:page;mso-position-vertical-relative:page" coordorigin="10004,2515" coordsize="186,128">
            <v:shape id="_x0000_s3781" style="position:absolute;left:10011;top:2523;width:84;height:113" coordorigin="10011,2523" coordsize="84,113" path="m10095,2604r,6l10084,2629r-20,7l10049,2636r-12,-8l10037,2559r-26,l10011,2547r26,l10037,2523r12,l10049,2547r41,l10090,2559r-41,l10049,2624r22,l10081,2621r,-22l10095,2599r,5xe" fillcolor="black" stroked="f">
              <v:path arrowok="t"/>
            </v:shape>
            <v:shape id="_x0000_s3780" style="position:absolute;left:10122;top:2547;width:61;height:89" coordorigin="10122,2547" coordsize="61,89" path="m10162,2559r,-12l10182,2552r-1,15l10162,2559xe" fillcolor="black" stroked="f">
              <v:path arrowok="t"/>
            </v:shape>
            <v:shape id="_x0000_s3779" style="position:absolute;left:10122;top:2547;width:61;height:89" coordorigin="10122,2547" coordsize="61,89" path="m10127,2613r-5,-23l10127,2568r15,-15l10162,2547r,12l10162,2559r-18,8l10136,2590r,3l10145,2614r17,9l10165,2623r17,-11l10189,2590r,-1l10181,2567r1,-15l10197,2568r6,22l10203,2591r-6,23l10182,2630r-20,5l10161,2635r-19,-6l10127,2613xe" fillcolor="black" stroked="f">
              <v:path arrowok="t"/>
            </v:shape>
            <w10:wrap anchorx="page" anchory="page"/>
          </v:group>
        </w:pict>
      </w:r>
      <w:r>
        <w:pict>
          <v:group id="_x0000_s3772" style="position:absolute;left:0;text-align:left;margin-left:515.8pt;margin-top:125.75pt;width:20.8pt;height:6.4pt;z-index:-2441;mso-position-horizontal-relative:page;mso-position-vertical-relative:page" coordorigin="10316,2515" coordsize="416,128">
            <v:shape id="_x0000_s3777" style="position:absolute;left:10323;top:2547;width:99;height:86" coordorigin="10323,2547" coordsize="99,86" path="m10357,2554r10,-7l10396,2547r9,7l10405,2621r17,l10422,2633r-46,l10376,2621r15,l10391,2563r-3,-4l10369,2559r-17,7l10352,2621r19,l10371,2633r-48,l10323,2621r17,l10340,2559r-17,l10323,2547r29,l10352,2556r5,-2xe" fillcolor="black" stroked="f">
              <v:path arrowok="t"/>
            </v:shape>
            <v:shape id="_x0000_s3776" style="position:absolute;left:10436;top:2547;width:82;height:89" coordorigin="10436,2547" coordsize="82,89" path="m10504,2611r2,-4l10518,2607r,4l10518,2613r-9,14l10482,2636r-6,-1l10456,2627r-14,-16l10436,2590r,-2l10443,2567r15,-15l10480,2547r18,4l10501,2563r-12,-4l10465,2559r-12,9l10451,2583r53,l10513,2566r5,21l10518,2595r-67,l10451,2598r12,18l10482,2624r7,l10499,2621r5,-10xe" fillcolor="black" stroked="f">
              <v:path arrowok="t"/>
            </v:shape>
            <v:shape id="_x0000_s3775" style="position:absolute;left:10436;top:2547;width:82;height:89" coordorigin="10436,2547" coordsize="82,89" path="m10501,2563r-3,-12l10513,2566r-9,17l10501,2563xe" fillcolor="black" stroked="f">
              <v:path arrowok="t"/>
            </v:shape>
            <v:shape id="_x0000_s3774" style="position:absolute;left:10535;top:2549;width:94;height:87" coordorigin="10535,2549" coordsize="94,87" path="m10552,2623r24,-33l10552,2561r-17,l10535,2549r41,l10576,2561r-10,l10581,2580r14,-19l10585,2561r,-12l10626,2549r,12l10609,2561r-21,29l10612,2623r17,l10629,2635r-39,l10590,2623r10,l10581,2597r-17,26l10573,2623r,12l10535,2635r,-12l10552,2623xe" fillcolor="black" stroked="f">
              <v:path arrowok="t"/>
            </v:shape>
            <v:shape id="_x0000_s3773" style="position:absolute;left:10638;top:2523;width:87;height:113" coordorigin="10638,2523" coordsize="87,113" path="m10720,2554r,5l10679,2559r,65l10698,2624r12,-3l10710,2599r15,l10725,2610r-11,19l10694,2636r-15,l10665,2628r,-69l10638,2559r,-12l10665,2547r,-24l10679,2523r,24l10720,2547r,7xe" fillcolor="black" stroked="f">
              <v:path arrowok="t"/>
            </v:shape>
            <w10:wrap anchorx="page" anchory="page"/>
          </v:group>
        </w:pict>
      </w:r>
      <w:r>
        <w:pict>
          <v:group id="_x0000_s3756" style="position:absolute;left:0;text-align:left;margin-left:70.9pt;margin-top:137.05pt;width:41.85pt;height:7.1pt;z-index:-2439;mso-position-horizontal-relative:page;mso-position-vertical-relative:page" coordorigin="1418,2741" coordsize="837,142">
            <v:shape id="_x0000_s3771" style="position:absolute;left:1426;top:2748;width:58;height:127" coordorigin="1426,2748" coordsize="58,127" path="m1466,2876r-13,-4l1453,2856r13,8l1467,2864r17,7l1466,2876xe" fillcolor="black" stroked="f">
              <v:path arrowok="t"/>
            </v:shape>
            <v:shape id="_x0000_s3770" style="position:absolute;left:1426;top:2748;width:58;height:127" coordorigin="1426,2748" coordsize="58,127" path="m1429,2838r-3,-27l1428,2791r8,-22l1450,2754r16,-6l1481,2752r15,12l1506,2785r4,26l1507,2836r-9,21l1484,2871r-17,-7l1482,2856r10,-19l1495,2811r-3,-26l1482,2767r-16,-7l1454,2765r-10,18l1440,2811r3,26l1453,2856r,16l1439,2859r-10,-21xe" fillcolor="black" stroked="f">
              <v:path arrowok="t"/>
            </v:shape>
            <v:shape id="_x0000_s3769" style="position:absolute;left:1529;top:2748;width:87;height:127" coordorigin="1529,2748" coordsize="87,127" path="m1533,2838r-4,-27l1532,2790r9,-22l1555,2754r17,-6l1586,2752r15,12l1611,2785r4,26l1612,2836r-9,21l1588,2871r-16,5l1557,2872r1,-15l1572,2864r,l1587,2856r10,-19l1601,2811r-4,-26l1587,2767r-15,-7l1559,2766r-11,17l1543,2811r,48l1533,2838xe" fillcolor="black" stroked="f">
              <v:path arrowok="t"/>
            </v:shape>
            <v:shape id="_x0000_s3768" style="position:absolute;left:1529;top:2748;width:87;height:127" coordorigin="1529,2748" coordsize="87,127" path="m1543,2811r,l1548,2838r10,19l1557,2872r-14,-13l1543,2811xe" fillcolor="black" stroked="f">
              <v:path arrowok="t"/>
            </v:shape>
            <v:shape id="_x0000_s3767" style="position:absolute;left:1635;top:2748;width:84;height:127" coordorigin="1635,2748" coordsize="84,127" path="m1639,2838r-4,-27l1637,2790r9,-22l1660,2754r18,-6l1690,2751r15,13l1715,2784r4,27l1716,2834r-9,22l1694,2871r-16,-7l1692,2856r11,-19l1707,2811r-4,-26l1692,2767r-14,-7l1665,2766r-11,17l1649,2811r,l1653,2838r-4,21l1639,2838xe" fillcolor="black" stroked="f">
              <v:path arrowok="t"/>
            </v:shape>
            <v:shape id="_x0000_s3766" style="position:absolute;left:1635;top:2748;width:84;height:127" coordorigin="1635,2748" coordsize="84,127" path="m1653,2838r10,19l1678,2864r,l1694,2871r-16,5l1663,2872r-14,-13l1653,2838xe" fillcolor="black" stroked="f">
              <v:path arrowok="t"/>
            </v:shape>
            <v:shape id="_x0000_s3765" style="position:absolute;left:1740;top:2748;width:84;height:127" coordorigin="1740,2748" coordsize="84,127" path="m1782,2864r14,-8l1807,2837r3,-26l1806,2785r-10,-18l1781,2760r-13,6l1757,2783r-6,-14l1765,2754r16,-6l1795,2752r15,12l1821,2785r4,26l1822,2836r-9,21l1799,2871r-18,5l1768,2872r-11,-34l1767,2857r14,7l1782,2864xe" fillcolor="black" stroked="f">
              <v:path arrowok="t"/>
            </v:shape>
            <v:shape id="_x0000_s3764" style="position:absolute;left:1740;top:2748;width:84;height:127" coordorigin="1740,2748" coordsize="84,127" path="m1757,2783r-5,28l1752,2811r5,27l1768,2872r-14,-13l1744,2838r-4,-27l1743,2791r8,-22l1757,2783xe" fillcolor="black" stroked="f">
              <v:path arrowok="t"/>
            </v:shape>
            <v:shape id="_x0000_s3763" style="position:absolute;left:1844;top:2748;width:84;height:127" coordorigin="1844,2748" coordsize="84,127" path="m1848,2838r-4,-27l1846,2790r10,-22l1870,2754r17,-6l1899,2751r15,13l1924,2784r4,27l1925,2834r-8,22l1903,2871r-16,-7l1901,2856r11,-19l1916,2811r-4,-26l1901,2767r-14,-7l1874,2766r-11,17l1858,2811r,l1862,2838r-4,21l1848,2838xe" fillcolor="black" stroked="f">
              <v:path arrowok="t"/>
            </v:shape>
            <v:shape id="_x0000_s3762" style="position:absolute;left:1844;top:2748;width:84;height:127" coordorigin="1844,2748" coordsize="84,127" path="m1862,2838r10,19l1887,2864r16,7l1887,2876r-15,-4l1858,2859r4,-21xe" fillcolor="black" stroked="f">
              <v:path arrowok="t"/>
            </v:shape>
            <v:shape id="_x0000_s3761" style="position:absolute;left:1959;top:2748;width:67;height:125" coordorigin="1959,2748" coordsize="67,125" path="m1995,2748r5,l2000,2861r26,l2026,2873r-64,l1962,2861r26,l1988,2777r-10,7l1959,2784r,-9l1964,2772r7,l1981,2770r9,-17l1990,2748r5,xe" fillcolor="black" stroked="f">
              <v:path arrowok="t"/>
            </v:shape>
            <v:shape id="_x0000_s3760" style="position:absolute;left:2050;top:2748;width:60;height:125" coordorigin="2050,2748" coordsize="60,125" path="m2108,2758r-46,70l2096,2753r3,-5l2111,2748r-3,80l2108,2758xe" fillcolor="black" stroked="f">
              <v:path arrowok="t"/>
            </v:shape>
            <v:shape id="_x0000_s3759" style="position:absolute;left:2050;top:2748;width:60;height:125" coordorigin="2050,2748" coordsize="60,125" path="m2096,2753r-34,75l2108,2828r3,-80l2118,2748r2,3l2120,2828r22,l2142,2840r-22,l2120,2861r19,l2139,2873r-53,l2086,2861r22,l2108,2840r-58,l2050,2825r46,-72xe" fillcolor="black" stroked="f">
              <v:path arrowok="t"/>
            </v:shape>
            <v:shape id="_x0000_s3758" style="position:absolute;left:2154;top:2748;width:94;height:125" coordorigin="2154,2748" coordsize="94,125" path="m2192,2866r,-5l2212,2861r,-21l2168,2828r44,l2212,2758r-10,-5l2204,2748r20,l2224,2828r24,l2248,2840r-24,l2224,2861r21,l2245,2873r-53,l2192,2866xe" fillcolor="black" stroked="f">
              <v:path arrowok="t"/>
            </v:shape>
            <v:shape id="_x0000_s3757" style="position:absolute;left:2154;top:2748;width:94;height:125" coordorigin="2154,2748" coordsize="94,125" path="m2168,2828r44,12l2156,2840r-2,-3l2154,2830r2,-5l2202,2753r10,5l2168,2828xe" fillcolor="black" stroked="f">
              <v:path arrowok="t"/>
            </v:shape>
            <w10:wrap anchorx="page" anchory="page"/>
          </v:group>
        </w:pict>
      </w:r>
      <w:r>
        <w:pict>
          <v:group id="_x0000_s3740" style="position:absolute;left:0;text-align:left;margin-left:118pt;margin-top:137.05pt;width:41.6pt;height:7.1pt;z-index:-2438;mso-position-horizontal-relative:page;mso-position-vertical-relative:page" coordorigin="2360,2741" coordsize="832,142">
            <v:shape id="_x0000_s3755" style="position:absolute;left:2368;top:2748;width:87;height:127" coordorigin="2368,2748" coordsize="87,127" path="m2380,2772r-12,l2368,2748r12,l2380,2751r74,l2454,2760r-5,3l2445,2768r-9,11l2425,2795r-9,20l2409,2838r-3,28l2406,2873r-5,3l2392,2876r,-10l2392,2859r2,-16l2398,2824r8,-20l2417,2783r16,-20l2380,2763r,9xe" fillcolor="black" stroked="f">
              <v:path arrowok="t"/>
            </v:shape>
            <v:shape id="_x0000_s3754" style="position:absolute;left:2471;top:2748;width:87;height:127" coordorigin="2471,2748" coordsize="87,127" path="m2498,2813r-12,12l2486,2852r12,12l2516,2864r-2,12l2494,2871r-17,-14l2471,2837r,-2l2481,2817r19,-11l2514,2813r-16,xe" fillcolor="black" stroked="f">
              <v:path arrowok="t"/>
            </v:shape>
            <v:shape id="_x0000_s3753" style="position:absolute;left:2471;top:2748;width:87;height:127" coordorigin="2471,2748" coordsize="87,127" path="m2555,2780r,12l2548,2801r-17,5l2532,2806r18,13l2558,2837r-5,18l2538,2870r-24,6l2516,2864r21,-8l2546,2837r,-12l2534,2813r-20,l2500,2806r-12,-14l2500,2801r29,l2543,2792r,-22l2531,2760r-2,-9l2548,2763r7,17xe" fillcolor="black" stroked="f">
              <v:path arrowok="t"/>
            </v:shape>
            <v:shape id="_x0000_s3752" style="position:absolute;left:2471;top:2748;width:87;height:127" coordorigin="2471,2748" coordsize="87,127" path="m2488,2792r12,14l2483,2801r-9,-9l2474,2780r2,-10l2490,2755r24,-7l2529,2751r2,9l2500,2760r-12,10l2488,2792xe" fillcolor="black" stroked="f">
              <v:path arrowok="t"/>
            </v:shape>
            <v:shape id="_x0000_s3751" style="position:absolute;left:2579;top:2748;width:82;height:127" coordorigin="2579,2748" coordsize="82,127" path="m2620,2760r-1,l2600,2769r-9,20l2591,2804r12,14l2635,2818r12,-12l2657,2779r4,32l2661,2814r-5,25l2645,2859r-16,12l2611,2876r-27,l2582,2861r,-12l2586,2845r10,l2598,2849r,10l2601,2864r10,l2627,2858r14,-17l2647,2818r-8,10l2627,2830r-9,l2600,2826r-15,-14l2579,2789r5,-20l2599,2754r21,-6l2632,2750r-12,10xe" fillcolor="black" stroked="f">
              <v:path arrowok="t"/>
            </v:shape>
            <v:shape id="_x0000_s3750" style="position:absolute;left:2579;top:2748;width:82;height:127" coordorigin="2579,2748" coordsize="82,127" path="m2647,2787r-3,-10l2637,2770r-2,-5l2630,2760r-10,l2632,2750r14,10l2657,2779r-10,27l2647,2794r-3,-5l2647,2787xe" fillcolor="black" stroked="f">
              <v:path arrowok="t"/>
            </v:shape>
            <v:shape id="_x0000_s3749" style="position:absolute;left:2683;top:2748;width:84;height:125" coordorigin="2683,2748" coordsize="84,125" path="m2685,2861r46,-36l2734,2822r13,-17l2752,2787r,-1l2743,2767r-22,-7l2709,2760r-7,8l2697,2777r2,l2699,2789r-2,3l2687,2792r-4,-3l2683,2782r2,-11l2699,2755r22,-7l2744,2753r17,13l2767,2787r-1,6l2759,2812r-14,16l2737,2834r-17,13l2704,2861r48,l2752,2852r15,l2767,2871r-3,2l2683,2873r,-7l2685,2861xe" fillcolor="black" stroked="f">
              <v:path arrowok="t"/>
            </v:shape>
            <v:shape id="_x0000_s3748" style="position:absolute;left:2788;top:2748;width:84;height:127" coordorigin="2788,2748" coordsize="84,127" path="m2830,2864r14,-8l2854,2837r4,-26l2854,2785r-10,-18l2829,2760r-13,6l2805,2783r-6,-14l2813,2754r16,-6l2843,2752r15,12l2868,2785r5,26l2869,2835r-9,22l2846,2871r-17,5l2816,2872r-11,-34l2815,2857r14,7l2830,2864xe" fillcolor="black" stroked="f">
              <v:path arrowok="t"/>
            </v:shape>
            <v:shape id="_x0000_s3747" style="position:absolute;left:2788;top:2748;width:84;height:127" coordorigin="2788,2748" coordsize="84,127" path="m2805,2783r-5,28l2800,2811r5,27l2816,2872r-14,-13l2792,2838r-4,-27l2790,2791r9,-22l2805,2783xe" fillcolor="black" stroked="f">
              <v:path arrowok="t"/>
            </v:shape>
            <v:shape id="_x0000_s3746" style="position:absolute;left:2892;top:2748;width:84;height:127" coordorigin="2892,2748" coordsize="84,127" path="m2896,2838r-4,-27l2894,2790r9,-22l2917,2754r18,-6l2947,2751r15,13l2972,2784r4,27l2973,2834r-9,22l2951,2871r-16,-7l2949,2856r11,-19l2964,2811r-4,-26l2949,2767r-14,-7l2922,2766r-11,17l2906,2811r,l2910,2838r-4,21l2896,2838xe" fillcolor="black" stroked="f">
              <v:path arrowok="t"/>
            </v:shape>
            <v:shape id="_x0000_s3745" style="position:absolute;left:2892;top:2748;width:84;height:127" coordorigin="2892,2748" coordsize="84,127" path="m2910,2838r10,19l2935,2864r,l2951,2871r-16,5l2920,2872r-14,-13l2910,2838xe" fillcolor="black" stroked="f">
              <v:path arrowok="t"/>
            </v:shape>
            <v:shape id="_x0000_s3744" style="position:absolute;left:2997;top:2748;width:84;height:127" coordorigin="2997,2748" coordsize="84,127" path="m3039,2864r14,-8l3064,2837r3,-26l3063,2785r-10,-18l3038,2760r-13,6l3014,2783r-6,-14l3022,2754r16,-6l3052,2752r15,12l3078,2785r4,26l3079,2836r-9,21l3056,2871r-18,5l3025,2872r-11,-34l3024,2857r14,7l3039,2864xe" fillcolor="black" stroked="f">
              <v:path arrowok="t"/>
            </v:shape>
            <v:shape id="_x0000_s3743" style="position:absolute;left:2997;top:2748;width:84;height:127" coordorigin="2997,2748" coordsize="84,127" path="m3014,2783r-5,28l3009,2811r5,27l3025,2872r-14,-13l3001,2838r-4,-27l3000,2791r8,-22l3014,2783xe" fillcolor="black" stroked="f">
              <v:path arrowok="t"/>
            </v:shape>
            <v:shape id="_x0000_s3742" style="position:absolute;left:3101;top:2748;width:84;height:127" coordorigin="3101,2748" coordsize="84,127" path="m3105,2838r-4,-27l3103,2790r10,-22l3127,2754r17,-6l3156,2751r15,13l3181,2784r4,27l3182,2834r-8,22l3160,2871r-16,-7l3158,2856r11,-19l3173,2811r-4,-26l3158,2767r-14,-7l3131,2766r-11,17l3115,2811r,l3119,2838r-4,21l3105,2838xe" fillcolor="black" stroked="f">
              <v:path arrowok="t"/>
            </v:shape>
            <v:shape id="_x0000_s3741" style="position:absolute;left:3101;top:2748;width:84;height:127" coordorigin="3101,2748" coordsize="84,127" path="m3119,2838r10,19l3144,2864r16,7l3144,2876r-15,-4l3115,2859r4,-21xe" fillcolor="black" stroked="f">
              <v:path arrowok="t"/>
            </v:shape>
            <w10:wrap anchorx="page" anchory="page"/>
          </v:group>
        </w:pict>
      </w:r>
      <w:r>
        <w:pict>
          <v:group id="_x0000_s3736" style="position:absolute;left:0;text-align:left;margin-left:175.6pt;margin-top:137.05pt;width:8.9pt;height:7.1pt;z-index:-2437;mso-position-horizontal-relative:page;mso-position-vertical-relative:page" coordorigin="3512,2741" coordsize="178,142">
            <v:shape id="_x0000_s3739" style="position:absolute;left:3519;top:2748;width:86;height:127" coordorigin="3519,2748" coordsize="86,127" path="m3546,2806r,-5l3560,2801r7,-2l3572,2799r7,-5l3584,2789r2,-7l3586,2768r-9,-8l3548,2760r-7,8l3543,2772r,5l3538,2782r-7,l3526,2780r,-8l3527,2769r10,-15l3562,2748r12,2l3594,2760r7,17l3601,2787r-5,12l3584,2806r12,7l3606,2823r,14l3601,2855r-15,15l3562,2876r-15,-2l3527,2864r-8,-17l3519,2840r5,-3l3534,2837r4,3l3538,2849r-2,3l3541,2861r14,3l3564,2864r21,-9l3594,2837r,-9l3582,2813r-36,l3546,2806xe" fillcolor="black" stroked="f">
              <v:path arrowok="t"/>
            </v:shape>
            <v:shape id="_x0000_s3738" style="position:absolute;left:3625;top:2748;width:58;height:127" coordorigin="3625,2748" coordsize="58,127" path="m3679,2750r4,15l3678,2760r-10,l3668,2748r11,2xe" fillcolor="black" stroked="f">
              <v:path arrowok="t"/>
            </v:shape>
            <v:shape id="_x0000_s3737" style="position:absolute;left:3625;top:2748;width:58;height:127" coordorigin="3625,2748" coordsize="58,127" path="m3631,2811r-6,-22l3631,2768r16,-14l3668,2748r,12l3667,2760r-19,9l3639,2789r,15l3651,2818r32,l3695,2806r,-12l3692,2789r,-2l3690,2777r-5,-7l3683,2765r-4,-15l3694,2760r11,19l3709,2811r,3l3704,2839r-11,20l3677,2871r-18,5l3632,2876r-2,-15l3630,2849r5,-4l3644,2845r3,4l3647,2854r-3,5l3649,2864r10,l3675,2858r13,-17l3695,2818r-8,10l3675,2830r-9,l3647,2826r-16,-15xe" fillcolor="black" stroked="f">
              <v:path arrowok="t"/>
            </v:shape>
            <w10:wrap anchorx="page" anchory="page"/>
          </v:group>
        </w:pict>
      </w:r>
      <w:r>
        <w:pict>
          <v:group id="_x0000_s3729" style="position:absolute;left:0;text-align:left;margin-left:233.25pt;margin-top:137.15pt;width:14.55pt;height:6.9pt;z-index:-2436;mso-position-horizontal-relative:page;mso-position-vertical-relative:page" coordorigin="4665,2743" coordsize="291,138">
            <v:shape id="_x0000_s3735" style="position:absolute;left:4673;top:2784;width:94;height:89" coordorigin="4673,2784" coordsize="94,89" path="m4709,2796r-7,l4697,2799r,7l4692,2808r-10,l4680,2806r,-22l4709,2784r14,2l4742,2798r5,18l4747,2859r5,2l4767,2861r,12l4740,2873r-5,-7l4726,2873r-20,l4709,2861r9,l4726,2859r7,-5l4733,2830r-14,1l4695,2837r-8,10l4687,2854r-6,11l4673,2847r1,-5l4684,2829r21,-8l4733,2818r,-14l4723,2796r-14,xe" fillcolor="black" stroked="f">
              <v:path arrowok="t"/>
            </v:shape>
            <v:shape id="_x0000_s3734" style="position:absolute;left:4673;top:2784;width:94;height:89" coordorigin="4673,2784" coordsize="94,89" path="m4703,2873r-22,-8l4687,2854r10,7l4709,2861r-3,12l4703,2873xe" fillcolor="black" stroked="f">
              <v:path arrowok="t"/>
            </v:shape>
            <v:shape id="_x0000_s3733" style="position:absolute;left:4774;top:2751;width:96;height:123" coordorigin="4774,2751" coordsize="96,123" path="m4822,2758r,-7l4846,2751r-7,94l4839,2808r-10,-9l4814,2799r-18,9l4788,2830r,1l4796,2852r19,9l4829,2861r-14,12l4795,2868r-15,-16l4774,2830r,-1l4780,2806r15,-14l4817,2787r7,l4831,2789r8,5l4839,2763r-17,l4822,2758xe" fillcolor="black" stroked="f">
              <v:path arrowok="t"/>
            </v:shape>
            <v:shape id="_x0000_s3732" style="position:absolute;left:4774;top:2751;width:96;height:123" coordorigin="4774,2751" coordsize="96,123" path="m4839,2873r,-9l4834,2869r-10,4l4815,2873r14,-12l4839,2845r7,-94l4851,2751r2,2l4853,2861r17,l4870,2873r-31,xe" fillcolor="black" stroked="f">
              <v:path arrowok="t"/>
            </v:shape>
            <v:shape id="_x0000_s3731" style="position:absolute;left:4879;top:2751;width:70;height:123" coordorigin="4879,2751" coordsize="70,123" path="m4927,2758r,-7l4949,2751r-5,94l4944,2808r-9,-9l4919,2799r-17,9l4920,2787r10,l4937,2789r7,5l4944,2763r-17,l4927,2758xe" fillcolor="black" stroked="f">
              <v:path arrowok="t"/>
            </v:shape>
            <v:shape id="_x0000_s3730" style="position:absolute;left:4879;top:2751;width:70;height:123" coordorigin="4879,2751" coordsize="70,123" path="m4944,2873r,-9l4937,2869r-7,4l4918,2873r-17,-5l4886,2853r-7,-23l4885,2807r15,-15l4920,2787r-18,21l4894,2830r,1l4902,2852r18,9l4935,2861r9,-16l4949,2751r7,l4959,2753r,108l4976,2861r,12l4944,2873xe" fillcolor="black" stroked="f">
              <v:path arrowok="t"/>
            </v:shape>
            <w10:wrap anchorx="page" anchory="page"/>
          </v:group>
        </w:pict>
      </w:r>
      <w:r>
        <w:pict>
          <v:group id="_x0000_s3726" style="position:absolute;left:0;text-align:left;margin-left:259.7pt;margin-top:137.4pt;width:3pt;height:6.35pt;z-index:-2435;mso-position-horizontal-relative:page;mso-position-vertical-relative:page" coordorigin="5194,2748" coordsize="60,127">
            <v:shape id="_x0000_s3728" style="position:absolute;left:5194;top:2748;width:60;height:127" coordorigin="5194,2748" coordsize="60,127" path="m5211,2792r15,9l5240,2801r,12l5221,2813r-12,12l5209,2838r-5,-21l5223,2806r-17,-5l5199,2792r,-12l5202,2770r14,-15l5240,2748r14,3l5254,2760r-31,l5211,2770r,22xe" fillcolor="black" stroked="f">
              <v:path arrowok="t"/>
            </v:shape>
            <v:shape id="_x0000_s3727" style="position:absolute;left:5194;top:2748;width:60;height:127" coordorigin="5194,2748" coordsize="60,127" path="m5195,2835r9,-18l5209,2838r9,18l5240,2864r14,l5269,2852r,-27l5257,2813r-17,l5240,2801r14,l5266,2792r,-22l5254,2760r,-9l5273,2763r8,17l5281,2792r-10,9l5254,2806r3,1l5275,2819r8,18l5278,2855r-15,15l5240,2876r-23,-6l5200,2856r-6,-19l5195,2835xe" fillcolor="black" stroked="f">
              <v:path arrowok="t"/>
            </v:shape>
            <w10:wrap anchorx="page" anchory="page"/>
          </v:group>
        </w:pict>
      </w:r>
      <w:r>
        <w:pict>
          <v:group id="_x0000_s3722" style="position:absolute;left:0;text-align:left;margin-left:265.95pt;margin-top:137.05pt;width:7.6pt;height:8.3pt;z-index:-2434;mso-position-horizontal-relative:page;mso-position-vertical-relative:page" coordorigin="5319,2741" coordsize="152,166">
            <v:shape id="_x0000_s3725" style="position:absolute;left:5327;top:2847;width:34;height:53" coordorigin="5327,2847" coordsize="34,53" path="m5331,2890r5,-2l5346,2885r2,-12l5336,2873r-5,-4l5331,2854r5,-7l5353,2847r7,10l5360,2870r-11,23l5334,2900r-3,l5327,2897r,-7l5331,2890xe" fillcolor="black" stroked="f">
              <v:path arrowok="t"/>
            </v:shape>
            <v:shape id="_x0000_s3724" style="position:absolute;left:5406;top:2748;width:58;height:127" coordorigin="5406,2748" coordsize="58,127" path="m5461,2750r3,15l5459,2760r-10,l5449,2748r12,2xe" fillcolor="black" stroked="f">
              <v:path arrowok="t"/>
            </v:shape>
            <v:shape id="_x0000_s3723" style="position:absolute;left:5406;top:2748;width:58;height:127" coordorigin="5406,2748" coordsize="58,127" path="m5412,2811r-6,-22l5412,2768r16,-14l5449,2748r,12l5448,2760r-19,9l5420,2789r,15l5432,2818r32,l5476,2806r,-12l5473,2789r,-2l5471,2777r-5,-7l5464,2765r-3,-15l5475,2760r11,19l5490,2811r,3l5485,2839r-11,20l5458,2871r-19,5l5413,2876r-2,-15l5411,2849r2,-4l5425,2845r2,4l5427,2854r-2,5l5430,2864r9,l5456,2858r13,-17l5476,2818r-10,10l5456,2830r-9,l5428,2826r-16,-15xe" fillcolor="black" stroked="f">
              <v:path arrowok="t"/>
            </v:shape>
            <w10:wrap anchorx="page" anchory="page"/>
          </v:group>
        </w:pict>
      </w:r>
      <w:r>
        <w:pict>
          <v:group id="_x0000_s3720" style="position:absolute;left:0;text-align:left;margin-left:359.45pt;margin-top:136.7pt;width:4.1pt;height:7.8pt;z-index:-2433;mso-position-horizontal-relative:page;mso-position-vertical-relative:page" coordorigin="7189,2734" coordsize="82,156">
            <v:shape id="_x0000_s3721" style="position:absolute;left:7189;top:2734;width:82;height:156" coordorigin="7189,2734" coordsize="82,156" path="m7201,2890r-9,l7189,2885r,-7l7257,2741r,-5l7259,2734r7,l7271,2739r,2l7269,2746r-65,137l7201,2885r,5xe" fillcolor="black" stroked="f">
              <v:path arrowok="t"/>
            </v:shape>
            <w10:wrap anchorx="page" anchory="page"/>
          </v:group>
        </w:pict>
      </w:r>
      <w:r>
        <w:pict>
          <v:group id="_x0000_s3713" style="position:absolute;left:0;text-align:left;margin-left:369.55pt;margin-top:137.15pt;width:15.75pt;height:6.9pt;z-index:-2432;mso-position-horizontal-relative:page;mso-position-vertical-relative:page" coordorigin="7391,2743" coordsize="315,138">
            <v:shape id="_x0000_s3719" style="position:absolute;left:7398;top:2784;width:94;height:89" coordorigin="7398,2784" coordsize="94,89" path="m7432,2796r-7,l7420,2799r,7l7415,2808r-7,l7403,2806r,-22l7432,2784r15,2l7465,2798r5,18l7470,2859r5,2l7492,2861r,12l7463,2873r-2,-7l7451,2873r-21,l7432,2861r10,l7449,2859r9,-5l7458,2830r-17,1l7419,2837r-9,10l7410,2854r-4,11l7398,2847r1,-6l7409,2828r21,-7l7458,2818r,-14l7446,2796r-14,xe" fillcolor="black" stroked="f">
              <v:path arrowok="t"/>
            </v:shape>
            <v:shape id="_x0000_s3718" style="position:absolute;left:7398;top:2784;width:94;height:89" coordorigin="7398,2784" coordsize="94,89" path="m7428,2873r-22,-8l7410,2854r10,7l7432,2861r-2,12l7428,2873xe" fillcolor="black" stroked="f">
              <v:path arrowok="t"/>
            </v:shape>
            <v:shape id="_x0000_s3717" style="position:absolute;left:7499;top:2751;width:94;height:123" coordorigin="7499,2751" coordsize="94,123" path="m7562,2873r,-9l7557,2869r-7,4l7538,2873r-18,-5l7511,2831r9,21l7538,2861r17,l7562,2845r7,-94l7576,2751r,110l7593,2861r,12l7562,2873xe" fillcolor="black" stroked="f">
              <v:path arrowok="t"/>
            </v:shape>
            <v:shape id="_x0000_s3716" style="position:absolute;left:7499;top:2751;width:94;height:123" coordorigin="7499,2751" coordsize="94,123" path="m7545,2758r,-7l7569,2751r-7,94l7562,2808r-10,-9l7538,2799r-19,9l7511,2830r,1l7520,2868r-15,-15l7499,2830r6,-23l7520,2792r20,-5l7547,2787r10,2l7562,2794r,-31l7545,2763r,-5xe" fillcolor="black" stroked="f">
              <v:path arrowok="t"/>
            </v:shape>
            <v:shape id="_x0000_s3715" style="position:absolute;left:7603;top:2751;width:96;height:123" coordorigin="7603,2751" coordsize="96,123" path="m7651,2758r,-7l7672,2751r-4,94l7668,2808r-10,-9l7643,2799r-18,9l7617,2830r,1l7625,2852r19,9l7658,2861r-14,12l7624,2868r-15,-16l7603,2830r5,-23l7623,2792r21,-5l7653,2787r7,2l7668,2794r,-31l7651,2763r,-5xe" fillcolor="black" stroked="f">
              <v:path arrowok="t"/>
            </v:shape>
            <v:shape id="_x0000_s3714" style="position:absolute;left:7603;top:2751;width:96;height:123" coordorigin="7603,2751" coordsize="96,123" path="m7668,2873r,-9l7663,2869r-10,4l7644,2873r14,-12l7668,2845r4,-94l7680,2751r2,2l7682,2861r17,l7699,2873r-31,xe" fillcolor="black" stroked="f">
              <v:path arrowok="t"/>
            </v:shape>
            <w10:wrap anchorx="page" anchory="page"/>
          </v:group>
        </w:pict>
      </w:r>
      <w:r>
        <w:pict>
          <v:group id="_x0000_s3701" style="position:absolute;left:0;text-align:left;margin-left:390.45pt;margin-top:137.15pt;width:41.5pt;height:6.9pt;z-index:-2431;mso-position-horizontal-relative:page;mso-position-vertical-relative:page" coordorigin="7809,2743" coordsize="830,138">
            <v:shape id="_x0000_s3712" style="position:absolute;left:7817;top:2790;width:77;height:39" coordorigin="7817,2790" coordsize="77,39" path="m7881,2801r-1,-11l7894,2805r-10,18l7881,2801xe" fillcolor="black" stroked="f">
              <v:path arrowok="t"/>
            </v:shape>
            <v:shape id="_x0000_s3711" style="position:absolute;left:7817;top:2790;width:77;height:39" coordorigin="7817,2790" coordsize="77,39" path="m7898,2835r-67,l7832,2838r13,17l7865,2861r4,l7881,2859r3,-10l7889,2845r9,l7898,2853r-9,12l7862,2873r-3,l7837,2866r-15,-15l7817,2830r,-3l7824,2806r15,-16l7860,2784r20,6l7881,2801r-12,-5l7845,2796r-12,12l7831,2823r53,l7894,2805r4,23l7898,2835xe" fillcolor="black" stroked="f">
              <v:path arrowok="t"/>
            </v:shape>
            <v:shape id="_x0000_s3710" style="position:absolute;left:7922;top:2751;width:82;height:123" coordorigin="7922,2751" coordsize="82,123" path="m7956,2861r,-98l7922,2763r,-12l7968,2751r2,2l7970,2861r34,l8004,2873r-82,l7922,2861r34,xe" fillcolor="black" stroked="f">
              <v:path arrowok="t"/>
            </v:shape>
            <v:shape id="_x0000_s3709" style="position:absolute;left:8026;top:2784;width:82;height:89" coordorigin="8026,2784" coordsize="82,89" path="m8040,2835r1,3l8054,2855r20,6l8079,2861r12,-2l8095,2849r3,-4l8107,2845r,8l8098,2865r-27,8l8068,2873r-21,-7l8032,2851r-6,-21l8026,2827r7,-21l8048,2790r21,-6l8089,2790r-10,6l8055,2796r-12,12l8040,2823r53,l8103,2805r4,23l8107,2835r-67,xe" fillcolor="black" stroked="f">
              <v:path arrowok="t"/>
            </v:shape>
            <v:shape id="_x0000_s3708" style="position:absolute;left:8026;top:2784;width:82;height:89" coordorigin="8026,2784" coordsize="82,89" path="m8093,2801r-14,-5l8089,2790r14,15l8093,2823r,-22xe" fillcolor="black" stroked="f">
              <v:path arrowok="t"/>
            </v:shape>
            <v:shape id="_x0000_s3707" style="position:absolute;left:8119;top:2787;width:103;height:87" coordorigin="8119,2787" coordsize="103,87" path="m8196,2861r5,l8201,2801r-2,-2l8184,2799r-7,7l8177,2861r12,l8189,2873r-31,l8158,2861r7,l8165,2801r-2,-2l8151,2799r-10,7l8141,2861r12,l8153,2873r-34,l8119,2861r12,l8131,2799r-12,l8119,2787r22,l8141,2794r5,-5l8153,2787r12,l8172,2789r3,7l8179,2789r8,-2l8211,2787r,74l8223,2861r,12l8191,2873r,-12l8196,2861xe" fillcolor="black" stroked="f">
              <v:path arrowok="t"/>
            </v:shape>
            <v:shape id="_x0000_s3706" style="position:absolute;left:8235;top:2784;width:82;height:89" coordorigin="8235,2784" coordsize="82,89" path="m8304,2849r3,-4l8317,2845r,7l8309,2864r-26,9l8277,2873r-21,-7l8241,2851r-6,-21l8235,2827r7,-21l8257,2790r-3,18l8249,2823r53,l8302,2801r-12,-5l8299,2790r13,15l8317,2828r,7l8249,2835r1,3l8264,2855r19,6l8288,2861r12,-2l8304,2849xe" fillcolor="black" stroked="f">
              <v:path arrowok="t"/>
            </v:shape>
            <v:shape id="_x0000_s3705" style="position:absolute;left:8235;top:2784;width:82;height:89" coordorigin="8235,2784" coordsize="82,89" path="m8254,2808r3,-18l8278,2784r21,6l8290,2796r-26,l8254,2808xe" fillcolor="black" stroked="f">
              <v:path arrowok="t"/>
            </v:shape>
            <v:shape id="_x0000_s3704" style="position:absolute;left:8331;top:2787;width:101;height:87" coordorigin="8331,2787" coordsize="101,87" path="m8367,2792r10,-5l8405,2787r10,7l8415,2861r17,l8432,2873r-46,l8386,2861r15,l8401,2804r-3,-5l8377,2799r-15,7l8362,2861r17,l8379,2873r-48,l8331,2861r17,l8348,2799r-17,l8331,2787r31,l8362,2796r5,-4xe" fillcolor="black" stroked="f">
              <v:path arrowok="t"/>
            </v:shape>
            <v:shape id="_x0000_s3703" style="position:absolute;left:8439;top:2763;width:84;height:111" coordorigin="8439,2763" coordsize="84,111" path="m8518,2794r,5l8478,2799r,62l8499,2861r10,-2l8511,2847r,-7l8523,2840r,8l8514,2868r-22,5l8478,2873r-12,-7l8466,2799r-27,l8439,2787r27,l8466,2763r12,l8478,2787r40,l8518,2794xe" fillcolor="black" stroked="f">
              <v:path arrowok="t"/>
            </v:shape>
            <v:shape id="_x0000_s3702" style="position:absolute;left:8554;top:2784;width:77;height:89" coordorigin="8554,2784" coordsize="77,89" path="m8593,2833r-7,-1l8564,2826r-10,-18l8555,2807r6,-14l8590,2784r15,l8612,2789r2,-5l8624,2784r,32l8612,2816r,-8l8610,2804r-3,-8l8571,2796r-5,8l8566,2816r12,2l8586,2821r7,l8598,2823r1,l8618,2828r13,19l8631,2852r-10,14l8593,2873r-17,l8566,2866r-2,7l8554,2873r,-36l8566,2837r,8l8571,2859r12,2l8612,2861r7,-4l8619,2837r-17,-2l8593,2833xe" fillcolor="black" stroked="f">
              <v:path arrowok="t"/>
            </v:shape>
            <w10:wrap anchorx="page" anchory="page"/>
          </v:group>
        </w:pict>
      </w:r>
      <w:r>
        <w:pict>
          <v:group id="_x0000_s3695" style="position:absolute;left:0;text-align:left;margin-left:437.55pt;margin-top:137.15pt;width:14.55pt;height:6.9pt;z-index:-2430;mso-position-horizontal-relative:page;mso-position-vertical-relative:page" coordorigin="8751,2743" coordsize="291,138">
            <v:shape id="_x0000_s3700" style="position:absolute;left:8759;top:2784;width:94;height:89" coordorigin="8759,2784" coordsize="94,89" path="m8795,2796r-7,l8783,2799r,7l8776,2808r-8,l8766,2806r,-22l8795,2784r15,2l8828,2798r5,18l8833,2859r3,2l8853,2861r,12l8826,2873r-5,-7l8812,2873r-20,l8795,2861r9,l8812,2859r7,-5l8819,2830r-14,1l8781,2837r-8,10l8773,2854r-6,11l8759,2847r1,-5l8770,2829r21,-8l8819,2818r,-14l8809,2796r-14,xe" fillcolor="black" stroked="f">
              <v:path arrowok="t"/>
            </v:shape>
            <v:shape id="_x0000_s3699" style="position:absolute;left:8759;top:2784;width:94;height:89" coordorigin="8759,2784" coordsize="94,89" path="m8789,2873r-22,-8l8773,2854r7,7l8795,2861r-3,12l8789,2873xe" fillcolor="black" stroked="f">
              <v:path arrowok="t"/>
            </v:shape>
            <v:shape id="_x0000_s3698" style="position:absolute;left:8855;top:2787;width:101;height:87" coordorigin="8855,2787" coordsize="101,87" path="m8891,2792r7,-5l8929,2787r10,7l8939,2861r17,l8956,2873r-48,l8908,2861r17,l8925,2804r-3,-5l8901,2799r-15,7l8886,2861r17,l8903,2873r-48,l8855,2861r17,l8872,2799r-17,l8855,2787r31,l8886,2796r5,-4xe" fillcolor="black" stroked="f">
              <v:path arrowok="t"/>
            </v:shape>
            <v:shape id="_x0000_s3697" style="position:absolute;left:8966;top:2751;width:70;height:123" coordorigin="8966,2751" coordsize="70,123" path="m9014,2758r,-7l9035,2751r-5,94l9030,2808r-9,-9l9005,2799r-18,9l9006,2787r10,l9023,2789r7,5l9030,2763r-16,l9014,2758xe" fillcolor="black" stroked="f">
              <v:path arrowok="t"/>
            </v:shape>
            <v:shape id="_x0000_s3696" style="position:absolute;left:8966;top:2751;width:70;height:123" coordorigin="8966,2751" coordsize="70,123" path="m9030,2873r,-9l9023,2869r-7,4l9004,2873r-18,-5l8971,2853r-5,-23l8971,2807r15,-15l9006,2787r-19,21l8980,2830r,1l8988,2852r18,9l9021,2861r9,-16l9035,2751r7,l9042,2861r17,l9059,2873r-29,xe" fillcolor="black" stroked="f">
              <v:path arrowok="t"/>
            </v:shape>
            <w10:wrap anchorx="page" anchory="page"/>
          </v:group>
        </w:pict>
      </w:r>
      <w:r>
        <w:pict>
          <v:group id="_x0000_s3686" style="position:absolute;left:0;text-align:left;margin-left:458.6pt;margin-top:137.15pt;width:25.55pt;height:6.9pt;z-index:-2429;mso-position-horizontal-relative:page;mso-position-vertical-relative:page" coordorigin="9172,2743" coordsize="511,138">
            <v:shape id="_x0000_s3694" style="position:absolute;left:9179;top:2751;width:82;height:123" coordorigin="9179,2751" coordsize="82,123" path="m9213,2861r,-98l9179,2763r,-12l9225,2751r2,2l9227,2861r34,l9261,2873r-82,l9179,2861r34,xe" fillcolor="black" stroked="f">
              <v:path arrowok="t"/>
            </v:shape>
            <v:shape id="_x0000_s3693" style="position:absolute;left:9283;top:2784;width:82;height:89" coordorigin="9283,2784" coordsize="82,89" path="m9297,2835r1,3l9311,2855r20,6l9336,2861r12,-2l9353,2849r2,-4l9365,2845r-1,8l9356,2865r-27,8l9325,2873r-21,-7l9289,2851r-6,-21l9283,2827r7,-21l9305,2790r21,-6l9347,2790r-11,6l9312,2796r-12,12l9297,2823r53,l9360,2805r5,23l9365,2835r-68,xe" fillcolor="black" stroked="f">
              <v:path arrowok="t"/>
            </v:shape>
            <v:shape id="_x0000_s3692" style="position:absolute;left:9283;top:2784;width:82;height:89" coordorigin="9283,2784" coordsize="82,89" path="m9350,2801r-14,-5l9347,2790r13,15l9350,2823r,-22xe" fillcolor="black" stroked="f">
              <v:path arrowok="t"/>
            </v:shape>
            <v:shape id="_x0000_s3691" style="position:absolute;left:9389;top:2784;width:94;height:89" coordorigin="9389,2784" coordsize="94,89" path="m9422,2796r-7,l9410,2799r,7l9405,2808r-7,l9393,2806r,-22l9422,2784r17,3l9457,2799r6,17l9463,2859r2,2l9482,2861r,12l9456,2873r-5,-7l9441,2873r-7,-12l9441,2859r8,-5l9449,2830r-15,1l9411,2837r-8,10l9403,2854r-7,11l9389,2847r,-5l9399,2829r21,-8l9449,2818r,-14l9437,2796r-15,xe" fillcolor="black" stroked="f">
              <v:path arrowok="t"/>
            </v:shape>
            <v:shape id="_x0000_s3690" style="position:absolute;left:9389;top:2784;width:94;height:89" coordorigin="9389,2784" coordsize="94,89" path="m9403,2854r7,7l9434,2861r7,12l9418,2873r-22,-8l9403,2854xe" fillcolor="black" stroked="f">
              <v:path arrowok="t"/>
            </v:shape>
            <v:shape id="_x0000_s3689" style="position:absolute;left:9487;top:2787;width:94;height:87" coordorigin="9487,2787" coordsize="94,87" path="m9487,2794r,-7l9525,2787r,12l9513,2799r22,65l9557,2799r-15,l9542,2787r39,l9581,2799r-12,l9545,2866r-3,7l9525,2873r-2,-7l9501,2799r-14,l9487,2794xe" fillcolor="black" stroked="f">
              <v:path arrowok="t"/>
            </v:shape>
            <v:shape id="_x0000_s3688" style="position:absolute;left:9598;top:2790;width:77;height:39" coordorigin="9598,2790" coordsize="77,39" path="m9663,2801r-2,-11l9675,2805r-10,18l9663,2801xe" fillcolor="black" stroked="f">
              <v:path arrowok="t"/>
            </v:shape>
            <v:shape id="_x0000_s3687" style="position:absolute;left:9598;top:2790;width:77;height:39" coordorigin="9598,2790" coordsize="77,39" path="m9679,2835r-67,l9613,2838r12,17l9646,2861r5,l9663,2859r2,-10l9670,2845r9,l9679,2853r-9,12l9643,2873r-3,l9618,2866r-15,-15l9598,2830r,-3l9605,2806r15,-16l9641,2784r20,6l9663,2801r-12,-5l9626,2796r-12,12l9612,2823r53,l9675,2805r4,23l9679,2835xe" fillcolor="black" stroked="f">
              <v:path arrowok="t"/>
            </v:shape>
            <w10:wrap anchorx="page" anchory="page"/>
          </v:group>
        </w:pict>
      </w:r>
      <w:r>
        <w:pict>
          <v:group id="_x0000_s3682" style="position:absolute;left:0;text-align:left;margin-left:490.2pt;margin-top:138.85pt;width:15.65pt;height:5.2pt;z-index:-2428;mso-position-horizontal-relative:page;mso-position-vertical-relative:page" coordorigin="9804,2777" coordsize="313,104">
            <v:shape id="_x0000_s3685" style="position:absolute;left:9811;top:2784;width:77;height:89" coordorigin="9811,2784" coordsize="77,89" path="m9850,2833r-7,-1l9821,2826r-10,-18l9812,2807r7,-14l9848,2784r14,l9869,2789r3,-5l9881,2784r,32l9869,2816r,-8l9867,2804r-3,-8l9828,2796r-5,8l9823,2816r12,2l9843,2821r7,l9855,2823r1,l9875,2828r13,19l9888,2851r-10,15l9850,2873r-17,l9823,2866r-2,7l9811,2873r,-36l9823,2837r,8l9831,2859r9,2l9869,2861r7,-4l9876,2837r-16,-2l9850,2833xe" fillcolor="black" stroked="f">
              <v:path arrowok="t"/>
            </v:shape>
            <v:shape id="_x0000_s3684" style="position:absolute;left:9903;top:2787;width:101;height:87" coordorigin="9903,2787" coordsize="101,87" path="m9961,2787r24,l9987,2789r,72l10004,2861r,12l9973,2873r,-7l9965,2871r-9,2l9934,2873r-14,-4l9920,2799r-17,l9903,2787r31,l9934,2861r22,l9973,2859r,-60l9956,2799r,-12l9961,2787xe" fillcolor="black" stroked="f">
              <v:path arrowok="t"/>
            </v:shape>
            <v:shape id="_x0000_s3683" style="position:absolute;left:10004;top:2787;width:106;height:87" coordorigin="10004,2787" coordsize="106,87" path="m10011,2787r17,l10028,2794r5,-5l10037,2787r15,l10057,2789r2,7l10066,2789r8,-2l10098,2787r,74l10110,2861r,12l10078,2873r,-12l10086,2861r,-60l10083,2799r-12,l10062,2806r,55l10074,2861r,12l10042,2873r,-12l10052,2861r,-60l10049,2799r-14,l10028,2806r,55l10040,2861r,12l10004,2873r,-12l10016,2861r,-62l10004,2799r,-12l10011,2787xe" fillcolor="black" stroked="f">
              <v:path arrowok="t"/>
            </v:shape>
            <w10:wrap anchorx="page" anchory="page"/>
          </v:group>
        </w:pict>
      </w:r>
      <w:r>
        <w:pict>
          <v:group id="_x0000_s3678" style="position:absolute;left:0;text-align:left;margin-left:511.1pt;margin-top:137.15pt;width:10.35pt;height:6.9pt;z-index:-2427;mso-position-horizontal-relative:page;mso-position-vertical-relative:page" coordorigin="10222,2743" coordsize="207,138">
            <v:shape id="_x0000_s3681" style="position:absolute;left:10230;top:2751;width:77;height:123" coordorigin="10230,2751" coordsize="77,123" path="m10263,2861r,-62l10232,2799r,-12l10275,2787r3,2l10278,2861r29,l10307,2873r-77,l10230,2861r33,xe" fillcolor="black" stroked="f">
              <v:path arrowok="t"/>
            </v:shape>
            <v:shape id="_x0000_s3680" style="position:absolute;left:10230;top:2751;width:77;height:123" coordorigin="10230,2751" coordsize="77,123" path="m10278,2760r,5l10273,2770r-12,l10256,2765r,-9l10261,2751r12,l10278,2756r,4xe" fillcolor="black" stroked="f">
              <v:path arrowok="t"/>
            </v:shape>
            <v:shape id="_x0000_s3679" style="position:absolute;left:10323;top:2787;width:99;height:87" coordorigin="10323,2787" coordsize="99,87" path="m10357,2792r10,-5l10396,2787r9,7l10405,2861r17,l10422,2873r-46,l10376,2861r15,l10391,2804r-3,-5l10369,2799r-17,7l10352,2861r19,l10371,2873r-48,l10323,2861r17,l10340,2799r-17,l10323,2787r29,l10352,2796r5,-4xe" fillcolor="black" stroked="f">
              <v:path arrowok="t"/>
            </v:shape>
            <w10:wrap anchorx="page" anchory="page"/>
          </v:group>
        </w:pict>
      </w:r>
      <w:r>
        <w:pict>
          <v:group id="_x0000_s3673" style="position:absolute;left:0;text-align:left;margin-left:526.35pt;margin-top:137.05pt;width:10.35pt;height:7.1pt;z-index:-2426;mso-position-horizontal-relative:page;mso-position-vertical-relative:page" coordorigin="10527,2741" coordsize="207,142">
            <v:shape id="_x0000_s3677" style="position:absolute;left:10535;top:2787;width:91;height:87" coordorigin="10535,2787" coordsize="91,87" path="m10596,2801r-17,14l10574,2835r,26l10605,2861r,12l10535,2873r,-12l10559,2861r,-62l10535,2799r,-12l10574,2787r,14l10586,2789r12,-2l10624,2787r2,7l10626,2804r-2,2l10614,2806r-4,-2l10610,2799r-14,2xe" fillcolor="black" stroked="f">
              <v:path arrowok="t"/>
            </v:shape>
            <v:shape id="_x0000_s3676" style="position:absolute;left:10643;top:2748;width:84;height:127" coordorigin="10643,2748" coordsize="84,127" path="m10720,2763r7,17l10727,2792r-9,9l10703,2806r1,l10706,2813r-20,l10672,2806r-17,-5l10660,2770r,22l10672,2801r29,l10713,2792r,-22l10703,2760r-2,-9l10720,2763xe" fillcolor="black" stroked="f">
              <v:path arrowok="t"/>
            </v:shape>
            <v:shape id="_x0000_s3675" style="position:absolute;left:10643;top:2748;width:84;height:127" coordorigin="10643,2748" coordsize="84,127" path="m10655,2801r-10,-9l10645,2780r3,-10l10662,2755r24,-7l10701,2751r2,9l10672,2760r-12,10l10655,2801xe" fillcolor="black" stroked="f">
              <v:path arrowok="t"/>
            </v:shape>
            <v:shape id="_x0000_s3674" style="position:absolute;left:10643;top:2748;width:84;height:127" coordorigin="10643,2748" coordsize="84,127" path="m10643,2835r9,-18l10672,2806r14,7l10670,2813r-13,12l10657,2852r13,12l10703,2864r12,-12l10715,2825r-9,-12l10704,2806r18,13l10730,2837r-5,18l10710,2870r-24,6l10666,2871r-17,-14l10643,2837r,-2xe" fillcolor="black" stroked="f">
              <v:path arrowok="t"/>
            </v:shape>
            <w10:wrap anchorx="page" anchory="page"/>
          </v:group>
        </w:pict>
      </w:r>
      <w:r>
        <w:pict>
          <v:group id="_x0000_s3657" style="position:absolute;left:0;text-align:left;margin-left:70.9pt;margin-top:149.05pt;width:41.75pt;height:7pt;z-index:-2425;mso-position-horizontal-relative:page;mso-position-vertical-relative:page" coordorigin="1418,2981" coordsize="835,140">
            <v:shape id="_x0000_s3672" style="position:absolute;left:1426;top:2989;width:84;height:125" coordorigin="1426,2989" coordsize="84,125" path="m1444,3075r10,36l1440,3098r-11,-20l1426,3051r2,-20l1436,3009r14,-15l1467,2989r14,3l1496,3005r-3,22l1482,3008r-15,-7l1456,3005r-12,17l1440,3049r4,26xe" fillcolor="black" stroked="f">
              <v:path arrowok="t"/>
            </v:shape>
            <v:shape id="_x0000_s3671" style="position:absolute;left:1426;top:2989;width:84;height:125" coordorigin="1426,2989" coordsize="84,125" path="m1510,3051r-3,22l1498,3094r-14,15l1467,3114r-13,-3l1444,3075r9,19l1467,3102r15,-8l1492,3075r3,-26l1493,3027r3,-22l1506,3025r4,26xe" fillcolor="black" stroked="f">
              <v:path arrowok="t"/>
            </v:shape>
            <v:shape id="_x0000_s3670" style="position:absolute;left:1529;top:3008;width:87;height:122" coordorigin="1529,3008" coordsize="87,122" path="m1548,3022r-5,27l1544,3049r4,27l1559,3110r-15,-12l1533,3077r-4,-26l1532,3030r9,-22l1548,3022xe" fillcolor="black" stroked="f">
              <v:path arrowok="t"/>
            </v:shape>
            <v:shape id="_x0000_s3669" style="position:absolute;left:1529;top:3008;width:87;height:122" coordorigin="1529,3008" coordsize="87,122" path="m1548,3076r10,18l1572,3102r15,-8l1597,3075r4,-26l1598,3027r-11,-19l1572,3001r-12,4l1548,3022r-7,-14l1556,2994r16,-5l1586,2992r15,13l1611,3025r4,26l1613,3073r-10,21l1589,3109r-17,5l1559,3110r-11,-34xe" fillcolor="black" stroked="f">
              <v:path arrowok="t"/>
            </v:shape>
            <v:shape id="_x0000_s3668" style="position:absolute;left:1635;top:3008;width:84;height:122" coordorigin="1635,3008" coordsize="84,122" path="m1654,3022r-5,27l1649,3049r4,27l1665,3110r-15,-12l1639,3077r-4,-26l1637,3030r9,-22l1654,3022xe" fillcolor="black" stroked="f">
              <v:path arrowok="t"/>
            </v:shape>
            <v:shape id="_x0000_s3667" style="position:absolute;left:1635;top:3008;width:84;height:122" coordorigin="1635,3008" coordsize="84,122" path="m1653,3076r10,18l1678,3102r14,-8l1703,3075r4,-26l1704,3027r-11,-19l1678,3001r-12,4l1654,3022r-8,-14l1660,2994r18,-5l1690,2992r15,12l1715,3025r4,26l1717,3071r-9,22l1695,3108r-17,6l1665,3110r-12,-34xe" fillcolor="black" stroked="f">
              <v:path arrowok="t"/>
            </v:shape>
            <v:shape id="_x0000_s3666" style="position:absolute;left:1740;top:3009;width:84;height:122" coordorigin="1740,3009" coordsize="84,122" path="m1743,3031r8,-22l1752,3049r5,27l1769,3111r-15,-13l1744,3078r-4,-27l1743,3031xe" fillcolor="black" stroked="f">
              <v:path arrowok="t"/>
            </v:shape>
            <v:shape id="_x0000_s3665" style="position:absolute;left:1740;top:3009;width:84;height:122" coordorigin="1740,3009" coordsize="84,122" path="m1757,3076r11,18l1781,3102r15,-8l1806,3075r4,-26l1807,3027r-11,-19l1781,3001r-12,4l1757,3022r-5,27l1752,3049r-1,-40l1765,2994r16,-5l1795,2992r15,13l1820,3025r5,26l1822,3073r-9,21l1799,3109r-18,5l1769,3111r-12,-35xe" fillcolor="black" stroked="f">
              <v:path arrowok="t"/>
            </v:shape>
            <v:shape id="_x0000_s3664" style="position:absolute;left:1844;top:3008;width:84;height:122" coordorigin="1844,3008" coordsize="84,122" path="m1863,3022r-5,27l1858,3049r4,27l1874,3110r-15,-12l1848,3077r-4,-26l1846,3030r10,-22l1863,3022xe" fillcolor="black" stroked="f">
              <v:path arrowok="t"/>
            </v:shape>
            <v:shape id="_x0000_s3663" style="position:absolute;left:1844;top:3008;width:84;height:122" coordorigin="1844,3008" coordsize="84,122" path="m1862,3076r10,18l1887,3102r14,-8l1912,3075r4,-26l1913,3027r-11,-19l1887,3001r-12,4l1863,3022r-7,-14l1870,2994r17,-5l1899,2992r15,12l1924,3025r4,26l1926,3071r-9,22l1904,3108r-17,6l1874,3110r-12,-34xe" fillcolor="black" stroked="f">
              <v:path arrowok="t"/>
            </v:shape>
            <v:shape id="_x0000_s3662" style="position:absolute;left:1959;top:2989;width:67;height:125" coordorigin="1959,2989" coordsize="67,125" path="m1995,2989r5,l2000,3102r26,l2026,3114r-64,l1962,3102r26,l1988,3015r-10,10l1959,3025r,-12l1971,3013r10,-3l1990,2994r,-5l1995,2989xe" fillcolor="black" stroked="f">
              <v:path arrowok="t"/>
            </v:shape>
            <v:shape id="_x0000_s3661" style="position:absolute;left:2050;top:2989;width:60;height:123" coordorigin="2050,2989" coordsize="60,123" path="m2108,2996r-46,70l2096,2991r5,-2l2111,2989r-3,77l2108,2996xe" fillcolor="black" stroked="f">
              <v:path arrowok="t"/>
            </v:shape>
            <v:shape id="_x0000_s3660" style="position:absolute;left:2050;top:2989;width:60;height:123" coordorigin="2050,2989" coordsize="60,123" path="m2096,2991r-34,75l2108,3066r3,-77l2120,2989r,77l2142,3066r,12l2120,3078r,21l2139,3099r,12l2086,3111r,-12l2108,3099r,-21l2050,3078r,-15l2096,2991xe" fillcolor="black" stroked="f">
              <v:path arrowok="t"/>
            </v:shape>
            <v:shape id="_x0000_s3659" style="position:absolute;left:2156;top:2989;width:89;height:125" coordorigin="2156,2989" coordsize="89,125" path="m2156,3075r10,-17l2185,3046r-2,8l2171,3066r,26l2185,3102r31,l2231,3092r,-26l2219,3054r-17,l2202,3042r14,l2228,3032r,-22l2216,3001r,-10l2235,3002r8,18l2243,3032r-10,10l2216,3046r3,1l2237,3059r8,19l2241,3093r-16,15l2202,3114r-22,-5l2163,3096r-7,-18l2156,3075xe" fillcolor="black" stroked="f">
              <v:path arrowok="t"/>
            </v:shape>
            <v:shape id="_x0000_s3658" style="position:absolute;left:2156;top:2989;width:89;height:125" coordorigin="2156,2989" coordsize="89,125" path="m2202,3042r,12l2183,3054r2,-8l2168,3042r-7,-10l2161,3020r2,-11l2178,2995r24,-6l2216,2991r,10l2185,3001r-12,9l2173,3032r14,10l2202,3042xe" fillcolor="black" stroked="f">
              <v:path arrowok="t"/>
            </v:shape>
            <w10:wrap anchorx="page" anchory="page"/>
          </v:group>
        </w:pict>
      </w:r>
      <w:r>
        <w:pict>
          <v:group id="_x0000_s3642" style="position:absolute;left:0;text-align:left;margin-left:118pt;margin-top:148.95pt;width:33.7pt;height:7.1pt;z-index:-2424;mso-position-horizontal-relative:page;mso-position-vertical-relative:page" coordorigin="2360,2979" coordsize="674,143">
            <v:shape id="_x0000_s3656" style="position:absolute;left:2368;top:2986;width:87;height:128" coordorigin="2368,2986" coordsize="87,128" path="m2380,3013r-12,l2368,2986r12,l2380,2991r74,l2454,3001r-5,2l2445,3008r-9,11l2425,3034r-9,20l2409,3078r-3,29l2406,3111r-5,3l2392,3114r,-10l2392,3098r2,-15l2398,3065r7,-21l2417,3024r16,-21l2380,3003r,10xe" fillcolor="black" stroked="f">
              <v:path arrowok="t"/>
            </v:shape>
            <v:shape id="_x0000_s3655" style="position:absolute;left:2471;top:2989;width:84;height:125" coordorigin="2471,2989" coordsize="84,125" path="m2488,3032r-5,10l2474,3032r,-12l2476,3009r14,-14l2514,2989r15,2l2531,3001r-31,l2488,3010r,22xe" fillcolor="black" stroked="f">
              <v:path arrowok="t"/>
            </v:shape>
            <v:shape id="_x0000_s3654" style="position:absolute;left:2471;top:2989;width:84;height:125" coordorigin="2471,2989" coordsize="84,125" path="m2471,3075r10,-17l2500,3046r14,8l2498,3054r-12,12l2486,3092r12,10l2531,3102r15,-10l2546,3066r-12,-12l2532,3047r18,12l2558,3078r-4,15l2539,3108r-25,6l2495,3110r-17,-13l2471,3078r,-3xe" fillcolor="black" stroked="f">
              <v:path arrowok="t"/>
            </v:shape>
            <v:shape id="_x0000_s3653" style="position:absolute;left:2471;top:2989;width:84;height:125" coordorigin="2471,2989" coordsize="84,125" path="m2548,3002r7,18l2555,3032r-7,10l2531,3046r1,1l2534,3054r-20,l2500,3046r-17,-4l2488,3032r12,10l2529,3042r14,-10l2543,3010r-12,-9l2529,2991r19,11xe" fillcolor="black" stroked="f">
              <v:path arrowok="t"/>
            </v:shape>
            <v:shape id="_x0000_s3652" style="position:absolute;left:2579;top:2989;width:82;height:125" coordorigin="2579,2989" coordsize="82,125" path="m2601,3102r10,l2626,3097r15,-15l2647,3058r-8,8l2627,3070r-9,l2601,3066r-16,-15l2579,3030r5,-20l2599,2994r21,-5l2620,3001r-1,l2600,3009r-9,21l2591,3044r12,12l2635,3056r12,-10l2647,3034r-3,-4l2647,3025r-3,-10l2637,3008r-2,-2l2632,2991r14,9l2657,3020r4,31l2661,3052r-4,26l2646,3097r-16,13l2611,3114r-27,l2582,3099r,-12l2586,3085r10,l2598,3090r,7l2601,3102xe" fillcolor="black" stroked="f">
              <v:path arrowok="t"/>
            </v:shape>
            <v:shape id="_x0000_s3651" style="position:absolute;left:2579;top:2989;width:82;height:125" coordorigin="2579,2989" coordsize="82,125" path="m2632,2991r3,15l2630,3001r-10,l2620,2989r12,2xe" fillcolor="black" stroked="f">
              <v:path arrowok="t"/>
            </v:shape>
            <v:shape id="_x0000_s3650" style="position:absolute;left:2678;top:2989;width:94;height:123" coordorigin="2678,2989" coordsize="94,123" path="m2716,3107r,-8l2736,3099r,-21l2692,3066r44,l2736,2996r-10,-5l2728,2989r20,l2748,3066r24,l2772,3078r-24,l2748,3099r21,l2769,3111r-53,l2716,3107xe" fillcolor="black" stroked="f">
              <v:path arrowok="t"/>
            </v:shape>
            <v:shape id="_x0000_s3649" style="position:absolute;left:2678;top:2989;width:94;height:123" coordorigin="2678,2989" coordsize="94,123" path="m2692,3066r44,12l2678,3078r,-12l2680,3063r46,-72l2736,2996r-44,70xe" fillcolor="black" stroked="f">
              <v:path arrowok="t"/>
            </v:shape>
            <v:shape id="_x0000_s3648" style="position:absolute;left:2788;top:3009;width:84;height:122" coordorigin="2788,3009" coordsize="84,122" path="m2790,3031r9,-22l2800,3049r5,27l2817,3111r-15,-13l2792,3078r-4,-27l2790,3031xe" fillcolor="black" stroked="f">
              <v:path arrowok="t"/>
            </v:shape>
            <v:shape id="_x0000_s3647" style="position:absolute;left:2788;top:3009;width:84;height:122" coordorigin="2788,3009" coordsize="84,122" path="m2805,3076r10,18l2829,3102r15,-8l2854,3075r4,-26l2855,3027r-11,-19l2829,3001r-12,4l2805,3022r-5,27l2800,3049r-1,-40l2813,2994r16,-5l2843,2992r15,13l2868,3025r5,26l2870,3073r-10,21l2846,3109r-17,5l2817,3111r-12,-35xe" fillcolor="black" stroked="f">
              <v:path arrowok="t"/>
            </v:shape>
            <v:shape id="_x0000_s3646" style="position:absolute;left:2892;top:3008;width:84;height:122" coordorigin="2892,3008" coordsize="84,122" path="m2911,3022r-5,27l2906,3049r4,27l2922,3110r-15,-12l2896,3077r-4,-26l2894,3030r9,-22l2911,3022xe" fillcolor="black" stroked="f">
              <v:path arrowok="t"/>
            </v:shape>
            <v:shape id="_x0000_s3645" style="position:absolute;left:2892;top:3008;width:84;height:122" coordorigin="2892,3008" coordsize="84,122" path="m2910,3076r10,18l2935,3102r14,-8l2960,3075r4,-26l2961,3027r-11,-19l2935,3001r-12,4l2911,3022r-8,-14l2917,2994r18,-5l2947,2992r15,12l2972,3025r4,26l2974,3071r-9,22l2952,3108r-17,6l2922,3110r-12,-34xe" fillcolor="black" stroked="f">
              <v:path arrowok="t"/>
            </v:shape>
            <v:shape id="_x0000_s3644" style="position:absolute;left:2997;top:3049;width:29;height:122" coordorigin="2997,3049" coordsize="29,122" path="m3016,3076r10,34l3011,3098r1,-49l3016,3076xe" fillcolor="black" stroked="f">
              <v:path arrowok="t"/>
            </v:shape>
            <v:shape id="_x0000_s3643" style="position:absolute;left:2997;top:3049;width:29;height:122" coordorigin="2997,3049" coordsize="29,122" path="m3001,3077r-4,-26l3000,3030r9,-22l3023,2994r18,-5l3053,2992r15,12l3078,3025r4,26l3079,3071r-8,23l3057,3108r-16,6l3026,3110r-10,-34l3026,3094r15,8l3054,3095r9,-19l3067,3049r-2,-21l3055,3008r-14,-7l3028,3005r-12,17l3012,3049r,l3011,3098r-10,-21xe" fillcolor="black" stroked="f">
              <v:path arrowok="t"/>
            </v:shape>
            <w10:wrap anchorx="page" anchory="page"/>
          </v:group>
        </w:pict>
      </w:r>
      <w:r>
        <w:pict>
          <v:group id="_x0000_s3639" style="position:absolute;left:0;text-align:left;margin-left:155.05pt;margin-top:150.4pt;width:4.2pt;height:6.1pt;z-index:-2423;mso-position-horizontal-relative:page;mso-position-vertical-relative:page" coordorigin="3101,3008" coordsize="84,122">
            <v:shape id="_x0000_s3641" style="position:absolute;left:3101;top:3008;width:84;height:122" coordorigin="3101,3008" coordsize="84,122" path="m3120,3022r-5,27l3115,3049r4,27l3131,3110r-15,-12l3105,3077r-4,-26l3104,3030r9,-22l3120,3022xe" fillcolor="black" stroked="f">
              <v:path arrowok="t"/>
            </v:shape>
            <v:shape id="_x0000_s3640" style="position:absolute;left:3101;top:3008;width:84;height:122" coordorigin="3101,3008" coordsize="84,122" path="m3119,3076r10,18l3144,3102r14,-8l3169,3075r4,-26l3170,3027r-11,-19l3144,3001r-12,4l3120,3022r-7,-14l3127,2994r17,-5l3156,2992r15,12l3181,3025r4,26l3183,3071r-9,22l3161,3108r-17,6l3131,3110r-12,-34xe" fillcolor="black" stroked="f">
              <v:path arrowok="t"/>
            </v:shape>
            <w10:wrap anchorx="page" anchory="page"/>
          </v:group>
        </w:pict>
      </w:r>
      <w:r>
        <w:pict>
          <v:group id="_x0000_s3634" style="position:absolute;left:0;text-align:left;margin-left:175.45pt;margin-top:149.05pt;width:10.35pt;height:7pt;z-index:-2422;mso-position-horizontal-relative:page;mso-position-vertical-relative:page" coordorigin="3509,2981" coordsize="207,140">
            <v:shape id="_x0000_s3638" style="position:absolute;left:3517;top:2989;width:58;height:123" coordorigin="3517,2989" coordsize="58,123" path="m3574,2996r-43,70l3565,2991r2,-2l3574,2996xe" fillcolor="black" stroked="f">
              <v:path arrowok="t"/>
            </v:shape>
            <v:shape id="_x0000_s3637" style="position:absolute;left:3517;top:2989;width:58;height:123" coordorigin="3517,2989" coordsize="58,123" path="m3567,2989r19,l3586,3066r24,l3610,3078r-24,l3586,3099r20,l3606,3111r-51,l3555,3099r19,l3574,3078r-57,l3517,3066r2,-3l3565,2991r-34,75l3574,3066r,-70l3567,2989xe" fillcolor="black" stroked="f">
              <v:path arrowok="t"/>
            </v:shape>
            <v:shape id="_x0000_s3636" style="position:absolute;left:3625;top:3008;width:84;height:122" coordorigin="3625,3008" coordsize="84,122" path="m3644,3022r-5,27l3639,3049r4,27l3655,3110r-15,-12l3629,3077r-4,-26l3627,3030r9,-22l3644,3022xe" fillcolor="black" stroked="f">
              <v:path arrowok="t"/>
            </v:shape>
            <v:shape id="_x0000_s3635" style="position:absolute;left:3625;top:3008;width:84;height:122" coordorigin="3625,3008" coordsize="84,122" path="m3643,3076r10,18l3668,3102r14,-8l3693,3075r4,-26l3694,3027r-11,-19l3668,3001r-12,4l3644,3022r-8,-14l3650,2994r18,-5l3680,2992r15,12l3705,3025r4,26l3707,3071r-9,22l3685,3108r-17,6l3655,3110r-12,-34xe" fillcolor="black" stroked="f">
              <v:path arrowok="t"/>
            </v:shape>
            <w10:wrap anchorx="page" anchory="page"/>
          </v:group>
        </w:pict>
      </w:r>
      <w:r>
        <w:pict>
          <v:group id="_x0000_s3627" style="position:absolute;left:0;text-align:left;margin-left:233.25pt;margin-top:149.2pt;width:14.55pt;height:6.9pt;z-index:-2421;mso-position-horizontal-relative:page;mso-position-vertical-relative:page" coordorigin="4665,2984" coordsize="291,138">
            <v:shape id="_x0000_s3633" style="position:absolute;left:4673;top:3025;width:94;height:89" coordorigin="4673,3025" coordsize="94,89" path="m4674,3081r11,-13l4705,3060r28,-4l4733,3044r-10,-7l4697,3037r,10l4692,3049r-10,l4680,3044r,-19l4709,3025r14,2l4742,3039r5,17l4747,3099r20,l4767,3111r-27,l4735,3107r-9,4l4714,3114r-8,l4709,3102r9,l4726,3097r7,-2l4733,3068r-15,2l4695,3077r-8,10l4687,3095r-6,10l4673,3087r1,-6xe" fillcolor="black" stroked="f">
              <v:path arrowok="t"/>
            </v:shape>
            <v:shape id="_x0000_s3632" style="position:absolute;left:4673;top:3025;width:94;height:89" coordorigin="4673,3025" coordsize="94,89" path="m4703,3114r-22,-9l4687,3095r10,7l4709,3102r-3,12l4703,3114xe" fillcolor="black" stroked="f">
              <v:path arrowok="t"/>
            </v:shape>
            <v:shape id="_x0000_s3631" style="position:absolute;left:4774;top:2991;width:96;height:123" coordorigin="4774,2991" coordsize="96,123" path="m4822,2996r,-5l4846,2991r-7,94l4839,3049r-10,-12l4817,3037r-4,l4796,3048r-8,22l4788,3072r8,21l4815,3102r14,l4815,3114r-20,-6l4780,3093r-6,-23l4774,3067r7,-22l4796,3030r21,-5l4824,3025r7,2l4839,3034r,-31l4822,3003r,-7xe" fillcolor="black" stroked="f">
              <v:path arrowok="t"/>
            </v:shape>
            <v:shape id="_x0000_s3630" style="position:absolute;left:4774;top:2991;width:96;height:123" coordorigin="4774,2991" coordsize="96,123" path="m4839,3111r,-9l4834,3109r-10,5l4815,3114r14,-12l4839,3085r7,-94l4851,2991r2,3l4853,3099r17,l4870,3111r-31,xe" fillcolor="black" stroked="f">
              <v:path arrowok="t"/>
            </v:shape>
            <v:shape id="_x0000_s3629" style="position:absolute;left:4879;top:2991;width:70;height:123" coordorigin="4879,2991" coordsize="70,123" path="m4927,2996r,-5l4949,2991r-5,94l4944,3049r-9,-12l4920,3037r-2,l4902,3048r18,-23l4930,3025r7,2l4944,3034r,-31l4927,3003r,-7xe" fillcolor="black" stroked="f">
              <v:path arrowok="t"/>
            </v:shape>
            <v:shape id="_x0000_s3628" style="position:absolute;left:4879;top:2991;width:70;height:123" coordorigin="4879,2991" coordsize="70,123" path="m4944,3111r,-9l4937,3109r-7,5l4918,3114r-17,-5l4886,3093r-7,-23l4880,3069r6,-23l4900,3031r20,-6l4902,3048r-8,22l4894,3072r8,21l4920,3102r15,l4944,3085r5,-94l4956,2991r3,3l4959,3099r17,l4976,3111r-32,xe" fillcolor="black" stroked="f">
              <v:path arrowok="t"/>
            </v:shape>
            <w10:wrap anchorx="page" anchory="page"/>
          </v:group>
        </w:pict>
      </w:r>
      <w:r>
        <w:pict>
          <v:group id="_x0000_s3621" style="position:absolute;left:0;text-align:left;margin-left:259.35pt;margin-top:149.05pt;width:15.75pt;height:8.3pt;z-index:-2420;mso-position-horizontal-relative:page;mso-position-vertical-relative:page" coordorigin="5187,2981" coordsize="315,166">
            <v:shape id="_x0000_s3626" style="position:absolute;left:5194;top:2989;width:89;height:125" coordorigin="5194,2989" coordsize="89,125" path="m5194,3075r10,-17l5223,3046r-2,8l5209,3066r,26l5223,3102r31,l5269,3092r,-26l5257,3054r-17,l5240,3042r14,l5266,3032r,-22l5254,3001r,-10l5273,3002r8,18l5281,3032r-10,10l5254,3046r3,1l5275,3059r8,19l5279,3094r-16,14l5240,3114r-22,-5l5201,3096r-7,-18l5194,3075xe" fillcolor="black" stroked="f">
              <v:path arrowok="t"/>
            </v:shape>
            <v:shape id="_x0000_s3625" style="position:absolute;left:5194;top:2989;width:89;height:125" coordorigin="5194,2989" coordsize="89,125" path="m5240,3042r,12l5221,3054r2,-8l5206,3042r-7,-10l5199,3020r3,-11l5216,2995r24,-6l5254,2991r,10l5223,3001r-12,9l5211,3032r15,10l5240,3042xe" fillcolor="black" stroked="f">
              <v:path arrowok="t"/>
            </v:shape>
            <v:shape id="_x0000_s3624" style="position:absolute;left:5327;top:3087;width:34;height:53" coordorigin="5327,3087" coordsize="34,53" path="m5331,3128r5,l5346,3123r2,-12l5336,3111r-5,-5l5331,3094r5,-7l5353,3087r7,7l5360,3106r,5l5348,3133r-14,7l5331,3140r-4,-2l5327,3131r4,-3xe" fillcolor="black" stroked="f">
              <v:path arrowok="t"/>
            </v:shape>
            <v:shape id="_x0000_s3623" style="position:absolute;left:5401;top:2989;width:94;height:123" coordorigin="5401,2989" coordsize="94,123" path="m5464,3080r-32,l5427,3099r12,l5439,3111r-38,l5401,3104r5,-5l5413,3099r24,-103l5439,2989r3,l5449,3006r-14,62l5464,3080xe" fillcolor="black" stroked="f">
              <v:path arrowok="t"/>
            </v:shape>
            <v:shape id="_x0000_s3622" style="position:absolute;left:5401;top:2989;width:94;height:123" coordorigin="5401,2989" coordsize="94,123" path="m5461,3099r7,l5464,3080r-29,-12l5461,3068r-12,-62l5442,2989r14,l5459,2996r24,103l5490,3099r5,3l5495,3111r-36,l5459,3099r2,xe" fillcolor="black" stroked="f">
              <v:path arrowok="t"/>
            </v:shape>
            <w10:wrap anchorx="page" anchory="page"/>
          </v:group>
        </w:pict>
      </w:r>
      <w:r>
        <w:pict>
          <v:group id="_x0000_s3619" style="position:absolute;left:0;text-align:left;margin-left:359.45pt;margin-top:148.7pt;width:4.1pt;height:7.7pt;z-index:-2419;mso-position-horizontal-relative:page;mso-position-vertical-relative:page" coordorigin="7189,2974" coordsize="82,154">
            <v:shape id="_x0000_s3620" style="position:absolute;left:7189;top:2974;width:82;height:154" coordorigin="7189,2974" coordsize="82,154" path="m7269,2986r-65,137l7201,3128r-9,l7189,3126r,-10l7257,2979r2,-5l7266,2974r5,3l7271,2982r-2,4xe" fillcolor="black" stroked="f">
              <v:path arrowok="t"/>
            </v:shape>
            <w10:wrap anchorx="page" anchory="page"/>
          </v:group>
        </w:pict>
      </w:r>
      <w:r>
        <w:pict>
          <v:group id="_x0000_s3612" style="position:absolute;left:0;text-align:left;margin-left:369.55pt;margin-top:149.2pt;width:15.75pt;height:6.9pt;z-index:-2418;mso-position-horizontal-relative:page;mso-position-vertical-relative:page" coordorigin="7391,2984" coordsize="315,138">
            <v:shape id="_x0000_s3618" style="position:absolute;left:7398;top:3025;width:94;height:89" coordorigin="7398,3025" coordsize="94,89" path="m7399,3081r11,-13l7430,3060r28,-4l7458,3044r-12,-7l7420,3037r,10l7415,3049r-7,l7403,3044r,-19l7432,3025r15,2l7465,3039r5,17l7470,3099r22,l7492,3111r-29,l7461,3107r-10,4l7439,3114r-9,l7432,3102r10,l7449,3097r9,-2l7458,3068r-18,2l7418,3077r-8,10l7410,3095r-4,11l7398,3087r1,-6xe" fillcolor="black" stroked="f">
              <v:path arrowok="t"/>
            </v:shape>
            <v:shape id="_x0000_s3617" style="position:absolute;left:7398;top:3025;width:94;height:89" coordorigin="7398,3025" coordsize="94,89" path="m7428,3114r-22,-8l7410,3095r10,7l7432,3102r-2,12l7428,3114xe" fillcolor="black" stroked="f">
              <v:path arrowok="t"/>
            </v:shape>
            <v:shape id="_x0000_s3616" style="position:absolute;left:7499;top:2991;width:94;height:123" coordorigin="7499,2991" coordsize="94,123" path="m7545,2996r,-5l7569,2991r-7,94l7562,3049r-10,-12l7540,3037r-4,l7519,3048r-8,22l7511,3072r9,21l7538,3102r17,l7538,3114r-19,-5l7505,3093r-6,-23l7499,3069r7,-23l7520,3031r20,-6l7547,3025r10,2l7562,3034r,-31l7545,3003r,-7xe" fillcolor="black" stroked="f">
              <v:path arrowok="t"/>
            </v:shape>
            <v:shape id="_x0000_s3615" style="position:absolute;left:7499;top:2991;width:94;height:123" coordorigin="7499,2991" coordsize="94,123" path="m7562,3111r,-9l7557,3109r-7,5l7538,3114r17,-12l7562,3085r7,-94l7576,2991r,108l7593,3099r,12l7562,3111xe" fillcolor="black" stroked="f">
              <v:path arrowok="t"/>
            </v:shape>
            <v:shape id="_x0000_s3614" style="position:absolute;left:7603;top:2991;width:96;height:123" coordorigin="7603,2991" coordsize="96,123" path="m7651,2996r,-5l7672,2991r-4,94l7668,3049r-10,-12l7646,3037r-4,l7625,3048r-8,22l7617,3072r8,21l7644,3102r14,l7644,3114r-20,-6l7609,3093r-6,-23l7603,3069r6,-23l7624,3031r20,-6l7653,3025r7,2l7668,3034r,-31l7651,3003r,-7xe" fillcolor="black" stroked="f">
              <v:path arrowok="t"/>
            </v:shape>
            <v:shape id="_x0000_s3613" style="position:absolute;left:7603;top:2991;width:96;height:123" coordorigin="7603,2991" coordsize="96,123" path="m7668,3111r,-9l7663,3109r-10,5l7644,3114r14,-12l7668,3085r4,-94l7680,2991r2,3l7682,3099r17,l7699,3111r-31,xe" fillcolor="black" stroked="f">
              <v:path arrowok="t"/>
            </v:shape>
            <w10:wrap anchorx="page" anchory="page"/>
          </v:group>
        </w:pict>
      </w:r>
      <w:r>
        <w:pict>
          <v:group id="_x0000_s3600" style="position:absolute;left:0;text-align:left;margin-left:390.45pt;margin-top:149.2pt;width:41.5pt;height:6.9pt;z-index:-2417;mso-position-horizontal-relative:page;mso-position-vertical-relative:page" coordorigin="7809,2984" coordsize="830,138">
            <v:shape id="_x0000_s3611" style="position:absolute;left:7817;top:3029;width:77;height:38" coordorigin="7817,3029" coordsize="77,38" path="m7881,3042r-2,-13l7894,3044r-10,19l7881,3042xe" fillcolor="black" stroked="f">
              <v:path arrowok="t"/>
            </v:shape>
            <v:shape id="_x0000_s3610" style="position:absolute;left:7817;top:3029;width:77;height:38" coordorigin="7817,3029" coordsize="77,38" path="m7898,3075r-67,l7832,3078r13,18l7865,3102r4,l7881,3099r3,-9l7886,3085r12,l7898,3090r,1l7889,3105r-27,9l7857,3114r-21,-8l7822,3090r-5,-22l7817,3067r6,-21l7838,3031r22,-6l7879,3029r2,13l7869,3037r-24,l7833,3049r-2,14l7884,3063r10,-19l7898,3066r,9xe" fillcolor="black" stroked="f">
              <v:path arrowok="t"/>
            </v:shape>
            <v:shape id="_x0000_s3609" style="position:absolute;left:7922;top:2991;width:82;height:123" coordorigin="7922,2991" coordsize="82,123" path="m7956,3099r,-96l7922,3003r,-12l7968,2991r2,3l7970,3099r34,l8004,3114r-82,l7922,3099r34,xe" fillcolor="black" stroked="f">
              <v:path arrowok="t"/>
            </v:shape>
            <v:shape id="_x0000_s3608" style="position:absolute;left:8026;top:3029;width:77;height:38" coordorigin="8026,3029" coordsize="77,38" path="m8093,3042r-5,-13l8103,3044r-10,19l8093,3042xe" fillcolor="black" stroked="f">
              <v:path arrowok="t"/>
            </v:shape>
            <v:shape id="_x0000_s3607" style="position:absolute;left:8026;top:3029;width:77;height:38" coordorigin="8026,3029" coordsize="77,38" path="m8093,3042r-14,-5l8055,3037r-12,12l8040,3063r53,l8103,3044r4,22l8107,3075r-67,l8041,3078r13,18l8074,3102r5,l8091,3099r4,-9l8095,3085r12,l8107,3090r,1l8098,3105r-27,9l8066,3114r-20,-8l8031,3090r-5,-22l8026,3067r6,-21l8047,3031r22,-6l8088,3029r5,13xe" fillcolor="black" stroked="f">
              <v:path arrowok="t"/>
            </v:shape>
            <v:shape id="_x0000_s3606" style="position:absolute;left:8119;top:3025;width:103;height:87" coordorigin="8119,3025" coordsize="103,87" path="m8196,3099r5,l8201,3042r-2,-5l8184,3037r-7,9l8177,3099r12,l8189,3111r-31,l8158,3099r7,l8165,3042r-2,-5l8151,3037r-10,9l8141,3099r12,l8153,3111r-34,l8119,3099r12,l8131,3039r-12,l8119,3027r22,l8141,3032r5,-5l8153,3025r12,l8172,3030r3,4l8179,3027r8,-2l8211,3025r,74l8223,3099r,12l8191,3111r,-12l8196,3099xe" fillcolor="black" stroked="f">
              <v:path arrowok="t"/>
            </v:shape>
            <v:shape id="_x0000_s3605" style="position:absolute;left:8235;top:3025;width:62;height:89" coordorigin="8235,3025" coordsize="62,89" path="m8254,3049r3,-18l8278,3025r19,4l8290,3037r-26,l8254,3049xe" fillcolor="black" stroked="f">
              <v:path arrowok="t"/>
            </v:shape>
            <v:shape id="_x0000_s3604" style="position:absolute;left:8235;top:3025;width:62;height:89" coordorigin="8235,3025" coordsize="62,89" path="m8304,3090r,-5l8317,3085r,5l8308,3104r-25,10l8275,3113r-20,-8l8240,3090r-5,-22l8235,3067r6,-21l8257,3031r-3,18l8249,3063r53,l8302,3042r-12,-5l8297,3029r15,15l8317,3066r,9l8249,3075r1,3l8264,3096r19,6l8288,3102r12,-3l8304,3090xe" fillcolor="black" stroked="f">
              <v:path arrowok="t"/>
            </v:shape>
            <v:shape id="_x0000_s3603" style="position:absolute;left:8331;top:3025;width:101;height:87" coordorigin="8331,3025" coordsize="101,87" path="m8367,3032r10,-7l8405,3025r10,10l8415,3099r17,l8432,3111r-46,l8386,3099r15,l8401,3044r-3,-7l8377,3037r-15,7l8362,3099r17,l8379,3111r-48,l8331,3099r17,l8348,3039r-17,l8331,3027r31,l8362,3037r5,-5xe" fillcolor="black" stroked="f">
              <v:path arrowok="t"/>
            </v:shape>
            <v:shape id="_x0000_s3602" style="position:absolute;left:8439;top:3001;width:84;height:113" coordorigin="8439,3001" coordsize="84,113" path="m8518,3032r,7l8478,3039r,63l8499,3102r10,-3l8511,3087r,-7l8523,3080r,9l8513,3107r-21,7l8478,3114r-12,-8l8466,3039r-27,l8439,3027r27,l8466,3001r12,l8478,3027r40,l8518,3032xe" fillcolor="black" stroked="f">
              <v:path arrowok="t"/>
            </v:shape>
            <v:shape id="_x0000_s3601" style="position:absolute;left:8554;top:3025;width:77;height:89" coordorigin="8554,3025" coordsize="77,89" path="m8593,3073r-7,-1l8564,3065r-10,-16l8555,3047r6,-14l8590,3025r15,l8612,3030r2,-5l8624,3025r,29l8612,3054r,-5l8610,3042r-3,-5l8571,3037r-5,7l8566,3056r12,2l8586,3058r4,3l8598,3061r1,l8619,3068r12,19l8631,3092r-10,14l8593,3114r-17,l8566,3106r-2,8l8554,3114r,-36l8566,3078r,4l8571,3099r12,3l8612,3102r7,-8l8619,3078r-17,-3l8593,3073xe" fillcolor="black" stroked="f">
              <v:path arrowok="t"/>
            </v:shape>
            <w10:wrap anchorx="page" anchory="page"/>
          </v:group>
        </w:pict>
      </w:r>
      <w:r>
        <w:pict>
          <v:group id="_x0000_s3594" style="position:absolute;left:0;text-align:left;margin-left:437.55pt;margin-top:149.2pt;width:14.55pt;height:6.9pt;z-index:-2416;mso-position-horizontal-relative:page;mso-position-vertical-relative:page" coordorigin="8751,2984" coordsize="291,138">
            <v:shape id="_x0000_s3599" style="position:absolute;left:8759;top:3025;width:94;height:89" coordorigin="8759,3025" coordsize="94,89" path="m8760,3081r11,-13l8791,3060r28,-4l8819,3044r-10,-7l8783,3037r,10l8776,3049r-8,l8766,3044r,-19l8795,3025r14,2l8828,3039r5,17l8833,3099r20,l8853,3111r-27,l8821,3107r-9,4l8800,3114r-8,l8795,3102r9,l8812,3097r7,-2l8819,3068r-15,2l8781,3077r-8,10l8773,3095r-6,10l8759,3087r1,-6xe" fillcolor="black" stroked="f">
              <v:path arrowok="t"/>
            </v:shape>
            <v:shape id="_x0000_s3598" style="position:absolute;left:8759;top:3025;width:94;height:89" coordorigin="8759,3025" coordsize="94,89" path="m8789,3114r-22,-9l8773,3095r7,7l8795,3102r-3,12l8789,3114xe" fillcolor="black" stroked="f">
              <v:path arrowok="t"/>
            </v:shape>
            <v:shape id="_x0000_s3597" style="position:absolute;left:8855;top:3025;width:101;height:87" coordorigin="8855,3025" coordsize="101,87" path="m8891,3032r7,-7l8929,3025r10,10l8939,3099r17,l8956,3111r-48,l8908,3099r17,l8925,3044r-3,-7l8901,3037r-15,7l8886,3099r17,l8903,3111r-48,l8855,3099r17,l8872,3039r-17,l8855,3027r31,l8886,3037r5,-5xe" fillcolor="black" stroked="f">
              <v:path arrowok="t"/>
            </v:shape>
            <v:shape id="_x0000_s3596" style="position:absolute;left:8966;top:2991;width:70;height:123" coordorigin="8966,2991" coordsize="70,123" path="m9014,2996r,-5l9035,2991r-5,94l9030,3049r-9,-12l9006,3037r-2,l8987,3048r19,-23l9016,3025r7,2l9030,3034r,-31l9014,3003r,-7xe" fillcolor="black" stroked="f">
              <v:path arrowok="t"/>
            </v:shape>
            <v:shape id="_x0000_s3595" style="position:absolute;left:8966;top:2991;width:70;height:123" coordorigin="8966,2991" coordsize="70,123" path="m9030,3111r,-9l9023,3109r-7,5l9004,3114r-18,-5l8971,3093r-5,-23l8966,3069r6,-23l8986,3031r20,-6l8987,3048r-7,22l8980,3072r8,21l9006,3102r15,l9030,3085r5,-94l9042,2991r,108l9059,3099r,12l9030,3111xe" fillcolor="black" stroked="f">
              <v:path arrowok="t"/>
            </v:shape>
            <w10:wrap anchorx="page" anchory="page"/>
          </v:group>
        </w:pict>
      </w:r>
      <w:r>
        <w:pict>
          <v:group id="_x0000_s3585" style="position:absolute;left:0;text-align:left;margin-left:458.6pt;margin-top:149.2pt;width:25.5pt;height:6.9pt;z-index:-2415;mso-position-horizontal-relative:page;mso-position-vertical-relative:page" coordorigin="9172,2984" coordsize="510,138">
            <v:shape id="_x0000_s3593" style="position:absolute;left:9179;top:2991;width:82;height:123" coordorigin="9179,2991" coordsize="82,123" path="m9213,3099r,-96l9179,3003r,-12l9225,2991r2,3l9227,3099r34,l9261,3114r-82,l9179,3099r34,xe" fillcolor="black" stroked="f">
              <v:path arrowok="t"/>
            </v:shape>
            <v:shape id="_x0000_s3592" style="position:absolute;left:9283;top:3029;width:77;height:38" coordorigin="9283,3029" coordsize="77,38" path="m9350,3042r-5,-13l9360,3044r-10,19l9350,3042xe" fillcolor="black" stroked="f">
              <v:path arrowok="t"/>
            </v:shape>
            <v:shape id="_x0000_s3591" style="position:absolute;left:9283;top:3029;width:77;height:38" coordorigin="9283,3029" coordsize="77,38" path="m9350,3042r-14,-5l9312,3037r-12,12l9297,3063r53,l9360,3044r5,22l9365,3075r-68,l9298,3078r13,18l9331,3102r5,l9348,3099r5,-9l9353,3085r12,l9365,3090r-1,1l9355,3105r-26,9l9323,3114r-20,-8l9289,3090r-6,-22l9283,3067r6,-21l9305,3031r21,-6l9345,3029r5,13xe" fillcolor="black" stroked="f">
              <v:path arrowok="t"/>
            </v:shape>
            <v:shape id="_x0000_s3590" style="position:absolute;left:9389;top:3025;width:94;height:89" coordorigin="9389,3025" coordsize="94,89" path="m9389,3081r11,-13l9420,3060r29,-4l9449,3044r-12,-7l9410,3037r,10l9405,3049r-7,l9393,3044r,-19l9422,3025r17,2l9457,3039r6,17l9463,3099r19,l9482,3111r-26,l9451,3107r-10,4l9434,3102r7,-5l9449,3095r,-27l9433,3070r-22,7l9403,3087r,8l9396,3105r-7,-18l9389,3081xe" fillcolor="black" stroked="f">
              <v:path arrowok="t"/>
            </v:shape>
            <v:shape id="_x0000_s3589" style="position:absolute;left:9389;top:3025;width:94;height:89" coordorigin="9389,3025" coordsize="94,89" path="m9403,3095r7,7l9434,3102r7,9l9429,3114r-7,l9418,3114r-22,-9l9403,3095xe" fillcolor="black" stroked="f">
              <v:path arrowok="t"/>
            </v:shape>
            <v:shape id="_x0000_s3588" style="position:absolute;left:9487;top:3027;width:94;height:87" coordorigin="9487,3027" coordsize="94,87" path="m9487,3032r,-5l9525,3027r,12l9513,3039r22,63l9557,3039r-15,l9542,3027r39,l9581,3039r-12,l9545,3106r-3,8l9525,3114r-2,-8l9501,3039r-14,l9487,3032xe" fillcolor="black" stroked="f">
              <v:path arrowok="t"/>
            </v:shape>
            <v:shape id="_x0000_s3587" style="position:absolute;left:9598;top:3029;width:77;height:38" coordorigin="9598,3029" coordsize="77,38" path="m9663,3042r-3,-13l9675,3044r-10,19l9663,3042xe" fillcolor="black" stroked="f">
              <v:path arrowok="t"/>
            </v:shape>
            <v:shape id="_x0000_s3586" style="position:absolute;left:9598;top:3029;width:77;height:38" coordorigin="9598,3029" coordsize="77,38" path="m9679,3075r-67,l9613,3079r12,17l9646,3102r5,l9663,3099r2,-9l9667,3085r12,l9679,3090r,1l9670,3105r-27,9l9638,3114r-21,-8l9603,3090r-5,-22l9598,3067r6,-21l9619,3031r22,-6l9660,3029r3,13l9651,3037r-25,l9614,3049r-2,14l9665,3063r10,-19l9679,3066r,9xe" fillcolor="black" stroked="f">
              <v:path arrowok="t"/>
            </v:shape>
            <w10:wrap anchorx="page" anchory="page"/>
          </v:group>
        </w:pict>
      </w:r>
      <w:r>
        <w:pict>
          <v:group id="_x0000_s3581" style="position:absolute;left:0;text-align:left;margin-left:490.2pt;margin-top:150.85pt;width:15.65pt;height:5.2pt;z-index:-2414;mso-position-horizontal-relative:page;mso-position-vertical-relative:page" coordorigin="9804,3017" coordsize="313,104">
            <v:shape id="_x0000_s3584" style="position:absolute;left:9811;top:3025;width:77;height:89" coordorigin="9811,3025" coordsize="77,89" path="m9850,3073r-7,-1l9821,3065r-10,-16l9812,3047r7,-14l9848,3025r14,l9869,3030r3,-5l9881,3025r,29l9869,3054r,-5l9867,3042r-3,-5l9828,3037r-5,7l9823,3056r12,2l9843,3058r5,3l9855,3061r1,l9876,3068r12,19l9888,3092r-10,14l9850,3114r-17,l9823,3106r-2,8l9811,3114r,-36l9823,3078r,4l9831,3099r9,3l9869,3102r7,-8l9876,3078r-16,-3l9850,3073xe" fillcolor="black" stroked="f">
              <v:path arrowok="t"/>
            </v:shape>
            <v:shape id="_x0000_s3583" style="position:absolute;left:9903;top:3027;width:101;height:87" coordorigin="9903,3027" coordsize="101,87" path="m9961,3027r26,l9987,3099r17,l10004,3111r-31,l9973,3107r-8,4l9956,3114r-22,l9920,3109r,-70l9903,3039r,-12l9934,3027r,75l9956,3102r17,-3l9973,3039r-17,l9956,3027r5,xe" fillcolor="black" stroked="f">
              <v:path arrowok="t"/>
            </v:shape>
            <v:shape id="_x0000_s3582" style="position:absolute;left:10004;top:3025;width:106;height:87" coordorigin="10004,3025" coordsize="106,87" path="m10011,3027r17,l10028,3032r5,-5l10037,3025r15,l10057,3030r2,4l10066,3027r8,-2l10098,3025r,74l10110,3099r,12l10078,3111r,-12l10086,3099r,-57l10083,3037r-12,l10062,3046r,53l10074,3099r,12l10042,3111r,-12l10052,3099r,-57l10049,3037r-14,l10028,3046r,53l10040,3099r,12l10004,3111r,-12l10016,3099r,-60l10004,3039r,-12l10011,3027xe" fillcolor="black" stroked="f">
              <v:path arrowok="t"/>
            </v:shape>
            <w10:wrap anchorx="page" anchory="page"/>
          </v:group>
        </w:pict>
      </w:r>
      <w:r>
        <w:pict>
          <v:group id="_x0000_s3577" style="position:absolute;left:0;text-align:left;margin-left:511.1pt;margin-top:149.2pt;width:10.35pt;height:6.75pt;z-index:-2413;mso-position-horizontal-relative:page;mso-position-vertical-relative:page" coordorigin="10222,2984" coordsize="207,135">
            <v:shape id="_x0000_s3580" style="position:absolute;left:10230;top:2991;width:77;height:120" coordorigin="10230,2991" coordsize="77,120" path="m10263,3099r,-60l10232,3039r,-12l10278,3027r,72l10307,3099r,12l10230,3111r,-12l10263,3099xe" fillcolor="black" stroked="f">
              <v:path arrowok="t"/>
            </v:shape>
            <v:shape id="_x0000_s3579" style="position:absolute;left:10230;top:2991;width:77;height:120" coordorigin="10230,2991" coordsize="77,120" path="m10278,3001r,5l10273,3011r-12,l10256,3006r,-12l10261,2991r12,l10278,2994r,7xe" fillcolor="black" stroked="f">
              <v:path arrowok="t"/>
            </v:shape>
            <v:shape id="_x0000_s3578" style="position:absolute;left:10323;top:3025;width:99;height:87" coordorigin="10323,3025" coordsize="99,87" path="m10357,3032r10,-7l10396,3025r9,10l10405,3099r17,l10422,3111r-46,l10376,3099r15,l10391,3044r-3,-7l10369,3037r-17,7l10352,3099r19,l10371,3111r-48,l10323,3099r17,l10340,3039r-17,l10323,3027r29,l10352,3037r5,-5xe" fillcolor="black" stroked="f">
              <v:path arrowok="t"/>
            </v:shape>
            <w10:wrap anchorx="page" anchory="page"/>
          </v:group>
        </w:pict>
      </w:r>
      <w:r>
        <w:pict>
          <v:group id="_x0000_s3572" style="position:absolute;left:0;text-align:left;margin-left:526.35pt;margin-top:149.05pt;width:10.35pt;height:7pt;z-index:-2412;mso-position-horizontal-relative:page;mso-position-vertical-relative:page" coordorigin="10527,2981" coordsize="207,140">
            <v:shape id="_x0000_s3576" style="position:absolute;left:10535;top:3025;width:91;height:87" coordorigin="10535,3025" coordsize="91,87" path="m10559,3099r,-60l10535,3039r,-12l10574,3027r,15l10586,3030r12,-5l10624,3025r2,10l10626,3044r-2,3l10614,3047r-4,-5l10610,3037r-16,3l10579,3054r-5,21l10574,3099r31,l10605,3111r-70,l10535,3099r24,xe" fillcolor="black" stroked="f">
              <v:path arrowok="t"/>
            </v:shape>
            <v:shape id="_x0000_s3575" style="position:absolute;left:10643;top:2989;width:84;height:125" coordorigin="10643,2989" coordsize="84,125" path="m10660,3032r-5,10l10645,3032r,-12l10648,3009r14,-14l10686,2989r15,2l10703,3001r-31,l10660,3010r,22xe" fillcolor="black" stroked="f">
              <v:path arrowok="t"/>
            </v:shape>
            <v:shape id="_x0000_s3574" style="position:absolute;left:10643;top:2989;width:84;height:125" coordorigin="10643,2989" coordsize="84,125" path="m10643,3075r9,-17l10672,3046r14,8l10670,3054r-13,12l10657,3092r13,10l10703,3102r12,-10l10715,3066r-9,-12l10704,3047r18,12l10730,3078r-4,15l10711,3108r-25,6l10667,3110r-17,-13l10643,3078r,-3xe" fillcolor="black" stroked="f">
              <v:path arrowok="t"/>
            </v:shape>
            <v:shape id="_x0000_s3573" style="position:absolute;left:10643;top:2989;width:84;height:125" coordorigin="10643,2989" coordsize="84,125" path="m10720,3002r7,18l10727,3032r-9,10l10703,3046r1,1l10706,3054r-20,l10672,3046r-17,-4l10660,3032r12,10l10701,3042r12,-10l10713,3010r-10,-9l10701,2991r19,11xe" fillcolor="black" stroked="f">
              <v:path arrowok="t"/>
            </v:shape>
            <w10:wrap anchorx="page" anchory="page"/>
          </v:group>
        </w:pict>
      </w:r>
      <w:r>
        <w:pict>
          <v:group id="_x0000_s3557" style="position:absolute;left:0;text-align:left;margin-left:70.9pt;margin-top:160.95pt;width:41.6pt;height:7.1pt;z-index:-2411;mso-position-horizontal-relative:page;mso-position-vertical-relative:page" coordorigin="1418,3219" coordsize="832,143">
            <v:shape id="_x0000_s3571" style="position:absolute;left:1426;top:3227;width:84;height:127" coordorigin="1426,3227" coordsize="84,127" path="m1444,3315r10,36l1440,3339r-11,-21l1426,3292r2,-23l1437,3247r13,-15l1467,3227r15,4l1497,3244r-4,23l1482,3248r-15,-7l1456,3245r-12,17l1440,3289r4,26xe" fillcolor="black" stroked="f">
              <v:path arrowok="t"/>
            </v:shape>
            <v:shape id="_x0000_s3570" style="position:absolute;left:1426;top:3227;width:84;height:127" coordorigin="1426,3227" coordsize="84,127" path="m1510,3292r-3,21l1498,3334r-14,15l1467,3354r-13,-3l1444,3315r9,19l1467,3342r15,-7l1492,3316r3,-27l1493,3267r4,-23l1506,3265r4,27xe" fillcolor="black" stroked="f">
              <v:path arrowok="t"/>
            </v:shape>
            <v:shape id="_x0000_s3569" style="position:absolute;left:1529;top:3249;width:87;height:122" coordorigin="1529,3249" coordsize="87,122" path="m1548,3262r-5,27l1544,3289r4,27l1559,3351r-15,-13l1533,3318r-4,-26l1532,3270r9,-21l1548,3262xe" fillcolor="black" stroked="f">
              <v:path arrowok="t"/>
            </v:shape>
            <v:shape id="_x0000_s3568" style="position:absolute;left:1529;top:3249;width:87;height:122" coordorigin="1529,3249" coordsize="87,122" path="m1548,3316r10,19l1572,3342r15,-7l1597,3316r4,-27l1598,3267r-11,-19l1572,3241r-12,5l1548,3262r-7,-13l1556,3234r16,-5l1586,3232r15,12l1611,3264r4,28l1613,3313r-10,21l1589,3349r-17,5l1559,3351r-11,-35xe" fillcolor="black" stroked="f">
              <v:path arrowok="t"/>
            </v:shape>
            <v:shape id="_x0000_s3567" style="position:absolute;left:1635;top:3249;width:84;height:122" coordorigin="1635,3249" coordsize="84,122" path="m1654,3262r-5,27l1649,3289r4,27l1665,3351r-15,-13l1639,3318r-4,-26l1637,3270r9,-21l1654,3262xe" fillcolor="black" stroked="f">
              <v:path arrowok="t"/>
            </v:shape>
            <v:shape id="_x0000_s3566" style="position:absolute;left:1635;top:3249;width:84;height:122" coordorigin="1635,3249" coordsize="84,122" path="m1653,3316r10,19l1678,3342r14,-7l1703,3316r4,-27l1704,3267r-11,-19l1678,3241r-12,5l1654,3262r-8,-13l1660,3234r18,-5l1690,3232r15,12l1715,3264r4,28l1717,3311r-9,23l1695,3349r-17,5l1665,3351r-12,-35xe" fillcolor="black" stroked="f">
              <v:path arrowok="t"/>
            </v:shape>
            <v:shape id="_x0000_s3565" style="position:absolute;left:1741;top:3249;width:84;height:122" coordorigin="1741,3249" coordsize="84,122" path="m1743,3272r8,-23l1753,3289r4,27l1769,3351r-14,-12l1744,3318r-3,-26l1743,3272xe" fillcolor="black" stroked="f">
              <v:path arrowok="t"/>
            </v:shape>
            <v:shape id="_x0000_s3564" style="position:absolute;left:1741;top:3249;width:84;height:122" coordorigin="1741,3249" coordsize="84,122" path="m1757,3316r11,19l1781,3342r15,-7l1806,3316r4,-27l1807,3267r-11,-19l1781,3241r-12,5l1757,3262r-4,27l1753,3289r-2,-40l1765,3234r16,-5l1795,3232r15,12l1821,3264r4,28l1822,3313r-9,21l1799,3349r-18,5l1769,3351r-12,-35xe" fillcolor="black" stroked="f">
              <v:path arrowok="t"/>
            </v:shape>
            <v:shape id="_x0000_s3563" style="position:absolute;left:1844;top:3227;width:84;height:127" coordorigin="1844,3227" coordsize="84,127" path="m1887,3342r14,-7l1912,3316r4,-27l1912,3265r-11,-19l1887,3239r-13,6l1863,3263r-6,-16l1871,3232r16,-5l1901,3230r14,13l1924,3264r4,28l1926,3312r-9,22l1904,3349r-17,5l1874,3351r-12,-35l1872,3335r15,7xe" fillcolor="black" stroked="f">
              <v:path arrowok="t"/>
            </v:shape>
            <v:shape id="_x0000_s3562" style="position:absolute;left:1844;top:3227;width:84;height:127" coordorigin="1844,3227" coordsize="84,127" path="m1863,3263r-5,26l1858,3290r4,26l1874,3351r-15,-13l1848,3318r-4,-26l1847,3268r10,-21l1863,3263xe" fillcolor="black" stroked="f">
              <v:path arrowok="t"/>
            </v:shape>
            <v:shape id="_x0000_s3561" style="position:absolute;left:1959;top:3227;width:67;height:125" coordorigin="1959,3227" coordsize="67,125" path="m1995,3227r5,l2000,3340r26,l2026,3352r-64,l1962,3340r26,l1988,3256r-10,7l1971,3265r-7,l1959,3263r,-10l1966,3253r5,-2l1981,3249r9,-17l1990,3227r5,xe" fillcolor="black" stroked="f">
              <v:path arrowok="t"/>
            </v:shape>
            <v:shape id="_x0000_s3560" style="position:absolute;left:2050;top:3227;width:60;height:125" coordorigin="2050,3227" coordsize="60,125" path="m2108,3236r-46,70l2096,3232r3,-5l2111,3227r-3,79l2108,3236xe" fillcolor="black" stroked="f">
              <v:path arrowok="t"/>
            </v:shape>
            <v:shape id="_x0000_s3559" style="position:absolute;left:2050;top:3227;width:60;height:125" coordorigin="2050,3227" coordsize="60,125" path="m2050,3306r,-2l2096,3232r-34,74l2108,3306r3,-79l2118,3227r2,2l2120,3306r22,l2142,3318r-22,l2120,3340r19,l2139,3352r-53,l2086,3340r22,l2108,3318r-58,l2050,3306xe" fillcolor="black" stroked="f">
              <v:path arrowok="t"/>
            </v:shape>
            <v:shape id="_x0000_s3558" style="position:absolute;left:2163;top:3265;width:79;height:89" coordorigin="2163,3265" coordsize="79,89" path="m2228,3330r,-5l2243,3325r,6l2234,3344r-27,10l2203,3354r-20,-8l2169,3330r-6,-21l2164,3306r5,-18l2183,3272r26,-7l2240,3265r,19l2236,3287r-10,l2221,3284r,-7l2209,3277r-7,1l2182,3291r-4,18l2178,3314r11,19l2209,3340r15,l2226,3333r2,-3xe" fillcolor="black" stroked="f">
              <v:path arrowok="t"/>
            </v:shape>
            <w10:wrap anchorx="page" anchory="page"/>
          </v:group>
        </w:pict>
      </w:r>
      <w:r>
        <w:pict>
          <v:group id="_x0000_s3540" style="position:absolute;left:0;text-align:left;margin-left:118pt;margin-top:160.95pt;width:41.6pt;height:7.1pt;z-index:-2410;mso-position-horizontal-relative:page;mso-position-vertical-relative:page" coordorigin="2360,3219" coordsize="832,142">
            <v:shape id="_x0000_s3556" style="position:absolute;left:2368;top:3227;width:87;height:127" coordorigin="2368,3227" coordsize="87,127" path="m2380,3251r-12,l2368,3227r12,l2380,3229r74,l2454,3239r-5,5l2445,3248r-9,11l2425,3275r-9,19l2409,3318r-3,29l2406,3352r-5,2l2392,3354r,-9l2392,3337r2,-15l2398,3304r8,-21l2417,3262r16,-21l2380,3241r,10xe" fillcolor="black" stroked="f">
              <v:path arrowok="t"/>
            </v:shape>
            <v:shape id="_x0000_s3555" style="position:absolute;left:2471;top:3227;width:84;height:127" coordorigin="2471,3227" coordsize="84,127" path="m2483,3282r-9,-12l2474,3260r2,-12l2491,3233r23,-6l2531,3230r18,12l2555,3260r,10l2548,3280r-17,7l2532,3287r5,12l2514,3292r-14,-5l2488,3270r12,10l2529,3280r14,-8l2543,3248r-12,-9l2500,3239r-12,9l2483,3282xe" fillcolor="black" stroked="f">
              <v:path arrowok="t"/>
            </v:shape>
            <v:shape id="_x0000_s3554" style="position:absolute;left:2471;top:3227;width:84;height:127" coordorigin="2471,3227" coordsize="84,127" path="m2488,3270r12,17l2483,3282r5,-34l2488,3270xe" fillcolor="black" stroked="f">
              <v:path arrowok="t"/>
            </v:shape>
            <v:shape id="_x0000_s3553" style="position:absolute;left:2471;top:3227;width:84;height:127" coordorigin="2471,3227" coordsize="84,127" path="m2471,3315r10,-19l2500,3287r14,5l2498,3292r-12,12l2486,3330r12,12l2531,3342r15,-12l2546,3317r-9,-18l2532,3287r18,10l2558,3318r-4,16l2539,3348r-25,6l2495,3350r-17,-13l2471,3318r,-3xe" fillcolor="black" stroked="f">
              <v:path arrowok="t"/>
            </v:shape>
            <v:shape id="_x0000_s3552" style="position:absolute;left:2579;top:3227;width:82;height:127" coordorigin="2579,3227" coordsize="82,127" path="m2601,3342r10,l2627,3337r14,-16l2647,3296r-8,10l2627,3309r-9,l2600,3305r-15,-15l2579,3268r5,-20l2599,3232r21,-5l2620,3239r-1,l2600,3247r-9,21l2591,3282r12,14l2635,3296r12,-12l2647,3275r-3,-5l2647,3265r-3,-9l2637,3248r-2,-4l2632,3229r14,9l2657,3257r4,32l2661,3292r-5,27l2645,3338r-16,12l2611,3354r-27,l2582,3340r,-12l2586,3325r10,l2598,3328r,9l2601,3342xe" fillcolor="black" stroked="f">
              <v:path arrowok="t"/>
            </v:shape>
            <v:shape id="_x0000_s3551" style="position:absolute;left:2579;top:3227;width:82;height:127" coordorigin="2579,3227" coordsize="82,127" path="m2632,3229r3,15l2630,3239r-10,l2620,3227r12,2xe" fillcolor="black" stroked="f">
              <v:path arrowok="t"/>
            </v:shape>
            <v:shape id="_x0000_s3550" style="position:absolute;left:2683;top:3227;width:84;height:127" coordorigin="2683,3227" coordsize="84,127" path="m2687,3323r-4,-31l2683,3286r5,-25l2701,3242r16,-11l2736,3227r19,l2762,3239r,14l2760,3258r-10,l2745,3253r,-7l2748,3241r-5,-2l2736,3239r-17,5l2704,3260r-7,24l2707,3277r9,-5l2726,3272r20,5l2726,3284r-14,l2699,3294r-2,48l2687,3323xe" fillcolor="black" stroked="f">
              <v:path arrowok="t"/>
            </v:shape>
            <v:shape id="_x0000_s3549" style="position:absolute;left:2683;top:3227;width:84;height:127" coordorigin="2683,3227" coordsize="84,127" path="m2699,3321r5,12l2712,3342r28,l2752,3330r,-31l2743,3284r-17,l2746,3277r15,15l2767,3313r-5,20l2747,3348r-21,6l2712,3352r-15,-10l2699,3294r,27xe" fillcolor="black" stroked="f">
              <v:path arrowok="t"/>
            </v:shape>
            <v:shape id="_x0000_s3548" style="position:absolute;left:2788;top:3227;width:84;height:127" coordorigin="2788,3227" coordsize="84,127" path="m2791,3269r9,-22l2800,3290r5,26l2815,3335r14,7l2830,3342r14,-7l2854,3316r4,-27l2854,3265r-10,-34l2858,3244r11,21l2873,3292r-3,21l2860,3335r-14,14l2829,3354r-12,-3l2802,3339r-10,-21l2788,3292r3,-23xe" fillcolor="black" stroked="f">
              <v:path arrowok="t"/>
            </v:shape>
            <v:shape id="_x0000_s3547" style="position:absolute;left:2788;top:3227;width:84;height:127" coordorigin="2788,3227" coordsize="84,127" path="m2854,3265r-10,-19l2829,3239r-13,6l2805,3263r-5,26l2800,3290r,-43l2813,3232r16,-5l2844,3231r10,34xe" fillcolor="black" stroked="f">
              <v:path arrowok="t"/>
            </v:shape>
            <v:shape id="_x0000_s3546" style="position:absolute;left:2892;top:3249;width:84;height:122" coordorigin="2892,3249" coordsize="84,122" path="m2911,3262r-5,27l2906,3289r4,27l2922,3351r-15,-13l2896,3318r-4,-26l2894,3270r9,-21l2911,3262xe" fillcolor="black" stroked="f">
              <v:path arrowok="t"/>
            </v:shape>
            <v:shape id="_x0000_s3545" style="position:absolute;left:2892;top:3249;width:84;height:122" coordorigin="2892,3249" coordsize="84,122" path="m2910,3316r10,19l2935,3342r14,-7l2960,3316r4,-27l2961,3267r-11,-19l2935,3241r-12,5l2911,3262r-8,-13l2917,3234r18,-5l2947,3232r15,12l2972,3264r4,28l2974,3311r-9,23l2952,3349r-17,5l2922,3351r-12,-35xe" fillcolor="black" stroked="f">
              <v:path arrowok="t"/>
            </v:shape>
            <v:shape id="_x0000_s3544" style="position:absolute;left:2998;top:3249;width:84;height:122" coordorigin="2998,3249" coordsize="84,122" path="m3000,3272r8,-23l3010,3289r4,27l3026,3351r-14,-12l3001,3318r-3,-26l3000,3272xe" fillcolor="black" stroked="f">
              <v:path arrowok="t"/>
            </v:shape>
            <v:shape id="_x0000_s3543" style="position:absolute;left:2998;top:3249;width:84;height:122" coordorigin="2998,3249" coordsize="84,122" path="m3014,3316r11,19l3038,3342r15,-7l3063,3316r4,-27l3064,3267r-11,-19l3038,3241r-12,5l3014,3262r-4,27l3010,3289r-2,-40l3022,3234r16,-5l3052,3232r15,12l3078,3264r4,28l3079,3313r-9,21l3056,3349r-18,5l3026,3351r-12,-35xe" fillcolor="black" stroked="f">
              <v:path arrowok="t"/>
            </v:shape>
            <v:shape id="_x0000_s3542" style="position:absolute;left:3101;top:3227;width:84;height:127" coordorigin="3101,3227" coordsize="84,127" path="m3144,3342r14,-7l3169,3316r4,-27l3169,3265r-11,-19l3144,3239r-13,6l3120,3263r-6,-16l3128,3232r16,-5l3158,3230r14,13l3181,3264r4,28l3183,3312r-9,22l3161,3349r-17,5l3131,3351r-12,-35l3129,3335r15,7xe" fillcolor="black" stroked="f">
              <v:path arrowok="t"/>
            </v:shape>
            <v:shape id="_x0000_s3541" style="position:absolute;left:3101;top:3227;width:84;height:127" coordorigin="3101,3227" coordsize="84,127" path="m3120,3263r-5,26l3115,3290r4,26l3131,3351r-15,-13l3105,3318r-4,-26l3104,3268r10,-21l3120,3263xe" fillcolor="black" stroked="f">
              <v:path arrowok="t"/>
            </v:shape>
            <w10:wrap anchorx="page" anchory="page"/>
          </v:group>
        </w:pict>
      </w:r>
      <w:r>
        <w:pict>
          <v:group id="_x0000_s3536" style="position:absolute;left:0;text-align:left;margin-left:175.45pt;margin-top:160.95pt;width:10.1pt;height:7pt;z-index:-2409;mso-position-horizontal-relative:page;mso-position-vertical-relative:page" coordorigin="3509,3219" coordsize="202,140">
            <v:shape id="_x0000_s3539" style="position:absolute;left:3517;top:3227;width:58;height:125" coordorigin="3517,3227" coordsize="58,125" path="m3574,3236r-43,70l3565,3232r2,-5l3574,3236xe" fillcolor="black" stroked="f">
              <v:path arrowok="t"/>
            </v:shape>
            <v:shape id="_x0000_s3538" style="position:absolute;left:3517;top:3227;width:58;height:125" coordorigin="3517,3227" coordsize="58,125" path="m3567,3227r17,l3586,3229r,77l3610,3306r,12l3586,3318r,22l3606,3340r,12l3555,3352r,-12l3574,3340r,-22l3519,3318r-2,-2l3517,3306r2,-2l3565,3232r-34,74l3574,3306r,-70l3567,3227xe" fillcolor="black" stroked="f">
              <v:path arrowok="t"/>
            </v:shape>
            <v:shape id="_x0000_s3537" style="position:absolute;left:3637;top:3227;width:67;height:125" coordorigin="3637,3227" coordsize="67,125" path="m3670,3227r8,l3678,3340r26,l3704,3352r-67,l3637,3340r26,l3663,3256r-9,7l3646,3265r-7,l3637,3263r,-10l3642,3253r4,-2l3658,3248r8,-16l3666,3229r4,-2xe" fillcolor="black" stroked="f">
              <v:path arrowok="t"/>
            </v:shape>
            <w10:wrap anchorx="page" anchory="page"/>
          </v:group>
        </w:pict>
      </w:r>
      <w:r>
        <w:pict>
          <v:group id="_x0000_s3529" style="position:absolute;left:0;text-align:left;margin-left:233.25pt;margin-top:161.1pt;width:14.55pt;height:7pt;z-index:-2408;mso-position-horizontal-relative:page;mso-position-vertical-relative:page" coordorigin="4665,3222" coordsize="291,140">
            <v:shape id="_x0000_s3535" style="position:absolute;left:4673;top:3265;width:94;height:89" coordorigin="4673,3265" coordsize="94,89" path="m4674,3320r10,-13l4705,3299r28,-3l4733,3282r-10,-5l4697,3277r,10l4682,3287r-2,-3l4680,3265r29,l4722,3266r20,11l4747,3294r,43l4752,3340r15,l4767,3352r-27,l4735,3345r-9,7l4714,3354r-8,l4709,3340r9,l4726,3337r7,-2l4733,3309r-14,l4695,3315r-8,10l4687,3335r-6,9l4673,3325r1,-5xe" fillcolor="black" stroked="f">
              <v:path arrowok="t"/>
            </v:shape>
            <v:shape id="_x0000_s3534" style="position:absolute;left:4673;top:3265;width:94;height:89" coordorigin="4673,3265" coordsize="94,89" path="m4701,3354r-20,-10l4687,3335r10,5l4709,3340r-3,14l4701,3354xe" fillcolor="black" stroked="f">
              <v:path arrowok="t"/>
            </v:shape>
            <v:shape id="_x0000_s3533" style="position:absolute;left:4774;top:3229;width:96;height:125" coordorigin="4774,3229" coordsize="96,125" path="m4822,3236r,-7l4846,3229r-7,96l4839,3287r-10,-10l4814,3277r-18,10l4788,3309r,1l4796,3332r19,8l4829,3340r5,7l4824,3354r-11,l4794,3347r-15,-16l4774,3309r,-2l4780,3286r15,-15l4817,3265r7,l4831,3268r8,5l4839,3241r-17,l4822,3236xe" fillcolor="black" stroked="f">
              <v:path arrowok="t"/>
            </v:shape>
            <v:shape id="_x0000_s3532" style="position:absolute;left:4774;top:3229;width:96;height:125" coordorigin="4774,3229" coordsize="96,125" path="m4839,3352r,-10l4834,3347r-5,-7l4839,3325r7,-96l4851,3229r2,3l4853,3340r17,l4870,3352r-31,xe" fillcolor="black" stroked="f">
              <v:path arrowok="t"/>
            </v:shape>
            <v:shape id="_x0000_s3531" style="position:absolute;left:4879;top:3229;width:70;height:125" coordorigin="4879,3229" coordsize="70,125" path="m4927,3236r,-7l4949,3229r-5,96l4944,3287r-9,-10l4919,3277r-17,9l4920,3265r10,l4937,3268r7,4l4944,3241r-17,l4927,3236xe" fillcolor="black" stroked="f">
              <v:path arrowok="t"/>
            </v:shape>
            <v:shape id="_x0000_s3530" style="position:absolute;left:4879;top:3229;width:70;height:125" coordorigin="4879,3229" coordsize="70,125" path="m4944,3352r,-10l4937,3347r-7,7l4918,3354r-18,-6l4885,3331r-6,-22l4885,3287r15,-16l4920,3265r-18,21l4894,3309r,1l4902,3332r18,8l4935,3340r9,-15l4949,3229r7,l4959,3232r,108l4976,3340r,12l4944,3352xe" fillcolor="black" stroked="f">
              <v:path arrowok="t"/>
            </v:shape>
            <w10:wrap anchorx="page" anchory="page"/>
          </v:group>
        </w:pict>
      </w:r>
      <w:r>
        <w:pict>
          <v:group id="_x0000_s3526" style="position:absolute;left:0;text-align:left;margin-left:259.7pt;margin-top:162.4pt;width:2.3pt;height:5.15pt;z-index:-2407;mso-position-horizontal-relative:page;mso-position-vertical-relative:page" coordorigin="5194,3248" coordsize="46,103">
            <v:shape id="_x0000_s3528" style="position:absolute;left:5194;top:3248;width:46;height:103" coordorigin="5194,3248" coordsize="46,103" path="m5226,3280r14,l5240,3292r-1,l5217,3300r-8,18l5209,3330r-5,-34l5223,3287r-17,-5l5211,3248r,22l5226,3280xe" fillcolor="black" stroked="f">
              <v:path arrowok="t"/>
            </v:shape>
            <v:shape id="_x0000_s3527" style="position:absolute;left:5194;top:3248;width:46;height:103" coordorigin="5194,3248" coordsize="46,103" path="m5195,3315r9,-19l5209,3330r14,12l5254,3342r15,-12l5269,3304r-12,-12l5240,3292r,-12l5254,3280r12,-8l5266,3248r-12,-9l5223,3239r-12,9l5206,3282r-7,-12l5199,3260r3,-12l5216,3233r24,-6l5255,3230r19,12l5281,3260r,10l5271,3280r-17,7l5257,3287r18,11l5283,3318r-4,16l5263,3348r-23,6l5218,3350r-17,-13l5194,3318r1,-3xe" fillcolor="black" stroked="f">
              <v:path arrowok="t"/>
            </v:shape>
            <w10:wrap anchorx="page" anchory="page"/>
          </v:group>
        </w:pict>
      </w:r>
      <w:r>
        <w:pict>
          <v:group id="_x0000_s3521" style="position:absolute;left:0;text-align:left;margin-left:265.95pt;margin-top:161.1pt;width:9.05pt;height:8.3pt;z-index:-2406;mso-position-horizontal-relative:page;mso-position-vertical-relative:page" coordorigin="5319,3222" coordsize="181,166">
            <v:shape id="_x0000_s3525" style="position:absolute;left:5327;top:3328;width:34;height:53" coordorigin="5327,3328" coordsize="34,53" path="m5331,3369r5,-3l5346,3364r2,-12l5336,3352r-5,-5l5331,3333r5,-5l5353,3328r7,7l5360,3347r,4l5348,3373r-14,8l5331,3381r-4,-5l5327,3369r4,xe" fillcolor="black" stroked="f">
              <v:path arrowok="t"/>
            </v:shape>
            <v:shape id="_x0000_s3524" style="position:absolute;left:5401;top:3229;width:91;height:123" coordorigin="5401,3229" coordsize="91,123" path="m5406,3340r65,l5478,3328r,-19l5473,3294r-17,l5466,3287r1,l5486,3299r6,19l5492,3326r-11,18l5459,3352r-58,l5401,3340r5,xe" fillcolor="black" stroked="f">
              <v:path arrowok="t"/>
            </v:shape>
            <v:shape id="_x0000_s3523" style="position:absolute;left:5401;top:3229;width:91;height:123" coordorigin="5401,3229" coordsize="91,123" path="m5454,3241r-27,l5454,3229r8,1l5471,3241r-17,xe" fillcolor="black" stroked="f">
              <v:path arrowok="t"/>
            </v:shape>
            <v:shape id="_x0000_s3522" style="position:absolute;left:5401;top:3229;width:91;height:123" coordorigin="5401,3229" coordsize="91,123" path="m5406,3229r48,l5427,3241r,41l5468,3282r8,-12l5476,3256r-5,-15l5462,3230r19,12l5488,3260r,12l5480,3284r-14,3l5456,3294r-29,l5427,3340r-12,l5415,3241r-14,l5401,3229r5,xe" fillcolor="black" stroked="f">
              <v:path arrowok="t"/>
            </v:shape>
            <w10:wrap anchorx="page" anchory="page"/>
          </v:group>
        </w:pict>
      </w:r>
      <w:r>
        <w:pict>
          <v:group id="_x0000_s3519" style="position:absolute;left:0;text-align:left;margin-left:359.45pt;margin-top:160.6pt;width:4.1pt;height:7.8pt;z-index:-2405;mso-position-horizontal-relative:page;mso-position-vertical-relative:page" coordorigin="7189,3212" coordsize="82,156">
            <v:shape id="_x0000_s3520" style="position:absolute;left:7189;top:3212;width:82;height:156" coordorigin="7189,3212" coordsize="82,156" path="m7269,3224r-65,140l7201,3369r-9,l7189,3366r,-9l7257,3220r,-3l7259,3212r7,l7271,3217r,3l7269,3224xe" fillcolor="black" stroked="f">
              <v:path arrowok="t"/>
            </v:shape>
            <w10:wrap anchorx="page" anchory="page"/>
          </v:group>
        </w:pict>
      </w:r>
      <w:r>
        <w:pict>
          <v:group id="_x0000_s3512" style="position:absolute;left:0;text-align:left;margin-left:369.55pt;margin-top:161.1pt;width:15.75pt;height:7pt;z-index:-2404;mso-position-horizontal-relative:page;mso-position-vertical-relative:page" coordorigin="7391,3222" coordsize="315,140">
            <v:shape id="_x0000_s3518" style="position:absolute;left:7398;top:3265;width:94;height:89" coordorigin="7398,3265" coordsize="94,89" path="m7399,3320r10,-13l7430,3299r28,-2l7458,3282r-12,-5l7420,3277r,10l7408,3287r-5,-2l7403,3265r29,l7445,3267r20,10l7470,3294r,43l7475,3340r17,l7492,3352r-29,l7461,3345r-10,7l7439,3354r-9,l7432,3340r10,l7449,3337r9,-2l7458,3309r-14,l7421,3315r-8,10l7413,3335r-7,9l7398,3325r1,-5xe" fillcolor="black" stroked="f">
              <v:path arrowok="t"/>
            </v:shape>
            <v:shape id="_x0000_s3517" style="position:absolute;left:7398;top:3265;width:94;height:89" coordorigin="7398,3265" coordsize="94,89" path="m7426,3354r-20,-10l7413,3335r7,5l7432,3340r-2,14l7426,3354xe" fillcolor="black" stroked="f">
              <v:path arrowok="t"/>
            </v:shape>
            <v:shape id="_x0000_s3516" style="position:absolute;left:7499;top:3229;width:94;height:125" coordorigin="7499,3229" coordsize="94,125" path="m7545,3236r,-7l7569,3229r-7,96l7562,3287r-10,-10l7538,3277r-19,10l7511,3309r,1l7520,3332r18,8l7555,3340r-17,14l7518,3348r-13,-17l7499,3309r6,-22l7520,3271r20,-6l7547,3265r10,3l7562,3272r,-31l7545,3241r,-5xe" fillcolor="black" stroked="f">
              <v:path arrowok="t"/>
            </v:shape>
            <v:shape id="_x0000_s3515" style="position:absolute;left:7499;top:3229;width:94;height:125" coordorigin="7499,3229" coordsize="94,125" path="m7562,3352r,-10l7557,3347r-7,7l7538,3354r17,-14l7562,3325r7,-96l7576,3229r,111l7593,3340r,12l7562,3352xe" fillcolor="black" stroked="f">
              <v:path arrowok="t"/>
            </v:shape>
            <v:shape id="_x0000_s3514" style="position:absolute;left:7603;top:3229;width:96;height:125" coordorigin="7603,3229" coordsize="96,125" path="m7651,3236r,-7l7672,3229r-4,96l7668,3287r-10,-10l7643,3277r-18,10l7617,3309r,1l7625,3332r19,8l7658,3340r5,7l7653,3354r-11,l7623,3347r-15,-16l7603,3309r5,-22l7623,3271r21,-6l7653,3265r7,3l7668,3272r,-31l7651,3241r,-5xe" fillcolor="black" stroked="f">
              <v:path arrowok="t"/>
            </v:shape>
            <v:shape id="_x0000_s3513" style="position:absolute;left:7603;top:3229;width:96;height:125" coordorigin="7603,3229" coordsize="96,125" path="m7668,3352r,-10l7663,3347r-5,-7l7668,3325r4,-96l7680,3229r2,3l7682,3340r17,l7699,3352r-31,xe" fillcolor="black" stroked="f">
              <v:path arrowok="t"/>
            </v:shape>
            <w10:wrap anchorx="page" anchory="page"/>
          </v:group>
        </w:pict>
      </w:r>
      <w:r>
        <w:pict>
          <v:group id="_x0000_s3500" style="position:absolute;left:0;text-align:left;margin-left:390.45pt;margin-top:161.1pt;width:41.5pt;height:7pt;z-index:-2403;mso-position-horizontal-relative:page;mso-position-vertical-relative:page" coordorigin="7809,3222" coordsize="830,140">
            <v:shape id="_x0000_s3511" style="position:absolute;left:7817;top:3270;width:77;height:36" coordorigin="7817,3270" coordsize="77,36" path="m7881,3282r-2,-12l7894,3285r-10,16l7881,3282xe" fillcolor="black" stroked="f">
              <v:path arrowok="t"/>
            </v:shape>
            <v:shape id="_x0000_s3510" style="position:absolute;left:7817;top:3270;width:77;height:36" coordorigin="7817,3270" coordsize="77,36" path="m7898,3313r-67,l7832,3316r13,18l7865,3340r16,l7884,3330r2,-5l7898,3325r,5l7898,3331r-9,14l7862,3354r-5,l7836,3346r-14,-16l7817,3309r,-2l7823,3286r15,-15l7860,3265r19,5l7881,3282r-12,-5l7845,3277r-12,10l7831,3301r53,l7894,3285r4,21l7898,3313xe" fillcolor="black" stroked="f">
              <v:path arrowok="t"/>
            </v:shape>
            <v:shape id="_x0000_s3509" style="position:absolute;left:7922;top:3229;width:82;height:123" coordorigin="7922,3229" coordsize="82,123" path="m7956,3340r,-99l7922,3241r,-12l7968,3229r2,3l7970,3340r34,l8004,3352r-82,l7922,3340r34,xe" fillcolor="black" stroked="f">
              <v:path arrowok="t"/>
            </v:shape>
            <v:shape id="_x0000_s3508" style="position:absolute;left:8026;top:3270;width:77;height:36" coordorigin="8026,3270" coordsize="77,36" path="m8093,3282r-5,-12l8103,3285r-10,16l8093,3282xe" fillcolor="black" stroked="f">
              <v:path arrowok="t"/>
            </v:shape>
            <v:shape id="_x0000_s3507" style="position:absolute;left:8026;top:3270;width:77;height:36" coordorigin="8026,3270" coordsize="77,36" path="m8093,3282r-14,-5l8055,3277r-12,10l8040,3301r53,l8103,3285r4,21l8107,3313r-67,l8041,3316r13,18l8074,3340r17,l8095,3330r,-5l8107,3325r,5l8107,3331r-9,14l8071,3354r-5,l8046,3346r-15,-16l8026,3309r,-2l8032,3286r15,-15l8069,3265r19,5l8093,3282xe" fillcolor="black" stroked="f">
              <v:path arrowok="t"/>
            </v:shape>
            <v:shape id="_x0000_s3506" style="position:absolute;left:8119;top:3265;width:103;height:87" coordorigin="8119,3265" coordsize="103,87" path="m8196,3340r5,l8201,3280r-2,-3l8184,3277r-7,10l8177,3340r12,l8189,3352r-31,l8158,3340r7,l8165,3280r-2,-3l8151,3277r-10,10l8141,3340r12,l8153,3352r-34,l8119,3340r12,l8131,3277r-12,l8119,3265r22,l8141,3272r5,-4l8153,3265r12,l8172,3268r3,7l8179,3268r8,-3l8211,3265r,75l8223,3340r,12l8191,3352r,-12l8196,3340xe" fillcolor="black" stroked="f">
              <v:path arrowok="t"/>
            </v:shape>
            <v:shape id="_x0000_s3505" style="position:absolute;left:8235;top:3265;width:63;height:89" coordorigin="8235,3265" coordsize="63,89" path="m8254,3287r3,-16l8278,3265r19,5l8290,3277r-26,l8254,3287xe" fillcolor="black" stroked="f">
              <v:path arrowok="t"/>
            </v:shape>
            <v:shape id="_x0000_s3504" style="position:absolute;left:8235;top:3265;width:63;height:89" coordorigin="8235,3265" coordsize="63,89" path="m8304,3330r,-5l8317,3325r,6l8308,3345r-25,9l8276,3354r-21,-9l8240,3329r-5,-20l8235,3307r6,-21l8257,3271r-3,16l8249,3301r53,l8302,3282r-12,-5l8297,3270r15,15l8317,3306r,7l8249,3313r1,3l8264,3334r19,6l8300,3340r4,-10xe" fillcolor="black" stroked="f">
              <v:path arrowok="t"/>
            </v:shape>
            <v:shape id="_x0000_s3503" style="position:absolute;left:8331;top:3265;width:101;height:87" coordorigin="8331,3265" coordsize="101,87" path="m8367,3272r10,-7l8405,3265r10,7l8415,3340r17,l8432,3352r-46,l8386,3340r15,l8401,3282r-3,-5l8377,3277r-15,7l8362,3340r17,l8379,3352r-48,l8331,3340r17,l8348,3277r-17,l8331,3265r31,l8362,3275r5,-3xe" fillcolor="black" stroked="f">
              <v:path arrowok="t"/>
            </v:shape>
            <v:shape id="_x0000_s3502" style="position:absolute;left:8439;top:3241;width:84;height:113" coordorigin="8439,3241" coordsize="84,113" path="m8518,3272r,5l8478,3277r,63l8509,3340r2,-12l8511,3318r12,l8523,3329r-9,19l8492,3354r-14,l8466,3347r,-70l8439,3277r,-12l8466,3265r,-24l8478,3241r,24l8518,3265r,7xe" fillcolor="black" stroked="f">
              <v:path arrowok="t"/>
            </v:shape>
            <v:shape id="_x0000_s3501" style="position:absolute;left:8554;top:3265;width:77;height:89" coordorigin="8554,3265" coordsize="77,89" path="m8593,3313r-8,-2l8564,3304r-10,-17l8555,3286r6,-13l8590,3265r15,l8612,3268r2,-3l8624,3265r,29l8612,3294r,-7l8610,3282r-3,-5l8571,3277r-5,5l8566,3296r12,3l8590,3299r3,2l8599,3301r20,6l8631,3328r,4l8621,3347r-28,7l8588,3354r-12,-2l8566,3345r-2,7l8559,3354r-5,l8554,3318r12,l8566,3323r5,17l8612,3340r7,-5l8619,3316r-17,-3l8593,3313xe" fillcolor="black" stroked="f">
              <v:path arrowok="t"/>
            </v:shape>
            <w10:wrap anchorx="page" anchory="page"/>
          </v:group>
        </w:pict>
      </w:r>
      <w:r>
        <w:pict>
          <v:group id="_x0000_s3494" style="position:absolute;left:0;text-align:left;margin-left:437.55pt;margin-top:161.1pt;width:14.55pt;height:7pt;z-index:-2402;mso-position-horizontal-relative:page;mso-position-vertical-relative:page" coordorigin="8751,3222" coordsize="291,140">
            <v:shape id="_x0000_s3499" style="position:absolute;left:8759;top:3265;width:94;height:89" coordorigin="8759,3265" coordsize="94,89" path="m8760,3320r10,-13l8791,3299r28,-3l8819,3282r-10,-5l8783,3277r,10l8768,3287r-2,-3l8766,3265r29,l8808,3266r20,11l8833,3294r,43l8836,3340r17,l8853,3352r-27,l8821,3345r-9,7l8800,3354r-8,l8795,3340r9,l8812,3337r7,-2l8819,3309r-14,l8781,3315r-8,10l8773,3335r-6,9l8759,3325r1,-5xe" fillcolor="black" stroked="f">
              <v:path arrowok="t"/>
            </v:shape>
            <v:shape id="_x0000_s3498" style="position:absolute;left:8759;top:3265;width:94;height:89" coordorigin="8759,3265" coordsize="94,89" path="m8787,3354r-20,-10l8773,3335r7,5l8795,3340r-3,14l8787,3354xe" fillcolor="black" stroked="f">
              <v:path arrowok="t"/>
            </v:shape>
            <v:shape id="_x0000_s3497" style="position:absolute;left:8855;top:3265;width:101;height:87" coordorigin="8855,3265" coordsize="101,87" path="m8891,3272r7,-7l8929,3265r10,7l8939,3340r17,l8956,3352r-48,l8908,3340r17,l8925,3282r-3,-5l8901,3277r-15,7l8886,3340r17,l8903,3352r-48,l8855,3340r17,l8872,3277r-17,l8855,3265r31,l8886,3275r5,-3xe" fillcolor="black" stroked="f">
              <v:path arrowok="t"/>
            </v:shape>
            <v:shape id="_x0000_s3496" style="position:absolute;left:8966;top:3229;width:70;height:125" coordorigin="8966,3229" coordsize="70,125" path="m9014,3236r,-7l9035,3229r-5,96l9030,3287r-9,-10l9006,3277r-18,9l9006,3265r8,l9023,3268r7,5l9030,3241r-16,l9014,3236xe" fillcolor="black" stroked="f">
              <v:path arrowok="t"/>
            </v:shape>
            <v:shape id="_x0000_s3495" style="position:absolute;left:8966;top:3229;width:70;height:125" coordorigin="8966,3229" coordsize="70,125" path="m9030,3352r,-10l9023,3347r-7,7l9004,3354r-19,-6l8971,3331r-5,-22l8971,3287r15,-16l9006,3265r-18,21l8980,3309r,1l8988,3332r18,8l9021,3340r9,-15l9035,3229r7,l9042,3340r17,l9059,3352r-29,xe" fillcolor="black" stroked="f">
              <v:path arrowok="t"/>
            </v:shape>
            <w10:wrap anchorx="page" anchory="page"/>
          </v:group>
        </w:pict>
      </w:r>
      <w:r>
        <w:pict>
          <v:group id="_x0000_s3485" style="position:absolute;left:0;text-align:left;margin-left:458.6pt;margin-top:161.1pt;width:25.5pt;height:7pt;z-index:-2401;mso-position-horizontal-relative:page;mso-position-vertical-relative:page" coordorigin="9172,3222" coordsize="510,140">
            <v:shape id="_x0000_s3493" style="position:absolute;left:9179;top:3229;width:82;height:123" coordorigin="9179,3229" coordsize="82,123" path="m9213,3340r,-99l9179,3241r,-12l9225,3229r2,3l9227,3340r34,l9261,3352r-82,l9179,3340r34,xe" fillcolor="black" stroked="f">
              <v:path arrowok="t"/>
            </v:shape>
            <v:shape id="_x0000_s3492" style="position:absolute;left:9283;top:3270;width:77;height:36" coordorigin="9283,3270" coordsize="77,36" path="m9350,3282r-5,-12l9360,3285r-10,16l9350,3282xe" fillcolor="black" stroked="f">
              <v:path arrowok="t"/>
            </v:shape>
            <v:shape id="_x0000_s3491" style="position:absolute;left:9283;top:3270;width:77;height:36" coordorigin="9283,3270" coordsize="77,36" path="m9350,3282r-14,-5l9312,3277r-12,10l9297,3301r53,l9360,3285r5,21l9365,3313r-68,l9298,3316r13,18l9331,3340r17,l9353,3330r,-5l9365,3325r,5l9364,3331r-9,14l9329,3354r-5,l9303,3346r-14,-16l9283,3309r,-2l9289,3286r16,-15l9326,3265r19,5l9350,3282xe" fillcolor="black" stroked="f">
              <v:path arrowok="t"/>
            </v:shape>
            <v:shape id="_x0000_s3490" style="position:absolute;left:9389;top:3265;width:94;height:89" coordorigin="9389,3265" coordsize="94,89" path="m9389,3320r10,-13l9420,3299r29,-3l9449,3282r-12,-5l9410,3277r,10l9398,3287r-5,-3l9393,3265r29,l9438,3267r19,11l9463,3294r,43l9465,3340r17,l9482,3352r-26,l9451,3345r-10,7l9434,3340r7,-3l9449,3335r,-26l9434,3309r-23,6l9403,3325r,10l9396,3344r-7,-19l9389,3320xe" fillcolor="black" stroked="f">
              <v:path arrowok="t"/>
            </v:shape>
            <v:shape id="_x0000_s3489" style="position:absolute;left:9389;top:3265;width:94;height:89" coordorigin="9389,3265" coordsize="94,89" path="m9403,3335r7,5l9434,3340r7,12l9429,3354r-7,l9416,3354r-20,-10l9403,3335xe" fillcolor="black" stroked="f">
              <v:path arrowok="t"/>
            </v:shape>
            <v:shape id="_x0000_s3488" style="position:absolute;left:9487;top:3265;width:94;height:87" coordorigin="9487,3265" coordsize="94,87" path="m9487,3272r,-7l9525,3265r,12l9513,3277r22,65l9557,3277r-15,l9542,3265r39,l9581,3277r-12,l9545,3347r-3,5l9525,3352r-2,-5l9501,3277r-14,l9487,3272xe" fillcolor="black" stroked="f">
              <v:path arrowok="t"/>
            </v:shape>
            <v:shape id="_x0000_s3487" style="position:absolute;left:9598;top:3270;width:77;height:36" coordorigin="9598,3270" coordsize="77,36" path="m9663,3282r-3,-12l9675,3285r-10,16l9663,3282xe" fillcolor="black" stroked="f">
              <v:path arrowok="t"/>
            </v:shape>
            <v:shape id="_x0000_s3486" style="position:absolute;left:9598;top:3270;width:77;height:36" coordorigin="9598,3270" coordsize="77,36" path="m9679,3313r-67,l9613,3317r12,17l9646,3340r17,l9665,3330r2,-5l9679,3325r,5l9679,3331r-9,14l9643,3354r-5,l9617,3346r-14,-16l9598,3309r,-2l9604,3286r15,-15l9641,3265r19,5l9663,3282r-12,-5l9626,3277r-12,10l9612,3301r53,l9675,3285r4,21l9679,3313xe" fillcolor="black" stroked="f">
              <v:path arrowok="t"/>
            </v:shape>
            <w10:wrap anchorx="page" anchory="page"/>
          </v:group>
        </w:pict>
      </w:r>
      <w:r>
        <w:pict>
          <v:group id="_x0000_s3481" style="position:absolute;left:0;text-align:left;margin-left:490.2pt;margin-top:162.9pt;width:15.65pt;height:5.2pt;z-index:-2400;mso-position-horizontal-relative:page;mso-position-vertical-relative:page" coordorigin="9804,3258" coordsize="313,104">
            <v:shape id="_x0000_s3484" style="position:absolute;left:9812;top:3265;width:77;height:89" coordorigin="9812,3265" coordsize="77,89" path="m9850,3313r-8,-2l9821,3304r-9,-17l9812,3286r6,-13l9848,3265r14,l9869,3268r3,-3l9881,3265r,29l9869,3294r,-7l9867,3282r-3,-5l9828,3277r-4,5l9824,3296r12,3l9848,3299r2,2l9857,3301r19,6l9889,3328r-1,4l9878,3347r-28,7l9845,3354r-12,-2l9824,3345r-3,7l9816,3354r-4,l9812,3318r12,l9824,3323r4,17l9869,3340r7,-5l9876,3316r-16,-3l9850,3313xe" fillcolor="black" stroked="f">
              <v:path arrowok="t"/>
            </v:shape>
            <v:shape id="_x0000_s3483" style="position:absolute;left:9903;top:3265;width:101;height:89" coordorigin="9903,3265" coordsize="101,89" path="m9961,3265r24,l9987,3268r,72l10004,3340r,12l9973,3352r,-7l9965,3352r-9,2l9934,3354r-14,-5l9920,3277r-17,l9903,3265r31,l9934,3340r22,l9973,3337r,-60l9956,3277r,-12l9961,3265xe" fillcolor="black" stroked="f">
              <v:path arrowok="t"/>
            </v:shape>
            <v:shape id="_x0000_s3482" style="position:absolute;left:10004;top:3265;width:106;height:87" coordorigin="10004,3265" coordsize="106,87" path="m10011,3265r17,l10028,3272r5,-4l10037,3265r15,l10057,3268r2,7l10066,3268r8,-3l10098,3265r,75l10110,3340r,12l10078,3352r,-12l10086,3340r,-60l10083,3277r-12,l10062,3287r,53l10074,3340r,12l10042,3352r,-12l10052,3340r,-60l10049,3277r-14,l10028,3287r,53l10040,3340r,12l10004,3352r,-12l10016,3340r,-63l10004,3277r,-12l10011,3265xe" fillcolor="black" stroked="f">
              <v:path arrowok="t"/>
            </v:shape>
            <w10:wrap anchorx="page" anchory="page"/>
          </v:group>
        </w:pict>
      </w:r>
      <w:r>
        <w:pict>
          <v:group id="_x0000_s3477" style="position:absolute;left:0;text-align:left;margin-left:511.1pt;margin-top:161.1pt;width:10.35pt;height:6.9pt;z-index:-2399;mso-position-horizontal-relative:page;mso-position-vertical-relative:page" coordorigin="10222,3222" coordsize="207,138">
            <v:shape id="_x0000_s3480" style="position:absolute;left:10230;top:3229;width:77;height:123" coordorigin="10230,3229" coordsize="77,123" path="m10263,3340r,-63l10232,3277r,-12l10275,3265r3,3l10278,3340r29,l10307,3352r-77,l10230,3340r33,xe" fillcolor="black" stroked="f">
              <v:path arrowok="t"/>
            </v:shape>
            <v:shape id="_x0000_s3479" style="position:absolute;left:10230;top:3229;width:77;height:123" coordorigin="10230,3229" coordsize="77,123" path="m10278,3239r,7l10273,3251r-12,l10256,3246r,-12l10261,3229r12,l10278,3234r,5xe" fillcolor="black" stroked="f">
              <v:path arrowok="t"/>
            </v:shape>
            <v:shape id="_x0000_s3478" style="position:absolute;left:10323;top:3265;width:99;height:86" coordorigin="10323,3265" coordsize="99,86" path="m10357,3272r10,-7l10396,3265r9,7l10405,3340r17,l10422,3352r-46,l10376,3340r15,l10391,3282r-3,-5l10369,3277r-17,7l10352,3340r19,l10371,3352r-48,l10323,3340r17,l10340,3277r-17,l10323,3265r29,l10352,3275r5,-3xe" fillcolor="black" stroked="f">
              <v:path arrowok="t"/>
            </v:shape>
            <w10:wrap anchorx="page" anchory="page"/>
          </v:group>
        </w:pict>
      </w:r>
      <w:r>
        <w:pict>
          <v:group id="_x0000_s3472" style="position:absolute;left:0;text-align:left;margin-left:526.4pt;margin-top:160.95pt;width:10.35pt;height:7.1pt;z-index:-2398;mso-position-horizontal-relative:page;mso-position-vertical-relative:page" coordorigin="10528,3219" coordsize="207,142">
            <v:shape id="_x0000_s3476" style="position:absolute;left:10535;top:3265;width:91;height:87" coordorigin="10535,3265" coordsize="91,87" path="m10559,3340r,-63l10535,3277r,-12l10574,3265r,15l10586,3268r12,-3l10624,3265r2,8l10626,3282r-4,3l10614,3285r-4,-3l10610,3277r-16,3l10579,3295r-5,21l10574,3340r31,l10605,3352r-70,l10535,3340r24,xe" fillcolor="black" stroked="f">
              <v:path arrowok="t"/>
            </v:shape>
            <v:shape id="_x0000_s3475" style="position:absolute;left:10643;top:3227;width:84;height:127" coordorigin="10643,3227" coordsize="84,127" path="m10655,3282r-10,-12l10645,3260r3,-12l10663,3233r23,-6l10703,3230r18,12l10727,3260r,10l10718,3280r-15,7l10704,3287r2,5l10686,3292r-14,-5l10660,3270r12,10l10701,3280r12,-8l10713,3248r-10,-9l10672,3239r-12,9l10655,3282xe" fillcolor="black" stroked="f">
              <v:path arrowok="t"/>
            </v:shape>
            <v:shape id="_x0000_s3474" style="position:absolute;left:10643;top:3227;width:84;height:127" coordorigin="10643,3227" coordsize="84,127" path="m10660,3270r12,17l10655,3282r5,-34l10660,3270xe" fillcolor="black" stroked="f">
              <v:path arrowok="t"/>
            </v:shape>
            <v:shape id="_x0000_s3473" style="position:absolute;left:10643;top:3227;width:84;height:127" coordorigin="10643,3227" coordsize="84,127" path="m10643,3315r9,-19l10672,3287r14,5l10670,3292r-13,12l10657,3330r13,12l10703,3342r12,-12l10715,3304r-9,-12l10704,3287r18,10l10730,3318r-4,16l10711,3348r-25,6l10667,3350r-17,-13l10643,3318r,-3xe" fillcolor="black" stroked="f">
              <v:path arrowok="t"/>
            </v:shape>
            <w10:wrap anchorx="page" anchory="page"/>
          </v:group>
        </w:pict>
      </w:r>
      <w:r>
        <w:pict>
          <v:group id="_x0000_s3457" style="position:absolute;left:0;text-align:left;margin-left:70.9pt;margin-top:173pt;width:41.6pt;height:7.1pt;z-index:-2397;mso-position-horizontal-relative:page;mso-position-vertical-relative:page" coordorigin="1418,3460" coordsize="832,143">
            <v:shape id="_x0000_s3471" style="position:absolute;left:1426;top:3467;width:84;height:127" coordorigin="1426,3467" coordsize="84,127" path="m1426,3530r2,-20l1436,3487r14,-14l1466,3467r15,4l1496,3483r10,21l1510,3530r-3,23l1498,3575r-14,14l1468,3582r14,-8l1492,3555r3,-28l1493,3505r-11,-19l1466,3479r-11,4l1444,3500r-4,27l1439,3578r-10,-21l1426,3530xe" fillcolor="black" stroked="f">
              <v:path arrowok="t"/>
            </v:shape>
            <v:shape id="_x0000_s3470" style="position:absolute;left:1426;top:3467;width:84;height:127" coordorigin="1426,3467" coordsize="84,127" path="m1466,3595r-13,-4l1439,3578r1,-51l1440,3529r4,28l1453,3576r13,7l1468,3582r16,7l1466,3595xe" fillcolor="black" stroked="f">
              <v:path arrowok="t"/>
            </v:shape>
            <v:shape id="_x0000_s3469" style="position:absolute;left:1529;top:3467;width:87;height:127" coordorigin="1529,3467" coordsize="87,127" path="m1533,3557r-4,-27l1532,3508r9,-21l1555,3472r17,-5l1586,3470r15,13l1611,3503r4,27l1612,3553r-9,22l1588,3589r-16,5l1558,3590r1,-14l1572,3582r2,l1588,3574r10,-19l1601,3527r-3,-22l1587,3486r-15,-7l1560,3484r-12,16l1543,3527r,50l1533,3557xe" fillcolor="black" stroked="f">
              <v:path arrowok="t"/>
            </v:shape>
            <v:shape id="_x0000_s3468" style="position:absolute;left:1529;top:3467;width:87;height:127" coordorigin="1529,3467" coordsize="87,127" path="m1543,3527r,4l1548,3557r11,19l1558,3590r-15,-13l1543,3527xe" fillcolor="black" stroked="f">
              <v:path arrowok="t"/>
            </v:shape>
            <v:shape id="_x0000_s3467" style="position:absolute;left:1635;top:3467;width:84;height:127" coordorigin="1635,3467" coordsize="84,127" path="m1639,3557r-4,-27l1637,3508r9,-21l1660,3472r18,-5l1690,3470r15,13l1715,3503r4,27l1716,3552r-8,22l1694,3589r-16,6l1663,3591r1,-15l1678,3582r2,l1693,3574r10,-19l1707,3527r-3,-22l1693,3486r-15,-7l1666,3484r-12,16l1649,3527r,50l1639,3557xe" fillcolor="black" stroked="f">
              <v:path arrowok="t"/>
            </v:shape>
            <v:shape id="_x0000_s3466" style="position:absolute;left:1635;top:3467;width:84;height:127" coordorigin="1635,3467" coordsize="84,127" path="m1649,3527r,4l1654,3557r10,19l1663,3591r-14,-14l1649,3527xe" fillcolor="black" stroked="f">
              <v:path arrowok="t"/>
            </v:shape>
            <v:shape id="_x0000_s3465" style="position:absolute;left:1741;top:3467;width:84;height:127" coordorigin="1741,3467" coordsize="84,127" path="m1783,3582r14,-8l1807,3555r3,-28l1807,3505r-11,-19l1781,3479r-12,5l1757,3500r-6,-13l1765,3473r16,-6l1795,3471r15,12l1820,3503r5,27l1822,3553r-9,22l1799,3589r-18,6l1768,3591r,-15l1781,3582r2,xe" fillcolor="black" stroked="f">
              <v:path arrowok="t"/>
            </v:shape>
            <v:shape id="_x0000_s3464" style="position:absolute;left:1741;top:3467;width:84;height:127" coordorigin="1741,3467" coordsize="84,127" path="m1757,3500r-4,27l1753,3531r4,26l1768,3576r,15l1754,3578r-10,-21l1741,3530r2,-20l1751,3487r6,13xe" fillcolor="black" stroked="f">
              <v:path arrowok="t"/>
            </v:shape>
            <v:shape id="_x0000_s3463" style="position:absolute;left:1844;top:3467;width:84;height:127" coordorigin="1844,3467" coordsize="84,127" path="m1848,3557r-4,-27l1846,3508r10,-21l1870,3472r17,-5l1899,3470r15,13l1924,3503r4,27l1925,3552r-8,22l1903,3589r-16,6l1872,3591r1,-15l1887,3583r2,-1l1902,3574r10,-19l1916,3527r-3,-22l1902,3486r-15,-7l1875,3484r-12,17l1858,3527r,50l1848,3557xe" fillcolor="black" stroked="f">
              <v:path arrowok="t"/>
            </v:shape>
            <v:shape id="_x0000_s3462" style="position:absolute;left:1844;top:3467;width:84;height:127" coordorigin="1844,3467" coordsize="84,127" path="m1858,3527r,4l1863,3557r10,19l1872,3591r-14,-14l1858,3527xe" fillcolor="black" stroked="f">
              <v:path arrowok="t"/>
            </v:shape>
            <v:shape id="_x0000_s3461" style="position:absolute;left:1959;top:3467;width:67;height:125" coordorigin="1959,3467" coordsize="67,125" path="m1995,3467r5,l2000,3580r26,l2026,3592r-64,l1962,3580r26,l1988,3496r-10,7l1959,3503r,-12l1971,3491r10,-2l1990,3472r,-5l1995,3467xe" fillcolor="black" stroked="f">
              <v:path arrowok="t"/>
            </v:shape>
            <v:shape id="_x0000_s3460" style="position:absolute;left:2055;top:3470;width:82;height:125" coordorigin="2055,3470" coordsize="82,125" path="m2070,3568r5,12l2089,3582r8,l2117,3573r8,-19l2125,3542r-10,-17l2087,3525r-8,5l2075,3537r-3,2l2063,3539r,-69l2132,3470r,12l2075,3482r,38l2084,3515r7,-2l2099,3513r18,5l2132,3533r5,21l2131,3573r-15,16l2094,3594r-12,-1l2063,3582r-8,-19l2055,3556r5,-2l2067,3554r5,2l2072,3563r-2,5xe" fillcolor="black" stroked="f">
              <v:path arrowok="t"/>
            </v:shape>
            <v:shape id="_x0000_s3459" style="position:absolute;left:2159;top:3467;width:84;height:127" coordorigin="2159,3467" coordsize="84,127" path="m2159,3530r2,-22l2170,3487r14,-15l2202,3467r12,3l2229,3483r10,20l2243,3530r-3,22l2231,3574r-13,15l2203,3582r13,-7l2225,3555r3,-28l2226,3506r-10,-20l2202,3479r-13,5l2177,3500r-4,27l2172,3577r-10,-20l2159,3530xe" fillcolor="black" stroked="f">
              <v:path arrowok="t"/>
            </v:shape>
            <v:shape id="_x0000_s3458" style="position:absolute;left:2159;top:3467;width:84;height:127" coordorigin="2159,3467" coordsize="84,127" path="m2202,3594r-16,-4l2172,3577r1,-50l2173,3531r4,26l2187,3576r15,6l2203,3582r15,7l2202,3594xe" fillcolor="black" stroked="f">
              <v:path arrowok="t"/>
            </v:shape>
            <w10:wrap anchorx="page" anchory="page"/>
          </v:group>
        </w:pict>
      </w:r>
      <w:r>
        <w:pict>
          <v:group id="_x0000_s3440" style="position:absolute;left:0;text-align:left;margin-left:118pt;margin-top:173pt;width:41.6pt;height:7.1pt;z-index:-2396;mso-position-horizontal-relative:page;mso-position-vertical-relative:page" coordorigin="2360,3460" coordsize="832,143">
            <v:shape id="_x0000_s3456" style="position:absolute;left:2368;top:3467;width:87;height:127" coordorigin="2368,3467" coordsize="87,127" path="m2380,3491r-12,l2368,3467r12,l2380,3470r74,l2454,3479r-5,3l2445,3486r-9,12l2425,3513r-9,20l2409,3557r-3,28l2406,3592r-5,2l2392,3594r,-9l2392,3578r2,-16l2398,3543r8,-20l2417,3502r16,-20l2380,3482r,9xe" fillcolor="black" stroked="f">
              <v:path arrowok="t"/>
            </v:shape>
            <v:shape id="_x0000_s3455" style="position:absolute;left:2471;top:3467;width:87;height:127" coordorigin="2471,3467" coordsize="87,127" path="m2498,3532r-12,12l2486,3570r12,12l2516,3582r-2,12l2494,3590r-17,-15l2471,3556r,-3l2481,3536r19,-11l2514,3532r-16,xe" fillcolor="black" stroked="f">
              <v:path arrowok="t"/>
            </v:shape>
            <v:shape id="_x0000_s3454" style="position:absolute;left:2471;top:3467;width:87;height:127" coordorigin="2471,3467" coordsize="87,127" path="m2555,3498r,12l2548,3520r-17,5l2532,3525r18,12l2558,3556r-5,17l2538,3588r-24,6l2516,3582r21,-8l2546,3556r,-12l2534,3532r-20,l2500,3525r-12,-15l2500,3520r29,l2543,3510r,-21l2531,3479r-2,-10l2548,3482r7,16xe" fillcolor="black" stroked="f">
              <v:path arrowok="t"/>
            </v:shape>
            <v:shape id="_x0000_s3453" style="position:absolute;left:2471;top:3467;width:87;height:127" coordorigin="2471,3467" coordsize="87,127" path="m2488,3510r12,15l2483,3520r-9,-10l2474,3498r2,-9l2490,3474r24,-7l2529,3469r2,10l2500,3479r-12,10l2488,3510xe" fillcolor="black" stroked="f">
              <v:path arrowok="t"/>
            </v:shape>
            <v:shape id="_x0000_s3452" style="position:absolute;left:2579;top:3467;width:82;height:127" coordorigin="2579,3467" coordsize="82,127" path="m2601,3580r7,2l2611,3582r16,-5l2641,3560r6,-23l2639,3544r-12,5l2618,3549r-17,-5l2585,3529r-6,-21l2584,3488r15,-15l2620,3467r,12l2619,3479r-19,9l2591,3508r,14l2603,3537r32,l2647,3525r,-12l2644,3508r3,-2l2644,3493r-7,-4l2635,3484r-3,-15l2646,3478r11,20l2661,3530r,3l2656,3558r-11,19l2629,3590r-18,4l2584,3594r-2,-14l2582,3568r4,-5l2596,3563r2,5l2598,3575r3,5xe" fillcolor="black" stroked="f">
              <v:path arrowok="t"/>
            </v:shape>
            <v:shape id="_x0000_s3451" style="position:absolute;left:2579;top:3467;width:82;height:127" coordorigin="2579,3467" coordsize="82,127" path="m2632,3469r3,15l2630,3479r-10,l2620,3467r12,2xe" fillcolor="black" stroked="f">
              <v:path arrowok="t"/>
            </v:shape>
            <v:shape id="_x0000_s3450" style="position:absolute;left:2680;top:3467;width:84;height:127" coordorigin="2680,3467" coordsize="84,127" path="m2692,3520r-7,-10l2685,3498r3,-9l2702,3474r24,-7l2738,3469r19,11l2764,3498r,12l2757,3520r-17,5l2740,3520r12,-10l2752,3489r-12,-10l2709,3479r-12,10l2697,3510r12,10l2726,3520r,12l2707,3532r2,-7l2692,3520xe" fillcolor="black" stroked="f">
              <v:path arrowok="t"/>
            </v:shape>
            <v:shape id="_x0000_s3449" style="position:absolute;left:2680;top:3467;width:84;height:127" coordorigin="2680,3467" coordsize="84,127" path="m2681,3554r9,-18l2709,3525r-2,7l2695,3544r,27l2709,3580r31,l2755,3571r,-27l2743,3532r-17,l2726,3520r14,l2740,3525r3,1l2761,3538r8,18l2764,3573r-15,16l2726,3595r-23,-6l2686,3575r-6,-19l2681,3554xe" fillcolor="black" stroked="f">
              <v:path arrowok="t"/>
            </v:shape>
            <v:shape id="_x0000_s3448" style="position:absolute;left:2788;top:3467;width:84;height:127" coordorigin="2788,3467" coordsize="84,127" path="m2831,3582r14,-8l2855,3555r3,-28l2855,3505r-11,-19l2829,3479r-12,5l2805,3501r-6,-14l2813,3473r16,-6l2843,3471r15,12l2868,3503r5,27l2869,3553r-9,22l2846,3589r-17,6l2816,3591r,-15l2829,3583r2,-1xe" fillcolor="black" stroked="f">
              <v:path arrowok="t"/>
            </v:shape>
            <v:shape id="_x0000_s3447" style="position:absolute;left:2788;top:3467;width:84;height:127" coordorigin="2788,3467" coordsize="84,127" path="m2805,3501r-5,26l2800,3531r5,26l2816,3576r,15l2802,3578r-10,-21l2788,3530r2,-20l2799,3487r6,14xe" fillcolor="black" stroked="f">
              <v:path arrowok="t"/>
            </v:shape>
            <v:shape id="_x0000_s3446" style="position:absolute;left:2892;top:3467;width:84;height:127" coordorigin="2892,3467" coordsize="84,127" path="m2896,3557r-4,-27l2894,3508r9,-21l2917,3472r18,-5l2947,3470r15,13l2972,3503r4,27l2973,3552r-8,22l2951,3589r-16,6l2920,3591r1,-15l2935,3582r2,l2950,3574r10,-19l2964,3527r-3,-22l2950,3486r-15,-7l2923,3484r-12,16l2906,3527r,50l2896,3557xe" fillcolor="black" stroked="f">
              <v:path arrowok="t"/>
            </v:shape>
            <v:shape id="_x0000_s3445" style="position:absolute;left:2892;top:3467;width:84;height:127" coordorigin="2892,3467" coordsize="84,127" path="m2906,3527r,4l2911,3557r10,19l2920,3591r-14,-14l2906,3527xe" fillcolor="black" stroked="f">
              <v:path arrowok="t"/>
            </v:shape>
            <v:shape id="_x0000_s3444" style="position:absolute;left:2998;top:3467;width:84;height:127" coordorigin="2998,3467" coordsize="84,127" path="m3040,3582r14,-8l3064,3555r3,-28l3064,3505r-11,-19l3038,3479r-12,5l3014,3500r-6,-13l3022,3473r16,-6l3052,3471r15,12l3077,3503r5,27l3079,3553r-9,22l3056,3589r-18,6l3025,3591r,-15l3038,3582r2,xe" fillcolor="black" stroked="f">
              <v:path arrowok="t"/>
            </v:shape>
            <v:shape id="_x0000_s3443" style="position:absolute;left:2998;top:3467;width:84;height:127" coordorigin="2998,3467" coordsize="84,127" path="m3014,3500r-4,27l3010,3531r4,26l3025,3576r,15l3011,3578r-10,-21l2998,3530r2,-20l3008,3487r6,13xe" fillcolor="black" stroked="f">
              <v:path arrowok="t"/>
            </v:shape>
            <v:shape id="_x0000_s3442" style="position:absolute;left:3101;top:3467;width:84;height:127" coordorigin="3101,3467" coordsize="84,127" path="m3105,3557r-4,-27l3103,3508r10,-21l3127,3472r17,-5l3156,3470r15,13l3181,3503r4,27l3182,3552r-8,22l3160,3589r-16,6l3129,3591r1,-15l3144,3583r2,-1l3159,3574r10,-19l3173,3527r-3,-22l3159,3486r-15,-7l3132,3484r-12,17l3115,3527r,50l3105,3557xe" fillcolor="black" stroked="f">
              <v:path arrowok="t"/>
            </v:shape>
            <v:shape id="_x0000_s3441" style="position:absolute;left:3101;top:3467;width:84;height:127" coordorigin="3101,3467" coordsize="84,127" path="m3115,3527r,4l3120,3557r10,19l3129,3591r-14,-14l3115,3527xe" fillcolor="black" stroked="f">
              <v:path arrowok="t"/>
            </v:shape>
            <w10:wrap anchorx="page" anchory="page"/>
          </v:group>
        </w:pict>
      </w:r>
      <w:r>
        <w:pict>
          <v:group id="_x0000_s3436" style="position:absolute;left:0;text-align:left;margin-left:175.45pt;margin-top:173pt;width:10.35pt;height:7pt;z-index:-2395;mso-position-horizontal-relative:page;mso-position-vertical-relative:page" coordorigin="3509,3460" coordsize="207,140">
            <v:shape id="_x0000_s3439" style="position:absolute;left:3517;top:3467;width:58;height:125" coordorigin="3517,3467" coordsize="58,125" path="m3574,3477r-43,69l3565,3472r2,-5l3574,3477xe" fillcolor="black" stroked="f">
              <v:path arrowok="t"/>
            </v:shape>
            <v:shape id="_x0000_s3438" style="position:absolute;left:3517;top:3467;width:58;height:125" coordorigin="3517,3467" coordsize="58,125" path="m3567,3467r17,l3586,3470r,76l3610,3546r,12l3586,3558r,22l3606,3580r,12l3555,3592r,-12l3574,3580r,-22l3519,3558r-2,-2l3517,3546r2,-4l3565,3472r-34,74l3574,3546r,-69l3567,3467xe" fillcolor="black" stroked="f">
              <v:path arrowok="t"/>
            </v:shape>
            <v:shape id="_x0000_s3437" style="position:absolute;left:3625;top:3467;width:84;height:125" coordorigin="3625,3467" coordsize="84,125" path="m3709,3592r-84,l3625,3582r5,-2l3673,3542r3,-3l3690,3524r7,-18l3697,3502r-12,-17l3663,3479r-9,l3644,3486r-2,10l3644,3501r,5l3639,3510r-7,l3625,3508r,-7l3628,3489r14,-16l3666,3467r20,4l3703,3484r6,22l3708,3512r-7,18l3687,3546r-6,6l3665,3565r-16,15l3697,3580r,-10l3709,3570r,22xe" fillcolor="black" stroked="f">
              <v:path arrowok="t"/>
            </v:shape>
            <w10:wrap anchorx="page" anchory="page"/>
          </v:group>
        </w:pict>
      </w:r>
      <w:r>
        <w:pict>
          <v:group id="_x0000_s3429" style="position:absolute;left:0;text-align:left;margin-left:233.25pt;margin-top:173.1pt;width:14.55pt;height:6.9pt;z-index:-2394;mso-position-horizontal-relative:page;mso-position-vertical-relative:page" coordorigin="4665,3462" coordsize="291,138">
            <v:shape id="_x0000_s3435" style="position:absolute;left:4673;top:3503;width:94;height:89" coordorigin="4673,3503" coordsize="94,89" path="m4674,3560r10,-13l4705,3539r28,-2l4733,3522r-10,-7l4697,3515r,10l4692,3527r-10,l4680,3525r,-22l4709,3503r14,2l4742,3517r5,17l4747,3578r5,2l4767,3580r,12l4740,3592r-5,-7l4726,3592r-20,l4709,3580r9,l4726,3578r7,-5l4733,3549r-14,l4695,3555r-8,11l4687,3573r-6,10l4673,3566r1,-6xe" fillcolor="black" stroked="f">
              <v:path arrowok="t"/>
            </v:shape>
            <v:shape id="_x0000_s3434" style="position:absolute;left:4673;top:3503;width:94;height:89" coordorigin="4673,3503" coordsize="94,89" path="m4703,3592r-22,-9l4687,3573r10,7l4709,3580r-3,12l4703,3592xe" fillcolor="black" stroked="f">
              <v:path arrowok="t"/>
            </v:shape>
            <v:shape id="_x0000_s3433" style="position:absolute;left:4774;top:3470;width:96;height:123" coordorigin="4774,3470" coordsize="96,123" path="m4822,3477r,-7l4846,3470r-7,93l4839,3527r-10,-12l4817,3515r-4,1l4796,3527r-8,22l4788,3550r8,21l4815,3580r14,l4815,3592r-20,-6l4780,3571r-6,-22l4774,3545r7,-22l4796,3509r21,-6l4824,3503r7,5l4839,3513r,-31l4822,3482r,-5xe" fillcolor="black" stroked="f">
              <v:path arrowok="t"/>
            </v:shape>
            <v:shape id="_x0000_s3432" style="position:absolute;left:4774;top:3470;width:96;height:123" coordorigin="4774,3470" coordsize="96,123" path="m4839,3592r,-10l4834,3587r-10,5l4815,3592r14,-12l4839,3563r7,-93l4851,3470r2,2l4853,3580r17,l4870,3592r-31,xe" fillcolor="black" stroked="f">
              <v:path arrowok="t"/>
            </v:shape>
            <v:shape id="_x0000_s3431" style="position:absolute;left:4879;top:3470;width:70;height:123" coordorigin="4879,3470" coordsize="70,123" path="m4927,3477r,-7l4949,3470r-5,93l4944,3527r-9,-12l4920,3515r-2,l4902,3526r18,-23l4930,3503r7,5l4944,3513r,-31l4927,3482r,-5xe" fillcolor="black" stroked="f">
              <v:path arrowok="t"/>
            </v:shape>
            <v:shape id="_x0000_s3430" style="position:absolute;left:4879;top:3470;width:70;height:123" coordorigin="4879,3470" coordsize="70,123" path="m4944,3592r,-10l4937,3587r-7,5l4918,3592r-17,-5l4886,3571r-7,-22l4880,3547r6,-23l4901,3509r19,-6l4902,3526r-8,23l4894,3550r8,21l4920,3580r15,l4944,3563r5,-93l4956,3470r3,2l4959,3580r17,l4976,3592r-32,xe" fillcolor="black" stroked="f">
              <v:path arrowok="t"/>
            </v:shape>
            <w10:wrap anchorx="page" anchory="page"/>
          </v:group>
        </w:pict>
      </w:r>
      <w:r>
        <w:pict>
          <v:group id="_x0000_s3426" style="position:absolute;left:0;text-align:left;margin-left:259.7pt;margin-top:173.35pt;width:3pt;height:6.35pt;z-index:-2393;mso-position-horizontal-relative:page;mso-position-vertical-relative:page" coordorigin="5194,3467" coordsize="60,127">
            <v:shape id="_x0000_s3428" style="position:absolute;left:5194;top:3467;width:60;height:127" coordorigin="5194,3467" coordsize="60,127" path="m5211,3510r15,10l5240,3520r,12l5221,3532r-12,12l5209,3557r-5,-21l5223,3525r-17,-5l5199,3510r,-12l5202,3489r14,-15l5240,3467r14,2l5254,3479r-31,l5211,3489r,21xe" fillcolor="black" stroked="f">
              <v:path arrowok="t"/>
            </v:shape>
            <v:shape id="_x0000_s3427" style="position:absolute;left:5194;top:3467;width:60;height:127" coordorigin="5194,3467" coordsize="60,127" path="m5194,3554r10,-18l5209,3557r9,18l5240,3582r14,l5269,3570r,-26l5257,3532r-17,l5240,3520r14,l5266,3510r,-21l5254,3479r,-10l5273,3482r8,16l5281,3510r-10,10l5254,3525r3,1l5275,3538r8,18l5278,3573r-15,15l5240,3594r-23,-5l5200,3575r-6,-19l5194,3554xe" fillcolor="black" stroked="f">
              <v:path arrowok="t"/>
            </v:shape>
            <w10:wrap anchorx="page" anchory="page"/>
          </v:group>
        </w:pict>
      </w:r>
      <w:r>
        <w:pict>
          <v:group id="_x0000_s3423" style="position:absolute;left:0;text-align:left;margin-left:265.95pt;margin-top:173pt;width:9.05pt;height:8.3pt;z-index:-2392;mso-position-horizontal-relative:page;mso-position-vertical-relative:page" coordorigin="5319,3460" coordsize="181,166">
            <v:shape id="_x0000_s3425" style="position:absolute;left:5327;top:3566;width:34;height:53" coordorigin="5327,3566" coordsize="34,53" path="m5331,3606r5,l5346,3604r2,-14l5343,3592r-7,l5331,3587r,-14l5336,3566r17,l5360,3575r,14l5349,3611r-15,7l5331,3618r-4,-2l5327,3609r4,-3xe" fillcolor="black" stroked="f">
              <v:path arrowok="t"/>
            </v:shape>
            <v:shape id="_x0000_s3424" style="position:absolute;left:5403;top:3467;width:89;height:127" coordorigin="5403,3467" coordsize="89,127" path="m5418,3575r-10,-20l5403,3530r4,-24l5418,3485r16,-13l5451,3467r13,l5471,3472r7,5l5480,3472r3,-5l5492,3467r,43l5480,3510r-2,-4l5476,3489r-10,-10l5452,3479r-17,8l5423,3504r-5,26l5418,3535r6,25l5437,3576r17,6l5461,3582r17,-4l5478,3556r2,-5l5492,3551r,7l5489,3572r-14,16l5451,3594r,l5433,3589r-15,-14xe" fillcolor="black" stroked="f">
              <v:path arrowok="t"/>
            </v:shape>
            <w10:wrap anchorx="page" anchory="page"/>
          </v:group>
        </w:pict>
      </w:r>
      <w:r>
        <w:pict>
          <v:group id="_x0000_s3421" style="position:absolute;left:0;text-align:left;margin-left:359.45pt;margin-top:172.65pt;width:4.1pt;height:7.8pt;z-index:-2391;mso-position-horizontal-relative:page;mso-position-vertical-relative:page" coordorigin="7189,3453" coordsize="82,156">
            <v:shape id="_x0000_s3422" style="position:absolute;left:7189;top:3453;width:82;height:156" coordorigin="7189,3453" coordsize="82,156" path="m7201,3609r-9,l7189,3604r,-7l7257,3457r2,-4l7266,3453r5,2l7271,3460r-2,5l7204,3602r-3,2l7201,3609xe" fillcolor="black" stroked="f">
              <v:path arrowok="t"/>
            </v:shape>
            <w10:wrap anchorx="page" anchory="page"/>
          </v:group>
        </w:pict>
      </w:r>
      <w:r>
        <w:pict>
          <v:group id="_x0000_s3414" style="position:absolute;left:0;text-align:left;margin-left:369.55pt;margin-top:173.1pt;width:15.75pt;height:6.9pt;z-index:-2390;mso-position-horizontal-relative:page;mso-position-vertical-relative:page" coordorigin="7391,3462" coordsize="315,138">
            <v:shape id="_x0000_s3420" style="position:absolute;left:7398;top:3503;width:94;height:89" coordorigin="7398,3503" coordsize="94,89" path="m7399,3560r10,-13l7430,3539r28,-2l7458,3522r-12,-7l7420,3515r,10l7415,3527r-7,l7403,3525r,-22l7432,3503r15,2l7465,3517r5,17l7470,3578r5,2l7492,3580r,12l7463,3592r-2,-7l7451,3592r-21,l7432,3580r10,l7449,3578r9,-5l7458,3549r-17,1l7419,3556r-9,10l7410,3573r-4,11l7398,3566r1,-6xe" fillcolor="black" stroked="f">
              <v:path arrowok="t"/>
            </v:shape>
            <v:shape id="_x0000_s3419" style="position:absolute;left:7398;top:3503;width:94;height:89" coordorigin="7398,3503" coordsize="94,89" path="m7428,3592r-22,-8l7410,3573r10,7l7432,3580r-2,12l7428,3592xe" fillcolor="black" stroked="f">
              <v:path arrowok="t"/>
            </v:shape>
            <v:shape id="_x0000_s3418" style="position:absolute;left:7499;top:3470;width:94;height:123" coordorigin="7499,3470" coordsize="94,123" path="m7562,3592r,-10l7557,3587r-7,5l7538,3592r-19,-5l7511,3550r8,21l7538,3580r17,l7562,3563r7,-93l7576,3470r,110l7593,3580r,12l7562,3592xe" fillcolor="black" stroked="f">
              <v:path arrowok="t"/>
            </v:shape>
            <v:shape id="_x0000_s3417" style="position:absolute;left:7499;top:3470;width:94;height:123" coordorigin="7499,3470" coordsize="94,123" path="m7499,3547r6,-23l7520,3509r20,-6l7547,3503r10,5l7562,3513r,-31l7545,3482r,-12l7569,3470r-7,93l7562,3527r-10,-12l7540,3515r-4,1l7519,3527r-8,22l7511,3550r8,37l7505,3571r-6,-22l7499,3547xe" fillcolor="black" stroked="f">
              <v:path arrowok="t"/>
            </v:shape>
            <v:shape id="_x0000_s3416" style="position:absolute;left:7603;top:3470;width:96;height:123" coordorigin="7603,3470" coordsize="96,123" path="m7651,3477r,-7l7672,3470r-4,93l7668,3527r-10,-12l7646,3515r-4,1l7625,3527r-8,22l7617,3550r8,21l7644,3580r14,l7644,3592r-20,-6l7609,3571r-6,-22l7603,3547r6,-23l7624,3509r20,-6l7653,3503r7,5l7668,3513r,-31l7651,3482r,-5xe" fillcolor="black" stroked="f">
              <v:path arrowok="t"/>
            </v:shape>
            <v:shape id="_x0000_s3415" style="position:absolute;left:7603;top:3470;width:96;height:123" coordorigin="7603,3470" coordsize="96,123" path="m7668,3592r,-10l7663,3587r-10,5l7644,3592r14,-12l7668,3563r4,-93l7680,3470r2,2l7682,3580r17,l7699,3592r-31,xe" fillcolor="black" stroked="f">
              <v:path arrowok="t"/>
            </v:shape>
            <w10:wrap anchorx="page" anchory="page"/>
          </v:group>
        </w:pict>
      </w:r>
      <w:r>
        <w:pict>
          <v:group id="_x0000_s3402" style="position:absolute;left:0;text-align:left;margin-left:390.45pt;margin-top:173.1pt;width:41.5pt;height:6.9pt;z-index:-2389;mso-position-horizontal-relative:page;mso-position-vertical-relative:page" coordorigin="7809,3462" coordsize="830,138">
            <v:shape id="_x0000_s3413" style="position:absolute;left:7817;top:3508;width:77;height:39" coordorigin="7817,3508" coordsize="77,39" path="m7881,3520r-1,-12l7894,3524r-10,18l7881,3520xe" fillcolor="black" stroked="f">
              <v:path arrowok="t"/>
            </v:shape>
            <v:shape id="_x0000_s3412" style="position:absolute;left:7817;top:3508;width:77;height:39" coordorigin="7817,3508" coordsize="77,39" path="m7898,3554r-67,l7832,3557r13,17l7865,3580r4,l7881,3578r3,-10l7889,3563r9,l7898,3571r-9,13l7862,3592r-3,l7837,3585r-15,-15l7817,3549r,-3l7824,3524r15,-15l7860,3503r20,5l7881,3520r-12,-5l7845,3515r-12,12l7831,3542r53,l7894,3524r4,22l7898,3554xe" fillcolor="black" stroked="f">
              <v:path arrowok="t"/>
            </v:shape>
            <v:shape id="_x0000_s3411" style="position:absolute;left:7922;top:3469;width:82;height:123" coordorigin="7922,3469" coordsize="82,123" path="m7956,3580r,-99l7922,3481r,-12l7968,3469r2,3l7970,3580r34,l8004,3592r-82,l7922,3580r34,xe" fillcolor="black" stroked="f">
              <v:path arrowok="t"/>
            </v:shape>
            <v:shape id="_x0000_s3410" style="position:absolute;left:8026;top:3503;width:82;height:89" coordorigin="8026,3503" coordsize="82,89" path="m8040,3554r1,3l8054,3574r20,6l8079,3580r12,-2l8095,3568r3,-5l8107,3563r,8l8098,3584r-27,8l8068,3592r-21,-7l8032,3570r-6,-21l8026,3545r7,-22l8048,3509r21,-6l8089,3508r-10,7l8055,3515r-12,12l8040,3542r53,l8103,3524r4,22l8107,3554r-67,xe" fillcolor="black" stroked="f">
              <v:path arrowok="t"/>
            </v:shape>
            <v:shape id="_x0000_s3409" style="position:absolute;left:8026;top:3503;width:82;height:89" coordorigin="8026,3503" coordsize="82,89" path="m8093,3520r-14,-5l8089,3508r14,16l8093,3542r,-22xe" fillcolor="black" stroked="f">
              <v:path arrowok="t"/>
            </v:shape>
            <v:shape id="_x0000_s3408" style="position:absolute;left:8119;top:3503;width:103;height:89" coordorigin="8119,3503" coordsize="103,89" path="m8196,3580r5,l8201,3520r-2,-5l8184,3515r-7,10l8177,3580r12,l8189,3592r-31,l8158,3580r7,l8165,3520r-2,-5l8151,3515r-10,10l8141,3580r12,l8153,3592r-34,l8119,3580r12,l8131,3518r-12,l8119,3506r22,l8141,3510r5,-2l8153,3503r12,l8172,3508r3,7l8179,3506r8,-3l8211,3503r,77l8223,3580r,12l8191,3592r,-12l8196,3580xe" fillcolor="black" stroked="f">
              <v:path arrowok="t"/>
            </v:shape>
            <v:shape id="_x0000_s3407" style="position:absolute;left:8235;top:3503;width:82;height:89" coordorigin="8235,3503" coordsize="82,89" path="m8304,3568r3,-5l8317,3563r,7l8309,3583r-26,9l8277,3592r-21,-7l8241,3569r-6,-20l8235,3545r7,-22l8257,3509r-3,18l8249,3542r53,l8302,3520r-12,-5l8299,3508r13,16l8317,3546r,8l8249,3554r1,3l8264,3574r19,6l8288,3580r12,-2l8304,3568xe" fillcolor="black" stroked="f">
              <v:path arrowok="t"/>
            </v:shape>
            <v:shape id="_x0000_s3406" style="position:absolute;left:8235;top:3503;width:82;height:89" coordorigin="8235,3503" coordsize="82,89" path="m8254,3527r3,-18l8278,3503r21,5l8290,3515r-26,l8254,3527xe" fillcolor="black" stroked="f">
              <v:path arrowok="t"/>
            </v:shape>
            <v:shape id="_x0000_s3405" style="position:absolute;left:8331;top:3503;width:101;height:89" coordorigin="8331,3503" coordsize="101,89" path="m8367,3510r10,-7l8405,3503r10,10l8415,3580r17,l8432,3592r-46,l8386,3580r15,l8401,3522r-3,-7l8377,3515r-15,10l8362,3580r17,l8379,3592r-48,l8331,3580r17,l8348,3518r-17,l8331,3506r31,l8362,3515r5,-5xe" fillcolor="black" stroked="f">
              <v:path arrowok="t"/>
            </v:shape>
            <v:shape id="_x0000_s3404" style="position:absolute;left:8439;top:3481;width:84;height:111" coordorigin="8439,3481" coordsize="84,111" path="m8518,3510r,8l8478,3518r,62l8499,3580r10,-2l8511,3566r,-8l8523,3558r,9l8514,3586r-22,6l8478,3592r-12,-7l8466,3518r-27,l8439,3506r27,l8466,3481r12,l8478,3506r40,l8518,3510xe" fillcolor="black" stroked="f">
              <v:path arrowok="t"/>
            </v:shape>
            <v:shape id="_x0000_s3403" style="position:absolute;left:8554;top:3503;width:77;height:89" coordorigin="8554,3503" coordsize="77,89" path="m8593,3551r-7,-1l8564,3544r-10,-17l8555,3525r6,-14l8590,3503r15,l8612,3508r2,-5l8624,3503r,31l8612,3534r,-7l8610,3522r-3,-7l8571,3515r-5,7l8566,3534r12,3l8586,3539r7,l8598,3542r1,l8618,3547r13,19l8631,3570r-10,15l8593,3592r-17,l8566,3585r-2,7l8554,3592r,-36l8566,3556r,7l8571,3578r12,2l8612,3580r7,-7l8619,3556r-17,-2l8593,3551xe" fillcolor="black" stroked="f">
              <v:path arrowok="t"/>
            </v:shape>
            <w10:wrap anchorx="page" anchory="page"/>
          </v:group>
        </w:pict>
      </w:r>
      <w:r>
        <w:pict>
          <v:group id="_x0000_s3396" style="position:absolute;left:0;text-align:left;margin-left:437.55pt;margin-top:173.1pt;width:14.55pt;height:6.9pt;z-index:-2388;mso-position-horizontal-relative:page;mso-position-vertical-relative:page" coordorigin="8751,3462" coordsize="291,138">
            <v:shape id="_x0000_s3401" style="position:absolute;left:8759;top:3503;width:94;height:89" coordorigin="8759,3503" coordsize="94,89" path="m8760,3560r10,-13l8791,3539r28,-2l8819,3522r-10,-7l8783,3515r,10l8776,3527r-8,l8766,3525r,-22l8795,3503r14,2l8828,3517r5,17l8833,3578r3,2l8853,3580r,12l8826,3592r-5,-7l8812,3592r-20,l8795,3580r9,l8812,3578r7,-5l8819,3549r-14,l8781,3555r-8,11l8773,3573r-6,10l8759,3566r1,-6xe" fillcolor="black" stroked="f">
              <v:path arrowok="t"/>
            </v:shape>
            <v:shape id="_x0000_s3400" style="position:absolute;left:8759;top:3503;width:94;height:89" coordorigin="8759,3503" coordsize="94,89" path="m8789,3592r-22,-9l8773,3573r7,7l8795,3580r-3,12l8789,3592xe" fillcolor="black" stroked="f">
              <v:path arrowok="t"/>
            </v:shape>
            <v:shape id="_x0000_s3399" style="position:absolute;left:8855;top:3503;width:101;height:89" coordorigin="8855,3503" coordsize="101,89" path="m8891,3510r7,-7l8929,3503r10,10l8939,3580r17,l8956,3592r-48,l8908,3580r17,l8925,3522r-3,-7l8901,3515r-15,10l8886,3580r17,l8903,3592r-48,l8855,3580r17,l8872,3518r-17,l8855,3506r31,l8886,3515r5,-5xe" fillcolor="black" stroked="f">
              <v:path arrowok="t"/>
            </v:shape>
            <v:shape id="_x0000_s3398" style="position:absolute;left:8966;top:3470;width:70;height:123" coordorigin="8966,3470" coordsize="70,123" path="m9014,3477r,-7l9035,3470r-5,93l9030,3527r-9,-12l9006,3515r-2,l8987,3526r19,-23l9016,3503r7,5l9030,3513r,-31l9014,3482r,-5xe" fillcolor="black" stroked="f">
              <v:path arrowok="t"/>
            </v:shape>
            <v:shape id="_x0000_s3397" style="position:absolute;left:8966;top:3470;width:70;height:123" coordorigin="8966,3470" coordsize="70,123" path="m9030,3592r,-10l9023,3587r-7,5l9004,3592r-18,-5l8971,3571r-5,-22l8966,3547r6,-23l8987,3509r19,-6l8987,3526r-7,23l8980,3550r8,21l9006,3580r15,l9030,3563r5,-93l9042,3470r,110l9059,3580r,12l9030,3592xe" fillcolor="black" stroked="f">
              <v:path arrowok="t"/>
            </v:shape>
            <w10:wrap anchorx="page" anchory="page"/>
          </v:group>
        </w:pict>
      </w:r>
      <w:r>
        <w:pict>
          <v:group id="_x0000_s3387" style="position:absolute;left:0;text-align:left;margin-left:458.6pt;margin-top:173.1pt;width:25.55pt;height:6.9pt;z-index:-2387;mso-position-horizontal-relative:page;mso-position-vertical-relative:page" coordorigin="9172,3462" coordsize="511,138">
            <v:shape id="_x0000_s3395" style="position:absolute;left:9179;top:3469;width:82;height:123" coordorigin="9179,3469" coordsize="82,123" path="m9213,3580r,-99l9179,3481r,-12l9225,3469r2,3l9227,3580r34,l9261,3592r-82,l9179,3580r34,xe" fillcolor="black" stroked="f">
              <v:path arrowok="t"/>
            </v:shape>
            <v:shape id="_x0000_s3394" style="position:absolute;left:9283;top:3503;width:82;height:89" coordorigin="9283,3503" coordsize="82,89" path="m9297,3554r1,3l9311,3574r20,6l9336,3580r12,-2l9353,3568r2,-5l9365,3563r-1,8l9356,3584r-27,8l9325,3592r-21,-7l9289,3570r-6,-21l9283,3545r7,-22l9305,3509r21,-6l9347,3508r-11,7l9312,3515r-12,12l9297,3542r53,l9360,3524r5,22l9365,3554r-68,xe" fillcolor="black" stroked="f">
              <v:path arrowok="t"/>
            </v:shape>
            <v:shape id="_x0000_s3393" style="position:absolute;left:9283;top:3503;width:82;height:89" coordorigin="9283,3503" coordsize="82,89" path="m9350,3520r-14,-5l9347,3508r13,16l9350,3542r,-22xe" fillcolor="black" stroked="f">
              <v:path arrowok="t"/>
            </v:shape>
            <v:shape id="_x0000_s3392" style="position:absolute;left:9389;top:3503;width:94;height:89" coordorigin="9389,3503" coordsize="94,89" path="m9389,3560r10,-13l9420,3539r29,-2l9449,3522r-12,-7l9410,3515r,10l9405,3527r-7,l9393,3525r,-22l9422,3503r17,2l9457,3518r6,16l9463,3578r2,2l9482,3580r,12l9456,3592r-5,-7l9441,3592r-7,-12l9441,3578r8,-5l9449,3549r-15,1l9411,3555r-8,11l9403,3573r-7,10l9389,3566r,-6xe" fillcolor="black" stroked="f">
              <v:path arrowok="t"/>
            </v:shape>
            <v:shape id="_x0000_s3391" style="position:absolute;left:9389;top:3503;width:94;height:89" coordorigin="9389,3503" coordsize="94,89" path="m9403,3573r7,7l9434,3580r7,12l9418,3592r-22,-9l9403,3573xe" fillcolor="black" stroked="f">
              <v:path arrowok="t"/>
            </v:shape>
            <v:shape id="_x0000_s3390" style="position:absolute;left:9487;top:3506;width:94;height:86" coordorigin="9487,3506" coordsize="94,86" path="m9487,3510r,-4l9525,3506r,12l9513,3518r22,64l9557,3518r-15,l9542,3506r39,l9581,3518r-12,l9545,3585r-3,7l9525,3592r-2,-7l9501,3518r-14,l9487,3510xe" fillcolor="black" stroked="f">
              <v:path arrowok="t"/>
            </v:shape>
            <v:shape id="_x0000_s3389" style="position:absolute;left:9598;top:3508;width:77;height:39" coordorigin="9598,3508" coordsize="77,39" path="m9663,3520r-2,-12l9675,3524r-10,18l9663,3520xe" fillcolor="black" stroked="f">
              <v:path arrowok="t"/>
            </v:shape>
            <v:shape id="_x0000_s3388" style="position:absolute;left:9598;top:3508;width:77;height:39" coordorigin="9598,3508" coordsize="77,39" path="m9679,3554r-67,l9613,3557r12,17l9646,3580r5,l9663,3578r2,-10l9670,3563r9,l9679,3571r-9,13l9643,3592r-3,l9618,3585r-15,-15l9598,3549r,-3l9605,3524r15,-15l9641,3503r20,5l9663,3520r-12,-5l9626,3515r-12,12l9612,3542r53,l9675,3524r4,22l9679,3554xe" fillcolor="black" stroked="f">
              <v:path arrowok="t"/>
            </v:shape>
            <w10:wrap anchorx="page" anchory="page"/>
          </v:group>
        </w:pict>
      </w:r>
      <w:r>
        <w:pict>
          <v:group id="_x0000_s3383" style="position:absolute;left:0;text-align:left;margin-left:490.2pt;margin-top:174.8pt;width:15.65pt;height:5.2pt;z-index:-2386;mso-position-horizontal-relative:page;mso-position-vertical-relative:page" coordorigin="9804,3496" coordsize="313,104">
            <v:shape id="_x0000_s3386" style="position:absolute;left:9811;top:3503;width:77;height:89" coordorigin="9811,3503" coordsize="77,89" path="m9850,3551r-7,-1l9821,3544r-10,-17l9812,3525r7,-14l9848,3503r14,l9869,3508r3,-5l9881,3503r,31l9869,3534r,-7l9867,3522r-3,-7l9828,3515r-5,7l9823,3534r12,3l9843,3539r7,l9855,3542r1,l9875,3547r13,19l9888,3570r-10,15l9850,3592r-17,l9823,3585r-2,7l9811,3592r,-36l9823,3556r,7l9831,3578r9,2l9869,3580r7,-7l9876,3556r-16,-2l9850,3551xe" fillcolor="black" stroked="f">
              <v:path arrowok="t"/>
            </v:shape>
            <v:shape id="_x0000_s3385" style="position:absolute;left:9903;top:3506;width:101;height:86" coordorigin="9903,3506" coordsize="101,86" path="m9961,3506r24,l9987,3508r,72l10004,3580r,12l9973,3592r,-7l9965,3590r-9,2l9934,3592r-14,-5l9920,3518r-17,l9903,3506r31,l9934,3580r22,l9973,3578r,-60l9956,3518r,-12l9961,3506xe" fillcolor="black" stroked="f">
              <v:path arrowok="t"/>
            </v:shape>
            <v:shape id="_x0000_s3384" style="position:absolute;left:10004;top:3503;width:106;height:89" coordorigin="10004,3503" coordsize="106,89" path="m10011,3506r17,l10028,3510r5,-2l10037,3503r15,l10057,3508r2,7l10066,3506r8,-3l10098,3503r,77l10110,3580r,12l10078,3592r,-12l10086,3580r,-60l10083,3515r-12,l10062,3525r,55l10074,3580r,12l10042,3592r,-12l10052,3580r,-60l10049,3515r-14,l10028,3525r,55l10040,3580r,12l10004,3592r,-12l10016,3580r,-62l10004,3518r,-12l10011,3506xe" fillcolor="black" stroked="f">
              <v:path arrowok="t"/>
            </v:shape>
            <w10:wrap anchorx="page" anchory="page"/>
          </v:group>
        </w:pict>
      </w:r>
      <w:r>
        <w:pict>
          <v:group id="_x0000_s3379" style="position:absolute;left:0;text-align:left;margin-left:511.1pt;margin-top:173.1pt;width:10.35pt;height:6.9pt;z-index:-2385;mso-position-horizontal-relative:page;mso-position-vertical-relative:page" coordorigin="10222,3462" coordsize="207,138">
            <v:shape id="_x0000_s3382" style="position:absolute;left:10230;top:3470;width:77;height:123" coordorigin="10230,3470" coordsize="77,123" path="m10263,3580r,-62l10232,3518r,-12l10275,3506r3,2l10278,3580r29,l10307,3592r-77,l10230,3580r33,xe" fillcolor="black" stroked="f">
              <v:path arrowok="t"/>
            </v:shape>
            <v:shape id="_x0000_s3381" style="position:absolute;left:10230;top:3470;width:77;height:123" coordorigin="10230,3470" coordsize="77,123" path="m10278,3479r,5l10273,3489r-12,l10256,3484r,-10l10261,3470r12,l10278,3474r,5xe" fillcolor="black" stroked="f">
              <v:path arrowok="t"/>
            </v:shape>
            <v:shape id="_x0000_s3380" style="position:absolute;left:10323;top:3503;width:99;height:89" coordorigin="10323,3503" coordsize="99,89" path="m10357,3510r10,-7l10396,3503r9,10l10405,3580r17,l10422,3592r-46,l10376,3580r15,l10391,3522r-3,-7l10369,3515r-17,10l10352,3580r19,l10371,3592r-48,l10323,3580r17,l10340,3518r-17,l10323,3506r29,l10352,3515r5,-5xe" fillcolor="black" stroked="f">
              <v:path arrowok="t"/>
            </v:shape>
            <w10:wrap anchorx="page" anchory="page"/>
          </v:group>
        </w:pict>
      </w:r>
      <w:r>
        <w:pict>
          <v:group id="_x0000_s3374" style="position:absolute;left:0;text-align:left;margin-left:526.35pt;margin-top:173pt;width:10.35pt;height:7.1pt;z-index:-2384;mso-position-horizontal-relative:page;mso-position-vertical-relative:page" coordorigin="10527,3460" coordsize="207,142">
            <v:shape id="_x0000_s3378" style="position:absolute;left:10535;top:3503;width:91;height:89" coordorigin="10535,3503" coordsize="91,89" path="m10559,3580r,-62l10535,3518r,-12l10574,3506r,14l10586,3508r12,-5l10624,3503r2,10l10626,3522r-2,3l10614,3525r-4,-5l10610,3515r-16,3l10579,3533r-5,21l10574,3580r31,l10605,3592r-70,l10535,3580r24,xe" fillcolor="black" stroked="f">
              <v:path arrowok="t"/>
            </v:shape>
            <v:shape id="_x0000_s3377" style="position:absolute;left:10643;top:3467;width:84;height:127" coordorigin="10643,3467" coordsize="84,127" path="m10720,3482r7,16l10727,3510r-9,10l10703,3525r1,l10706,3532r-20,l10672,3525r-17,-5l10660,3489r,21l10672,3520r29,l10713,3510r,-21l10703,3479r-2,-10l10720,3482xe" fillcolor="black" stroked="f">
              <v:path arrowok="t"/>
            </v:shape>
            <v:shape id="_x0000_s3376" style="position:absolute;left:10643;top:3467;width:84;height:127" coordorigin="10643,3467" coordsize="84,127" path="m10655,3520r-10,-10l10645,3498r3,-9l10662,3474r24,-7l10701,3469r2,10l10672,3479r-12,10l10655,3520xe" fillcolor="black" stroked="f">
              <v:path arrowok="t"/>
            </v:shape>
            <v:shape id="_x0000_s3375" style="position:absolute;left:10643;top:3467;width:84;height:127" coordorigin="10643,3467" coordsize="84,127" path="m10643,3553r9,-17l10672,3525r14,7l10670,3532r-13,12l10657,3570r13,12l10703,3582r12,-12l10715,3544r-9,-12l10704,3525r18,12l10730,3556r-5,17l10710,3588r-24,6l10666,3590r-17,-15l10643,3556r,-3xe" fillcolor="black" stroked="f">
              <v:path arrowok="t"/>
            </v:shape>
            <w10:wrap anchorx="page" anchory="page"/>
          </v:group>
        </w:pict>
      </w:r>
      <w:r>
        <w:pict>
          <v:group id="_x0000_s3370" style="position:absolute;left:0;text-align:left;margin-left:175.45pt;margin-top:185pt;width:10.5pt;height:7pt;z-index:-2383;mso-position-horizontal-relative:page;mso-position-vertical-relative:page" coordorigin="3509,3700" coordsize="210,140">
            <v:shape id="_x0000_s3373" style="position:absolute;left:3517;top:3707;width:58;height:123" coordorigin="3517,3707" coordsize="58,123" path="m3574,3715r-43,69l3565,3710r2,-3l3574,3715xe" fillcolor="black" stroked="f">
              <v:path arrowok="t"/>
            </v:shape>
            <v:shape id="_x0000_s3372" style="position:absolute;left:3517;top:3707;width:58;height:123" coordorigin="3517,3707" coordsize="58,123" path="m3567,3707r19,l3586,3784r24,l3610,3796r-24,l3586,3818r20,l3606,3830r-51,l3555,3818r19,l3574,3796r-57,l3517,3784r2,-2l3565,3710r-34,74l3574,3784r,-69l3567,3707xe" fillcolor="black" stroked="f">
              <v:path arrowok="t"/>
            </v:shape>
            <v:shape id="_x0000_s3371" style="position:absolute;left:3625;top:3708;width:86;height:125" coordorigin="3625,3708" coordsize="86,125" path="m3649,3736r-5,3l3634,3739r-4,-3l3630,3729r,-3l3642,3713r26,-5l3675,3708r21,9l3704,3734r,12l3699,3758r-9,7l3702,3770r9,12l3711,3796r-4,16l3692,3827r-24,5l3653,3831r-20,-10l3625,3804r,-8l3630,3794r9,l3642,3799r,5l3639,3808r5,10l3661,3820r26,l3697,3808r,-24l3687,3770r-36,l3651,3760r3,l3666,3758r12,l3682,3753r8,-5l3692,3741r,-14l3682,3720r-31,l3646,3724r3,3l3649,3736xe" fillcolor="black" stroked="f">
              <v:path arrowok="t"/>
            </v:shape>
            <w10:wrap anchorx="page" anchory="page"/>
          </v:group>
        </w:pict>
      </w:r>
      <w:r>
        <w:pict>
          <v:group id="_x0000_s3355" style="position:absolute;left:0;text-align:left;margin-left:70.9pt;margin-top:196.9pt;width:41.85pt;height:7.1pt;z-index:-2382;mso-position-horizontal-relative:page;mso-position-vertical-relative:page" coordorigin="1418,3938" coordsize="837,143">
            <v:shape id="_x0000_s3369" style="position:absolute;left:1426;top:3946;width:84;height:127" coordorigin="1426,3946" coordsize="84,127" path="m1492,3983r-10,-19l1466,3958r-12,5l1444,3981r-4,27l1443,4034r11,36l1440,4058r-11,-21l1426,4010r2,-23l1437,3965r13,-14l1466,3946r16,4l1492,3983xe" fillcolor="black" stroked="f">
              <v:path arrowok="t"/>
            </v:shape>
            <v:shape id="_x0000_s3368" style="position:absolute;left:1426;top:3946;width:84;height:127" coordorigin="1426,3946" coordsize="84,127" path="m1443,4034r10,19l1466,4061r1,l1482,4053r10,-19l1495,4008r-3,-25l1482,3950r15,13l1506,3983r4,27l1507,4032r-9,21l1484,4068r-18,5l1454,4070r-11,-36xe" fillcolor="black" stroked="f">
              <v:path arrowok="t"/>
            </v:shape>
            <v:shape id="_x0000_s3367" style="position:absolute;left:1529;top:3946;width:87;height:127" coordorigin="1529,3946" coordsize="87,127" path="m1533,4037r-4,-27l1532,3986r10,-21l1548,3981r-5,27l1543,4008r5,27l1558,4054r14,7l1572,4061r15,-8l1597,4034r4,-26l1597,3983r-10,-19l1572,3958r,-12l1587,3950r14,13l1612,3983r3,27l1613,4032r-10,21l1589,4068r-17,5l1559,4070r-15,-13l1533,4037xe" fillcolor="black" stroked="f">
              <v:path arrowok="t"/>
            </v:shape>
            <v:shape id="_x0000_s3366" style="position:absolute;left:1529;top:3946;width:87;height:127" coordorigin="1529,3946" coordsize="87,127" path="m1559,3963r-11,18l1542,3965r14,-14l1572,3946r,12l1559,3963xe" fillcolor="black" stroked="f">
              <v:path arrowok="t"/>
            </v:shape>
            <v:shape id="_x0000_s3365" style="position:absolute;left:1635;top:3946;width:84;height:127" coordorigin="1635,3946" coordsize="84,127" path="m1678,4061r14,-8l1703,4034r4,-26l1703,3983r-11,-19l1678,3958r-13,5l1654,3981r-7,-16l1661,3951r17,-5l1692,3949r14,13l1715,3983r4,27l1717,4031r-9,22l1694,4068r-16,5l1664,4070r-11,-35l1663,4054r15,7l1678,4061xe" fillcolor="black" stroked="f">
              <v:path arrowok="t"/>
            </v:shape>
            <v:shape id="_x0000_s3364" style="position:absolute;left:1635;top:3946;width:84;height:127" coordorigin="1635,3946" coordsize="84,127" path="m1654,3981r-5,27l1649,4008r4,27l1664,4070r-15,-13l1639,4037r-4,-27l1638,3986r9,-21l1654,3981xe" fillcolor="black" stroked="f">
              <v:path arrowok="t"/>
            </v:shape>
            <v:shape id="_x0000_s3363" style="position:absolute;left:1740;top:3945;width:84;height:127" coordorigin="1740,3945" coordsize="84,127" path="m1743,3987r9,-22l1752,4008r5,27l1767,4054r14,7l1796,4053r10,-19l1810,4008r-4,-26l1796,3950r14,13l1821,3983r4,27l1822,4032r-9,21l1799,4068r-18,5l1769,4070r-15,-13l1744,4037r-4,-27l1743,3987xe" fillcolor="black" stroked="f">
              <v:path arrowok="t"/>
            </v:shape>
            <v:shape id="_x0000_s3362" style="position:absolute;left:1740;top:3945;width:84;height:127" coordorigin="1740,3945" coordsize="84,127" path="m1806,3982r-10,-18l1781,3957r-13,6l1757,3981r-5,27l1752,4008r,-43l1765,3951r16,-6l1796,3950r10,32xe" fillcolor="black" stroked="f">
              <v:path arrowok="t"/>
            </v:shape>
            <v:shape id="_x0000_s3361" style="position:absolute;left:1844;top:3946;width:84;height:127" coordorigin="1844,3946" coordsize="84,127" path="m1887,4061r14,-8l1912,4034r4,-26l1912,3983r-11,-19l1887,3958r-13,5l1863,3981r-6,-16l1871,3951r16,-5l1901,3949r14,13l1924,3983r4,27l1926,4030r-9,23l1904,4068r-17,5l1874,4070r-12,-35l1872,4054r15,7xe" fillcolor="black" stroked="f">
              <v:path arrowok="t"/>
            </v:shape>
            <v:shape id="_x0000_s3360" style="position:absolute;left:1844;top:3946;width:84;height:127" coordorigin="1844,3946" coordsize="84,127" path="m1863,3981r-5,27l1858,4008r4,27l1874,4070r-15,-13l1848,4037r-4,-27l1847,3986r10,-21l1863,3981xe" fillcolor="black" stroked="f">
              <v:path arrowok="t"/>
            </v:shape>
            <v:shape id="_x0000_s3359" style="position:absolute;left:1959;top:3945;width:67;height:125" coordorigin="1959,3945" coordsize="67,125" path="m1995,3945r5,l2000,4058r26,l2026,4070r-64,l1962,4058r26,l1988,3974r-10,7l1959,3981r,-9l1964,3969r7,l1981,3967r9,-17l1990,3945r5,xe" fillcolor="black" stroked="f">
              <v:path arrowok="t"/>
            </v:shape>
            <v:shape id="_x0000_s3358" style="position:absolute;left:2055;top:3948;width:82;height:125" coordorigin="2055,3948" coordsize="82,125" path="m2072,4034r,12l2070,4049r5,9l2089,4061r8,l2117,4052r8,-20l2125,4020r-10,-14l2087,4006r-8,2l2075,4015r-3,3l2063,4018r,-70l2132,3948r,12l2075,3960r,38l2084,3993r15,l2116,3997r15,15l2137,4032r-6,20l2116,4067r-22,6l2082,4071r-19,-11l2055,4042r,-8l2060,4032r7,l2072,4034xe" fillcolor="black" stroked="f">
              <v:path arrowok="t"/>
            </v:shape>
            <v:shape id="_x0000_s3357" style="position:absolute;left:2154;top:3945;width:94;height:125" coordorigin="2154,3945" coordsize="94,125" path="m2192,4063r,-5l2214,4058r,-21l2168,4025r46,l2214,3955r-12,-5l2204,3945r20,l2224,4025r24,l2248,4037r-24,l2224,4058r21,l2245,4070r-53,l2192,4063xe" fillcolor="black" stroked="f">
              <v:path arrowok="t"/>
            </v:shape>
            <v:shape id="_x0000_s3356" style="position:absolute;left:2154;top:3945;width:94;height:125" coordorigin="2154,3945" coordsize="94,125" path="m2168,4025r46,12l2156,4037r-2,-3l2154,4025r2,-3l2202,3950r12,5l2168,4025xe" fillcolor="black" stroked="f">
              <v:path arrowok="t"/>
            </v:shape>
            <w10:wrap anchorx="page" anchory="page"/>
          </v:group>
        </w:pict>
      </w:r>
      <w:r>
        <w:pict>
          <v:group id="_x0000_s3337" style="position:absolute;left:0;text-align:left;margin-left:118pt;margin-top:196.9pt;width:41.6pt;height:7.1pt;z-index:-2381;mso-position-horizontal-relative:page;mso-position-vertical-relative:page" coordorigin="2360,3938" coordsize="832,143">
            <v:shape id="_x0000_s3354" style="position:absolute;left:2368;top:3948;width:84;height:125" coordorigin="2368,3948" coordsize="84,125" path="m2413,4006r-12,l2394,4008r-7,7l2387,4018r-12,l2375,3950r2,-2l2445,3948r,12l2389,3960r,38l2397,3993r16,l2430,3997r16,15l2452,4032r-6,20l2431,4067r-22,6l2394,4071r-19,-12l2368,4042r,-8l2375,4032r7,l2387,4034r,12l2385,4049r4,9l2401,4061r9,l2430,4052r7,-20l2437,4020r-7,-14l2413,4006xe" fillcolor="black" stroked="f">
              <v:path arrowok="t"/>
            </v:shape>
            <v:shape id="_x0000_s3353" style="position:absolute;left:2471;top:3945;width:87;height:127" coordorigin="2471,3945" coordsize="87,127" path="m2483,3998r-9,-9l2474,3979r2,-12l2491,3952r23,-7l2531,3948r,9l2500,3957r-12,10l2488,3989r-5,9xe" fillcolor="black" stroked="f">
              <v:path arrowok="t"/>
            </v:shape>
            <v:shape id="_x0000_s3352" style="position:absolute;left:2471;top:3945;width:87;height:127" coordorigin="2471,3945" coordsize="87,127" path="m2471,4034r9,-19l2500,4006r-2,4l2486,4022r,27l2498,4061r16,12l2494,4068r-17,-13l2471,4034r,xe" fillcolor="black" stroked="f">
              <v:path arrowok="t"/>
            </v:shape>
            <v:shape id="_x0000_s3351" style="position:absolute;left:2471;top:3945;width:87;height:127" coordorigin="2471,3945" coordsize="87,127" path="m2549,3961r6,18l2555,3989r-7,9l2531,4006r15,2l2558,4020r,14l2553,4053r-15,14l2514,4073r-16,-12l2516,4061r21,-8l2546,4034r,-12l2534,4010r-36,l2500,4006r-17,-8l2488,3989r12,9l2529,3998r14,-9l2543,3967r-12,-10l2531,3948r18,13xe" fillcolor="black" stroked="f">
              <v:path arrowok="t"/>
            </v:shape>
            <v:shape id="_x0000_s3350" style="position:absolute;left:2577;top:3945;width:84;height:127" coordorigin="2577,3945" coordsize="84,127" path="m2620,4010r-19,l2603,4006r-14,-8l2594,3967r,22l2606,3998r29,l2647,3989r7,-28l2661,3979r,10l2651,3998r-14,8l2639,4010r-19,xe" fillcolor="black" stroked="f">
              <v:path arrowok="t"/>
            </v:shape>
            <v:shape id="_x0000_s3349" style="position:absolute;left:2577;top:3945;width:84;height:127" coordorigin="2577,3945" coordsize="84,127" path="m2582,3967r14,-15l2620,3945r16,3l2654,3961r-7,28l2647,3967r-12,-10l2603,3957r-9,10l2589,3998r-10,-9l2579,3979r3,-12xe" fillcolor="black" stroked="f">
              <v:path arrowok="t"/>
            </v:shape>
            <v:shape id="_x0000_s3348" style="position:absolute;left:2577;top:3945;width:84;height:127" coordorigin="2577,3945" coordsize="84,127" path="m2577,4034r,-14l2589,4008r14,-2l2601,4010r-10,12l2591,4049r12,12l2637,4061r12,-12l2649,4022r-10,-12l2637,4006r14,2l2663,4020r,14l2658,4053r-15,14l2620,4073r-20,-5l2583,4055r-6,-21xe" fillcolor="black" stroked="f">
              <v:path arrowok="t"/>
            </v:shape>
            <v:shape id="_x0000_s3347" style="position:absolute;left:2683;top:3981;width:82;height:89" coordorigin="2683,3981" coordsize="82,89" path="m2750,4001r-12,-8l2712,3993r-13,13l2697,4020r53,l2760,4003r4,22l2764,4032r-67,l2698,4035r13,17l2731,4058r17,l2752,4046r3,-2l2764,4044r,6l2755,4062r-27,8l2725,4070r-21,-7l2689,4048r-6,-21l2683,4024r7,-21l2705,3987r21,-6l2746,3987r4,14xe" fillcolor="black" stroked="f">
              <v:path arrowok="t"/>
            </v:shape>
            <v:shape id="_x0000_s3346" style="position:absolute;left:2683;top:3981;width:82;height:89" coordorigin="2683,3981" coordsize="82,89" path="m2750,4001r-4,-14l2760,4003r-10,17l2750,4001xe" fillcolor="black" stroked="f">
              <v:path arrowok="t"/>
            </v:shape>
            <v:shape id="_x0000_s3345" style="position:absolute;left:2788;top:3945;width:84;height:127" coordorigin="2788,3945" coordsize="84,127" path="m2873,4010r-3,22l2860,4053r-14,15l2829,4073r-12,-3l2805,4035r10,19l2829,4061r15,-8l2854,4034r4,-26l2854,3982r-10,-33l2858,3963r11,20l2873,4010xe" fillcolor="black" stroked="f">
              <v:path arrowok="t"/>
            </v:shape>
            <v:shape id="_x0000_s3344" style="position:absolute;left:2788;top:3945;width:84;height:127" coordorigin="2788,3945" coordsize="84,127" path="m2791,3987r9,-22l2813,3951r16,-6l2844,3949r10,33l2844,3964r-15,-7l2816,3963r-11,18l2800,4008r,l2805,4035r12,35l2802,4057r-10,-20l2788,4010r3,-23xe" fillcolor="black" stroked="f">
              <v:path arrowok="t"/>
            </v:shape>
            <v:shape id="_x0000_s3343" style="position:absolute;left:2892;top:3946;width:84;height:127" coordorigin="2892,3946" coordsize="84,127" path="m2935,4061r14,-8l2960,4034r4,-26l2960,3983r-11,-19l2935,3958r-13,5l2911,3981r-7,-16l2918,3951r17,-5l2949,3949r14,13l2972,3983r4,27l2974,4030r-9,23l2952,4068r-17,5l2922,4070r-12,-35l2920,4054r15,7xe" fillcolor="black" stroked="f">
              <v:path arrowok="t"/>
            </v:shape>
            <v:shape id="_x0000_s3342" style="position:absolute;left:2892;top:3946;width:84;height:127" coordorigin="2892,3946" coordsize="84,127" path="m2911,3981r-5,27l2906,4008r4,27l2922,4070r-15,-13l2896,4037r-4,-27l2895,3986r9,-21l2911,3981xe" fillcolor="black" stroked="f">
              <v:path arrowok="t"/>
            </v:shape>
            <v:shape id="_x0000_s3341" style="position:absolute;left:2997;top:3945;width:84;height:127" coordorigin="2997,3945" coordsize="84,127" path="m3000,3987r9,-22l3009,4008r5,27l3024,4054r14,7l3053,4053r10,-19l3067,4008r-4,-26l3053,3950r14,13l3078,3983r4,27l3079,4032r-9,21l3056,4068r-18,5l3026,4070r-15,-13l3001,4037r-4,-27l3000,3987xe" fillcolor="black" stroked="f">
              <v:path arrowok="t"/>
            </v:shape>
            <v:shape id="_x0000_s3340" style="position:absolute;left:2997;top:3945;width:84;height:127" coordorigin="2997,3945" coordsize="84,127" path="m3063,3982r-10,-18l3038,3957r-13,6l3014,3981r-5,27l3009,4008r,-43l3022,3951r16,-6l3053,3950r10,32xe" fillcolor="black" stroked="f">
              <v:path arrowok="t"/>
            </v:shape>
            <v:shape id="_x0000_s3339" style="position:absolute;left:3101;top:3964;width:84;height:124" coordorigin="3101,3964" coordsize="84,124" path="m3120,3981r-5,27l3115,4008r4,27l3131,4069r-15,-12l3105,4037r-4,-27l3104,3986r10,-22l3120,3981xe" fillcolor="black" stroked="f">
              <v:path arrowok="t"/>
            </v:shape>
            <v:shape id="_x0000_s3338" style="position:absolute;left:3101;top:3964;width:84;height:124" coordorigin="3101,3964" coordsize="84,124" path="m3119,4035r10,19l3144,4061r14,-8l3169,4034r4,-26l3169,3982r-11,-18l3144,3957r-13,6l3120,3981r-6,-17l3128,3950r16,-5l3158,3949r14,13l3181,3983r4,27l3183,4030r-9,23l3161,4067r-17,6l3131,4069r-12,-34xe" fillcolor="black" stroked="f">
              <v:path arrowok="t"/>
            </v:shape>
            <w10:wrap anchorx="page" anchory="page"/>
          </v:group>
        </w:pict>
      </w:r>
      <w:r>
        <w:pict>
          <v:group id="_x0000_s3332" style="position:absolute;left:0;text-align:left;margin-left:175.45pt;margin-top:196.9pt;width:10.6pt;height:7pt;z-index:-2380;mso-position-horizontal-relative:page;mso-position-vertical-relative:page" coordorigin="3509,3938" coordsize="212,140">
            <v:shape id="_x0000_s3336" style="position:absolute;left:3517;top:3945;width:58;height:125" coordorigin="3517,3945" coordsize="58,125" path="m3574,3955r-43,70l3565,3950r2,-5l3574,3955xe" fillcolor="black" stroked="f">
              <v:path arrowok="t"/>
            </v:shape>
            <v:shape id="_x0000_s3335" style="position:absolute;left:3517;top:3945;width:58;height:125" coordorigin="3517,3945" coordsize="58,125" path="m3567,3945r17,l3586,3948r,77l3610,4025r,12l3586,4037r,21l3606,4058r,12l3555,4070r,-12l3574,4058r,-21l3519,4037r-2,-3l3517,4025r2,-3l3565,3950r-34,75l3574,4025r,-70l3567,3945xe" fillcolor="black" stroked="f">
              <v:path arrowok="t"/>
            </v:shape>
            <v:shape id="_x0000_s3334" style="position:absolute;left:3620;top:3945;width:94;height:125" coordorigin="3620,3945" coordsize="94,125" path="m3659,4063r,-5l3680,4058r,-21l3635,4025r45,l3680,3955r-12,-5l3671,3945r19,l3690,4025r24,l3714,4037r-24,l3690,4058r21,l3711,4070r-52,l3659,4063xe" fillcolor="black" stroked="f">
              <v:path arrowok="t"/>
            </v:shape>
            <v:shape id="_x0000_s3333" style="position:absolute;left:3620;top:3945;width:94;height:125" coordorigin="3620,3945" coordsize="94,125" path="m3635,4025r45,12l3623,4037r-3,-3l3620,4025r3,-3l3668,3950r12,5l3635,4025xe" fillcolor="black" stroked="f">
              <v:path arrowok="t"/>
            </v:shape>
            <w10:wrap anchorx="page" anchory="page"/>
          </v:group>
        </w:pict>
      </w:r>
      <w:r>
        <w:pict>
          <v:group id="_x0000_s3327" style="position:absolute;left:0;text-align:left;margin-left:233.5pt;margin-top:-234pt;width:15.15pt;height:6.3pt;z-index:-2379;mso-position-horizontal-relative:page" coordorigin="4670,-4680" coordsize="303,126">
            <v:shape id="_x0000_s3331" style="position:absolute;left:4678;top:-4651;width:77;height:89" coordorigin="4678,-4651" coordsize="77,89" path="m4742,-4651r8,l4750,-4620r-15,l4735,-4632r-5,-7l4697,-4639r-7,7l4690,-4620r14,3l4709,-4615r9,l4723,-4612r1,l4741,-4607r14,21l4754,-4582r-9,13l4716,-4562r-14,l4690,-4569r-3,7l4678,-4562r,-34l4690,-4596r2,5l4697,-4576r9,2l4735,-4574r7,-5l4742,-4598r-16,-2l4716,-4603r-6,-1l4688,-4610r-10,-17l4678,-4630r8,-13l4716,-4651r12,l4738,-4646r,-5l4742,-4651xe" fillcolor="black" stroked="f">
              <v:path arrowok="t"/>
            </v:shape>
            <v:shape id="_x0000_s3330" style="position:absolute;left:4774;top:-4672;width:84;height:111" coordorigin="4774,-4672" coordsize="84,111" path="m4853,-4641r,5l4812,-4636r,62l4843,-4574r,-22l4858,-4596r,9l4847,-4568r-20,6l4812,-4562r-14,-7l4798,-4636r-24,l4774,-4648r24,l4798,-4672r14,l4812,-4648r41,l4853,-4641xe" fillcolor="black" stroked="f">
              <v:path arrowok="t"/>
            </v:shape>
            <v:shape id="_x0000_s3329" style="position:absolute;left:4884;top:-4651;width:82;height:89" coordorigin="4884,-4651" coordsize="82,89" path="m4924,-4639r-18,10l4925,-4651r2,l4946,-4644r14,17l4966,-4605r-6,21l4945,-4568r-20,6l4907,-4582r18,8l4928,-4574r17,-11l4952,-4608r,-1l4943,-4630r-18,-9l4924,-4639xe" fillcolor="black" stroked="f">
              <v:path arrowok="t"/>
            </v:shape>
            <v:shape id="_x0000_s3328" style="position:absolute;left:4884;top:-4651;width:82;height:89" coordorigin="4884,-4651" coordsize="82,89" path="m4925,-4651r-19,22l4899,-4608r,4l4907,-4582r18,20l4905,-4567r-15,-15l4884,-4605r,-2l4891,-4629r14,-16l4925,-4651xe" fillcolor="black" stroked="f">
              <v:path arrowok="t"/>
            </v:shape>
            <w10:wrap anchorx="page"/>
          </v:group>
        </w:pict>
      </w:r>
      <w:r>
        <w:pict>
          <v:group id="_x0000_s3316" style="position:absolute;left:0;text-align:left;margin-left:259.45pt;margin-top:-234.7pt;width:28.4pt;height:8.3pt;z-index:-2378;mso-position-horizontal-relative:page" coordorigin="5189,-4694" coordsize="568,166">
            <v:shape id="_x0000_s3326" style="position:absolute;left:5197;top:-4687;width:84;height:127" coordorigin="5197,-4687" coordsize="84,127" path="m5240,-4622r-19,l5223,-4627r-14,-7l5213,-4665r,21l5226,-4634r28,l5266,-4644r8,-27l5281,-4653r,9l5271,-4634r-14,7l5259,-4622r-19,xe" fillcolor="black" stroked="f">
              <v:path arrowok="t"/>
            </v:shape>
            <v:shape id="_x0000_s3325" style="position:absolute;left:5197;top:-4687;width:84;height:127" coordorigin="5197,-4687" coordsize="84,127" path="m5202,-4665r14,-16l5240,-4687r16,3l5274,-4671r-8,27l5266,-4665r-12,-10l5223,-4675r-10,10l5209,-4634r-10,-10l5199,-4653r3,-12xe" fillcolor="black" stroked="f">
              <v:path arrowok="t"/>
            </v:shape>
            <v:shape id="_x0000_s3324" style="position:absolute;left:5197;top:-4687;width:84;height:127" coordorigin="5197,-4687" coordsize="84,127" path="m5197,-4598r,-14l5209,-4624r14,-3l5221,-4622r-10,12l5211,-4584r12,12l5257,-4572r12,-12l5269,-4610r-10,-12l5257,-4627r14,3l5283,-4612r,14l5278,-4580r-15,15l5240,-4560r-21,-4l5203,-4578r-6,-20xe" fillcolor="black" stroked="f">
              <v:path arrowok="t"/>
            </v:shape>
            <v:shape id="_x0000_s3323" style="position:absolute;left:5327;top:-4586;width:34;height:50" coordorigin="5327,-4586" coordsize="34,50" path="m5331,-4545r5,-3l5346,-4550r2,-12l5336,-4562r-5,-5l5331,-4581r5,-5l5353,-4586r7,7l5360,-4565r-11,22l5334,-4536r-3,l5327,-4538r,-7l5331,-4545xe" fillcolor="black" stroked="f">
              <v:path arrowok="t"/>
            </v:shape>
            <v:shape id="_x0000_s3322" style="position:absolute;left:5406;top:-4687;width:87;height:127" coordorigin="5406,-4687" coordsize="87,127" path="m5418,-4663r-12,l5406,-4687r12,l5418,-4685r74,l5492,-4675r-4,5l5483,-4666r-9,10l5464,-4640r-10,20l5447,-4596r-3,29l5444,-4562r-4,2l5430,-4560r,-9l5430,-4576r2,-16l5436,-4610r8,-20l5455,-4651r16,-22l5418,-4673r,10xe" fillcolor="black" stroked="f">
              <v:path arrowok="t"/>
            </v:shape>
            <v:shape id="_x0000_s3321" style="position:absolute;left:5538;top:-4586;width:31;height:51" coordorigin="5538,-4586" coordsize="31,51" path="m5545,-4548r10,-2l5557,-4562r-9,l5540,-4567r,-14l5545,-4586r17,l5569,-4579r,14l5558,-4543r-15,8l5540,-4535r-2,-5l5538,-4545r2,l5545,-4548xe" fillcolor="black" stroked="f">
              <v:path arrowok="t"/>
            </v:shape>
            <v:shape id="_x0000_s3320" style="position:absolute;left:5613;top:-4684;width:91;height:123" coordorigin="5613,-4684" coordsize="91,123" path="m5620,-4651r17,l5641,-4675r,-9l5651,-4684r-2,45l5646,-4608r-2,12l5641,-4569r,2l5639,-4562r-10,l5627,-4564r,-5l5629,-4596r-16,l5613,-4608r19,l5637,-4639r-24,l5613,-4651r7,xe" fillcolor="black" stroked="f">
              <v:path arrowok="t"/>
            </v:shape>
            <v:shape id="_x0000_s3319" style="position:absolute;left:5613;top:-4684;width:91;height:123" coordorigin="5613,-4684" coordsize="91,123" path="m5678,-4684r7,l5690,-4682r,7l5687,-4651r17,l5704,-4639r-19,l5680,-4608r24,l5704,-4596r-24,l5675,-4569r,7l5666,-4562r-5,-2l5661,-4569r5,-27l5644,-4596r2,-12l5668,-4608r2,-31l5649,-4639r2,-45l5656,-4682r-3,7l5651,-4651r22,l5675,-4675r,-2l5678,-4684xe" fillcolor="black" stroked="f">
              <v:path arrowok="t"/>
            </v:shape>
            <v:shape id="_x0000_s3318" style="position:absolute;left:5721;top:-4624;width:29;height:124" coordorigin="5721,-4624" coordsize="29,124" path="m5739,-4598r11,35l5735,-4575r,-49l5739,-4598xe" fillcolor="black" stroked="f">
              <v:path arrowok="t"/>
            </v:shape>
            <v:shape id="_x0000_s3317" style="position:absolute;left:5721;top:-4624;width:29;height:124" coordorigin="5721,-4624" coordsize="29,124" path="m5724,-4596r-3,-26l5724,-4646r9,-22l5747,-4682r17,-5l5778,-4683r14,13l5801,-4649r4,27l5803,-4602r-9,22l5781,-4565r-17,6l5750,-4563r-11,-35l5749,-4579r15,8l5777,-4578r10,-19l5790,-4624r-2,-25l5778,-4668r-14,-7l5750,-4669r-11,18l5735,-4624r,l5735,-4575r-11,-21xe" fillcolor="black" stroked="f">
              <v:path arrowok="t"/>
            </v:shape>
            <w10:wrap anchorx="page"/>
          </v:group>
        </w:pict>
      </w:r>
      <w:r>
        <w:pict>
          <v:group id="_x0000_s3314" style="position:absolute;left:0;text-align:left;margin-left:359.45pt;margin-top:196.55pt;width:4.1pt;height:7.8pt;z-index:-2377;mso-position-horizontal-relative:page;mso-position-vertical-relative:page" coordorigin="7189,3931" coordsize="82,156">
            <v:shape id="_x0000_s3315" style="position:absolute;left:7189;top:3931;width:82;height:156" coordorigin="7189,3931" coordsize="82,156" path="m7201,4087r-9,l7189,4082r,-7l7257,3938r,-2l7259,3931r7,l7271,3936r,2l7269,3943r-65,137l7201,4085r,2xe" fillcolor="black" stroked="f">
              <v:path arrowok="t"/>
            </v:shape>
            <w10:wrap anchorx="page" anchory="page"/>
          </v:group>
        </w:pict>
      </w:r>
      <w:r>
        <w:pict>
          <v:group id="_x0000_s3306" style="position:absolute;left:0;text-align:left;margin-left:369.65pt;margin-top:197.6pt;width:25.4pt;height:6.3pt;z-index:-2376;mso-position-horizontal-relative:page;mso-position-vertical-relative:page" coordorigin="7393,3952" coordsize="508,126">
            <v:shape id="_x0000_s3313" style="position:absolute;left:7401;top:3981;width:77;height:89" coordorigin="7401,3981" coordsize="77,89" path="m7466,3981r7,l7473,4013r-15,l7458,4001r-2,-8l7420,3993r-7,8l7413,4013r14,2l7432,4018r10,l7446,4020r1,l7465,4025r13,21l7477,4050r-8,14l7439,4070r-14,l7415,4063r-2,7l7401,4070r,-33l7415,4037r,5l7420,4056r12,2l7458,4058r8,-4l7466,4034r-15,-2l7439,4030r-6,-1l7411,4023r-10,-17l7401,4003r9,-14l7439,3981r12,l7461,3986r,-5l7466,3981xe" fillcolor="black" stroked="f">
              <v:path arrowok="t"/>
            </v:shape>
            <v:shape id="_x0000_s3312" style="position:absolute;left:7497;top:3960;width:84;height:111" coordorigin="7497,3960" coordsize="84,111" path="m7576,3991r,5l7535,3996r,62l7567,4058r,-21l7581,4037r,8l7570,4065r-20,5l7535,4070r-14,-7l7521,3996r-24,l7497,3984r24,l7521,3960r14,l7535,3984r41,l7576,3991xe" fillcolor="black" stroked="f">
              <v:path arrowok="t"/>
            </v:shape>
            <v:shape id="_x0000_s3311" style="position:absolute;left:7608;top:3981;width:82;height:89" coordorigin="7608,3981" coordsize="82,89" path="m7647,3993r-18,10l7648,3981r2,l7669,3989r15,16l7689,4027r-5,22l7669,4064r-21,6l7631,4050r17,8l7651,4058r17,-10l7675,4025r,-1l7667,4002r-19,-9l7647,3993xe" fillcolor="black" stroked="f">
              <v:path arrowok="t"/>
            </v:shape>
            <v:shape id="_x0000_s3310" style="position:absolute;left:7608;top:3981;width:82;height:89" coordorigin="7608,3981" coordsize="82,89" path="m7648,3981r-19,22l7622,4025r,3l7631,4050r17,20l7629,4065r-16,-15l7608,4027r,-1l7614,4004r15,-16l7648,3981xe" fillcolor="black" stroked="f">
              <v:path arrowok="t"/>
            </v:shape>
            <v:shape id="_x0000_s3309" style="position:absolute;left:7708;top:3984;width:89;height:87" coordorigin="7708,3984" coordsize="89,87" path="m7767,3998r-17,14l7744,4032r,27l7776,4059r,12l7708,4071r,-12l7732,4059r,-63l7708,3996r,-12l7744,3984r,14l7756,3986r12,-2l7795,3984r2,7l7797,4001r-2,2l7785,4003r-5,-2l7780,3996r-13,2xe" fillcolor="black" stroked="f">
              <v:path arrowok="t"/>
            </v:shape>
            <v:shape id="_x0000_s3308" style="position:absolute;left:7817;top:3987;width:77;height:38" coordorigin="7817,3987" coordsize="77,38" path="m7881,4001r-1,-14l7894,4003r-10,17l7881,4001xe" fillcolor="black" stroked="f">
              <v:path arrowok="t"/>
            </v:shape>
            <v:shape id="_x0000_s3307" style="position:absolute;left:7817;top:3987;width:77;height:38" coordorigin="7817,3987" coordsize="77,38" path="m7898,4032r-67,l7832,4035r13,17l7865,4059r16,l7884,4047r5,-3l7898,4044r,6l7889,4062r-27,9l7859,4070r-22,-6l7822,4048r-5,-21l7817,4024r7,-21l7839,3988r21,-6l7880,3987r1,14l7869,3994r-24,l7833,4006r-2,14l7884,4020r10,-17l7898,4025r,7xe" fillcolor="black" stroked="f">
              <v:path arrowok="t"/>
            </v:shape>
            <w10:wrap anchorx="page" anchory="page"/>
          </v:group>
        </w:pict>
      </w:r>
      <w:r>
        <w:pict>
          <v:group id="_x0000_s3302" style="position:absolute;left:0;text-align:left;margin-left:401.15pt;margin-top:198.7pt;width:15.65pt;height:5.2pt;z-index:-2375;mso-position-horizontal-relative:page;mso-position-vertical-relative:page" coordorigin="8023,3974" coordsize="313,104">
            <v:shape id="_x0000_s3305" style="position:absolute;left:8031;top:3981;width:77;height:89" coordorigin="8031,3981" coordsize="77,89" path="m8043,4013r12,2l8062,4018r9,l8074,4020r1,l8095,4026r12,20l8107,4050r-9,14l8069,4070r-17,l8043,4063r-3,7l8031,4070r,-33l8043,4037r,5l8050,4056r9,2l8088,4058r7,-4l8095,4034r-16,-2l8069,4030r-7,-1l8040,4023r-9,-17l8031,4004r7,-14l8067,3981r14,l8088,3986r3,-5l8100,3981r,32l8088,4013r,-7l8086,4001r-3,-8l8047,3993r-4,8l8043,4013xe" fillcolor="black" stroked="f">
              <v:path arrowok="t"/>
            </v:shape>
            <v:shape id="_x0000_s3304" style="position:absolute;left:8122;top:3984;width:101;height:87" coordorigin="8122,3984" coordsize="101,87" path="m8179,3984r24,l8206,3986r,72l8223,4058r,12l8191,4070r,-7l8184,4070r-31,l8139,4066r,-70l8122,3996r,-12l8153,3984r,74l8175,4058r16,-2l8191,3996r-16,l8175,3984r4,xe" fillcolor="black" stroked="f">
              <v:path arrowok="t"/>
            </v:shape>
            <v:shape id="_x0000_s3303" style="position:absolute;left:8225;top:3984;width:103;height:87" coordorigin="8225,3984" coordsize="103,87" path="m8230,3984r17,l8247,3991r5,-5l8256,3984r15,l8276,3986r2,7l8285,3986r7,-2l8317,3984r,74l8329,4058r,12l8297,4070r,-12l8304,4058r,-60l8302,3996r-12,l8280,4006r,52l8292,4058r,12l8261,4070r,-12l8271,4058r,-60l8268,3996r-14,l8247,4006r,52l8259,4058r,12l8225,4070r,-12l8235,4058r,-62l8225,3996r,-12l8230,3984xe" fillcolor="black" stroked="f">
              <v:path arrowok="t"/>
            </v:shape>
            <w10:wrap anchorx="page" anchory="page"/>
          </v:group>
        </w:pict>
      </w:r>
      <w:r>
        <w:pict>
          <v:group id="_x0000_s3298" style="position:absolute;left:0;text-align:left;margin-left:422.05pt;margin-top:197pt;width:10.35pt;height:6.9pt;z-index:-2374;mso-position-horizontal-relative:page;mso-position-vertical-relative:page" coordorigin="8441,3940" coordsize="207,138">
            <v:shape id="_x0000_s3301" style="position:absolute;left:8449;top:3948;width:77;height:123" coordorigin="8449,3948" coordsize="77,123" path="m8482,4058r,-62l8451,3996r,-12l8494,3984r3,2l8497,4058r29,l8526,4070r-77,l8449,4058r33,xe" fillcolor="black" stroked="f">
              <v:path arrowok="t"/>
            </v:shape>
            <v:shape id="_x0000_s3300" style="position:absolute;left:8449;top:3948;width:77;height:123" coordorigin="8449,3948" coordsize="77,123" path="m8497,3957r,8l8492,3967r-12,l8475,3965r,-12l8480,3948r12,l8497,3953r,4xe" fillcolor="black" stroked="f">
              <v:path arrowok="t"/>
            </v:shape>
            <v:shape id="_x0000_s3299" style="position:absolute;left:8542;top:3984;width:99;height:87" coordorigin="8542,3984" coordsize="99,87" path="m8576,3989r10,-5l8614,3984r10,7l8624,4058r17,l8641,4070r-46,l8595,4058r15,l8610,4001r-3,-5l8588,3996r-17,7l8571,4058r17,l8588,4070r-46,l8542,4058r17,l8559,3996r-17,l8542,3984r29,l8571,3993r5,-4xe" fillcolor="black" stroked="f">
              <v:path arrowok="t"/>
            </v:shape>
            <w10:wrap anchorx="page" anchory="page"/>
          </v:group>
        </w:pict>
      </w:r>
      <w:r>
        <w:pict>
          <v:group id="_x0000_s3292" style="position:absolute;left:0;text-align:left;margin-left:437.2pt;margin-top:197.6pt;width:20.85pt;height:6.3pt;z-index:-2373;mso-position-horizontal-relative:page;mso-position-vertical-relative:page" coordorigin="8744,3952" coordsize="417,126">
            <v:shape id="_x0000_s3297" style="position:absolute;left:8751;top:3984;width:99;height:87" coordorigin="8751,3984" coordsize="99,87" path="m8824,3984r9,7l8833,4058r17,l8850,4070r-46,l8804,4058r15,l8819,4001r-3,-5l8797,3996r-14,7l8783,4058r17,l8800,4070r-49,l8751,4058r17,l8768,3996r-17,l8751,3984r32,l8783,3993r2,-4l8795,3984r29,xe" fillcolor="black" stroked="f">
              <v:path arrowok="t"/>
            </v:shape>
            <v:shape id="_x0000_s3296" style="position:absolute;left:8865;top:3987;width:77;height:39" coordorigin="8865,3987" coordsize="77,39" path="m8930,4001r-2,-14l8942,4003r-10,17l8930,4001xe" fillcolor="black" stroked="f">
              <v:path arrowok="t"/>
            </v:shape>
            <v:shape id="_x0000_s3295" style="position:absolute;left:8865;top:3987;width:77;height:39" coordorigin="8865,3987" coordsize="77,39" path="m8946,4032r-67,l8880,4035r12,17l8913,4058r14,l8932,4046r2,-2l8946,4044r,6l8937,4062r-27,8l8907,4070r-22,-7l8870,4048r-5,-21l8865,4024r6,-21l8887,3987r21,-6l8928,3987r2,14l8917,3993r-24,l8881,4006r-2,14l8932,4020r10,-17l8946,4025r,7xe" fillcolor="black" stroked="f">
              <v:path arrowok="t"/>
            </v:shape>
            <v:shape id="_x0000_s3294" style="position:absolute;left:8963;top:3984;width:94;height:87" coordorigin="8963,3984" coordsize="94,87" path="m8997,3984r7,l9004,3996r-10,l9009,4018r16,-22l9016,3996r,-12l9054,3984r,12l9038,3996r-22,31l9040,4058r17,l9057,4070r-39,l9018,4058r10,l9009,4034r-17,24l9004,4058r,12l8963,4070r,-12l8980,4058r24,-31l8980,3996r-15,l8965,3984r32,xe" fillcolor="black" stroked="f">
              <v:path arrowok="t"/>
            </v:shape>
            <v:shape id="_x0000_s3293" style="position:absolute;left:9069;top:3960;width:84;height:111" coordorigin="9069,3960" coordsize="84,111" path="m9148,3991r,5l9107,3996r,62l9138,4058r,-21l9153,4037r,8l9142,4065r-20,5l9107,4070r-14,-7l9093,3996r-24,l9069,3984r24,l9093,3960r14,l9107,3984r41,l9148,3991xe" fillcolor="black" stroked="f">
              <v:path arrowok="t"/>
            </v:shape>
            <w10:wrap anchorx="page" anchory="page"/>
          </v:group>
        </w:pict>
      </w:r>
      <w:r>
        <w:pict>
          <v:group id="_x0000_s3281" style="position:absolute;left:0;text-align:left;margin-left:463.75pt;margin-top:197pt;width:36.2pt;height:6.9pt;z-index:-2372;mso-position-horizontal-relative:page;mso-position-vertical-relative:page" coordorigin="9275,3940" coordsize="724,138">
            <v:shape id="_x0000_s3291" style="position:absolute;left:9283;top:3981;width:82;height:89" coordorigin="9283,3981" coordsize="82,89" path="m9350,4001r-14,-8l9312,3993r-12,13l9297,4020r53,l9360,4003r5,22l9365,4032r-68,l9298,4035r14,17l9331,4058r17,l9353,4046r2,-2l9365,4044r-1,6l9355,4062r-27,8l9325,4070r-21,-7l9289,4048r-6,-21l9283,4024r7,-21l9305,3987r21,-6l9347,3987r3,14xe" fillcolor="black" stroked="f">
              <v:path arrowok="t"/>
            </v:shape>
            <v:shape id="_x0000_s3290" style="position:absolute;left:9283;top:3981;width:82;height:89" coordorigin="9283,3981" coordsize="82,89" path="m9350,4001r-3,-14l9360,4003r-10,17l9350,4001xe" fillcolor="black" stroked="f">
              <v:path arrowok="t"/>
            </v:shape>
            <v:shape id="_x0000_s3289" style="position:absolute;left:9388;top:3948;width:82;height:123" coordorigin="9388,3948" coordsize="82,123" path="m9388,3955r,-7l9434,3948r2,2l9436,4058r34,l9470,4070r-82,l9388,4058r34,l9422,3960r-34,l9388,3955xe" fillcolor="black" stroked="f">
              <v:path arrowok="t"/>
            </v:shape>
            <v:shape id="_x0000_s3288" style="position:absolute;left:9492;top:3981;width:82;height:89" coordorigin="9492,3981" coordsize="82,89" path="m9562,4046r2,-2l9574,4044r,10l9566,4070r-26,l9534,4070r-21,-7l9498,4048r-6,-21l9492,4024r7,-21l9514,3987r-3,19l9506,4020r56,l9559,4001r-12,-8l9556,3987r13,16l9574,4025r,7l9506,4032r1,3l9521,4052r19,6l9557,4058r5,-12xe" fillcolor="black" stroked="f">
              <v:path arrowok="t"/>
            </v:shape>
            <v:shape id="_x0000_s3287" style="position:absolute;left:9492;top:3981;width:82;height:89" coordorigin="9492,3981" coordsize="82,89" path="m9511,4006r3,-19l9535,3981r21,6l9547,3993r-26,l9511,4006xe" fillcolor="black" stroked="f">
              <v:path arrowok="t"/>
            </v:shape>
            <v:shape id="_x0000_s3286" style="position:absolute;left:9586;top:3984;width:103;height:87" coordorigin="9586,3984" coordsize="103,87" path="m9586,3991r,-7l9607,3984r3,7l9614,3986r5,-2l9631,3984r7,2l9641,3993r5,-7l9655,3984r24,l9679,4058r10,l9689,4070r-31,l9658,4058r9,l9667,3998r-2,-2l9651,3996r-8,10l9643,4058r12,l9655,4070r-31,l9624,4058r7,l9631,3998r-2,-2l9617,3996r-7,10l9610,4058r9,l9619,4070r-33,l9586,4058r12,l9598,3996r-12,l9586,3991xe" fillcolor="black" stroked="f">
              <v:path arrowok="t"/>
            </v:shape>
            <v:shape id="_x0000_s3285" style="position:absolute;left:9703;top:3981;width:63;height:89" coordorigin="9703,3981" coordsize="63,89" path="m9718,4020r-8,-16l9724,3988r20,-7l9766,3988r-10,5l9732,3993r-12,13l9718,4020xe" fillcolor="black" stroked="f">
              <v:path arrowok="t"/>
            </v:shape>
            <v:shape id="_x0000_s3284" style="position:absolute;left:9703;top:3981;width:63;height:89" coordorigin="9703,3981" coordsize="63,89" path="m9785,4032r-67,l9718,4033r11,19l9749,4058r17,l9771,4046r2,-2l9785,4044r,6l9776,4062r-27,8l9745,4070r-21,-7l9709,4048r-6,-21l9703,4026r7,-22l9718,4020r53,l9768,4001r-12,-8l9766,3988r14,16l9785,4025r,7xe" fillcolor="black" stroked="f">
              <v:path arrowok="t"/>
            </v:shape>
            <v:shape id="_x0000_s3283" style="position:absolute;left:9799;top:3984;width:99;height:87" coordorigin="9799,3984" coordsize="99,87" path="m9833,3989r10,-5l9871,3984r10,7l9881,4058r17,l9898,4070r-46,l9852,4058r15,l9867,4001r-3,-5l9845,3996r-17,7l9828,4058r17,l9845,4070r-46,l9799,4058r17,l9816,3996r-17,l9799,3984r29,l9828,3993r5,-4xe" fillcolor="black" stroked="f">
              <v:path arrowok="t"/>
            </v:shape>
            <v:shape id="_x0000_s3282" style="position:absolute;left:9905;top:3960;width:87;height:111" coordorigin="9905,3960" coordsize="87,111" path="m9987,3991r,5l9946,3996r,62l9977,4058r,-21l9992,4037r,8l9981,4065r-21,5l9946,4070r-14,-7l9932,3996r-27,l9905,3984r27,l9932,3960r14,l9946,3984r41,l9987,3991xe" fillcolor="black" stroked="f">
              <v:path arrowok="t"/>
            </v:shape>
            <w10:wrap anchorx="page" anchory="page"/>
          </v:group>
        </w:pict>
      </w:r>
      <w:r>
        <w:pict>
          <v:group id="_x0000_s3277" style="position:absolute;left:0;text-align:left;margin-left:505.7pt;margin-top:197pt;width:9.75pt;height:6.9pt;z-index:-2371;mso-position-horizontal-relative:page;mso-position-vertical-relative:page" coordorigin="10114,3940" coordsize="195,138">
            <v:shape id="_x0000_s3280" style="position:absolute;left:10122;top:3981;width:82;height:89" coordorigin="10122,3981" coordsize="82,89" path="m10161,3993r-17,10l10162,3981r2,l10183,3989r15,16l10203,4027r-5,22l10183,4064r-21,6l10145,4050r17,8l10165,4058r17,-10l10189,4025r,-1l10181,4002r-19,-9l10161,3993xe" fillcolor="black" stroked="f">
              <v:path arrowok="t"/>
            </v:shape>
            <v:shape id="_x0000_s3279" style="position:absolute;left:10122;top:3981;width:82;height:89" coordorigin="10122,3981" coordsize="82,89" path="m10162,3981r-18,22l10136,4025r,3l10145,4050r17,20l10143,4065r-15,-15l10122,4027r,-1l10128,4004r15,-16l10162,3981xe" fillcolor="black" stroked="f">
              <v:path arrowok="t"/>
            </v:shape>
            <v:shape id="_x0000_s3278" style="position:absolute;left:10223;top:3948;width:79;height:123" coordorigin="10223,3948" coordsize="79,123" path="m10223,4063r,-5l10251,4058r,-62l10225,3996r,-12l10251,3984r,-11l10262,3954r21,-6l10302,3948r,17l10297,3967r-10,l10285,3960r-19,l10266,3984r31,l10297,3996r-31,l10266,4058r29,l10295,4070r-72,l10223,4063xe" fillcolor="black" stroked="f">
              <v:path arrowok="t"/>
            </v:shape>
            <w10:wrap anchorx="page" anchory="page"/>
          </v:group>
        </w:pict>
      </w:r>
      <w:r>
        <w:pict>
          <v:group id="_x0000_s3262" style="position:absolute;left:0;text-align:left;margin-left:70.9pt;margin-top:208.9pt;width:41.75pt;height:7pt;z-index:-2369;mso-position-horizontal-relative:page;mso-position-vertical-relative:page" coordorigin="1418,4178" coordsize="835,140">
            <v:shape id="_x0000_s3276" style="position:absolute;left:1426;top:4186;width:84;height:125" coordorigin="1426,4186" coordsize="84,125" path="m1429,4276r-3,-28l1428,4228r8,-22l1450,4191r16,-5l1481,4189r15,13l1506,4222r4,26l1507,4270r-9,21l1484,4306r-17,-7l1482,4292r10,-19l1495,4246r-2,-22l1482,4205r-16,-7l1455,4202r-11,17l1440,4246r3,27l1440,4296r-11,-20xe" fillcolor="black" stroked="f">
              <v:path arrowok="t"/>
            </v:shape>
            <v:shape id="_x0000_s3275" style="position:absolute;left:1426;top:4186;width:84;height:125" coordorigin="1426,4186" coordsize="84,125" path="m1443,4273r10,19l1466,4299r18,7l1466,4311r-12,-3l1440,4296r3,-23xe" fillcolor="black" stroked="f">
              <v:path arrowok="t"/>
            </v:shape>
            <v:shape id="_x0000_s3274" style="position:absolute;left:1529;top:4186;width:87;height:125" coordorigin="1529,4186" coordsize="87,125" path="m1572,4299r15,-7l1597,4273r4,-27l1598,4224r-11,-19l1572,4198r-12,4l1548,4219r-7,-14l1555,4191r17,-5l1586,4189r15,13l1611,4222r4,26l1613,4270r-10,21l1589,4306r-17,5l1559,4308r-11,-34l1558,4292r14,7l1572,4299xe" fillcolor="black" stroked="f">
              <v:path arrowok="t"/>
            </v:shape>
            <v:shape id="_x0000_s3273" style="position:absolute;left:1529;top:4186;width:87;height:125" coordorigin="1529,4186" coordsize="87,125" path="m1548,4219r-5,27l1543,4246r5,28l1559,4308r-15,-12l1533,4275r-4,-27l1532,4227r9,-22l1548,4219xe" fillcolor="black" stroked="f">
              <v:path arrowok="t"/>
            </v:shape>
            <v:shape id="_x0000_s3272" style="position:absolute;left:1635;top:4186;width:84;height:125" coordorigin="1635,4186" coordsize="84,125" path="m1678,4299r14,-7l1703,4273r4,-27l1704,4224r-11,-19l1678,4198r-12,4l1654,4219r-8,-14l1660,4191r18,-5l1690,4189r15,12l1715,4222r4,26l1717,4268r-9,23l1695,4305r-17,6l1665,4308r-12,-34l1663,4292r15,7xe" fillcolor="black" stroked="f">
              <v:path arrowok="t"/>
            </v:shape>
            <v:shape id="_x0000_s3271" style="position:absolute;left:1635;top:4186;width:84;height:125" coordorigin="1635,4186" coordsize="84,125" path="m1654,4219r-5,27l1649,4246r4,28l1665,4308r-15,-12l1639,4275r-4,-27l1637,4227r9,-22l1654,4219xe" fillcolor="black" stroked="f">
              <v:path arrowok="t"/>
            </v:shape>
            <v:shape id="_x0000_s3270" style="position:absolute;left:1740;top:4186;width:84;height:125" coordorigin="1740,4186" coordsize="84,125" path="m1782,4299r14,-7l1807,4273r3,-27l1807,4224r-11,-19l1781,4198r-12,4l1757,4219r-5,27l1752,4246r-1,-40l1765,4191r16,-5l1795,4189r15,13l1821,4222r4,26l1822,4270r-9,21l1799,4306r-18,5l1769,4308r-12,-34l1767,4292r14,7l1782,4299xe" fillcolor="black" stroked="f">
              <v:path arrowok="t"/>
            </v:shape>
            <v:shape id="_x0000_s3269" style="position:absolute;left:1740;top:4186;width:84;height:125" coordorigin="1740,4186" coordsize="84,125" path="m1743,4228r8,-22l1752,4246r5,28l1769,4308r-15,-12l1744,4276r-4,-28l1743,4228xe" fillcolor="black" stroked="f">
              <v:path arrowok="t"/>
            </v:shape>
            <v:shape id="_x0000_s3268" style="position:absolute;left:1844;top:4205;width:84;height:122" coordorigin="1844,4205" coordsize="84,122" path="m1863,4219r-5,27l1858,4246r4,28l1874,4308r-15,-12l1848,4275r-4,-27l1846,4227r10,-22l1863,4219xe" fillcolor="black" stroked="f">
              <v:path arrowok="t"/>
            </v:shape>
            <v:shape id="_x0000_s3267" style="position:absolute;left:1844;top:4205;width:84;height:122" coordorigin="1844,4205" coordsize="84,122" path="m1862,4274r10,18l1887,4299r14,-7l1912,4273r4,-27l1913,4224r-11,-19l1887,4198r-12,4l1863,4219r-7,-14l1870,4191r17,-5l1899,4189r15,12l1924,4222r4,26l1926,4268r-9,22l1904,4305r-17,6l1874,4308r-12,-34xe" fillcolor="black" stroked="f">
              <v:path arrowok="t"/>
            </v:shape>
            <v:shape id="_x0000_s3266" style="position:absolute;left:1959;top:4186;width:67;height:125" coordorigin="1959,4186" coordsize="67,125" path="m1995,4186r5,l2000,4299r26,l2026,4311r-64,l1962,4299r26,l1988,4215r-10,7l1959,4222r,-12l1971,4210r10,-3l1990,4191r,-5l1995,4186xe" fillcolor="black" stroked="f">
              <v:path arrowok="t"/>
            </v:shape>
            <v:shape id="_x0000_s3265" style="position:absolute;left:2055;top:4188;width:82;height:123" coordorigin="2055,4188" coordsize="82,123" path="m2060,4272r7,l2072,4275r,7l2070,4287r5,12l2095,4299r21,-8l2125,4272r,-14l2115,4244r-28,l2079,4248r-4,5l2072,4258r-9,l2063,4188r69,l2132,4200r-57,l2075,4239r9,-5l2091,4232r8,l2117,4236r15,15l2137,4272r-5,19l2116,4305r-22,6l2083,4310r-20,-10l2055,4282r,-7l2060,4272xe" fillcolor="black" stroked="f">
              <v:path arrowok="t"/>
            </v:shape>
            <v:shape id="_x0000_s3264" style="position:absolute;left:2156;top:4186;width:89;height:125" coordorigin="2156,4186" coordsize="89,125" path="m2156,4272r10,-17l2185,4243r-2,8l2171,4263r,26l2185,4299r31,l2231,4289r,-26l2219,4251r-17,l2202,4239r14,l2228,4229r,-22l2216,4198r,-10l2235,4199r8,18l2243,4229r-10,10l2216,4243r3,1l2237,4256r8,19l2241,4290r-16,15l2202,4311r-22,-5l2163,4293r-7,-18l2156,4272xe" fillcolor="black" stroked="f">
              <v:path arrowok="t"/>
            </v:shape>
            <v:shape id="_x0000_s3263" style="position:absolute;left:2156;top:4186;width:89;height:125" coordorigin="2156,4186" coordsize="89,125" path="m2202,4239r,12l2183,4251r2,-8l2168,4239r-7,-10l2161,4217r2,-11l2178,4192r24,-6l2216,4188r,10l2185,4198r-12,9l2173,4229r14,10l2202,4239xe" fillcolor="black" stroked="f">
              <v:path arrowok="t"/>
            </v:shape>
            <w10:wrap anchorx="page" anchory="page"/>
          </v:group>
        </w:pict>
      </w:r>
      <w:r>
        <w:pict>
          <v:group id="_x0000_s3255" style="position:absolute;left:0;text-align:left;margin-left:118pt;margin-top:208.8pt;width:17.95pt;height:7.1pt;z-index:-2368;mso-position-horizontal-relative:page;mso-position-vertical-relative:page" coordorigin="2360,4176" coordsize="359,142">
            <v:shape id="_x0000_s3261" style="position:absolute;left:2368;top:4183;width:87;height:127" coordorigin="2368,4183" coordsize="87,127" path="m2380,4210r-12,l2368,4183r12,l2380,4188r74,l2454,4198r-5,2l2445,4205r-9,11l2425,4232r-9,20l2409,4276r-3,28l2406,4311r-14,l2392,4304r,-8l2394,4280r4,-19l2406,4241r11,-21l2433,4200r-53,l2380,4210xe" fillcolor="black" stroked="f">
              <v:path arrowok="t"/>
            </v:shape>
            <v:shape id="_x0000_s3260" style="position:absolute;left:2471;top:4186;width:87;height:125" coordorigin="2471,4186" coordsize="87,125" path="m2510,4311r-13,l2497,4304r1,-8l2500,4279r4,-18l2511,4241r12,-21l2538,4200r-53,l2485,4210r-14,l2471,4186r10,l2485,4188r73,l2558,4198r-3,2l2550,4205r-9,12l2531,4233r-10,19l2513,4276r-3,28l2510,4311xe" fillcolor="black" stroked="f">
              <v:path arrowok="t"/>
            </v:shape>
            <v:shape id="_x0000_s3259" style="position:absolute;left:2579;top:4222;width:94;height:89" coordorigin="2579,4222" coordsize="94,89" path="m2580,4279r10,-13l2611,4258r28,-2l2639,4241r-12,-7l2601,4234r,10l2596,4246r-7,l2584,4244r,-22l2613,4222r15,2l2646,4236r5,17l2651,4296r22,l2673,4311r-19,l2644,4308r-2,-4l2632,4308r-12,3l2611,4311r2,-12l2623,4299r7,-3l2639,4292r,-27l2621,4268r-22,7l2591,4284r,8l2587,4303r-8,-19l2580,4279xe" fillcolor="black" stroked="f">
              <v:path arrowok="t"/>
            </v:shape>
            <v:shape id="_x0000_s3258" style="position:absolute;left:2579;top:4222;width:94;height:89" coordorigin="2579,4222" coordsize="94,89" path="m2609,4311r-22,-8l2591,4292r10,7l2613,4299r-2,12l2609,4311xe" fillcolor="black" stroked="f">
              <v:path arrowok="t"/>
            </v:shape>
            <v:shape id="_x0000_s3257" style="position:absolute;left:2683;top:4246;width:29;height:122" coordorigin="2683,4246" coordsize="29,122" path="m2701,4274r11,34l2696,4296r1,-50l2701,4274xe" fillcolor="black" stroked="f">
              <v:path arrowok="t"/>
            </v:shape>
            <v:shape id="_x0000_s3256" style="position:absolute;left:2683;top:4246;width:29;height:122" coordorigin="2683,4246" coordsize="29,122" path="m2686,4275r-3,-27l2685,4227r9,-22l2708,4191r18,-5l2738,4189r15,12l2763,4222r4,26l2765,4268r-9,22l2742,4305r-16,6l2712,4308r-11,-34l2711,4292r15,7l2739,4292r10,-18l2752,4246r-2,-21l2740,4205r-14,-7l2713,4202r-12,17l2697,4246r,l2696,4296r-10,-21xe" fillcolor="black" stroked="f">
              <v:path arrowok="t"/>
            </v:shape>
            <w10:wrap anchorx="page" anchory="page"/>
          </v:group>
        </w:pict>
      </w:r>
      <w:r>
        <w:pict>
          <v:group id="_x0000_s3246" style="position:absolute;left:0;text-align:left;margin-left:139.05pt;margin-top:208.9pt;width:19.25pt;height:7pt;z-index:-2367;mso-position-horizontal-relative:page;mso-position-vertical-relative:page" coordorigin="2781,4178" coordsize="385,140">
            <v:shape id="_x0000_s3254" style="position:absolute;left:2788;top:4186;width:84;height:125" coordorigin="2788,4186" coordsize="84,125" path="m2830,4299r14,-7l2854,4273r4,-27l2855,4224r-11,-19l2829,4198r-12,4l2805,4219r-5,27l2800,4246r-1,-40l2813,4191r16,-5l2843,4189r15,13l2868,4222r5,26l2870,4270r-10,21l2846,4306r-17,5l2817,4308r-12,-34l2815,4292r14,7l2830,4299xe" fillcolor="black" stroked="f">
              <v:path arrowok="t"/>
            </v:shape>
            <v:shape id="_x0000_s3253" style="position:absolute;left:2788;top:4186;width:84;height:125" coordorigin="2788,4186" coordsize="84,125" path="m2790,4228r9,-22l2800,4246r5,28l2817,4308r-15,-12l2792,4276r-4,-28l2790,4228xe" fillcolor="black" stroked="f">
              <v:path arrowok="t"/>
            </v:shape>
            <v:shape id="_x0000_s3252" style="position:absolute;left:2892;top:4205;width:84;height:122" coordorigin="2892,4205" coordsize="84,122" path="m2911,4219r-5,27l2906,4246r4,28l2922,4308r-15,-12l2896,4275r-4,-27l2894,4227r9,-22l2911,4219xe" fillcolor="black" stroked="f">
              <v:path arrowok="t"/>
            </v:shape>
            <v:shape id="_x0000_s3251" style="position:absolute;left:2892;top:4205;width:84;height:122" coordorigin="2892,4205" coordsize="84,122" path="m2910,4274r10,18l2935,4299r14,-7l2960,4273r4,-27l2961,4224r-11,-19l2935,4198r-12,4l2911,4219r-8,-14l2917,4191r18,-5l2947,4189r15,12l2972,4222r4,26l2974,4268r-9,22l2952,4305r-17,6l2922,4308r-12,-34xe" fillcolor="black" stroked="f">
              <v:path arrowok="t"/>
            </v:shape>
            <v:shape id="_x0000_s3250" style="position:absolute;left:2997;top:4186;width:84;height:125" coordorigin="2997,4186" coordsize="84,125" path="m3039,4299r14,-7l3063,4273r4,-27l3064,4224r-11,-19l3038,4198r-12,4l3014,4219r-4,27l3010,4246r-2,-40l3022,4191r16,-5l3052,4189r15,13l3078,4222r4,26l3079,4270r-9,21l3056,4306r-18,5l3026,4308r-12,-34l3025,4292r13,7l3039,4299xe" fillcolor="black" stroked="f">
              <v:path arrowok="t"/>
            </v:shape>
            <v:shape id="_x0000_s3249" style="position:absolute;left:2997;top:4186;width:84;height:125" coordorigin="2997,4186" coordsize="84,125" path="m3000,4228r8,-22l3010,4246r4,28l3026,4308r-15,-12l3001,4276r-4,-28l3000,4228xe" fillcolor="black" stroked="f">
              <v:path arrowok="t"/>
            </v:shape>
            <v:shape id="_x0000_s3248" style="position:absolute;left:3098;top:4186;width:60;height:125" coordorigin="3098,4186" coordsize="60,125" path="m3156,4193r-45,70l3144,4191r3,-5l3159,4186r-3,77l3156,4193xe" fillcolor="black" stroked="f">
              <v:path arrowok="t"/>
            </v:shape>
            <v:shape id="_x0000_s3247" style="position:absolute;left:3098;top:4186;width:60;height:125" coordorigin="3098,4186" coordsize="60,125" path="m3098,4265r,-5l3144,4191r-33,72l3156,4263r3,-77l3166,4186r,77l3190,4263r,14l3166,4277r,19l3187,4296r,15l3135,4311r,-15l3156,4296r,-19l3098,4277r,-12xe" fillcolor="black" stroked="f">
              <v:path arrowok="t"/>
            </v:shape>
            <w10:wrap anchorx="page" anchory="page"/>
          </v:group>
        </w:pict>
      </w:r>
      <w:r>
        <w:pict>
          <v:group id="_x0000_s3242" style="position:absolute;left:0;text-align:left;margin-left:175.45pt;margin-top:208.9pt;width:10.35pt;height:7pt;z-index:-2366;mso-position-horizontal-relative:page;mso-position-vertical-relative:page" coordorigin="3509,4178" coordsize="207,140">
            <v:shape id="_x0000_s3245" style="position:absolute;left:3517;top:4186;width:58;height:125" coordorigin="3517,4186" coordsize="58,125" path="m3574,4193r-43,70l3565,4191r2,-5l3574,4193xe" fillcolor="black" stroked="f">
              <v:path arrowok="t"/>
            </v:shape>
            <v:shape id="_x0000_s3244" style="position:absolute;left:3517;top:4186;width:58;height:125" coordorigin="3517,4186" coordsize="58,125" path="m3567,4186r19,l3586,4263r24,l3610,4277r-24,l3586,4296r20,l3606,4311r-51,l3555,4296r19,l3574,4277r-55,l3517,4275r,-10l3519,4260r46,-69l3531,4263r43,l3574,4193r-7,-7xe" fillcolor="black" stroked="f">
              <v:path arrowok="t"/>
            </v:shape>
            <v:shape id="_x0000_s3243" style="position:absolute;left:3625;top:4188;width:84;height:123" coordorigin="3625,4188" coordsize="84,123" path="m3670,4244r-12,l3651,4248r-7,5l3644,4258r-12,l3632,4191r2,-3l3702,4188r,12l3646,4200r,39l3654,4234r9,-2l3670,4232r19,4l3704,4251r5,21l3704,4291r-16,14l3666,4311r-14,-2l3632,4299r-7,-17l3625,4275r7,-3l3639,4272r5,3l3644,4282r-2,5l3646,4299r21,l3688,4291r9,-19l3697,4258r-10,-14l3670,4244xe" fillcolor="black" stroked="f">
              <v:path arrowok="t"/>
            </v:shape>
            <w10:wrap anchorx="page" anchory="page"/>
          </v:group>
        </w:pict>
      </w:r>
      <w:r>
        <w:pict>
          <v:group id="_x0000_s3235" style="position:absolute;left:0;text-align:left;margin-left:233.25pt;margin-top:-222.6pt;width:14.55pt;height:6.9pt;z-index:-2365;mso-position-horizontal-relative:page" coordorigin="4665,-4452" coordsize="291,138">
            <v:shape id="_x0000_s3241" style="position:absolute;left:4673;top:-4410;width:94;height:89" coordorigin="4673,-4410" coordsize="94,89" path="m4674,-4353r10,-13l4705,-4374r28,-3l4733,-4391r-10,-7l4697,-4398r,9l4692,-4386r-10,l4680,-4389r,-21l4709,-4410r15,1l4742,-4396r5,17l4747,-4336r20,l4767,-4321r-17,l4740,-4324r-5,-5l4726,-4324r-12,3l4706,-4321r3,-12l4718,-4333r8,-3l4733,-4341r,-26l4718,-4365r-23,7l4687,-4348r,7l4681,-4330r-8,-18l4674,-4353xe" fillcolor="black" stroked="f">
              <v:path arrowok="t"/>
            </v:shape>
            <v:shape id="_x0000_s3240" style="position:absolute;left:4673;top:-4410;width:94;height:89" coordorigin="4673,-4410" coordsize="94,89" path="m4703,-4322r-22,-8l4687,-4341r10,8l4709,-4333r-3,12l4703,-4322xe" fillcolor="black" stroked="f">
              <v:path arrowok="t"/>
            </v:shape>
            <v:shape id="_x0000_s3239" style="position:absolute;left:4774;top:-4444;width:96;height:123" coordorigin="4774,-4444" coordsize="96,123" path="m4822,-4439r,-5l4846,-4444r-7,94l4839,-4386r-10,-12l4817,-4398r-4,l4796,-4387r-8,22l4788,-4364r8,22l4815,-4333r14,l4815,-4321r-20,-6l4780,-4343r-6,-22l4774,-4368r7,-22l4796,-4405r21,-5l4824,-4410r7,4l4839,-4401r,-31l4822,-4432r,-7xe" fillcolor="black" stroked="f">
              <v:path arrowok="t"/>
            </v:shape>
            <v:shape id="_x0000_s3238" style="position:absolute;left:4774;top:-4444;width:96;height:123" coordorigin="4774,-4444" coordsize="96,123" path="m4839,-4321r,-12l4834,-4326r-10,5l4815,-4321r14,-12l4839,-4350r7,-94l4851,-4444r2,2l4853,-4336r17,l4870,-4321r-31,xe" fillcolor="black" stroked="f">
              <v:path arrowok="t"/>
            </v:shape>
            <v:shape id="_x0000_s3237" style="position:absolute;left:4879;top:-4444;width:70;height:123" coordorigin="4879,-4444" coordsize="70,123" path="m4927,-4439r,-5l4949,-4444r-5,94l4944,-4386r-9,-12l4920,-4398r-2,l4902,-4388r18,-22l4930,-4410r7,4l4944,-4401r,-31l4927,-4432r,-7xe" fillcolor="black" stroked="f">
              <v:path arrowok="t"/>
            </v:shape>
            <v:shape id="_x0000_s3236" style="position:absolute;left:4879;top:-4444;width:70;height:123" coordorigin="4879,-4444" coordsize="70,123" path="m4944,-4321r,-12l4937,-4326r-7,5l4918,-4321r-17,-6l4886,-4342r-7,-23l4880,-4366r6,-23l4901,-4405r19,-5l4902,-4388r-8,23l4894,-4364r8,22l4920,-4333r15,l4944,-4350r5,-94l4956,-4444r3,2l4959,-4336r17,l4976,-4321r-32,xe" fillcolor="black" stroked="f">
              <v:path arrowok="t"/>
            </v:shape>
            <w10:wrap anchorx="page"/>
          </v:group>
        </w:pict>
      </w:r>
      <w:r>
        <w:pict>
          <v:group id="_x0000_s3228" style="position:absolute;left:0;text-align:left;margin-left:259.35pt;margin-top:-222.7pt;width:21.05pt;height:8.35pt;z-index:-2364;mso-position-horizontal-relative:page" coordorigin="5187,-4454" coordsize="421,167">
            <v:shape id="_x0000_s3234" style="position:absolute;left:5194;top:-4447;width:89;height:125" coordorigin="5194,-4447" coordsize="89,125" path="m5209,-4422r-15,l5194,-4447r10,l5209,-4444r74,l5283,-4434r-5,2l5274,-4427r-9,11l5254,-4400r-9,20l5238,-4356r-3,27l5235,-4322r-14,l5221,-4329r,-8l5223,-4353r4,-19l5235,-4392r11,-20l5262,-4432r-53,l5209,-4422xe" fillcolor="black" stroked="f">
              <v:path arrowok="t"/>
            </v:shape>
            <v:shape id="_x0000_s3233" style="position:absolute;left:5327;top:-4348;width:34;height:53" coordorigin="5327,-4348" coordsize="34,53" path="m5331,-4307r5,l5346,-4312r2,-12l5343,-4321r-7,l5331,-4329r,-12l5336,-4348r17,l5360,-4341r,12l5360,-4324r-12,22l5334,-4295r-3,l5327,-4297r,-8l5331,-4307xe" fillcolor="black" stroked="f">
              <v:path arrowok="t"/>
            </v:shape>
            <v:shape id="_x0000_s3232" style="position:absolute;left:5403;top:-4444;width:91;height:123" coordorigin="5403,-4444" coordsize="91,123" path="m5437,-4444r,74l5456,-4370r5,-28l5464,-4413r2,-24l5466,-4444r10,l5480,-4442r,8l5478,-4413r17,l5495,-4398r-19,l5471,-4370r24,l5495,-4355r-27,l5466,-4331r,10l5454,-4321r-2,-5l5452,-4331r4,-24l5435,-4355r-3,24l5430,-4329r,8l5420,-4321r-2,-5l5418,-4331r2,-24l5403,-4355r,-15l5423,-4370r2,-28l5403,-4398r,-15l5428,-4413r2,-24l5432,-4439r,-5l5437,-4444xe" fillcolor="black" stroked="f">
              <v:path arrowok="t"/>
            </v:shape>
            <v:shape id="_x0000_s3231" style="position:absolute;left:5403;top:-4444;width:91;height:123" coordorigin="5403,-4444" coordsize="91,123" path="m5464,-4413r-3,15l5440,-4398r-3,28l5437,-4444r5,l5447,-4442r-3,8l5442,-4413r22,xe" fillcolor="black" stroked="f">
              <v:path arrowok="t"/>
            </v:shape>
            <v:shape id="_x0000_s3230" style="position:absolute;left:5507;top:-4447;width:94;height:125" coordorigin="5507,-4447" coordsize="94,125" path="m5557,-4447r20,l5577,-4370r24,l5601,-4355r-24,l5577,-4336r19,l5596,-4322r-51,l5545,-4336r20,l5565,-4355r-56,l5507,-4358r,-9l5509,-4372r46,-70l5521,-4370r44,l5565,-4439r-8,-8xe" fillcolor="black" stroked="f">
              <v:path arrowok="t"/>
            </v:shape>
            <v:shape id="_x0000_s3229" style="position:absolute;left:5507;top:-4447;width:94;height:125" coordorigin="5507,-4447" coordsize="94,125" path="m5565,-4439r-44,69l5555,-4442r2,-5l5565,-4439xe" fillcolor="black" stroked="f">
              <v:path arrowok="t"/>
            </v:shape>
            <w10:wrap anchorx="page"/>
          </v:group>
        </w:pict>
      </w:r>
      <w:r>
        <w:pict>
          <v:group id="_x0000_s3226" style="position:absolute;left:0;text-align:left;margin-left:359.45pt;margin-top:-223.05pt;width:4.1pt;height:7.8pt;z-index:-2363;mso-position-horizontal-relative:page" coordorigin="7189,-4461" coordsize="82,156">
            <v:shape id="_x0000_s3227" style="position:absolute;left:7189;top:-4461;width:82;height:156" coordorigin="7189,-4461" coordsize="82,156" path="m7201,-4305r-9,l7189,-4310r,-7l7257,-4456r2,-5l7266,-4461r5,2l7271,-4454r-2,5l7204,-4312r-3,2l7201,-4305xe" fillcolor="black" stroked="f">
              <v:path arrowok="t"/>
            </v:shape>
            <w10:wrap anchorx="page"/>
          </v:group>
        </w:pict>
      </w:r>
      <w:r>
        <w:pict>
          <v:group id="_x0000_s3213" style="position:absolute;left:0;text-align:left;margin-left:369.8pt;margin-top:209.05pt;width:46.3pt;height:6.9pt;z-index:-2362;mso-position-horizontal-relative:page;mso-position-vertical-relative:page" coordorigin="7396,4181" coordsize="926,138">
            <v:shape id="_x0000_s3225" style="position:absolute;left:7403;top:4188;width:74;height:123" coordorigin="7403,4188" coordsize="74,123" path="m7434,4296r,-60l7403,4236r,-12l7446,4224r3,3l7449,4296r29,l7478,4311r-75,l7403,4296r31,xe" fillcolor="black" stroked="f">
              <v:path arrowok="t"/>
            </v:shape>
            <v:shape id="_x0000_s3224" style="position:absolute;left:7403;top:4188;width:74;height:123" coordorigin="7403,4188" coordsize="74,123" path="m7449,4198r,5l7444,4208r-12,l7430,4203r,-10l7432,4188r12,l7449,4193r,5xe" fillcolor="black" stroked="f">
              <v:path arrowok="t"/>
            </v:shape>
            <v:shape id="_x0000_s3223" style="position:absolute;left:7494;top:4222;width:99;height:89" coordorigin="7494,4222" coordsize="99,89" path="m7567,4222r9,10l7576,4296r17,l7593,4311r-46,l7547,4296r15,l7562,4241r-3,-7l7540,4234r-14,7l7526,4296r17,l7543,4311r-49,l7494,4296r17,l7511,4236r-17,l7494,4224r32,l7526,4234r2,-5l7538,4222r29,xe" fillcolor="black" stroked="f">
              <v:path arrowok="t"/>
            </v:shape>
            <v:shape id="_x0000_s3222" style="position:absolute;left:7610;top:4222;width:79;height:89" coordorigin="7610,4222" coordsize="79,89" path="m7615,4289r-5,-21l7610,4262r6,-19l7632,4228r26,-6l7687,4222r,21l7682,4246r-10,l7670,4243r,-9l7658,4234r-12,1l7628,4251r-4,17l7625,4272r10,19l7656,4299r14,l7675,4289r,-2l7677,4282r12,l7689,4292r-7,19l7652,4311r-22,-7l7615,4289xe" fillcolor="black" stroked="f">
              <v:path arrowok="t"/>
            </v:shape>
            <v:shape id="_x0000_s3221" style="position:absolute;left:7708;top:4222;width:89;height:89" coordorigin="7708,4222" coordsize="89,89" path="m7732,4299r,-63l7708,4236r,-12l7744,4224r,15l7756,4227r12,-5l7795,4222r2,10l7797,4241r-2,3l7785,4244r-5,-5l7780,4234r-15,3l7750,4251r-6,21l7744,4299r32,l7776,4311r-68,l7708,4299r24,xe" fillcolor="black" stroked="f">
              <v:path arrowok="t"/>
            </v:shape>
            <v:shape id="_x0000_s3220" style="position:absolute;left:7817;top:4227;width:77;height:39" coordorigin="7817,4227" coordsize="77,39" path="m7881,4239r-1,-12l7894,4243r-10,17l7881,4239xe" fillcolor="black" stroked="f">
              <v:path arrowok="t"/>
            </v:shape>
            <v:shape id="_x0000_s3219" style="position:absolute;left:7817;top:4227;width:77;height:39" coordorigin="7817,4227" coordsize="77,39" path="m7898,4272r-67,l7832,4275r13,18l7865,4299r4,l7881,4296r3,-9l7886,4282r12,l7898,4290r-9,12l7862,4311r-3,l7837,4304r-15,-15l7817,4268r,-4l7824,4242r15,-15l7860,4222r20,5l7881,4239r-12,-5l7845,4234r-12,12l7831,4260r53,l7894,4243r4,22l7898,4272xe" fillcolor="black" stroked="f">
              <v:path arrowok="t"/>
            </v:shape>
            <v:shape id="_x0000_s3218" style="position:absolute;left:7910;top:4222;width:103;height:89" coordorigin="7910,4222" coordsize="103,89" path="m8006,4311r-24,l7982,4296r10,l7992,4239r-5,-5l7975,4234r-7,10l7968,4296r10,l7978,4311r-32,l7946,4296r10,l7956,4239r-2,-5l7942,4234r-10,10l7932,4296r12,l7944,4311r-34,l7910,4296r10,l7920,4236r-10,l7910,4224r22,l7932,4229r5,-5l7944,4222r12,l7961,4227r5,7l7970,4224r8,-2l8002,4222r,74l8014,4296r,15l8006,4311xe" fillcolor="black" stroked="f">
              <v:path arrowok="t"/>
            </v:shape>
            <v:shape id="_x0000_s3217" style="position:absolute;left:8026;top:4227;width:77;height:38" coordorigin="8026,4227" coordsize="77,38" path="m8093,4239r-15,-5l8089,4227r14,15l8093,4260r,-21xe" fillcolor="black" stroked="f">
              <v:path arrowok="t"/>
            </v:shape>
            <v:shape id="_x0000_s3216" style="position:absolute;left:8026;top:4227;width:77;height:38" coordorigin="8026,4227" coordsize="77,38" path="m8040,4272r1,3l8054,4293r20,6l8078,4299r13,-3l8095,4287r,-5l8107,4282r,8l8098,4302r-27,9l8068,4311r-21,-7l8032,4289r-6,-21l8026,4264r7,-22l8048,4227r21,-5l8089,4227r-11,7l8054,4234r-12,12l8040,4260r53,l8103,4242r4,23l8107,4272r-67,xe" fillcolor="black" stroked="f">
              <v:path arrowok="t"/>
            </v:shape>
            <v:shape id="_x0000_s3215" style="position:absolute;left:8122;top:4222;width:101;height:89" coordorigin="8122,4222" coordsize="101,89" path="m8139,4296r,-60l8122,4236r,-12l8153,4224r,10l8158,4229r7,-7l8194,4222r12,10l8206,4296r17,l8223,4311r-48,l8175,4296r16,l8191,4241r-2,-7l8167,4234r-14,7l8153,4296r17,l8170,4311r-48,l8122,4296r17,xe" fillcolor="black" stroked="f">
              <v:path arrowok="t"/>
            </v:shape>
            <v:shape id="_x0000_s3214" style="position:absolute;left:8230;top:4200;width:84;height:111" coordorigin="8230,4200" coordsize="84,111" path="m8309,4229r,7l8268,4236r,63l8290,4299r10,-3l8300,4277r14,l8314,4285r-11,19l8283,4311r-15,l8256,4304r,-68l8230,4236r,-12l8256,4224r,-24l8268,4200r,24l8309,4224r,5xe" fillcolor="black" stroked="f">
              <v:path arrowok="t"/>
            </v:shape>
            <w10:wrap anchorx="page" anchory="page"/>
          </v:group>
        </w:pict>
      </w:r>
      <w:r>
        <w:pict>
          <v:group id="_x0000_s3204" style="position:absolute;left:0;text-align:left;margin-left:421.95pt;margin-top:209.05pt;width:31.3pt;height:9.05pt;z-index:-2361;mso-position-horizontal-relative:page;mso-position-vertical-relative:page" coordorigin="8439,4181" coordsize="625,181">
            <v:shape id="_x0000_s3212" style="position:absolute;left:8446;top:4222;width:94;height:89" coordorigin="8446,4222" coordsize="94,89" path="m8447,4281r9,-14l8476,4258r28,-2l8504,4241r-10,-7l8468,4234r,10l8463,4246r-9,l8451,4244r,-22l8480,4222r15,2l8513,4236r5,17l8518,4296r22,l8540,4311r-19,l8511,4308r-5,-4l8499,4308r-14,3l8478,4311r2,-12l8490,4299r7,-3l8504,4292r,-27l8489,4267r-23,7l8458,4284r,8l8454,4303r-8,-19l8447,4281xe" fillcolor="black" stroked="f">
              <v:path arrowok="t"/>
            </v:shape>
            <v:shape id="_x0000_s3211" style="position:absolute;left:8446;top:4222;width:94;height:89" coordorigin="8446,4222" coordsize="94,89" path="m8476,4311r-22,-8l8458,4292r10,7l8480,4299r-2,12l8476,4311xe" fillcolor="black" stroked="f">
              <v:path arrowok="t"/>
            </v:shape>
            <v:shape id="_x0000_s3210" style="position:absolute;left:8545;top:4222;width:91;height:89" coordorigin="8545,4222" coordsize="91,89" path="m8569,4299r,-63l8545,4236r,-12l8583,4224r,15l8595,4227r12,-5l8634,4222r2,9l8636,4241r-5,2l8622,4243r-3,-4l8619,4234r-15,3l8588,4251r-5,21l8583,4299r31,l8614,4311r-69,l8545,4299r24,xe" fillcolor="black" stroked="f">
              <v:path arrowok="t"/>
            </v:shape>
            <v:shape id="_x0000_s3209" style="position:absolute;left:8651;top:4222;width:91;height:89" coordorigin="8651,4222" coordsize="91,89" path="m8723,4222r17,l8742,4231r,10l8737,4243r-9,l8725,4239r,-5l8710,4237r-16,14l8689,4272r,27l8718,4299r,12l8651,4311r,-12l8675,4299r,-63l8651,4236r,-12l8687,4224r2,3l8689,4239r10,-12l8713,4222r10,xe" fillcolor="black" stroked="f">
              <v:path arrowok="t"/>
            </v:shape>
            <v:shape id="_x0000_s3208" style="position:absolute;left:8759;top:4222;width:94;height:89" coordorigin="8759,4222" coordsize="94,89" path="m8760,4279r10,-13l8791,4258r28,-2l8819,4241r-10,-7l8783,4234r,10l8776,4246r-8,l8766,4244r,-22l8795,4222r15,2l8828,4236r5,17l8833,4296r20,l8853,4311r-17,l8826,4308r-5,-4l8812,4308r-12,3l8792,4311r3,-12l8804,4299r8,-3l8819,4292r,-27l8804,4267r-23,7l8773,4284r,8l8767,4302r-8,-18l8760,4279xe" fillcolor="black" stroked="f">
              <v:path arrowok="t"/>
            </v:shape>
            <v:shape id="_x0000_s3207" style="position:absolute;left:8759;top:4222;width:94;height:89" coordorigin="8759,4222" coordsize="94,89" path="m8789,4311r-22,-9l8773,4292r7,7l8795,4299r-3,12l8789,4311xe" fillcolor="black" stroked="f">
              <v:path arrowok="t"/>
            </v:shape>
            <v:shape id="_x0000_s3206" style="position:absolute;left:8860;top:4224;width:94;height:130" coordorigin="8860,4224" coordsize="94,130" path="m8860,4229r,-5l8898,4224r,12l8884,4236r19,48l8905,4287r3,5l8908,4296r2,-7l8910,4287r3,-7l8927,4236r-12,l8915,4224r39,l8954,4236r-15,l8908,4328r,2l8898,4354r-29,l8862,4347r,-12l8865,4330r12,l8879,4335r,5l8881,4342r8,l8893,4332r3,-4l8903,4311r-2,-5l8872,4236r-12,l8860,4229xe" fillcolor="black" stroked="f">
              <v:path arrowok="t"/>
            </v:shape>
            <v:shape id="_x0000_s3205" style="position:absolute;left:8963;top:4188;width:94;height:123" coordorigin="8963,4188" coordsize="94,123" path="m8968,4296r10,l8978,4200r-15,l8963,4188r91,l9057,4191r,29l9042,4220r,-20l8992,4200r,44l9018,4244r,-12l9033,4232r,33l9018,4265r,-9l8992,4256r,40l9011,4296r,15l8963,4311r,-15l8968,4296xe" fillcolor="black" stroked="f">
              <v:path arrowok="t"/>
            </v:shape>
            <w10:wrap anchorx="page" anchory="page"/>
          </v:group>
        </w:pict>
      </w:r>
      <w:r>
        <w:pict>
          <v:group id="_x0000_s3192" style="position:absolute;left:0;text-align:left;margin-left:458.6pt;margin-top:209.05pt;width:36.2pt;height:6.9pt;z-index:-2360;mso-position-horizontal-relative:page;mso-position-vertical-relative:page" coordorigin="9172,4181" coordsize="724,138">
            <v:shape id="_x0000_s3203" style="position:absolute;left:9179;top:4222;width:94;height:89" coordorigin="9179,4222" coordsize="94,89" path="m9180,4279r10,-13l9211,4258r29,-2l9240,4241r-13,-7l9201,4234r,10l9196,4246r-7,l9184,4244r,-22l9213,4222r15,2l9246,4236r6,17l9252,4296r21,l9273,4311r-19,l9244,4308r-2,-4l9232,4308r-14,3l9211,4311r2,-12l9223,4299r7,-3l9240,4292r,-27l9221,4268r-22,7l9191,4284r,8l9187,4303r-8,-19l9180,4279xe" fillcolor="black" stroked="f">
              <v:path arrowok="t"/>
            </v:shape>
            <v:shape id="_x0000_s3202" style="position:absolute;left:9179;top:4222;width:94;height:89" coordorigin="9179,4222" coordsize="94,89" path="m9209,4311r-22,-8l9191,4292r10,7l9213,4299r-2,12l9209,4311xe" fillcolor="black" stroked="f">
              <v:path arrowok="t"/>
            </v:shape>
            <v:shape id="_x0000_s3201" style="position:absolute;left:9280;top:4188;width:94;height:123" coordorigin="9280,4188" coordsize="94,123" path="m9343,4311r,-12l9338,4306r-7,5l9319,4311r-18,-5l9292,4269r8,21l9319,4299r17,l9343,4282r7,-94l9357,4188r,108l9374,4296r,15l9343,4311xe" fillcolor="black" stroked="f">
              <v:path arrowok="t"/>
            </v:shape>
            <v:shape id="_x0000_s3200" style="position:absolute;left:9280;top:4188;width:94;height:123" coordorigin="9280,4188" coordsize="94,123" path="m9280,4266r7,-23l9301,4228r20,-6l9328,4222r10,5l9343,4231r,-31l9326,4200r,-12l9350,4188r-7,94l9343,4246r-10,-12l9321,4234r-4,l9300,4245r-8,23l9292,4269r9,37l9286,4290r-6,-22l9280,4266xe" fillcolor="black" stroked="f">
              <v:path arrowok="t"/>
            </v:shape>
            <v:shape id="_x0000_s3199" style="position:absolute;left:9384;top:4188;width:96;height:123" coordorigin="9384,4188" coordsize="96,123" path="m9432,4193r,-5l9453,4188r-4,94l9449,4246r-10,-12l9427,4234r-4,l9406,4245r-8,23l9398,4269r8,21l9424,4299r15,l9424,4311r-19,-6l9390,4290r-6,-22l9384,4266r6,-23l9405,4228r19,-6l9434,4222r7,5l9449,4231r,-31l9432,4200r,-7xe" fillcolor="black" stroked="f">
              <v:path arrowok="t"/>
            </v:shape>
            <v:shape id="_x0000_s3198" style="position:absolute;left:9384;top:4188;width:96;height:123" coordorigin="9384,4188" coordsize="96,123" path="m9449,4311r,-12l9444,4306r-10,5l9424,4311r15,-12l9449,4282r4,-94l9461,4188r2,3l9463,4296r17,l9480,4311r-31,xe" fillcolor="black" stroked="f">
              <v:path arrowok="t"/>
            </v:shape>
            <v:shape id="_x0000_s3197" style="position:absolute;left:9489;top:4222;width:89;height:89" coordorigin="9489,4222" coordsize="89,89" path="m9513,4299r,-63l9489,4236r,-12l9525,4224r,15l9537,4227r12,-5l9576,4222r2,10l9578,4241r-2,3l9566,4244r-5,-5l9561,4234r-15,3l9531,4251r-6,21l9525,4299r32,l9557,4311r-68,l9489,4299r24,xe" fillcolor="black" stroked="f">
              <v:path arrowok="t"/>
            </v:shape>
            <v:shape id="_x0000_s3196" style="position:absolute;left:9598;top:4227;width:77;height:39" coordorigin="9598,4227" coordsize="77,39" path="m9663,4239r-2,-12l9675,4243r-10,17l9663,4239xe" fillcolor="black" stroked="f">
              <v:path arrowok="t"/>
            </v:shape>
            <v:shape id="_x0000_s3195" style="position:absolute;left:9598;top:4227;width:77;height:39" coordorigin="9598,4227" coordsize="77,39" path="m9679,4272r-67,l9613,4276r12,17l9646,4299r5,l9663,4296r2,-9l9667,4282r12,l9679,4290r-9,12l9643,4311r-3,l9618,4304r-15,-16l9598,4268r,-4l9605,4242r15,-15l9641,4222r20,5l9663,4239r-12,-5l9626,4234r-12,12l9612,4260r53,l9675,4243r4,22l9679,4272xe" fillcolor="black" stroked="f">
              <v:path arrowok="t"/>
            </v:shape>
            <v:shape id="_x0000_s3194" style="position:absolute;left:9706;top:4222;width:77;height:89" coordorigin="9706,4222" coordsize="77,89" path="m9771,4222r7,l9778,4253r-15,l9763,4241r-2,-7l9725,4234r-7,7l9718,4253r14,2l9737,4255r5,3l9751,4258r1,l9769,4265r14,19l9782,4289r-8,14l9744,4311r-14,l9720,4303r-2,8l9706,4311r,-36l9718,4275r,2l9720,4282r5,14l9737,4299r26,l9771,4291r,-16l9754,4272r-10,-2l9738,4269r-22,-7l9706,4246r,-3l9715,4229r29,-7l9756,4222r10,5l9766,4222r5,xe" fillcolor="black" stroked="f">
              <v:path arrowok="t"/>
            </v:shape>
            <v:shape id="_x0000_s3193" style="position:absolute;left:9811;top:4222;width:77;height:89" coordorigin="9811,4222" coordsize="77,89" path="m9850,4270r-7,-1l9821,4262r-10,-16l9812,4244r7,-14l9848,4222r14,l9869,4227r3,-5l9881,4222r,31l9869,4253r,-7l9867,4241r-3,-7l9828,4234r-5,7l9823,4253r12,2l9843,4255r5,3l9855,4258r1,l9876,4266r12,18l9888,4289r-10,14l9850,4311r-17,l9823,4303r-2,8l9811,4311r,-36l9823,4275r,7l9831,4296r9,3l9869,4299r7,-8l9876,4275r-16,-3l9850,4270xe" fillcolor="black" stroked="f">
              <v:path arrowok="t"/>
            </v:shape>
            <w10:wrap anchorx="page" anchory="page"/>
          </v:group>
        </w:pict>
      </w:r>
      <w:r>
        <w:pict>
          <v:group id="_x0000_s3188" style="position:absolute;left:0;text-align:left;margin-left:500.2pt;margin-top:209.65pt;width:10.35pt;height:6.3pt;z-index:-2359;mso-position-horizontal-relative:page;mso-position-vertical-relative:page" coordorigin="10004,4193" coordsize="207,126">
            <v:shape id="_x0000_s3191" style="position:absolute;left:10011;top:4200;width:84;height:111" coordorigin="10011,4200" coordsize="84,111" path="m10090,4229r,7l10049,4236r,63l10071,4299r10,-3l10081,4277r14,l10095,4285r-11,19l10064,4311r-15,l10037,4304r,-68l10011,4236r,-12l10037,4224r,-24l10049,4200r,24l10090,4224r,5xe" fillcolor="black" stroked="f">
              <v:path arrowok="t"/>
            </v:shape>
            <v:shape id="_x0000_s3190" style="position:absolute;left:10122;top:4222;width:82;height:89" coordorigin="10122,4222" coordsize="82,89" path="m10162,4234r-18,9l10162,4222r2,l10183,4228r15,16l10203,4268r-5,21l10183,4305r-21,6l10145,4290r17,9l10165,4299r17,-11l10189,4265r,-1l10181,4242r-19,-8l10162,4234xe" fillcolor="black" stroked="f">
              <v:path arrowok="t"/>
            </v:shape>
            <v:shape id="_x0000_s3189" style="position:absolute;left:10122;top:4222;width:82;height:89" coordorigin="10122,4222" coordsize="82,89" path="m10162,4222r-18,21l10136,4265r,4l10145,4290r17,21l10143,4305r-15,-15l10122,4268r,-2l10128,4243r15,-15l10162,4222xe" fillcolor="black" stroked="f">
              <v:path arrowok="t"/>
            </v:shape>
            <w10:wrap anchorx="page" anchory="page"/>
          </v:group>
        </w:pict>
      </w:r>
      <w:r>
        <w:pict>
          <v:group id="_x0000_s3182" style="position:absolute;left:0;text-align:left;margin-left:515.8pt;margin-top:209.65pt;width:20.8pt;height:6.3pt;z-index:-2358;mso-position-horizontal-relative:page;mso-position-vertical-relative:page" coordorigin="10316,4193" coordsize="416,126">
            <v:shape id="_x0000_s3187" style="position:absolute;left:10323;top:4222;width:99;height:89" coordorigin="10323,4222" coordsize="99,89" path="m10357,4229r10,-7l10396,4222r9,10l10405,4299r17,l10422,4311r-46,l10376,4299r15,l10391,4241r-3,-7l10369,4234r-17,10l10352,4299r19,l10371,4311r-48,l10323,4299r17,l10340,4236r-17,l10323,4224r29,l10352,4234r5,-5xe" fillcolor="black" stroked="f">
              <v:path arrowok="t"/>
            </v:shape>
            <v:shape id="_x0000_s3186" style="position:absolute;left:10436;top:4222;width:82;height:89" coordorigin="10436,4222" coordsize="82,89" path="m10451,4260r,12l10451,4273r11,19l10482,4299r7,l10499,4296r5,-9l10506,4282r12,l10518,4290r-9,12l10482,4311r-4,l10457,4304r-15,-16l10436,4268r1,-4l10443,4242r16,-15l10480,4222r19,5l10489,4234r-24,l10453,4246r-2,14xe" fillcolor="black" stroked="f">
              <v:path arrowok="t"/>
            </v:shape>
            <v:shape id="_x0000_s3185" style="position:absolute;left:10436;top:4222;width:82;height:89" coordorigin="10436,4222" coordsize="82,89" path="m10451,4272r,-12l10504,4260r-3,-21l10489,4234r10,-7l10513,4242r5,23l10518,4272r-67,xe" fillcolor="black" stroked="f">
              <v:path arrowok="t"/>
            </v:shape>
            <v:shape id="_x0000_s3184" style="position:absolute;left:10535;top:4224;width:94;height:87" coordorigin="10535,4224" coordsize="94,87" path="m10552,4299r24,-34l10552,4236r-17,l10535,4224r41,l10576,4236r-10,l10581,4255r14,-19l10585,4236r,-12l10626,4224r,12l10609,4236r-21,29l10612,4299r17,l10629,4311r-39,l10590,4299r10,l10581,4272r-17,27l10573,4299r,12l10535,4311r,-12l10552,4299xe" fillcolor="black" stroked="f">
              <v:path arrowok="t"/>
            </v:shape>
            <v:shape id="_x0000_s3183" style="position:absolute;left:10638;top:4200;width:87;height:111" coordorigin="10638,4200" coordsize="87,111" path="m10720,4229r,7l10679,4236r,63l10698,4299r12,-3l10710,4277r15,l10725,4285r-11,19l10694,4311r-15,l10665,4304r,-68l10638,4236r,-12l10665,4224r,-24l10679,4200r,24l10720,4224r,5xe" fillcolor="black" stroked="f">
              <v:path arrowok="t"/>
            </v:shape>
            <w10:wrap anchorx="page" anchory="page"/>
          </v:group>
        </w:pict>
      </w:r>
      <w:r>
        <w:pict>
          <v:group id="_x0000_s3177" style="position:absolute;left:0;text-align:left;margin-left:175.45pt;margin-top:220.8pt;width:8.3pt;height:7.1pt;z-index:-2356;mso-position-horizontal-relative:page;mso-position-vertical-relative:page" coordorigin="3509,4416" coordsize="166,142">
            <v:shape id="_x0000_s3181" style="position:absolute;left:3517;top:4424;width:58;height:125" coordorigin="3517,4424" coordsize="58,125" path="m3574,4433r-43,70l3565,4429r2,-5l3574,4433xe" fillcolor="black" stroked="f">
              <v:path arrowok="t"/>
            </v:shape>
            <v:shape id="_x0000_s3180" style="position:absolute;left:3517;top:4424;width:58;height:125" coordorigin="3517,4424" coordsize="58,125" path="m3567,4424r17,l3586,4426r,77l3610,4503r,12l3586,4515r,22l3606,4537r,12l3555,4549r,-12l3574,4537r,-22l3517,4515r,-12l3519,4501r46,-72l3531,4503r43,l3574,4433r-7,-9xe" fillcolor="black" stroked="f">
              <v:path arrowok="t"/>
            </v:shape>
            <v:shape id="_x0000_s3179" style="position:absolute;left:3625;top:4426;width:43;height:125" coordorigin="3625,4426" coordsize="43,125" path="m3642,4493r,20l3644,4517r2,12l3656,4539r12,12l3656,4549r-15,-10l3642,4493xe" fillcolor="black" stroked="f">
              <v:path arrowok="t"/>
            </v:shape>
            <v:shape id="_x0000_s3178" style="position:absolute;left:3625;top:4426;width:43;height:125" coordorigin="3625,4426" coordsize="43,125" path="m3656,4539r26,l3695,4527r,-31l3685,4481r-31,l3642,4493r-1,46l3629,4520r-4,-31l3625,4484r6,-24l3644,4442r17,-12l3680,4426r19,l3707,4436r,17l3702,4455r-10,l3687,4450r,-5l3690,4440r-5,-2l3680,4438r-18,5l3647,4457r-8,24l3649,4474r9,-5l3670,4469r18,5l3703,4489r6,21l3704,4530r-15,15l3668,4551r-12,-12xe" fillcolor="black" stroked="f">
              <v:path arrowok="t"/>
            </v:shape>
            <w10:wrap anchorx="page" anchory="page"/>
          </v:group>
        </w:pict>
      </w:r>
      <w:r>
        <w:pict>
          <v:group id="_x0000_s3163" style="position:absolute;left:0;text-align:left;margin-left:70.9pt;margin-top:-198.8pt;width:41.6pt;height:7.15pt;z-index:-2355;mso-position-horizontal-relative:page" coordorigin="1418,-3976" coordsize="832,143">
            <v:shape id="_x0000_s3176" style="position:absolute;left:1426;top:-3968;width:58;height:127" coordorigin="1426,-3968" coordsize="58,127" path="m1466,-3841r-13,-3l1453,-3860r13,7l1467,-3853r17,7l1466,-3841xe" fillcolor="black" stroked="f">
              <v:path arrowok="t"/>
            </v:shape>
            <v:shape id="_x0000_s3175" style="position:absolute;left:1426;top:-3968;width:58;height:127" coordorigin="1426,-3968" coordsize="58,127" path="m1429,-3878r-3,-28l1428,-3926r8,-22l1450,-3963r16,-5l1481,-3965r15,13l1506,-3932r4,26l1507,-3881r-9,21l1484,-3846r-17,-7l1482,-3860r10,-19l1495,-3906r-3,-25l1482,-3950r-16,-6l1454,-3951r-10,17l1440,-3906r3,26l1453,-3860r,16l1439,-3857r-10,-21xe" fillcolor="black" stroked="f">
              <v:path arrowok="t"/>
            </v:shape>
            <v:shape id="_x0000_s3174" style="position:absolute;left:1529;top:-3968;width:87;height:127" coordorigin="1529,-3968" coordsize="87,127" path="m1533,-3879r-4,-27l1532,-3927r9,-22l1555,-3963r17,-5l1586,-3965r15,13l1611,-3932r4,26l1612,-3881r-9,21l1588,-3846r-16,5l1557,-3845r1,-15l1572,-3853r,l1587,-3860r10,-19l1601,-3906r-4,-25l1587,-3950r-15,-6l1559,-3951r-11,18l1543,-3906r,48l1533,-3879xe" fillcolor="black" stroked="f">
              <v:path arrowok="t"/>
            </v:shape>
            <v:shape id="_x0000_s3173" style="position:absolute;left:1529;top:-3968;width:87;height:127" coordorigin="1529,-3968" coordsize="87,127" path="m1543,-3906r,1l1548,-3879r10,19l1557,-3845r-14,-13l1543,-3906xe" fillcolor="black" stroked="f">
              <v:path arrowok="t"/>
            </v:shape>
            <v:shape id="_x0000_s3172" style="position:absolute;left:1635;top:-3968;width:84;height:127" coordorigin="1635,-3968" coordsize="84,127" path="m1639,-3879r-4,-27l1637,-3927r9,-22l1660,-3963r18,-5l1690,-3965r15,12l1715,-3932r4,26l1716,-3882r-9,22l1694,-3846r-16,-7l1692,-3860r11,-19l1707,-3906r-4,-25l1692,-3950r-14,-6l1665,-3951r-11,18l1649,-3906r,1l1653,-3879r-4,21l1639,-3879xe" fillcolor="black" stroked="f">
              <v:path arrowok="t"/>
            </v:shape>
            <v:shape id="_x0000_s3171" style="position:absolute;left:1635;top:-3968;width:84;height:127" coordorigin="1635,-3968" coordsize="84,127" path="m1653,-3879r10,19l1678,-3853r,l1694,-3846r-16,5l1663,-3845r-14,-13l1653,-3879xe" fillcolor="black" stroked="f">
              <v:path arrowok="t"/>
            </v:shape>
            <v:shape id="_x0000_s3170" style="position:absolute;left:1740;top:-3968;width:84;height:127" coordorigin="1740,-3968" coordsize="84,127" path="m1782,-3853r14,-7l1807,-3879r3,-27l1806,-3931r-10,-19l1781,-3956r-13,5l1757,-3933r-6,-15l1765,-3963r16,-5l1795,-3965r15,13l1821,-3932r4,26l1822,-3881r-9,21l1799,-3846r-18,5l1768,-3844r-11,-35l1767,-3860r14,7l1782,-3853xe" fillcolor="black" stroked="f">
              <v:path arrowok="t"/>
            </v:shape>
            <v:shape id="_x0000_s3169" style="position:absolute;left:1740;top:-3968;width:84;height:127" coordorigin="1740,-3968" coordsize="84,127" path="m1757,-3933r-5,27l1752,-3905r5,26l1768,-3844r-14,-13l1744,-3878r-4,-28l1743,-3926r8,-22l1757,-3933xe" fillcolor="black" stroked="f">
              <v:path arrowok="t"/>
            </v:shape>
            <v:shape id="_x0000_s3168" style="position:absolute;left:1844;top:-3968;width:84;height:127" coordorigin="1844,-3968" coordsize="84,127" path="m1848,-3879r-4,-27l1846,-3927r10,-22l1870,-3963r17,-5l1899,-3965r15,12l1924,-3932r4,26l1925,-3882r-8,22l1903,-3846r-16,-7l1901,-3860r11,-19l1916,-3906r-4,-25l1901,-3950r-14,-6l1874,-3951r-11,18l1858,-3906r,1l1862,-3879r-4,21l1848,-3879xe" fillcolor="black" stroked="f">
              <v:path arrowok="t"/>
            </v:shape>
            <v:shape id="_x0000_s3167" style="position:absolute;left:1844;top:-3968;width:84;height:127" coordorigin="1844,-3968" coordsize="84,127" path="m1862,-3879r10,19l1887,-3853r16,7l1887,-3841r-15,-4l1858,-3858r4,-21xe" fillcolor="black" stroked="f">
              <v:path arrowok="t"/>
            </v:shape>
            <v:shape id="_x0000_s3166" style="position:absolute;left:1959;top:-3968;width:67;height:125" coordorigin="1959,-3968" coordsize="67,125" path="m1995,-3968r5,l2000,-3855r26,l2026,-3843r-64,l1962,-3855r26,l1988,-3939r-10,7l1959,-3932r,-10l1964,-3944r7,l1981,-3947r9,-16l1990,-3968r5,xe" fillcolor="black" stroked="f">
              <v:path arrowok="t"/>
            </v:shape>
            <v:shape id="_x0000_s3165" style="position:absolute;left:2055;top:-3966;width:82;height:125" coordorigin="2055,-3966" coordsize="82,125" path="m2070,-3867r5,12l2089,-3853r8,l2117,-3862r8,-20l2125,-3894r-10,-14l2087,-3908r-8,2l2075,-3898r-3,2l2063,-3896r,-70l2132,-3966r,12l2075,-3954r,39l2084,-3920r15,l2116,-3916r15,14l2137,-3882r-6,20l2116,-3847r-22,6l2082,-3842r-19,-12l2055,-3872r,-7l2060,-3882r7,l2072,-3879r,7l2070,-3867xe" fillcolor="black" stroked="f">
              <v:path arrowok="t"/>
            </v:shape>
            <v:shape id="_x0000_s3164" style="position:absolute;left:2163;top:-3932;width:79;height:89" coordorigin="2163,-3932" coordsize="79,89" path="m2240,-3932r,21l2236,-3908r-10,l2221,-3911r,-9l2209,-3920r-9,1l2182,-3904r-4,17l2178,-3882r11,19l2209,-3855r15,l2226,-3865r2,-2l2231,-3872r12,l2243,-3864r-8,12l2207,-3843r-2,l2184,-3850r-15,-15l2163,-3887r1,-3l2169,-3909r15,-16l2209,-3932r31,xe" fillcolor="black" stroked="f">
              <v:path arrowok="t"/>
            </v:shape>
            <w10:wrap anchorx="page"/>
          </v:group>
        </w:pict>
      </w:r>
      <w:r>
        <w:pict>
          <v:group id="_x0000_s3147" style="position:absolute;left:0;text-align:left;margin-left:118pt;margin-top:-198.8pt;width:40.3pt;height:7.15pt;z-index:-2354;mso-position-horizontal-relative:page" coordorigin="2360,-3976" coordsize="806,143">
            <v:shape id="_x0000_s3162" style="position:absolute;left:2368;top:-3968;width:84;height:127" coordorigin="2368,-3968" coordsize="84,127" path="m2372,-3879r-4,-27l2370,-3927r9,-22l2393,-3963r18,-5l2423,-3965r15,12l2448,-3932r4,26l2449,-3882r-8,22l2427,-3846r-16,-7l2425,-3860r11,-19l2440,-3906r-4,-25l2425,-3950r-14,-6l2398,-3951r-11,18l2382,-3906r,1l2386,-3879r-4,21l2372,-3879xe" fillcolor="black" stroked="f">
              <v:path arrowok="t"/>
            </v:shape>
            <v:shape id="_x0000_s3161" style="position:absolute;left:2368;top:-3968;width:84;height:127" coordorigin="2368,-3968" coordsize="84,127" path="m2386,-3879r10,19l2411,-3853r,l2427,-3846r-16,5l2396,-3845r-14,-13l2386,-3879xe" fillcolor="black" stroked="f">
              <v:path arrowok="t"/>
            </v:shape>
            <v:shape id="_x0000_s3160" style="position:absolute;left:2483;top:-3968;width:67;height:125" coordorigin="2483,-3968" coordsize="67,125" path="m2483,-3937r,-5l2488,-3944r7,l2505,-3947r7,-16l2514,-3968r10,l2524,-3855r26,l2550,-3843r-64,l2486,-3855r26,l2512,-3939r-10,7l2483,-3932r,-5xe" fillcolor="black" stroked="f">
              <v:path arrowok="t"/>
            </v:shape>
            <v:shape id="_x0000_s3159" style="position:absolute;left:2577;top:-3968;width:77;height:128" coordorigin="2577,-3968" coordsize="77,128" path="m2647,-3925r,-22l2635,-3956r-32,l2594,-3947r-12,l2596,-3962r24,-6l2635,-3966r19,12l2647,-3925xe" fillcolor="black" stroked="f">
              <v:path arrowok="t"/>
            </v:shape>
            <v:shape id="_x0000_s3158" style="position:absolute;left:2577;top:-3968;width:77;height:128" coordorigin="2577,-3968" coordsize="77,128" path="m2594,-3925r12,10l2635,-3915r12,-10l2654,-3954r7,17l2661,-3925r-10,10l2637,-3910r1,l2639,-3903r-19,l2603,-3910r-14,-5l2579,-3925r,-12l2582,-3947r12,l2594,-3925xe" fillcolor="black" stroked="f">
              <v:path arrowok="t"/>
            </v:shape>
            <v:shape id="_x0000_s3157" style="position:absolute;left:2577;top:-3968;width:77;height:128" coordorigin="2577,-3968" coordsize="77,128" path="m2577,-3880r8,-19l2603,-3910r17,7l2601,-3903r-10,12l2591,-3865r12,12l2637,-3853r12,-12l2649,-3891r-10,-12l2638,-3910r18,12l2663,-3879r-5,17l2643,-3847r-23,6l2600,-3846r-17,-14l2577,-3879r,-1xe" fillcolor="black" stroked="f">
              <v:path arrowok="t"/>
            </v:shape>
            <v:shape id="_x0000_s3156" style="position:absolute;left:2683;top:-3968;width:84;height:125" coordorigin="2683,-3968" coordsize="84,125" path="m2685,-3855r46,-36l2734,-3895r13,-16l2752,-3930r,-1l2743,-3950r-22,-6l2709,-3956r-7,7l2697,-3939r2,l2699,-3927r-2,2l2687,-3925r-4,-2l2683,-3934r2,-11l2699,-3962r22,-6l2745,-3964r16,13l2767,-3930r-1,7l2759,-3905r-14,16l2737,-3882r-17,14l2704,-3855r48,l2752,-3865r15,l2767,-3846r-3,3l2683,-3843r,-7l2685,-3855xe" fillcolor="black" stroked="f">
              <v:path arrowok="t"/>
            </v:shape>
            <v:shape id="_x0000_s3155" style="position:absolute;left:2788;top:-3968;width:84;height:127" coordorigin="2788,-3968" coordsize="84,127" path="m2830,-3853r14,-7l2854,-3879r4,-27l2854,-3931r-10,-19l2829,-3956r-13,5l2805,-3933r-6,-15l2813,-3963r16,-5l2843,-3965r15,13l2868,-3932r5,26l2869,-3881r-9,21l2846,-3846r-17,5l2816,-3844r-11,-35l2815,-3860r14,7l2830,-3853xe" fillcolor="black" stroked="f">
              <v:path arrowok="t"/>
            </v:shape>
            <v:shape id="_x0000_s3154" style="position:absolute;left:2788;top:-3968;width:84;height:127" coordorigin="2788,-3968" coordsize="84,127" path="m2805,-3933r-5,27l2800,-3905r5,26l2816,-3844r-14,-13l2792,-3878r-4,-28l2790,-3926r9,-22l2805,-3933xe" fillcolor="black" stroked="f">
              <v:path arrowok="t"/>
            </v:shape>
            <v:shape id="_x0000_s3153" style="position:absolute;left:2892;top:-3968;width:84;height:127" coordorigin="2892,-3968" coordsize="84,127" path="m2896,-3879r-4,-27l2894,-3927r9,-22l2917,-3963r18,-5l2947,-3965r15,12l2972,-3932r4,26l2973,-3882r-9,22l2951,-3846r-16,-7l2949,-3860r11,-19l2964,-3906r-4,-25l2949,-3950r-14,-6l2922,-3951r-11,18l2906,-3906r,1l2910,-3879r-4,21l2896,-3879xe" fillcolor="black" stroked="f">
              <v:path arrowok="t"/>
            </v:shape>
            <v:shape id="_x0000_s3152" style="position:absolute;left:2892;top:-3968;width:84;height:127" coordorigin="2892,-3968" coordsize="84,127" path="m2910,-3879r10,19l2935,-3853r,l2951,-3846r-16,5l2920,-3845r-14,-13l2910,-3879xe" fillcolor="black" stroked="f">
              <v:path arrowok="t"/>
            </v:shape>
            <v:shape id="_x0000_s3151" style="position:absolute;left:2997;top:-3968;width:84;height:127" coordorigin="2997,-3968" coordsize="84,127" path="m3039,-3853r14,-7l3064,-3879r3,-27l3063,-3931r-10,-19l3038,-3956r-13,5l3014,-3933r-6,-15l3022,-3963r16,-5l3052,-3965r15,13l3078,-3932r4,26l3079,-3881r-9,21l3056,-3846r-18,5l3025,-3844r-11,-35l3024,-3860r14,7l3039,-3853xe" fillcolor="black" stroked="f">
              <v:path arrowok="t"/>
            </v:shape>
            <v:shape id="_x0000_s3150" style="position:absolute;left:2997;top:-3968;width:84;height:127" coordorigin="2997,-3968" coordsize="84,127" path="m3014,-3933r-5,27l3009,-3905r5,26l3025,-3844r-14,-13l3001,-3878r-4,-28l3000,-3926r8,-22l3014,-3933xe" fillcolor="black" stroked="f">
              <v:path arrowok="t"/>
            </v:shape>
            <v:shape id="_x0000_s3149" style="position:absolute;left:3098;top:-3968;width:60;height:125" coordorigin="3098,-3968" coordsize="60,125" path="m3156,-3959r-45,70l3144,-3963r3,-5l3159,-3968r-3,79l3156,-3959xe" fillcolor="black" stroked="f">
              <v:path arrowok="t"/>
            </v:shape>
            <v:shape id="_x0000_s3148" style="position:absolute;left:3098;top:-3968;width:60;height:125" coordorigin="3098,-3968" coordsize="60,125" path="m3144,-3963r-33,74l3156,-3889r3,-79l3166,-3968r,79l3190,-3889r,12l3166,-3877r,22l3187,-3855r,12l3135,-3843r,-12l3156,-3855r,-22l3098,-3877r,-14l3144,-3963xe" fillcolor="black" stroked="f">
              <v:path arrowok="t"/>
            </v:shape>
            <w10:wrap anchorx="page"/>
          </v:group>
        </w:pict>
      </w:r>
      <w:r>
        <w:pict>
          <v:group id="_x0000_s3143" style="position:absolute;left:0;text-align:left;margin-left:175.45pt;margin-top:-198.8pt;width:10.5pt;height:7.1pt;z-index:-2353;mso-position-horizontal-relative:page" coordorigin="3509,-3976" coordsize="210,143">
            <v:shape id="_x0000_s3146" style="position:absolute;left:3517;top:-3968;width:94;height:125" coordorigin="3517,-3968" coordsize="94,125" path="m3567,-3968r17,l3586,-3966r,77l3610,-3889r,12l3586,-3877r,22l3606,-3855r,12l3555,-3843r,-12l3574,-3855r,-22l3519,-3877r-2,-2l3517,-3886r2,-5l3565,-3963r-34,74l3574,-3889r,-70l3567,-3968xe" fillcolor="black" stroked="f">
              <v:path arrowok="t"/>
            </v:shape>
            <v:shape id="_x0000_s3145" style="position:absolute;left:3517;top:-3968;width:94;height:125" coordorigin="3517,-3968" coordsize="94,125" path="m3574,-3959r-43,70l3565,-3963r2,-5l3574,-3959xe" fillcolor="black" stroked="f">
              <v:path arrowok="t"/>
            </v:shape>
            <v:shape id="_x0000_s3144" style="position:absolute;left:3625;top:-3968;width:86;height:128" coordorigin="3625,-3968" coordsize="86,128" path="m3637,-3944r-12,l3625,-3968r12,l3637,-3966r74,l3711,-3956r-5,2l3702,-3949r-9,11l3682,-3922r-9,20l3666,-3878r-3,28l3663,-3843r-5,2l3649,-3841r,-9l3649,-3858r2,-16l3655,-3892r8,-21l3674,-3934r16,-20l3637,-3954r,10xe" fillcolor="black" stroked="f">
              <v:path arrowok="t"/>
            </v:shape>
            <w10:wrap anchorx="page"/>
          </v:group>
        </w:pict>
      </w:r>
      <w:r>
        <w:pict>
          <v:group id="_x0000_s3137" style="position:absolute;left:0;text-align:left;margin-left:233.15pt;margin-top:-198.65pt;width:15.55pt;height:6.9pt;z-index:-2352;mso-position-horizontal-relative:page" coordorigin="4663,-3973" coordsize="311,138">
            <v:shape id="_x0000_s3142" style="position:absolute;left:4670;top:-3966;width:70;height:123" coordorigin="4670,-3966" coordsize="70,123" path="m4718,-3959r,-7l4740,-3966r-5,94l4735,-3908r-10,-10l4710,-3918r-18,9l4711,-3930r10,l4728,-3927r7,4l4735,-3954r-17,l4718,-3959xe" fillcolor="black" stroked="f">
              <v:path arrowok="t"/>
            </v:shape>
            <v:shape id="_x0000_s3141" style="position:absolute;left:4670;top:-3966;width:70;height:123" coordorigin="4670,-3966" coordsize="70,123" path="m4735,-3843r,-10l4728,-3848r-7,5l4709,-3843r-19,-5l4676,-3864r-6,-22l4676,-3909r15,-15l4711,-3930r-19,21l4685,-3886r,1l4693,-3864r18,9l4725,-3855r10,-17l4740,-3966r7,l4747,-3855r17,l4764,-3843r-29,xe" fillcolor="black" stroked="f">
              <v:path arrowok="t"/>
            </v:shape>
            <v:shape id="_x0000_s3140" style="position:absolute;left:4779;top:-3927;width:77;height:39" coordorigin="4779,-3927" coordsize="77,39" path="m4844,-3915r-2,-12l4856,-3912r-10,18l4844,-3915xe" fillcolor="black" stroked="f">
              <v:path arrowok="t"/>
            </v:shape>
            <v:shape id="_x0000_s3139" style="position:absolute;left:4779;top:-3927;width:77;height:39" coordorigin="4779,-3927" coordsize="77,39" path="m4860,-3882r-67,l4794,-3879r13,18l4827,-3855r5,l4844,-3858r2,-9l4851,-3872r9,l4860,-3864r-9,12l4824,-3843r-3,l4799,-3850r-15,-15l4779,-3886r,-4l4786,-3911r15,-15l4822,-3932r20,5l4844,-3915r-12,-5l4808,-3920r-12,12l4793,-3894r53,l4856,-3912r4,23l4860,-3882xe" fillcolor="black" stroked="f">
              <v:path arrowok="t"/>
            </v:shape>
            <v:shape id="_x0000_s3138" style="position:absolute;left:4887;top:-3932;width:79;height:89" coordorigin="4887,-3932" coordsize="79,89" path="m4964,-3932r,21l4959,-3908r-10,l4944,-3911r,-9l4932,-3920r-9,1l4905,-3904r-4,17l4901,-3882r11,19l4932,-3855r15,l4952,-3865r2,-5l4959,-3872r7,l4966,-3864r-8,12l4930,-3843r-2,l4907,-3850r-15,-15l4887,-3887r,-3l4892,-3909r15,-16l4932,-3932r32,xe" fillcolor="black" stroked="f">
              <v:path arrowok="t"/>
            </v:shape>
            <w10:wrap anchorx="page"/>
          </v:group>
        </w:pict>
      </w:r>
      <w:r>
        <w:pict>
          <v:group id="_x0000_s3133" style="position:absolute;left:0;text-align:left;margin-left:254.4pt;margin-top:-197pt;width:15.4pt;height:5.2pt;z-index:-2351;mso-position-horizontal-relative:page" coordorigin="5088,-3940" coordsize="308,104">
            <v:shape id="_x0000_s3136" style="position:absolute;left:5096;top:-3932;width:77;height:89" coordorigin="5096,-3932" coordsize="77,89" path="m5161,-3932r7,l5168,-3901r-14,l5154,-3913r-3,-7l5115,-3920r-7,7l5108,-3901r14,3l5127,-3896r10,l5141,-3894r8,l5173,-3889r,19l5173,-3866r-8,15l5137,-3843r-17,l5110,-3850r-2,7l5096,-3843r,-36l5108,-3879r2,2l5110,-3872r5,14l5127,-3855r27,l5161,-3860r,-19l5146,-3882r-9,-2l5128,-3885r-22,-6l5096,-3908r,-3l5104,-3925r30,-7l5146,-3932r10,5l5156,-3932r5,xe" fillcolor="black" stroked="f">
              <v:path arrowok="t"/>
            </v:shape>
            <v:shape id="_x0000_s3135" style="position:absolute;left:5194;top:-3930;width:87;height:87" coordorigin="5194,-3930" coordsize="87,87" path="m5211,-3903r-14,l5197,-3927r2,-3l5281,-3930r,12l5276,-3915r-62,60l5269,-3855r,-17l5281,-3872r,26l5276,-3843r-82,l5194,-3853r3,-5l5259,-3918r-48,l5211,-3903xe" fillcolor="black" stroked="f">
              <v:path arrowok="t"/>
            </v:shape>
            <v:shape id="_x0000_s3134" style="position:absolute;left:5298;top:-3930;width:91;height:87" coordorigin="5298,-3930" coordsize="91,87" path="m5370,-3930r17,l5389,-3922r,9l5384,-3910r-9,l5372,-3913r,-5l5358,-3915r-16,14l5336,-3882r,27l5365,-3855r,12l5298,-3843r,-12l5322,-3855r,-63l5298,-3918r,-12l5334,-3930r2,3l5336,-3915r10,-12l5360,-3930r10,xe" fillcolor="black" stroked="f">
              <v:path arrowok="t"/>
            </v:shape>
            <w10:wrap anchorx="page"/>
          </v:group>
        </w:pict>
      </w:r>
      <w:r>
        <w:pict>
          <v:group id="_x0000_s3131" style="position:absolute;left:0;text-align:left;margin-left:276.05pt;margin-top:-198.4pt;width:3.35pt;height:6.25pt;z-index:-2350;mso-position-horizontal-relative:page" coordorigin="5521,-3968" coordsize="67,125">
            <v:shape id="_x0000_s3132" style="position:absolute;left:5521;top:-3968;width:67;height:125" coordorigin="5521,-3968" coordsize="67,125" path="m5521,-3937r,-5l5526,-3944r7,l5543,-3947r7,-16l5553,-3968r9,l5562,-3855r27,l5589,-3843r-65,l5524,-3855r26,l5550,-3939r-9,7l5521,-3932r,-5xe" fillcolor="black" stroked="f">
              <v:path arrowok="t"/>
            </v:shape>
            <w10:wrap anchorx="page"/>
          </v:group>
        </w:pict>
      </w:r>
      <w:r>
        <w:pict>
          <v:group id="_x0000_s3129" style="position:absolute;left:0;text-align:left;margin-left:359.45pt;margin-top:-199.15pt;width:4.1pt;height:7.8pt;z-index:-2349;mso-position-horizontal-relative:page" coordorigin="7189,-3983" coordsize="82,156">
            <v:shape id="_x0000_s3130" style="position:absolute;left:7189;top:-3983;width:82;height:156" coordorigin="7189,-3983" coordsize="82,156" path="m7201,-3826r-9,l7189,-3831r,-7l7257,-3976r,-2l7259,-3983r7,l7271,-3978r,2l7269,-3971r-65,137l7201,-3829r,3xe" fillcolor="black" stroked="f">
              <v:path arrowok="t"/>
            </v:shape>
            <w10:wrap anchorx="page"/>
          </v:group>
        </w:pict>
      </w:r>
      <w:r>
        <w:pict>
          <v:group id="_x0000_s3115" style="position:absolute;left:0;text-align:left;margin-left:369.3pt;margin-top:-198.65pt;width:46.8pt;height:6.9pt;z-index:-2348;mso-position-horizontal-relative:page" coordorigin="7386,-3973" coordsize="936,138">
            <v:shape id="_x0000_s3128" style="position:absolute;left:7394;top:-3966;width:70;height:123" coordorigin="7394,-3966" coordsize="70,123" path="m7442,-3959r,-7l7463,-3966r-5,94l7458,-3908r-9,-10l7434,-3918r-18,10l7434,-3930r10,l7451,-3927r7,5l7458,-3954r-16,l7442,-3959xe" fillcolor="black" stroked="f">
              <v:path arrowok="t"/>
            </v:shape>
            <v:shape id="_x0000_s3127" style="position:absolute;left:7394;top:-3966;width:70;height:123" coordorigin="7394,-3966" coordsize="70,123" path="m7458,-3843r,-10l7454,-3848r-10,5l7432,-3843r-17,-5l7400,-3864r-6,-22l7399,-3909r15,-15l7434,-3930r-18,22l7408,-3886r,1l7416,-3864r18,9l7449,-3855r9,-17l7463,-3966r7,l7473,-3963r,108l7490,-3855r,12l7458,-3843xe" fillcolor="black" stroked="f">
              <v:path arrowok="t"/>
            </v:shape>
            <v:shape id="_x0000_s3126" style="position:absolute;left:7502;top:-3932;width:82;height:89" coordorigin="7502,-3932" coordsize="82,89" path="m7569,-3915r-14,-5l7531,-3920r-12,12l7516,-3894r53,l7579,-3911r4,22l7583,-3882r-67,l7517,-3879r14,18l7550,-3855r5,l7567,-3858r4,-9l7574,-3872r9,l7583,-3864r-9,12l7547,-3843r-3,l7523,-3850r-15,-15l7502,-3886r,-4l7509,-3911r15,-15l7545,-3932r20,5l7569,-3915xe" fillcolor="black" stroked="f">
              <v:path arrowok="t"/>
            </v:shape>
            <v:shape id="_x0000_s3125" style="position:absolute;left:7502;top:-3932;width:82;height:89" coordorigin="7502,-3932" coordsize="82,89" path="m7569,-3915r-4,-12l7579,-3911r-10,17l7569,-3915xe" fillcolor="black" stroked="f">
              <v:path arrowok="t"/>
            </v:shape>
            <v:shape id="_x0000_s3124" style="position:absolute;left:7610;top:-3932;width:79;height:89" coordorigin="7610,-3932" coordsize="79,89" path="m7615,-3865r-5,-22l7610,-3892r6,-18l7632,-3925r26,-7l7687,-3932r,21l7682,-3908r-10,l7670,-3911r,-9l7658,-3920r-12,2l7628,-3903r-4,16l7625,-3882r10,19l7656,-3855r14,l7675,-3865r,-2l7680,-3872r9,l7689,-3865r-7,12l7656,-3843r-4,l7630,-3850r-15,-15xe" fillcolor="black" stroked="f">
              <v:path arrowok="t"/>
            </v:shape>
            <v:shape id="_x0000_s3123" style="position:absolute;left:7708;top:-3930;width:89;height:87" coordorigin="7708,-3930" coordsize="89,87" path="m7767,-3915r-17,14l7744,-3882r,27l7776,-3855r,12l7708,-3843r,-12l7732,-3855r,-63l7708,-3918r,-12l7744,-3930r,15l7756,-3927r12,-3l7795,-3930r2,8l7797,-3913r-2,3l7785,-3910r-5,-3l7780,-3918r-13,3xe" fillcolor="black" stroked="f">
              <v:path arrowok="t"/>
            </v:shape>
            <v:shape id="_x0000_s3122" style="position:absolute;left:7817;top:-3927;width:77;height:39" coordorigin="7817,-3927" coordsize="77,39" path="m7881,-3915r-1,-12l7894,-3912r-10,18l7881,-3915xe" fillcolor="black" stroked="f">
              <v:path arrowok="t"/>
            </v:shape>
            <v:shape id="_x0000_s3121" style="position:absolute;left:7817;top:-3927;width:77;height:39" coordorigin="7817,-3927" coordsize="77,39" path="m7898,-3882r-67,l7832,-3879r13,18l7865,-3855r4,l7881,-3858r3,-9l7889,-3872r9,l7898,-3864r-9,12l7862,-3843r-3,l7837,-3850r-15,-15l7817,-3886r,-4l7824,-3911r15,-15l7860,-3932r20,5l7881,-3915r-12,-5l7845,-3920r-12,12l7831,-3894r53,l7894,-3912r4,23l7898,-3882xe" fillcolor="black" stroked="f">
              <v:path arrowok="t"/>
            </v:shape>
            <v:shape id="_x0000_s3120" style="position:absolute;left:7910;top:-3930;width:103;height:87" coordorigin="7910,-3930" coordsize="103,87" path="m8006,-3843r-24,l7982,-3855r10,l7992,-3915r-5,-3l7975,-3918r-7,7l7968,-3855r10,l7978,-3843r-32,l7946,-3855r10,l7956,-3915r-2,-3l7942,-3918r-10,7l7932,-3855r12,l7944,-3843r-34,l7910,-3855r10,l7920,-3918r-10,l7910,-3930r22,l7932,-3923r5,-4l7944,-3930r12,l7961,-3927r5,7l7970,-3927r8,-3l8002,-3930r,75l8014,-3855r,12l8006,-3843xe" fillcolor="black" stroked="f">
              <v:path arrowok="t"/>
            </v:shape>
            <v:shape id="_x0000_s3119" style="position:absolute;left:8026;top:-3932;width:82;height:89" coordorigin="8026,-3932" coordsize="82,89" path="m8040,-3882r1,3l8054,-3861r20,6l8079,-3855r12,-3l8095,-3867r3,-5l8107,-3872r,8l8098,-3852r-27,9l8068,-3843r-21,-7l8032,-3865r-6,-21l8026,-3890r7,-21l8048,-3926r21,-6l8089,-3927r-10,7l8055,-3920r-12,12l8040,-3894r53,l8103,-3912r4,23l8107,-3882r-67,xe" fillcolor="black" stroked="f">
              <v:path arrowok="t"/>
            </v:shape>
            <v:shape id="_x0000_s3118" style="position:absolute;left:8026;top:-3932;width:82;height:89" coordorigin="8026,-3932" coordsize="82,89" path="m8093,-3915r-14,-5l8089,-3927r14,15l8093,-3894r,-21xe" fillcolor="black" stroked="f">
              <v:path arrowok="t"/>
            </v:shape>
            <v:shape id="_x0000_s3117" style="position:absolute;left:8122;top:-3930;width:101;height:87" coordorigin="8122,-3930" coordsize="101,87" path="m8139,-3855r,-63l8122,-3918r,-12l8153,-3930r,10l8158,-3925r7,-5l8194,-3930r12,8l8206,-3855r17,l8223,-3843r-48,l8175,-3855r16,l8191,-3913r-2,-5l8167,-3918r-14,8l8153,-3855r17,l8170,-3843r-48,l8122,-3855r17,xe" fillcolor="black" stroked="f">
              <v:path arrowok="t"/>
            </v:shape>
            <v:shape id="_x0000_s3116" style="position:absolute;left:8230;top:-3954;width:84;height:111" coordorigin="8230,-3954" coordsize="84,111" path="m8309,-3922r,4l8268,-3918r,63l8290,-3855r10,-3l8300,-3877r14,l8314,-3868r-11,19l8283,-3843r-15,l8256,-3850r,-68l8230,-3918r,-12l8256,-3930r,-24l8268,-3954r,24l8309,-3930r,8xe" fillcolor="black" stroked="f">
              <v:path arrowok="t"/>
            </v:shape>
            <w10:wrap anchorx="page"/>
          </v:group>
        </w:pict>
      </w:r>
      <w:r>
        <w:pict>
          <v:group id="_x0000_s3107" style="position:absolute;left:0;text-align:left;margin-left:421.95pt;margin-top:232.95pt;width:20.7pt;height:9.05pt;z-index:-2347;mso-position-horizontal-relative:page;mso-position-vertical-relative:page" coordorigin="8439,4659" coordsize="414,181">
            <v:shape id="_x0000_s3114" style="position:absolute;left:8446;top:4666;width:82;height:123" coordorigin="8446,4666" coordsize="82,123" path="m8480,4777r,-99l8446,4678r,-12l8492,4666r2,3l8494,4777r34,l8528,4789r-82,l8446,4777r34,xe" fillcolor="black" stroked="f">
              <v:path arrowok="t"/>
            </v:shape>
            <v:shape id="_x0000_s3113" style="position:absolute;left:8550;top:4700;width:82;height:89" coordorigin="8550,4700" coordsize="82,89" path="m8573,4769r18,8l8595,4777r17,-11l8619,4743r,-2l8609,4721r-18,-9l8590,4712r-18,10l8591,4700r1,l8613,4707r13,16l8631,4746r-5,21l8611,4783r-20,6l8573,4769xe" fillcolor="black" stroked="f">
              <v:path arrowok="t"/>
            </v:shape>
            <v:shape id="_x0000_s3112" style="position:absolute;left:8550;top:4700;width:82;height:89" coordorigin="8550,4700" coordsize="82,89" path="m8591,4700r-19,22l8564,4743r,4l8573,4769r18,20l8571,4783r-15,-15l8550,4746r,-2l8556,4721r15,-15l8591,4700xe" fillcolor="black" stroked="f">
              <v:path arrowok="t"/>
            </v:shape>
            <v:shape id="_x0000_s3111" style="position:absolute;left:8656;top:4700;width:82;height:89" coordorigin="8656,4700" coordsize="82,89" path="m8695,4712r-18,10l8696,4700r2,l8717,4707r15,16l8737,4746r-5,21l8717,4783r-21,6l8679,4769r17,8l8699,4777r17,-11l8723,4743r,-1l8715,4721r-19,-9l8695,4712xe" fillcolor="black" stroked="f">
              <v:path arrowok="t"/>
            </v:shape>
            <v:shape id="_x0000_s3110" style="position:absolute;left:8656;top:4700;width:82;height:89" coordorigin="8656,4700" coordsize="82,89" path="m8696,4700r-19,22l8670,4743r,4l8679,4769r17,20l8677,4783r-16,-15l8656,4746r,-2l8662,4722r15,-16l8696,4700xe" fillcolor="black" stroked="f">
              <v:path arrowok="t"/>
            </v:shape>
            <v:shape id="_x0000_s3109" style="position:absolute;left:8752;top:4703;width:94;height:130" coordorigin="8752,4703" coordsize="94,130" path="m8756,4703r24,l8783,4705r,7l8788,4705r9,-2l8792,4715r-9,9l8783,4760r5,17l8804,4777r-14,12l8783,4779r,41l8800,4820r,12l8752,4832r,-12l8768,4820r,-105l8752,4715r,-12l8756,4703xe" fillcolor="black" stroked="f">
              <v:path arrowok="t"/>
            </v:shape>
            <v:shape id="_x0000_s3108" style="position:absolute;left:8752;top:4703;width:94;height:130" coordorigin="8752,4703" coordsize="94,130" path="m8825,4724r-18,-9l8792,4715r5,-12l8807,4703r18,5l8840,4723r5,23l8840,4768r-15,15l8804,4789r-14,l8804,4777r3,l8825,4768r8,-22l8833,4745r-8,-21xe" fillcolor="black" stroked="f">
              <v:path arrowok="t"/>
            </v:shape>
            <w10:wrap anchorx="page" anchory="page"/>
          </v:group>
        </w:pict>
      </w:r>
      <w:r>
        <w:pict>
          <v:group id="_x0000_s3096" style="position:absolute;left:0;text-align:left;margin-left:448.25pt;margin-top:233.55pt;width:40.15pt;height:7.6pt;z-index:-2346;mso-position-horizontal-relative:page;mso-position-vertical-relative:page" coordorigin="8965,4671" coordsize="803,152">
            <v:shape id="_x0000_s3106" style="position:absolute;left:8973;top:4700;width:79;height:89" coordorigin="8973,4700" coordsize="79,89" path="m9050,4700r,22l9045,4724r-10,l9030,4722r,-10l9018,4712r-9,1l8991,4728r-4,18l8987,4750r11,19l9018,4777r15,l9038,4767r,-2l9040,4760r12,l9052,4768r-8,12l9016,4789r-2,l8993,4783r-15,-16l8973,4746r,-4l8978,4724r15,-17l9018,4700r32,xe" fillcolor="black" stroked="f">
              <v:path arrowok="t"/>
            </v:shape>
            <v:shape id="_x0000_s3105" style="position:absolute;left:9074;top:4700;width:82;height:89" coordorigin="9074,4700" coordsize="82,89" path="m9097,4769r18,8l9119,4777r17,-11l9143,4743r,-2l9133,4721r-18,-9l9114,4712r-18,10l9115,4700r1,l9137,4707r13,16l9155,4746r-5,21l9135,4783r-20,6l9097,4769xe" fillcolor="black" stroked="f">
              <v:path arrowok="t"/>
            </v:shape>
            <v:shape id="_x0000_s3104" style="position:absolute;left:9074;top:4700;width:82;height:89" coordorigin="9074,4700" coordsize="82,89" path="m9115,4700r-19,22l9088,4743r,4l9097,4769r18,20l9095,4783r-15,-15l9074,4746r,-2l9080,4721r15,-15l9115,4700xe" fillcolor="black" stroked="f">
              <v:path arrowok="t"/>
            </v:shape>
            <v:shape id="_x0000_s3103" style="position:absolute;left:9170;top:4703;width:101;height:87" coordorigin="9170,4703" coordsize="101,87" path="m9227,4715r-4,l9223,4703r29,l9254,4705r,72l9271,4777r,12l9240,4789r,-7l9232,4787r-9,2l9201,4789r-14,-5l9187,4715r-17,l9170,4703r29,l9201,4705r,72l9223,4777r17,-2l9240,4715r-13,xe" fillcolor="black" stroked="f">
              <v:path arrowok="t"/>
            </v:shape>
            <v:shape id="_x0000_s3102" style="position:absolute;left:9276;top:4703;width:99;height:87" coordorigin="9276,4703" coordsize="99,87" path="m9309,4707r10,-4l9348,4703r9,7l9357,4777r17,l9374,4789r-46,l9328,4777r15,l9343,4719r-3,-4l9321,4715r-17,7l9304,4777r20,l9324,4789r-48,l9276,4777r16,l9292,4715r-16,l9276,4703r28,l9304,4712r5,-5xe" fillcolor="black" stroked="f">
              <v:path arrowok="t"/>
            </v:shape>
            <v:shape id="_x0000_s3101" style="position:absolute;left:9381;top:4678;width:87;height:111" coordorigin="9381,4678" coordsize="87,111" path="m9463,4710r,5l9422,4715r,62l9441,4777r12,-2l9453,4755r15,l9468,4764r-11,19l9437,4789r-15,l9408,4782r,-67l9381,4715r,-12l9408,4703r,-25l9422,4678r,25l9463,4703r,7xe" fillcolor="black" stroked="f">
              <v:path arrowok="t"/>
            </v:shape>
            <v:shape id="_x0000_s3100" style="position:absolute;left:9492;top:4700;width:82;height:89" coordorigin="9492,4700" coordsize="82,89" path="m9562,4765r2,-5l9574,4760r,7l9567,4780r-27,9l9534,4789r-21,-7l9498,4766r-6,-20l9492,4743r7,-21l9514,4706r-3,18l9506,4739r56,l9559,4717r-12,-5l9556,4705r13,16l9574,4743r,8l9506,4751r1,3l9521,4771r19,6l9545,4777r12,-2l9562,4765xe" fillcolor="black" stroked="f">
              <v:path arrowok="t"/>
            </v:shape>
            <v:shape id="_x0000_s3099" style="position:absolute;left:9492;top:4700;width:82;height:89" coordorigin="9492,4700" coordsize="82,89" path="m9511,4724r3,-18l9535,4700r21,5l9547,4712r-26,l9511,4724xe" fillcolor="black" stroked="f">
              <v:path arrowok="t"/>
            </v:shape>
            <v:shape id="_x0000_s3098" style="position:absolute;left:9593;top:4703;width:91;height:87" coordorigin="9593,4703" coordsize="91,87" path="m9665,4703r17,l9684,4710r,9l9679,4722r-9,l9667,4719r,-4l9653,4717r-16,14l9631,4751r,26l9663,4777r,12l9593,4789r,-12l9617,4777r,-62l9593,4715r,-12l9629,4703r2,2l9631,4717r10,-12l9655,4703r10,xe" fillcolor="black" stroked="f">
              <v:path arrowok="t"/>
            </v:shape>
            <v:shape id="_x0000_s3097" style="position:absolute;left:9727;top:4763;width:34;height:53" coordorigin="9727,4763" coordsize="34,53" path="m9732,4806r3,-2l9744,4801r3,-12l9737,4789r-5,-5l9732,4770r5,-7l9754,4763r7,9l9761,4786r-12,22l9735,4816r-5,l9727,4811r,-5l9732,4806xe" fillcolor="black" stroked="f">
              <v:path arrowok="t"/>
            </v:shape>
            <w10:wrap anchorx="page" anchory="page"/>
          </v:group>
        </w:pict>
      </w:r>
      <w:r>
        <w:pict>
          <v:group id="_x0000_s3089" style="position:absolute;left:0;text-align:left;margin-left:495.4pt;margin-top:232.95pt;width:20.7pt;height:9.05pt;z-index:-2345;mso-position-horizontal-relative:page;mso-position-vertical-relative:page" coordorigin="9907,4659" coordsize="414,181">
            <v:shape id="_x0000_s3095" style="position:absolute;left:9915;top:4700;width:77;height:89" coordorigin="9915,4700" coordsize="77,89" path="m9980,4700r7,l9987,4731r-14,l9973,4719r-3,-7l9934,4712r-7,7l9927,4731r14,3l9946,4736r10,l9961,4739r7,l9992,4743r,20l9992,4766r-8,15l9956,4789r-17,l9929,4782r-2,7l9915,4789r,-36l9927,4753r2,2l9929,4760r5,15l9946,4777r27,l9980,4772r,-19l9965,4751r-9,-3l9947,4747r-22,-6l9915,4724r,-3l9924,4708r29,-8l9965,4700r10,5l9975,4700r5,xe" fillcolor="black" stroked="f">
              <v:path arrowok="t"/>
            </v:shape>
            <v:shape id="_x0000_s3094" style="position:absolute;left:10011;top:4667;width:96;height:123" coordorigin="10011,4667" coordsize="96,123" path="m10071,4777r7,l10054,4746r-14,14l10040,4777r17,l10057,4789r-46,l10011,4777r17,l10028,4679r-17,l10011,4667r26,l10040,4669r,77l10071,4715r-14,l10057,4703r45,l10102,4715r-14,l10064,4739r29,38l10107,4777r,12l10066,4789r,-12l10071,4777xe" fillcolor="black" stroked="f">
              <v:path arrowok="t"/>
            </v:shape>
            <v:shape id="_x0000_s3093" style="position:absolute;left:10126;top:4666;width:75;height:123" coordorigin="10126,4666" coordsize="75,123" path="m10158,4777r,-62l10129,4715r,-12l10172,4703r,74l10201,4777r,12l10126,4789r,-12l10158,4777xe" fillcolor="black" stroked="f">
              <v:path arrowok="t"/>
            </v:shape>
            <v:shape id="_x0000_s3092" style="position:absolute;left:10126;top:4666;width:75;height:123" coordorigin="10126,4666" coordsize="75,123" path="m10172,4676r,5l10167,4686r-9,l10153,4681r,-10l10158,4666r9,l10172,4671r,5xe" fillcolor="black" stroked="f">
              <v:path arrowok="t"/>
            </v:shape>
            <v:shape id="_x0000_s3091" style="position:absolute;left:10218;top:4703;width:96;height:130" coordorigin="10218,4703" coordsize="96,130" path="m10256,4705r7,-2l10273,4703r20,5l10308,4724r6,22l10314,4747r-7,22l10291,4784r-20,5l10256,4789r-7,-10l10249,4760r7,17l10273,4777r18,-9l10299,4746r,-1l10291,4724r-18,-9l10261,4715r-12,9l10249,4712r7,-7xe" fillcolor="black" stroked="f">
              <v:path arrowok="t"/>
            </v:shape>
            <v:shape id="_x0000_s3090" style="position:absolute;left:10218;top:4703;width:96;height:130" coordorigin="10218,4703" coordsize="96,130" path="m10235,4820r,-105l10218,4715r,-12l10249,4703r,117l10266,4820r,12l10218,4832r,-12l10235,4820xe" fillcolor="black" stroked="f">
              <v:path arrowok="t"/>
            </v:shape>
            <w10:wrap anchorx="page" anchory="page"/>
          </v:group>
        </w:pict>
      </w:r>
      <w:r>
        <w:pict>
          <v:group id="_x0000_s3085" style="position:absolute;left:0;text-align:left;margin-left:521.7pt;margin-top:232.95pt;width:9.5pt;height:6.9pt;z-index:-2344;mso-position-horizontal-relative:page;mso-position-vertical-relative:page" coordorigin="10434,4659" coordsize="190,138">
            <v:shape id="_x0000_s3088" style="position:absolute;left:10441;top:4666;width:75;height:123" coordorigin="10441,4666" coordsize="75,123" path="m10473,4777r,-62l10441,4715r,-12l10485,4703r2,2l10487,4777r29,l10516,4789r-75,l10441,4777r32,xe" fillcolor="black" stroked="f">
              <v:path arrowok="t"/>
            </v:shape>
            <v:shape id="_x0000_s3087" style="position:absolute;left:10441;top:4666;width:75;height:123" coordorigin="10441,4666" coordsize="75,123" path="m10487,4676r,5l10482,4686r-12,l10468,4681r,-10l10470,4666r12,l10487,4671r,5xe" fillcolor="black" stroked="f">
              <v:path arrowok="t"/>
            </v:shape>
            <v:shape id="_x0000_s3086" style="position:absolute;left:10538;top:4667;width:79;height:123" coordorigin="10538,4667" coordsize="79,123" path="m10538,4782r,-5l10566,4777r,-62l10538,4715r,-12l10566,4703r,-11l10576,4672r22,-5l10617,4667r,16l10612,4686r-10,l10600,4679r-19,l10581,4703r31,l10612,4715r-31,l10581,4777r29,l10610,4789r-72,l10538,4782xe" fillcolor="black" stroked="f">
              <v:path arrowok="t"/>
            </v:shape>
            <w10:wrap anchorx="page" anchory="page"/>
          </v:group>
        </w:pict>
      </w:r>
      <w:r>
        <w:pict>
          <v:group id="_x0000_s2045" style="position:absolute;left:0;text-align:left;margin-left:70.9pt;margin-top:-186.75pt;width:38.85pt;height:7pt;z-index:-2342;mso-position-horizontal-relative:page" coordorigin="1418,-3735" coordsize="777,140">
            <v:shape id="_x0000_s3084" style="position:absolute;left:1426;top:-3728;width:84;height:125" coordorigin="1426,-3728" coordsize="84,125" path="m1429,-3638r-3,-27l1428,-3685r8,-23l1450,-3723r16,-5l1481,-3725r15,13l1506,-3692r4,27l1507,-3644r-9,22l1484,-3608r-17,-7l1482,-3622r10,-18l1495,-3668r-2,-22l1482,-3709r-16,-7l1455,-3712r-11,17l1440,-3668r3,27l1440,-3618r-11,-20xe" fillcolor="black" stroked="f">
              <v:path arrowok="t"/>
            </v:shape>
            <v:shape id="_x0000_s3083" style="position:absolute;left:1426;top:-3728;width:84;height:125" coordorigin="1426,-3728" coordsize="84,125" path="m1443,-3641r10,19l1466,-3615r18,7l1466,-3603r-12,-3l1440,-3618r3,-23xe" fillcolor="black" stroked="f">
              <v:path arrowok="t"/>
            </v:shape>
            <v:shape id="_x0000_s3082" style="position:absolute;left:1529;top:-3728;width:87;height:125" coordorigin="1529,-3728" coordsize="87,125" path="m1572,-3615r15,-7l1597,-3640r4,-28l1598,-3690r-11,-19l1572,-3716r-12,5l1548,-3695r-7,-13l1555,-3723r17,-5l1586,-3725r15,13l1611,-3692r4,27l1613,-3644r-10,22l1589,-3608r-17,5l1559,-3606r-11,-34l1558,-3622r14,7l1572,-3615xe" fillcolor="black" stroked="f">
              <v:path arrowok="t"/>
            </v:shape>
            <v:shape id="_x0000_s3081" style="position:absolute;left:1529;top:-3728;width:87;height:125" coordorigin="1529,-3728" coordsize="87,125" path="m1548,-3695r-5,27l1543,-3667r5,27l1559,-3606r-15,-12l1533,-3638r-4,-27l1532,-3687r9,-21l1548,-3695xe" fillcolor="black" stroked="f">
              <v:path arrowok="t"/>
            </v:shape>
            <v:shape id="_x0000_s3080" style="position:absolute;left:1635;top:-3728;width:84;height:125" coordorigin="1635,-3728" coordsize="84,125" path="m1678,-3615r14,-7l1703,-3640r4,-28l1704,-3690r-11,-19l1678,-3716r-12,5l1654,-3695r-8,-13l1660,-3723r18,-5l1690,-3725r15,12l1715,-3692r4,27l1717,-3645r-9,22l1695,-3608r-17,5l1665,-3606r-12,-34l1663,-3622r15,7xe" fillcolor="black" stroked="f">
              <v:path arrowok="t"/>
            </v:shape>
            <v:shape id="_x0000_s3079" style="position:absolute;left:1635;top:-3728;width:84;height:125" coordorigin="1635,-3728" coordsize="84,125" path="m1654,-3695r-5,27l1649,-3668r4,28l1665,-3606r-15,-12l1639,-3638r-4,-27l1637,-3687r9,-21l1654,-3695xe" fillcolor="black" stroked="f">
              <v:path arrowok="t"/>
            </v:shape>
            <v:shape id="_x0000_s3078" style="position:absolute;left:1740;top:-3728;width:84;height:125" coordorigin="1740,-3728" coordsize="84,125" path="m1782,-3615r14,-7l1807,-3640r3,-28l1807,-3690r-11,-19l1781,-3716r-12,5l1757,-3695r-5,27l1752,-3667r-1,-41l1765,-3723r16,-5l1795,-3725r15,13l1821,-3692r4,27l1822,-3644r-9,22l1799,-3608r-18,5l1769,-3606r-12,-34l1767,-3622r14,7l1782,-3615xe" fillcolor="black" stroked="f">
              <v:path arrowok="t"/>
            </v:shape>
            <v:shape id="_x0000_s3077" style="position:absolute;left:1740;top:-3728;width:84;height:125" coordorigin="1740,-3728" coordsize="84,125" path="m1743,-3685r8,-23l1752,-3667r5,27l1769,-3606r-15,-11l1744,-3638r-4,-27l1743,-3685xe" fillcolor="black" stroked="f">
              <v:path arrowok="t"/>
            </v:shape>
            <v:shape id="_x0000_s3076" style="position:absolute;left:1844;top:-3708;width:84;height:122" coordorigin="1844,-3708" coordsize="84,122" path="m1863,-3695r-5,27l1858,-3667r4,27l1874,-3606r-15,-12l1848,-3638r-4,-27l1846,-3687r10,-21l1863,-3695xe" fillcolor="black" stroked="f">
              <v:path arrowok="t"/>
            </v:shape>
            <v:shape id="_x0000_s3075" style="position:absolute;left:1844;top:-3708;width:84;height:122" coordorigin="1844,-3708" coordsize="84,122" path="m1862,-3640r10,18l1887,-3615r14,-7l1912,-3640r4,-28l1913,-3690r-11,-19l1887,-3716r-12,5l1863,-3695r-7,-13l1870,-3723r17,-5l1899,-3725r15,12l1924,-3692r4,27l1926,-3646r-9,23l1904,-3608r-17,5l1874,-3606r-12,-34xe" fillcolor="black" stroked="f">
              <v:path arrowok="t"/>
            </v:shape>
            <v:shape id="_x0000_s3074" style="position:absolute;left:1959;top:-3728;width:67;height:123" coordorigin="1959,-3728" coordsize="67,123" path="m1995,-3728r5,l2000,-3617r26,l2026,-3605r-64,l1962,-3617r26,l1988,-3701r-10,7l1971,-3692r-7,l1959,-3694r,-10l1971,-3704r10,-2l1990,-3723r,-5l1995,-3728xe" fillcolor="black" stroked="f">
              <v:path arrowok="t"/>
            </v:shape>
            <v:shape id="_x0000_s3073" style="position:absolute;left:2055;top:-3682;width:59;height:67" coordorigin="2055,-3682" coordsize="59,67" path="m2099,-3670r-17,l2070,-3661r,-12l2077,-3680r12,-2l2099,-3682r16,3l2113,-3670r-14,xe" fillcolor="black" stroked="f">
              <v:path arrowok="t"/>
            </v:shape>
            <v:shape id="_x0000_s3072" style="position:absolute;left:2055;top:-3682;width:59;height:67" coordorigin="2055,-3682" coordsize="59,67" path="m2071,-3613r-11,-19l2055,-3663r,-5l2061,-3693r12,-19l2090,-3724r18,-4l2127,-3728r8,10l2135,-3701r-5,2l2120,-3699r-2,-2l2118,-3711r-3,-5l2108,-3716r-15,5l2077,-3696r-7,23l2070,-3641r2,5l2077,-3624r7,9l2097,-3615r19,-7l2125,-3644r,-14l2113,-3670r2,-9l2131,-3665r6,21l2132,-3624r-15,15l2096,-3603r-10,-1l2071,-3613xe" fillcolor="black" stroked="f">
              <v:path arrowok="t"/>
            </v:shape>
            <v:shape id="_x0000_s2047" style="position:absolute;left:2159;top:-3667;width:29;height:122" coordorigin="2159,-3667" coordsize="29,122" path="m2177,-3641r11,35l2173,-3619r,-48l2177,-3641xe" fillcolor="black" stroked="f">
              <v:path arrowok="t"/>
            </v:shape>
            <v:shape id="_x0000_s2046" style="position:absolute;left:2159;top:-3667;width:29;height:122" coordorigin="2159,-3667" coordsize="29,122" path="m2162,-3639r-3,-26l2161,-3687r9,-21l2184,-3723r18,-5l2214,-3725r15,12l2239,-3692r4,27l2241,-3646r-9,23l2219,-3608r-17,5l2188,-3606r-11,-35l2187,-3622r15,7l2215,-3622r10,-19l2228,-3668r-2,-21l2216,-3709r-14,-7l2189,-3711r-12,16l2173,-3668r,1l2173,-3619r-11,-20xe" fillcolor="black" stroked="f">
              <v:path arrowok="t"/>
            </v:shape>
            <w10:wrap anchorx="page"/>
          </v:group>
        </w:pict>
      </w:r>
      <w:r>
        <w:pict>
          <v:group id="_x0000_s2038" style="position:absolute;left:0;text-align:left;margin-left:118pt;margin-top:-186.75pt;width:17.95pt;height:7pt;z-index:-2341;mso-position-horizontal-relative:page" coordorigin="2360,-3735" coordsize="359,140">
            <v:shape id="_x0000_s2044" style="position:absolute;left:2368;top:-3728;width:77;height:123" coordorigin="2368,-3728" coordsize="77,123" path="m2368,-3610r,-7l2394,-3617r,-60l2368,-3677r,-12l2394,-3689r,-14l2405,-3721r21,-7l2445,-3728r,19l2440,-3706r-10,l2428,-3713r,-3l2409,-3716r,27l2440,-3689r,12l2409,-3677r,60l2438,-3617r,12l2368,-3605r,-5xe" fillcolor="black" stroked="f">
              <v:path arrowok="t"/>
            </v:shape>
            <v:shape id="_x0000_s2043" style="position:absolute;left:2471;top:-3728;width:79;height:123" coordorigin="2471,-3728" coordsize="79,123" path="m2550,-3728r,19l2546,-3706r-12,l2534,-3716r-20,l2514,-3689r32,l2546,-3677r-32,l2514,-3617r27,l2541,-3605r-70,l2471,-3617r29,l2500,-3677r-29,l2471,-3689r29,l2500,-3702r10,-19l2531,-3728r19,xe" fillcolor="black" stroked="f">
              <v:path arrowok="t"/>
            </v:shape>
            <v:shape id="_x0000_s2042" style="position:absolute;left:2579;top:-3692;width:94;height:89" coordorigin="2579,-3692" coordsize="94,89" path="m2580,-3635r11,-13l2611,-3656r28,-4l2639,-3672r-12,-8l2601,-3680r,10l2596,-3668r-7,l2584,-3672r,-20l2613,-3692r15,2l2646,-3678r5,18l2651,-3617r22,l2673,-3605r-29,l2642,-3610r-10,5l2620,-3603r-10,l2613,-3615r9,l2630,-3620r9,-2l2639,-3648r-18,2l2599,-3639r-8,10l2591,-3622r-4,11l2579,-3629r1,-6xe" fillcolor="black" stroked="f">
              <v:path arrowok="t"/>
            </v:shape>
            <v:shape id="_x0000_s2041" style="position:absolute;left:2579;top:-3692;width:94;height:89" coordorigin="2579,-3692" coordsize="94,89" path="m2609,-3603r-22,-8l2591,-3622r10,7l2613,-3615r-3,12l2609,-3603xe" fillcolor="black" stroked="f">
              <v:path arrowok="t"/>
            </v:shape>
            <v:shape id="_x0000_s2040" style="position:absolute;left:2683;top:-3667;width:29;height:122" coordorigin="2683,-3667" coordsize="29,122" path="m2701,-3641r11,35l2696,-3619r1,-48l2701,-3641xe" fillcolor="black" stroked="f">
              <v:path arrowok="t"/>
            </v:shape>
            <v:shape id="_x0000_s2039" style="position:absolute;left:2683;top:-3667;width:29;height:122" coordorigin="2683,-3667" coordsize="29,122" path="m2686,-3639r-3,-26l2685,-3687r9,-21l2708,-3723r18,-5l2738,-3725r15,12l2763,-3692r4,27l2765,-3646r-9,23l2742,-3608r-16,5l2712,-3606r-11,-35l2711,-3622r15,7l2739,-3622r10,-19l2752,-3668r-2,-21l2740,-3709r-14,-7l2713,-3711r-12,16l2697,-3668r,1l2696,-3619r-10,-20xe" fillcolor="black" stroked="f">
              <v:path arrowok="t"/>
            </v:shape>
            <w10:wrap anchorx="page"/>
          </v:group>
        </w:pict>
      </w:r>
      <w:r>
        <w:pict>
          <v:group id="_x0000_s2032" style="position:absolute;left:0;text-align:left;margin-left:139.05pt;margin-top:-186.75pt;width:20.6pt;height:7pt;z-index:-2340;mso-position-horizontal-relative:page" coordorigin="2781,-3735" coordsize="412,140">
            <v:shape id="_x0000_s2037" style="position:absolute;left:2788;top:-3708;width:84;height:122" coordorigin="2788,-3708" coordsize="84,122" path="m2790,-3685r9,-23l2800,-3667r5,27l2817,-3606r-15,-12l2792,-3639r-4,-26l2790,-3685xe" fillcolor="black" stroked="f">
              <v:path arrowok="t"/>
            </v:shape>
            <v:shape id="_x0000_s2036" style="position:absolute;left:2788;top:-3708;width:84;height:122" coordorigin="2788,-3708" coordsize="84,122" path="m2805,-3640r10,18l2829,-3615r15,-7l2854,-3640r4,-28l2855,-3690r-11,-19l2829,-3716r-12,5l2805,-3695r-5,27l2800,-3667r-1,-41l2813,-3722r16,-6l2843,-3724r15,12l2868,-3692r5,27l2870,-3644r-10,22l2846,-3608r-17,5l2817,-3606r-12,-34xe" fillcolor="black" stroked="f">
              <v:path arrowok="t"/>
            </v:shape>
            <v:shape id="_x0000_s2035" style="position:absolute;left:2904;top:-3728;width:67;height:123" coordorigin="2904,-3728" coordsize="67,123" path="m2937,-3728r8,l2945,-3617r26,l2971,-3605r-67,l2904,-3617r26,l2930,-3701r-9,7l2913,-3692r-9,l2904,-3704r9,l2925,-3706r8,-17l2933,-3725r4,-3xe" fillcolor="black" stroked="f">
              <v:path arrowok="t"/>
            </v:shape>
            <v:shape id="_x0000_s2034" style="position:absolute;left:3007;top:-3728;width:67;height:123" coordorigin="3007,-3728" coordsize="67,123" path="m3007,-3699r,-5l3019,-3704r10,-2l3036,-3723r2,-5l3048,-3728r,111l3074,-3617r,12l3010,-3605r,-12l3036,-3617r,-84l3026,-3694r-7,2l3007,-3692r,-7xe" fillcolor="black" stroked="f">
              <v:path arrowok="t"/>
            </v:shape>
            <v:shape id="_x0000_s2033" style="position:absolute;left:3106;top:-3692;width:79;height:89" coordorigin="3106,-3692" coordsize="79,89" path="m3171,-3624r,-3l3173,-3632r12,l3185,-3626r-9,14l3149,-3603r-3,l3125,-3611r-14,-16l3106,-3649r,-2l3111,-3669r15,-16l3151,-3692r32,l3183,-3673r-5,5l3168,-3668r-2,-2l3163,-3677r,-3l3151,-3680r-6,1l3125,-3665r-5,16l3121,-3641r11,19l3151,-3615r15,l3171,-3624xe" fillcolor="black" stroked="f">
              <v:path arrowok="t"/>
            </v:shape>
            <w10:wrap anchorx="page"/>
          </v:group>
        </w:pict>
      </w:r>
      <w:r>
        <w:pict>
          <v:group id="_x0000_s2027" style="position:absolute;left:0;text-align:left;margin-left:175.45pt;margin-top:-186.75pt;width:10pt;height:7pt;z-index:-2339;mso-position-horizontal-relative:page" coordorigin="3509,-3735" coordsize="200,140">
            <v:shape id="_x0000_s2031" style="position:absolute;left:3517;top:-3728;width:58;height:123" coordorigin="3517,-3728" coordsize="58,123" path="m3574,-3721r-43,70l3565,-3726r2,-2l3574,-3721xe" fillcolor="black" stroked="f">
              <v:path arrowok="t"/>
            </v:shape>
            <v:shape id="_x0000_s2030" style="position:absolute;left:3517;top:-3728;width:58;height:123" coordorigin="3517,-3728" coordsize="58,123" path="m3567,-3728r19,l3586,-3651r24,l3610,-3639r-24,l3586,-3617r20,l3606,-3605r-51,l3555,-3617r19,l3574,-3639r-57,l3517,-3651r2,-2l3565,-3726r-34,75l3574,-3651r,-70l3567,-3728xe" fillcolor="black" stroked="f">
              <v:path arrowok="t"/>
            </v:shape>
            <v:shape id="_x0000_s2029" style="position:absolute;left:3625;top:-3728;width:77;height:125" coordorigin="3625,-3728" coordsize="77,125" path="m3694,-3706r-12,-10l3651,-3716r-9,10l3642,-3685r12,10l3668,-3675r,12l3649,-3663r2,-7l3637,-3675r-10,-10l3627,-3697r3,-10l3644,-3722r24,-6l3683,-3726r19,12l3694,-3685r,-21xe" fillcolor="black" stroked="f">
              <v:path arrowok="t"/>
            </v:shape>
            <v:shape id="_x0000_s2028" style="position:absolute;left:3625;top:-3728;width:77;height:125" coordorigin="3625,-3728" coordsize="77,125" path="m3625,-3640r8,-19l3651,-3670r-2,7l3637,-3651r,27l3651,-3615r34,l3697,-3624r,-27l3685,-3663r-17,l3668,-3675r14,l3694,-3685r8,-29l3709,-3697r,12l3699,-3675r-17,5l3685,-3669r19,12l3711,-3639r-4,16l3691,-3609r-23,6l3648,-3607r-17,-13l3625,-3639r,-1xe" fillcolor="black" stroked="f">
              <v:path arrowok="t"/>
            </v:shape>
            <w10:wrap anchorx="page"/>
          </v:group>
        </w:pict>
      </w:r>
      <w:r>
        <w:pict>
          <v:group id="_x0000_s2021" style="position:absolute;left:0;text-align:left;margin-left:233.25pt;margin-top:-186.65pt;width:15.65pt;height:9.05pt;z-index:-2338;mso-position-horizontal-relative:page" coordorigin="4665,-3733" coordsize="313,181">
            <v:shape id="_x0000_s2026" style="position:absolute;left:4673;top:-3725;width:62;height:166" coordorigin="4673,-3725" coordsize="62,166" path="m4735,-3716r,5l4733,-3706r-12,l4716,-3711r,-12l4721,-3725r12,l4735,-3723r,7xe" fillcolor="black" stroked="f">
              <v:path arrowok="t"/>
            </v:shape>
            <v:shape id="_x0000_s2025" style="position:absolute;left:4673;top:-3725;width:62;height:166" coordorigin="4673,-3725" coordsize="62,166" path="m4690,-3572r21,l4718,-3579r5,-7l4723,-3677r-33,l4690,-3689r45,l4735,-3596r-1,9l4724,-3569r-25,9l4673,-3560r,-19l4678,-3584r7,l4690,-3579r,7xe" fillcolor="black" stroked="f">
              <v:path arrowok="t"/>
            </v:shape>
            <v:shape id="_x0000_s2024" style="position:absolute;left:4767;top:-3692;width:103;height:87" coordorigin="4767,-3692" coordsize="103,87" path="m4767,-3685r,-4l4788,-3689r3,4l4795,-3689r5,-3l4812,-3692r7,5l4822,-3682r5,-7l4836,-3692r24,l4860,-3617r10,l4870,-3605r-31,l4839,-3617r9,l4848,-3675r-2,-5l4831,-3680r-7,10l4824,-3617r12,l4836,-3605r-31,l4805,-3617r7,l4812,-3675r-2,-5l4798,-3680r-7,10l4791,-3617r9,l4800,-3605r-33,l4767,-3617r12,l4779,-3677r-12,l4767,-3685xe" fillcolor="black" stroked="f">
              <v:path arrowok="t"/>
            </v:shape>
            <v:shape id="_x0000_s2023" style="position:absolute;left:4875;top:-3692;width:96;height:132" coordorigin="4875,-3692" coordsize="96,132" path="m4913,-3687r7,-5l4930,-3692r20,6l4965,-3671r6,22l4971,-3645r-7,22l4949,-3608r-22,5l4923,-3603r-10,-2l4906,-3612r,-20l4913,-3615r14,l4932,-3615r17,-11l4956,-3649r,-1l4948,-3671r-18,-9l4918,-3680r-12,12l4906,-3682r7,-5xe" fillcolor="black" stroked="f">
              <v:path arrowok="t"/>
            </v:shape>
            <v:shape id="_x0000_s2022" style="position:absolute;left:4875;top:-3692;width:96;height:132" coordorigin="4875,-3692" coordsize="96,132" path="m4891,-3572r,-105l4875,-3677r,-12l4906,-3689r,117l4923,-3572r,12l4875,-3560r,-12l4891,-3572xe" fillcolor="black" stroked="f">
              <v:path arrowok="t"/>
            </v:shape>
            <w10:wrap anchorx="page"/>
          </v:group>
        </w:pict>
      </w:r>
      <w:r>
        <w:pict>
          <v:group id="_x0000_s2014" style="position:absolute;left:0;text-align:left;margin-left:254.05pt;margin-top:-186.75pt;width:20.6pt;height:9.15pt;z-index:-2337;mso-position-horizontal-relative:page" coordorigin="5081,-3735" coordsize="412,183">
            <v:shape id="_x0000_s2020" style="position:absolute;left:5089;top:-3725;width:91;height:120" coordorigin="5089,-3725" coordsize="91,120" path="m5096,-3694r17,l5117,-3718r,-7l5127,-3725r5,2l5132,-3716r-5,22l5149,-3694r-3,14l5127,-3680r-5,29l5120,-3636r-3,24l5117,-3610r-2,5l5105,-3605r-2,-3l5103,-3612r2,-24l5089,-3636r,-15l5108,-3651r5,-29l5089,-3680r,-14l5096,-3694xe" fillcolor="black" stroked="f">
              <v:path arrowok="t"/>
            </v:shape>
            <v:shape id="_x0000_s2019" style="position:absolute;left:5089;top:-3725;width:91;height:120" coordorigin="5089,-3725" coordsize="91,120" path="m5154,-3725r7,l5166,-3723r,7l5163,-3694r17,l5180,-3680r-19,l5156,-3651r24,l5180,-3636r-24,l5151,-3612r,7l5141,-3605r-4,-3l5137,-3612r4,-24l5120,-3636r2,-15l5144,-3651r2,-29l5149,-3694r2,-24l5151,-3721r3,-4xe" fillcolor="black" stroked="f">
              <v:path arrowok="t"/>
            </v:shape>
            <v:shape id="_x0000_s2018" style="position:absolute;left:5199;top:-3725;width:82;height:120" coordorigin="5199,-3725" coordsize="82,120" path="m5233,-3617r,-96l5199,-3713r,-12l5245,-3725r2,2l5247,-3617r34,l5281,-3605r-82,l5199,-3617r34,xe" fillcolor="black" stroked="f">
              <v:path arrowok="t"/>
            </v:shape>
            <v:shape id="_x0000_s2017" style="position:absolute;left:5293;top:-3692;width:96;height:132" coordorigin="5293,-3692" coordsize="96,132" path="m5310,-3572r,-105l5293,-3677r,-12l5324,-3689r,117l5341,-3572r,12l5293,-3560r,-12l5310,-3572xe" fillcolor="black" stroked="f">
              <v:path arrowok="t"/>
            </v:shape>
            <v:shape id="_x0000_s2016" style="position:absolute;left:5293;top:-3692;width:96;height:132" coordorigin="5293,-3692" coordsize="96,132" path="m5334,-3605r-10,-7l5324,-3632r7,17l5348,-3615r3,l5367,-3626r8,-23l5375,-3650r-9,-21l5348,-3680r-12,l5324,-3668r,-14l5331,-3687r10,-5l5351,-3692r18,5l5384,-3671r5,22l5389,-3647r-6,23l5368,-3609r-20,6l5341,-3603r-7,-2xe" fillcolor="black" stroked="f">
              <v:path arrowok="t"/>
            </v:shape>
            <v:shape id="_x0000_s2015" style="position:absolute;left:5418;top:-3728;width:67;height:123" coordorigin="5418,-3728" coordsize="67,123" path="m5452,-3728r7,l5459,-3617r26,l5485,-3605r-67,l5418,-3617r26,l5444,-3701r-9,7l5428,-3692r-10,l5418,-3704r10,l5440,-3706r7,-17l5447,-3725r5,-3xe" fillcolor="black" stroked="f">
              <v:path arrowok="t"/>
            </v:shape>
            <w10:wrap anchorx="page"/>
          </v:group>
        </w:pict>
      </w:r>
      <w:r>
        <w:pict>
          <v:group id="_x0000_s2009" style="position:absolute;left:0;text-align:left;margin-left:175.45pt;margin-top:-174.85pt;width:9.05pt;height:7.1pt;z-index:-2336;mso-position-horizontal-relative:page" coordorigin="3509,-3497" coordsize="181,142">
            <v:shape id="_x0000_s2013" style="position:absolute;left:3517;top:-3490;width:58;height:125" coordorigin="3517,-3490" coordsize="58,125" path="m3574,-3480r-43,69l3565,-3485r2,-5l3574,-3480xe" fillcolor="black" stroked="f">
              <v:path arrowok="t"/>
            </v:shape>
            <v:shape id="_x0000_s2012" style="position:absolute;left:3517;top:-3490;width:58;height:125" coordorigin="3517,-3490" coordsize="58,125" path="m3567,-3490r17,l3586,-3487r,76l3610,-3411r,12l3586,-3399r,22l3606,-3377r,12l3555,-3365r,-12l3574,-3377r,-22l3519,-3399r-2,-2l3517,-3411r2,-2l3565,-3485r-34,74l3574,-3411r,-69l3567,-3490xe" fillcolor="black" stroked="f">
              <v:path arrowok="t"/>
            </v:shape>
            <v:shape id="_x0000_s2011" style="position:absolute;left:3625;top:-3490;width:58;height:127" coordorigin="3625,-3490" coordsize="58,127" path="m3680,-3488r3,15l3678,-3478r-10,l3668,-3490r12,2xe" fillcolor="black" stroked="f">
              <v:path arrowok="t"/>
            </v:shape>
            <v:shape id="_x0000_s2010" style="position:absolute;left:3625;top:-3490;width:58;height:127" coordorigin="3625,-3490" coordsize="58,127" path="m3647,-3379r-3,2l3649,-3375r10,l3675,-3380r13,-16l3695,-3420r-8,9l3675,-3408r-9,l3647,-3413r-16,-14l3625,-3449r6,-21l3647,-3485r21,-5l3668,-3478r-1,l3648,-3469r-9,20l3639,-3432r12,12l3683,-3420r12,-12l3695,-3442r-3,-5l3692,-3451r-2,-10l3685,-3468r-2,-5l3680,-3488r14,9l3705,-3459r4,32l3709,-3424r-5,26l3693,-3379r-16,12l3659,-3363r-27,l3630,-3377r,-12l3635,-3391r9,l3647,-3389r,10xe" fillcolor="black" stroked="f">
              <v:path arrowok="t"/>
            </v:shape>
            <w10:wrap anchorx="page"/>
          </v:group>
        </w:pict>
      </w:r>
      <w:r>
        <w:pict>
          <v:group id="_x0000_s1993" style="position:absolute;left:0;text-align:left;margin-left:70.9pt;margin-top:-162.85pt;width:41.85pt;height:7.1pt;z-index:-2335;mso-position-horizontal-relative:page" coordorigin="1418,-3257" coordsize="837,142">
            <v:shape id="_x0000_s2008" style="position:absolute;left:1426;top:-3249;width:84;height:127" coordorigin="1426,-3249" coordsize="84,127" path="m1426,-3187r2,-20l1436,-3229r14,-15l1466,-3249r15,3l1496,-3233r10,20l1510,-3187r-3,24l1498,-3142r-14,15l1468,-3134r14,-9l1492,-3162r3,-27l1493,-3212r-11,-19l1466,-3237r-11,4l1444,-3217r-4,28l1439,-3139r-10,-21l1426,-3187xe" fillcolor="black" stroked="f">
              <v:path arrowok="t"/>
            </v:shape>
            <v:shape id="_x0000_s2007" style="position:absolute;left:1426;top:-3249;width:84;height:127" coordorigin="1426,-3249" coordsize="84,127" path="m1466,-3122r-13,-4l1439,-3139r1,-50l1440,-3187r4,27l1453,-3141r13,7l1468,-3134r16,7l1466,-3122xe" fillcolor="black" stroked="f">
              <v:path arrowok="t"/>
            </v:shape>
            <v:shape id="_x0000_s2006" style="position:absolute;left:1529;top:-3249;width:87;height:127" coordorigin="1529,-3249" coordsize="87,127" path="m1533,-3160r-4,-27l1532,-3208r9,-22l1555,-3244r17,-5l1586,-3246r15,13l1611,-3213r4,26l1612,-3163r-9,21l1588,-3127r-16,5l1557,-3126r2,-15l1572,-3134r2,l1588,-3143r10,-19l1601,-3189r-3,-23l1587,-3231r-15,-6l1560,-3233r-12,17l1543,-3189r,50l1533,-3160xe" fillcolor="black" stroked="f">
              <v:path arrowok="t"/>
            </v:shape>
            <v:shape id="_x0000_s2005" style="position:absolute;left:1529;top:-3249;width:87;height:127" coordorigin="1529,-3249" coordsize="87,127" path="m1543,-3189r,3l1548,-3159r11,18l1557,-3126r-14,-13l1543,-3189xe" fillcolor="black" stroked="f">
              <v:path arrowok="t"/>
            </v:shape>
            <v:shape id="_x0000_s2004" style="position:absolute;left:1635;top:-3249;width:84;height:127" coordorigin="1635,-3249" coordsize="84,127" path="m1639,-3160r-4,-27l1637,-3208r9,-22l1660,-3244r18,-5l1690,-3247r15,13l1715,-3214r4,27l1716,-3165r-8,22l1694,-3128r-16,6l1663,-3126r1,-15l1678,-3134r2,l1693,-3143r10,-19l1707,-3189r-3,-23l1693,-3231r-15,-6l1666,-3233r-12,17l1649,-3189r,50l1639,-3160xe" fillcolor="black" stroked="f">
              <v:path arrowok="t"/>
            </v:shape>
            <v:shape id="_x0000_s2003" style="position:absolute;left:1635;top:-3249;width:84;height:127" coordorigin="1635,-3249" coordsize="84,127" path="m1649,-3189r,3l1654,-3160r10,19l1663,-3126r-14,-13l1649,-3189xe" fillcolor="black" stroked="f">
              <v:path arrowok="t"/>
            </v:shape>
            <v:shape id="_x0000_s2002" style="position:absolute;left:1741;top:-3249;width:84;height:127" coordorigin="1741,-3249" coordsize="84,127" path="m1783,-3134r14,-9l1807,-3162r3,-27l1807,-3212r-11,-19l1781,-3237r-12,4l1757,-3216r-6,-13l1765,-3244r16,-5l1795,-3246r15,12l1820,-3213r5,26l1822,-3164r-9,22l1799,-3127r-18,5l1768,-3126r,-15l1781,-3134r2,xe" fillcolor="black" stroked="f">
              <v:path arrowok="t"/>
            </v:shape>
            <v:shape id="_x0000_s2001" style="position:absolute;left:1741;top:-3249;width:84;height:127" coordorigin="1741,-3249" coordsize="84,127" path="m1757,-3216r-4,27l1753,-3186r4,26l1768,-3141r,15l1754,-3139r-10,-21l1741,-3187r2,-20l1751,-3229r6,13xe" fillcolor="black" stroked="f">
              <v:path arrowok="t"/>
            </v:shape>
            <v:shape id="_x0000_s2000" style="position:absolute;left:1844;top:-3249;width:84;height:127" coordorigin="1844,-3249" coordsize="84,127" path="m1848,-3160r-4,-27l1846,-3208r10,-22l1870,-3244r17,-5l1899,-3247r15,13l1924,-3214r4,27l1925,-3165r-8,22l1903,-3128r-16,6l1872,-3126r1,-15l1887,-3134r2,l1902,-3143r10,-19l1916,-3189r-3,-23l1902,-3231r-15,-6l1875,-3233r-12,17l1858,-3189r,50l1848,-3160xe" fillcolor="black" stroked="f">
              <v:path arrowok="t"/>
            </v:shape>
            <v:shape id="_x0000_s1999" style="position:absolute;left:1844;top:-3249;width:84;height:127" coordorigin="1844,-3249" coordsize="84,127" path="m1858,-3189r,3l1863,-3159r10,18l1872,-3126r-14,-13l1858,-3189xe" fillcolor="black" stroked="f">
              <v:path arrowok="t"/>
            </v:shape>
            <v:shape id="_x0000_s1998" style="position:absolute;left:1959;top:-3249;width:67;height:125" coordorigin="1959,-3249" coordsize="67,125" path="m1995,-3249r5,l2000,-3136r26,l2026,-3124r-64,l1962,-3136r26,l1988,-3221r-10,8l1959,-3213r,-12l1971,-3225r10,-3l1990,-3245r,-4l1995,-3249xe" fillcolor="black" stroked="f">
              <v:path arrowok="t"/>
            </v:shape>
            <v:shape id="_x0000_s1997" style="position:absolute;left:2055;top:-3204;width:60;height:67" coordorigin="2055,-3204" coordsize="60,67" path="m2099,-3192r-17,l2070,-3182r,-10l2077,-3201r12,-3l2099,-3204r17,4l2113,-3192r-14,xe" fillcolor="black" stroked="f">
              <v:path arrowok="t"/>
            </v:shape>
            <v:shape id="_x0000_s1996" style="position:absolute;left:2055;top:-3204;width:60;height:67" coordorigin="2055,-3204" coordsize="60,67" path="m2135,-3228r,5l2130,-3218r-10,l2118,-3223r,-10l2115,-3237r-7,l2091,-3232r-14,15l2070,-3192r,29l2072,-3158r5,12l2084,-3134r13,l2116,-3143r9,-20l2125,-3177r-12,-15l2116,-3200r15,14l2137,-3163r-5,20l2117,-3128r-21,6l2085,-3124r-15,-9l2059,-3153r-4,-32l2055,-3190r6,-25l2073,-3234r17,-11l2108,-3249r19,l2135,-3237r,9xe" fillcolor="black" stroked="f">
              <v:path arrowok="t"/>
            </v:shape>
            <v:shape id="_x0000_s1995" style="position:absolute;left:2154;top:-3249;width:94;height:125" coordorigin="2154,-3249" coordsize="94,125" path="m2192,-3132r,-4l2214,-3136r,-22l2168,-3170r46,l2214,-3240r-12,-5l2204,-3249r20,l2224,-3170r24,l2248,-3158r-24,l2224,-3136r21,l2245,-3124r-53,l2192,-3132xe" fillcolor="black" stroked="f">
              <v:path arrowok="t"/>
            </v:shape>
            <v:shape id="_x0000_s1994" style="position:absolute;left:2154;top:-3249;width:94;height:125" coordorigin="2154,-3249" coordsize="94,125" path="m2168,-3170r46,12l2156,-3158r-2,-2l2154,-3170r2,-5l2202,-3245r12,5l2168,-3170xe" fillcolor="black" stroked="f">
              <v:path arrowok="t"/>
            </v:shape>
            <w10:wrap anchorx="page"/>
          </v:group>
        </w:pict>
      </w:r>
      <w:r>
        <w:pict>
          <v:group id="_x0000_s1976" style="position:absolute;left:0;text-align:left;margin-left:118pt;margin-top:-162.85pt;width:41.6pt;height:7.1pt;z-index:-2334;mso-position-horizontal-relative:page" coordorigin="2360,-3257" coordsize="832,142">
            <v:shape id="_x0000_s1992" style="position:absolute;left:2368;top:-3249;width:70;height:127" coordorigin="2368,-3249" coordsize="70,127" path="m2385,-3206r12,9l2411,-3197r,12l2392,-3185r-12,12l2380,-3160r-4,-20l2394,-3192r-14,-5l2370,-3206r,-12l2373,-3228r14,-15l2411,-3249r15,2l2438,-3228r-12,-9l2394,-3237r-9,9l2385,-3206xe" fillcolor="black" stroked="f">
              <v:path arrowok="t"/>
            </v:shape>
            <v:shape id="_x0000_s1991" style="position:absolute;left:2368;top:-3249;width:70;height:127" coordorigin="2368,-3249" coordsize="70,127" path="m2368,-3162r8,-18l2380,-3160r10,18l2411,-3134r17,l2440,-3146r,-27l2428,-3185r-17,l2411,-3197r15,l2438,-3206r,-22l2426,-3247r19,12l2452,-3218r,12l2442,-3197r-16,5l2428,-3191r18,12l2454,-3161r-5,18l2434,-3128r-23,6l2389,-3127r-16,-14l2368,-3161r,-1xe" fillcolor="black" stroked="f">
              <v:path arrowok="t"/>
            </v:shape>
            <v:shape id="_x0000_s1990" style="position:absolute;left:2471;top:-3249;width:87;height:127" coordorigin="2471,-3249" coordsize="87,127" path="m2498,-3192r,-5l2512,-3197r7,-2l2524,-3199r7,-5l2536,-3209r2,-7l2538,-3230r-9,-7l2500,-3237r-7,7l2495,-3230r,9l2490,-3216r-7,l2478,-3218r,-7l2479,-3229r10,-15l2514,-3249r12,1l2546,-3238r7,17l2553,-3211r-5,12l2536,-3192r14,5l2558,-3175r,14l2554,-3144r-15,15l2517,-3122r-20,-3l2478,-3136r-7,-17l2471,-3158r5,-5l2486,-3163r4,5l2490,-3148r-2,2l2493,-3136r14,2l2534,-3134r12,-14l2546,-3173r-12,-12l2498,-3185r,-7xe" fillcolor="black" stroked="f">
              <v:path arrowok="t"/>
            </v:shape>
            <v:shape id="_x0000_s1989" style="position:absolute;left:2577;top:-3249;width:87;height:127" coordorigin="2577,-3249" coordsize="87,127" path="m2577,-3162r8,-18l2603,-3192r17,7l2601,-3185r-10,12l2591,-3146r12,12l2637,-3134r12,-12l2649,-3173r-10,-12l2638,-3192r18,12l2663,-3161r-5,18l2643,-3128r-23,6l2600,-3127r-17,-14l2577,-3161r,-1xe" fillcolor="black" stroked="f">
              <v:path arrowok="t"/>
            </v:shape>
            <v:shape id="_x0000_s1988" style="position:absolute;left:2577;top:-3249;width:87;height:127" coordorigin="2577,-3249" coordsize="87,127" path="m2654,-3235r-7,29l2647,-3228r-12,-19l2654,-3235xe" fillcolor="black" stroked="f">
              <v:path arrowok="t"/>
            </v:shape>
            <v:shape id="_x0000_s1987" style="position:absolute;left:2577;top:-3249;width:87;height:127" coordorigin="2577,-3249" coordsize="87,127" path="m2594,-3206r12,9l2635,-3197r12,-9l2654,-3235r7,17l2661,-3206r-10,9l2637,-3192r1,l2639,-3185r-19,l2603,-3192r-14,-5l2579,-3206r,-12l2582,-3228r14,-15l2620,-3249r15,2l2647,-3228r-12,-9l2603,-3237r-9,9l2594,-3206xe" fillcolor="black" stroked="f">
              <v:path arrowok="t"/>
            </v:shape>
            <v:shape id="_x0000_s1986" style="position:absolute;left:2683;top:-3249;width:84;height:127" coordorigin="2683,-3249" coordsize="84,127" path="m2687,-3153r-4,-32l2683,-3190r5,-25l2701,-3234r16,-11l2736,-3249r19,l2762,-3237r,14l2760,-3218r-10,l2745,-3223r,-10l2748,-3235r-5,-2l2736,-3237r-17,5l2704,-3217r-7,25l2707,-3201r9,-3l2726,-3204r20,5l2726,-3192r-14,l2699,-3182r-2,48l2687,-3153xe" fillcolor="black" stroked="f">
              <v:path arrowok="t"/>
            </v:shape>
            <v:shape id="_x0000_s1985" style="position:absolute;left:2683;top:-3249;width:84;height:127" coordorigin="2683,-3249" coordsize="84,127" path="m2704,-3146r8,12l2740,-3134r12,-12l2752,-3177r-9,-15l2726,-3192r20,-7l2761,-3185r6,22l2762,-3143r-15,15l2726,-3122r-14,-2l2697,-3134r2,-48l2699,-3158r5,12xe" fillcolor="black" stroked="f">
              <v:path arrowok="t"/>
            </v:shape>
            <v:shape id="_x0000_s1984" style="position:absolute;left:2788;top:-3249;width:84;height:127" coordorigin="2788,-3249" coordsize="84,127" path="m2831,-3134r14,-9l2855,-3162r3,-27l2855,-3212r-11,-19l2829,-3237r-12,4l2805,-3216r-6,-13l2813,-3244r16,-5l2843,-3246r15,12l2868,-3213r5,26l2869,-3163r-9,21l2846,-3127r-17,5l2816,-3126r,-15l2829,-3134r2,xe" fillcolor="black" stroked="f">
              <v:path arrowok="t"/>
            </v:shape>
            <v:shape id="_x0000_s1983" style="position:absolute;left:2788;top:-3249;width:84;height:127" coordorigin="2788,-3249" coordsize="84,127" path="m2805,-3216r-5,27l2800,-3186r5,27l2816,-3141r,15l2802,-3139r-10,-21l2788,-3187r2,-20l2799,-3229r6,13xe" fillcolor="black" stroked="f">
              <v:path arrowok="t"/>
            </v:shape>
            <v:shape id="_x0000_s1982" style="position:absolute;left:2892;top:-3249;width:84;height:127" coordorigin="2892,-3249" coordsize="84,127" path="m2896,-3160r-4,-27l2894,-3208r9,-22l2917,-3244r18,-5l2947,-3247r15,13l2972,-3214r4,27l2973,-3165r-8,22l2951,-3128r-16,6l2920,-3126r1,-15l2935,-3134r2,l2950,-3143r10,-19l2964,-3189r-3,-23l2950,-3231r-15,-6l2923,-3233r-12,17l2906,-3189r,50l2896,-3160xe" fillcolor="black" stroked="f">
              <v:path arrowok="t"/>
            </v:shape>
            <v:shape id="_x0000_s1981" style="position:absolute;left:2892;top:-3249;width:84;height:127" coordorigin="2892,-3249" coordsize="84,127" path="m2906,-3189r,3l2911,-3160r10,19l2920,-3126r-14,-13l2906,-3189xe" fillcolor="black" stroked="f">
              <v:path arrowok="t"/>
            </v:shape>
            <v:shape id="_x0000_s1980" style="position:absolute;left:2998;top:-3249;width:84;height:127" coordorigin="2998,-3249" coordsize="84,127" path="m3040,-3134r14,-9l3064,-3162r3,-27l3064,-3212r-11,-19l3038,-3237r-12,4l3014,-3216r-6,-13l3022,-3244r16,-5l3052,-3246r15,12l3077,-3213r5,26l3079,-3164r-9,22l3056,-3127r-18,5l3025,-3126r,-15l3038,-3134r2,xe" fillcolor="black" stroked="f">
              <v:path arrowok="t"/>
            </v:shape>
            <v:shape id="_x0000_s1979" style="position:absolute;left:2998;top:-3249;width:84;height:127" coordorigin="2998,-3249" coordsize="84,127" path="m3014,-3216r-4,27l3010,-3186r4,26l3025,-3141r,15l3011,-3139r-10,-21l2998,-3187r2,-20l3008,-3229r6,13xe" fillcolor="black" stroked="f">
              <v:path arrowok="t"/>
            </v:shape>
            <v:shape id="_x0000_s1978" style="position:absolute;left:3101;top:-3249;width:84;height:127" coordorigin="3101,-3249" coordsize="84,127" path="m3105,-3160r-4,-27l3103,-3208r10,-22l3127,-3244r17,-5l3156,-3247r15,13l3181,-3214r4,27l3182,-3165r-8,22l3160,-3128r-16,6l3129,-3126r1,-15l3144,-3134r2,l3159,-3143r10,-19l3173,-3189r-3,-23l3159,-3231r-15,-6l3132,-3233r-12,17l3115,-3189r,50l3105,-3160xe" fillcolor="black" stroked="f">
              <v:path arrowok="t"/>
            </v:shape>
            <v:shape id="_x0000_s1977" style="position:absolute;left:3101;top:-3249;width:84;height:127" coordorigin="3101,-3249" coordsize="84,127" path="m3115,-3189r,3l3120,-3159r10,18l3129,-3126r-14,-13l3115,-3189xe" fillcolor="black" stroked="f">
              <v:path arrowok="t"/>
            </v:shape>
            <w10:wrap anchorx="page"/>
          </v:group>
        </w:pict>
      </w:r>
      <w:r>
        <w:pict>
          <v:group id="_x0000_s1972" style="position:absolute;left:0;text-align:left;margin-left:175.7pt;margin-top:-162.85pt;width:10.1pt;height:7.1pt;z-index:-2333;mso-position-horizontal-relative:page" coordorigin="3514,-3257" coordsize="202,142">
            <v:shape id="_x0000_s1975" style="position:absolute;left:3522;top:-3247;width:84;height:125" coordorigin="3522,-3247" coordsize="84,125" path="m3598,-3240r,5l3541,-3235r,38l3550,-3201r10,-3l3565,-3204r20,6l3600,-3183r6,20l3606,-3162r-7,20l3582,-3128r-22,6l3548,-3124r-19,-11l3522,-3153r,-8l3526,-3163r8,l3538,-3161r,8l3536,-3148r5,12l3555,-3134r8,l3583,-3143r8,-20l3591,-3175r-9,-17l3555,-3192r-9,5l3541,-3180r-3,3l3529,-3177r,-70l3598,-3247r,7xe" fillcolor="black" stroked="f">
              <v:path arrowok="t"/>
            </v:shape>
            <v:shape id="_x0000_s1974" style="position:absolute;left:3625;top:-3249;width:84;height:127" coordorigin="3625,-3249" coordsize="84,127" path="m3629,-3160r-4,-27l3627,-3208r9,-22l3650,-3244r18,-5l3680,-3247r15,13l3705,-3214r4,27l3706,-3165r-8,22l3684,-3128r-16,6l3653,-3126r1,-15l3668,-3134r2,l3683,-3143r10,-19l3697,-3189r-3,-23l3683,-3231r-15,-6l3656,-3233r-12,17l3639,-3189r,50l3629,-3160xe" fillcolor="black" stroked="f">
              <v:path arrowok="t"/>
            </v:shape>
            <v:shape id="_x0000_s1973" style="position:absolute;left:3625;top:-3249;width:84;height:127" coordorigin="3625,-3249" coordsize="84,127" path="m3639,-3189r,3l3644,-3160r10,19l3653,-3126r-14,-13l3639,-3189xe" fillcolor="black" stroked="f">
              <v:path arrowok="t"/>
            </v:shape>
            <w10:wrap anchorx="page"/>
          </v:group>
        </w:pict>
      </w:r>
      <w:r>
        <w:pict>
          <v:group id="_x0000_s1967" style="position:absolute;left:0;text-align:left;margin-left:233.5pt;margin-top:-162.75pt;width:15.4pt;height:6.9pt;z-index:-2332;mso-position-horizontal-relative:page" coordorigin="4670,-3255" coordsize="308,138">
            <v:shape id="_x0000_s1971" style="position:absolute;left:4678;top:-3213;width:77;height:89" coordorigin="4678,-3213" coordsize="77,89" path="m4716,-3165r-6,-1l4688,-3172r-10,-17l4678,-3192r8,-14l4716,-3213r12,l4738,-3209r,-4l4750,-3213r,31l4735,-3182r,-12l4730,-3201r-33,l4690,-3194r,12l4704,-3180r5,3l4718,-3177r5,2l4728,-3175r27,5l4755,-3151r-1,5l4744,-3132r-28,8l4702,-3124r-12,-8l4687,-3124r-9,l4678,-3161r12,l4690,-3158r2,5l4697,-3139r9,3l4735,-3136r7,-8l4742,-3161r-16,-2l4716,-3165xe" fillcolor="black" stroked="f">
              <v:path arrowok="t"/>
            </v:shape>
            <v:shape id="_x0000_s1970" style="position:absolute;left:4769;top:-3211;width:101;height:87" coordorigin="4769,-3211" coordsize="101,87" path="m4827,-3199r-5,l4822,-3211r29,l4853,-3209r,73l4870,-3136r,12l4839,-3124r,-8l4831,-3127r-7,3l4800,-3124r-12,-5l4788,-3199r-19,l4769,-3211r31,l4800,-3136r24,l4839,-3139r,-60l4827,-3199xe" fillcolor="black" stroked="f">
              <v:path arrowok="t"/>
            </v:shape>
            <v:shape id="_x0000_s1969" style="position:absolute;left:4875;top:-3247;width:96;height:123" coordorigin="4875,-3247" coordsize="96,123" path="m4913,-3127r-7,-7l4906,-3124r-15,l4891,-3235r-16,l4875,-3247r28,l4906,-3245r,41l4913,-3209r-7,20l4906,-3153r7,17l4927,-3136r-4,12l4913,-3127xe" fillcolor="black" stroked="f">
              <v:path arrowok="t"/>
            </v:shape>
            <v:shape id="_x0000_s1968" style="position:absolute;left:4875;top:-3247;width:96;height:123" coordorigin="4875,-3247" coordsize="96,123" path="m4920,-3213r11,l4951,-3206r14,16l4971,-3168r,2l4964,-3145r-15,15l4927,-3124r-4,l4927,-3136r3,-1l4948,-3146r8,-22l4956,-3171r-8,-21l4930,-3201r-12,l4906,-3189r7,-20l4920,-3213xe" fillcolor="black" stroked="f">
              <v:path arrowok="t"/>
            </v:shape>
            <w10:wrap anchorx="page"/>
          </v:group>
        </w:pict>
      </w:r>
      <w:r>
        <w:pict>
          <v:group id="_x0000_s1963" style="position:absolute;left:0;text-align:left;margin-left:254.2pt;margin-top:-162.85pt;width:15.55pt;height:8.3pt;z-index:-2331;mso-position-horizontal-relative:page" coordorigin="5084,-3257" coordsize="311,166">
            <v:shape id="_x0000_s1966" style="position:absolute;left:5091;top:-3249;width:87;height:127" coordorigin="5091,-3249" coordsize="87,127" path="m5134,-3237r-14,l5113,-3230r2,5l5115,-3221r-5,5l5101,-3216r-5,-2l5096,-3225r,-5l5108,-3244r26,-5l5146,-3248r20,10l5173,-3221r,10l5166,-3199r-10,7l5168,-3187r10,12l5178,-3161r-5,18l5158,-3128r-24,6l5117,-3124r-19,-11l5091,-3153r,-5l5096,-3163r9,l5108,-3158r,10l5105,-3146r5,10l5127,-3134r27,l5163,-3148r,-25l5154,-3185r-37,l5117,-3197r15,l5139,-3199r5,l5149,-3204r7,-5l5158,-3216r,-14l5149,-3237r-15,xe" fillcolor="black" stroked="f">
              <v:path arrowok="t"/>
            </v:shape>
            <v:shape id="_x0000_s1965" style="position:absolute;left:5223;top:-3151;width:34;height:53" coordorigin="5223,-3151" coordsize="34,53" path="m5230,-3110r10,-2l5242,-3127r-2,3l5233,-3124r-7,-5l5226,-3144r4,-7l5247,-3151r10,10l5257,-3129r,3l5244,-3105r-16,7l5226,-3098r-3,-5l5223,-3108r3,-2l5230,-3110xe" fillcolor="black" stroked="f">
              <v:path arrowok="t"/>
            </v:shape>
            <v:shape id="_x0000_s1964" style="position:absolute;left:5300;top:-3249;width:87;height:127" coordorigin="5300,-3249" coordsize="87,127" path="m5317,-3158r,10l5315,-3146r7,10l5336,-3134r9,l5367,-3143r8,-18l5375,-3173r-12,-12l5327,-3185r,-12l5341,-3197r7,-2l5353,-3199r7,-5l5365,-3209r2,-7l5367,-3230r-9,-7l5329,-3237r-7,7l5324,-3225r,4l5319,-3216r-7,l5305,-3218r,-7l5305,-3230r13,-14l5343,-3249r12,1l5375,-3238r7,17l5382,-3211r-5,12l5365,-3192r12,5l5387,-3175r,14l5382,-3143r-15,15l5343,-3122r-17,-2l5307,-3135r-7,-18l5300,-3158r5,-5l5315,-3163r2,5xe" fillcolor="black" stroked="f">
              <v:path arrowok="t"/>
            </v:shape>
            <w10:wrap anchorx="page"/>
          </v:group>
        </w:pict>
      </w:r>
      <w:r>
        <w:pict>
          <v:group id="_x0000_s1961" style="position:absolute;left:0;text-align:left;margin-left:359.45pt;margin-top:-163.2pt;width:4.1pt;height:7.8pt;z-index:-2330;mso-position-horizontal-relative:page" coordorigin="7189,-3264" coordsize="82,156">
            <v:shape id="_x0000_s1962" style="position:absolute;left:7189;top:-3264;width:82;height:156" coordorigin="7189,-3264" coordsize="82,156" path="m7201,-3108r-9,l7189,-3112r,-8l7257,-3259r2,-5l7266,-3264r5,3l7271,-3257r-2,5l7204,-3115r-3,3l7201,-3108xe" fillcolor="black" stroked="f">
              <v:path arrowok="t"/>
            </v:shape>
            <w10:wrap anchorx="page"/>
          </v:group>
        </w:pict>
      </w:r>
      <w:r>
        <w:pict>
          <v:group id="_x0000_s1953" style="position:absolute;left:0;text-align:left;margin-left:369.3pt;margin-top:-162.85pt;width:26.25pt;height:7.1pt;z-index:-2329;mso-position-horizontal-relative:page" coordorigin="7386,-3257" coordsize="525,142">
            <v:shape id="_x0000_s1960" style="position:absolute;left:7393;top:-3249;width:89;height:127" coordorigin="7393,-3249" coordsize="89,127" path="m7397,-3162r-4,-25l7397,-3211r11,-20l7424,-3245r18,-4l7454,-3249r9,4l7468,-3240r2,-5l7473,-3249r9,l7482,-3206r-12,l7470,-3211r-4,-17l7456,-3237r-14,l7425,-3230r-12,18l7408,-3187r,6l7414,-3157r13,17l7444,-3134r7,l7468,-3139r2,-22l7470,-3165r12,l7482,-3158r-2,12l7466,-3129r-22,7l7442,-3122r-18,-6l7408,-3142r-11,-20xe" fillcolor="black" stroked="f">
              <v:path arrowok="t"/>
            </v:shape>
            <v:shape id="_x0000_s1959" style="position:absolute;left:7504;top:-3247;width:82;height:123" coordorigin="7504,-3247" coordsize="82,123" path="m7509,-3247r41,l7550,-3136r36,l7586,-3124r-82,l7504,-3136r34,l7538,-3235r-34,l7504,-3247r5,xe" fillcolor="black" stroked="f">
              <v:path arrowok="t"/>
            </v:shape>
            <v:shape id="_x0000_s1958" style="position:absolute;left:7608;top:-3208;width:77;height:38" coordorigin="7608,-3208" coordsize="77,38" path="m7672,-3197r-1,-11l7685,-3193r-10,18l7672,-3197xe" fillcolor="black" stroked="f">
              <v:path arrowok="t"/>
            </v:shape>
            <v:shape id="_x0000_s1957" style="position:absolute;left:7608;top:-3208;width:77;height:38" coordorigin="7608,-3208" coordsize="77,38" path="m7689,-3163r-67,l7623,-3160r12,17l7656,-3136r4,l7670,-3139r5,-9l7677,-3153r12,l7689,-3145r-9,12l7653,-3124r-3,-1l7628,-3131r-15,-16l7608,-3168r,-3l7614,-3193r16,-15l7651,-3213r20,5l7672,-3197r-12,-4l7636,-3201r-12,12l7622,-3175r53,l7685,-3193r4,23l7689,-3163xe" fillcolor="black" stroked="f">
              <v:path arrowok="t"/>
            </v:shape>
            <v:shape id="_x0000_s1956" style="position:absolute;left:7711;top:-3213;width:94;height:89" coordorigin="7711,-3213" coordsize="94,89" path="m7712,-3156r10,-13l7743,-3177r28,-3l7771,-3194r-10,-7l7735,-3201r,9l7730,-3189r-10,l7718,-3192r,-21l7747,-3213r15,1l7780,-3200r5,18l7785,-3139r5,3l7805,-3136r,12l7778,-3124r-5,-8l7764,-3124r-20,l7747,-3136r9,l7764,-3139r7,-5l7771,-3168r-14,1l7734,-3161r-9,10l7725,-3144r-6,11l7711,-3151r1,-5xe" fillcolor="black" stroked="f">
              <v:path arrowok="t"/>
            </v:shape>
            <v:shape id="_x0000_s1955" style="position:absolute;left:7711;top:-3213;width:94;height:89" coordorigin="7711,-3213" coordsize="94,89" path="m7741,-3125r-22,-8l7725,-3144r10,8l7747,-3136r-3,12l7741,-3125xe" fillcolor="black" stroked="f">
              <v:path arrowok="t"/>
            </v:shape>
            <v:shape id="_x0000_s1954" style="position:absolute;left:7812;top:-3213;width:91;height:89" coordorigin="7812,-3213" coordsize="91,89" path="m7836,-3136r,-63l7812,-3199r,-12l7848,-3211r2,2l7850,-3197r12,-12l7874,-3213r27,l7903,-3204r,10l7898,-3192r-9,l7886,-3197r,-4l7871,-3198r-16,14l7850,-3163r,27l7881,-3136r,12l7812,-3124r,-12l7836,-3136xe" fillcolor="black" stroked="f">
              <v:path arrowok="t"/>
            </v:shape>
            <w10:wrap anchorx="page"/>
          </v:group>
        </w:pict>
      </w:r>
      <w:r>
        <w:pict>
          <v:group id="_x0000_s1939" style="position:absolute;left:0;text-align:left;margin-left:400.65pt;margin-top:-162.75pt;width:41.95pt;height:9.15pt;z-index:-2328;mso-position-horizontal-relative:page" coordorigin="8013,-3255" coordsize="839,183">
            <v:shape id="_x0000_s1952" style="position:absolute;left:8021;top:-3213;width:91;height:89" coordorigin="8021,-3213" coordsize="91,89" path="m8045,-3136r,-63l8021,-3199r,-12l8059,-3211r,14l8071,-3209r12,-4l8110,-3213r2,9l8112,-3194r-5,2l8100,-3192r-5,-5l8095,-3201r-15,3l8065,-3184r-6,21l8059,-3136r32,l8091,-3124r-70,l8021,-3136r24,xe" fillcolor="black" stroked="f">
              <v:path arrowok="t"/>
            </v:shape>
            <v:shape id="_x0000_s1951" style="position:absolute;left:8132;top:-3213;width:82;height:89" coordorigin="8132,-3213" coordsize="82,89" path="m8196,-3197r-12,-4l8160,-3201r-12,12l8146,-3175r53,l8208,-3193r5,23l8213,-3163r-67,l8147,-3160r12,17l8180,-3136r4,l8194,-3139r5,-9l8201,-3153r12,l8213,-3145r-9,12l8177,-3124r-4,-1l8152,-3131r-15,-16l8132,-3168r,-3l8138,-3193r16,-15l8175,-3213r19,5l8196,-3197xe" fillcolor="black" stroked="f">
              <v:path arrowok="t"/>
            </v:shape>
            <v:shape id="_x0000_s1950" style="position:absolute;left:8132;top:-3213;width:82;height:89" coordorigin="8132,-3213" coordsize="82,89" path="m8196,-3197r-2,-11l8208,-3193r-9,18l8196,-3197xe" fillcolor="black" stroked="f">
              <v:path arrowok="t"/>
            </v:shape>
            <v:shape id="_x0000_s1949" style="position:absolute;left:8230;top:-3213;width:81;height:135" coordorigin="8230,-3213" coordsize="81,135" path="m8261,-3139r5,3l8300,-3136r7,2l8311,-3114r-15,-11l8271,-3127r-10,-12xe" fillcolor="black" stroked="f">
              <v:path arrowok="t"/>
            </v:shape>
            <v:shape id="_x0000_s1948" style="position:absolute;left:8230;top:-3213;width:81;height:135" coordorigin="8230,-3213" coordsize="81,135" path="m8288,-3209r-5,8l8261,-3201r-9,9l8250,-3205r21,-8l8280,-3213r8,4xe" fillcolor="black" stroked="f">
              <v:path arrowok="t"/>
            </v:shape>
            <v:shape id="_x0000_s1947" style="position:absolute;left:8230;top:-3213;width:81;height:135" coordorigin="8230,-3213" coordsize="81,135" path="m8312,-3201r-10,l8300,-3199r2,7l8304,-3187r,7l8304,-3173r-12,17l8271,-3148r-10,l8254,-3153r-2,5l8252,-3144r4,5l8261,-3139r10,12l8256,-3127r-7,5l8244,-3120r-2,8l8242,-3110r10,13l8278,-3091r19,l8312,-3100r,-10l8311,-3114r-4,-20l8309,-3132r10,5l8324,-3117r,7l8319,-3096r-17,13l8278,-3079r-22,-3l8237,-3093r-7,-17l8230,-3124r14,-10l8244,-3136r-4,-5l8240,-3153r2,-5l8244,-3161r-2,-4l8240,-3173r,-7l8240,-3186r10,-19l8252,-3192r,22l8261,-3161r22,l8290,-3170r,-22l8283,-3201r5,-8l8290,-3206r10,-7l8324,-3213r2,7l8326,-3197r-5,3l8317,-3194r-5,-3l8312,-3201xe" fillcolor="black" stroked="f">
              <v:path arrowok="t"/>
            </v:shape>
            <v:shape id="_x0000_s1946" style="position:absolute;left:8345;top:-3247;width:75;height:123" coordorigin="8345,-3247" coordsize="75,123" path="m8377,-3136r,-63l8348,-3199r,-12l8391,-3211r,75l8420,-3136r,12l8345,-3124r,-12l8377,-3136xe" fillcolor="black" stroked="f">
              <v:path arrowok="t"/>
            </v:shape>
            <v:shape id="_x0000_s1945" style="position:absolute;left:8345;top:-3247;width:75;height:123" coordorigin="8345,-3247" coordsize="75,123" path="m8391,-3237r,4l8386,-3228r-9,l8372,-3233r,-9l8377,-3247r9,l8391,-3242r,5xe" fillcolor="black" stroked="f">
              <v:path arrowok="t"/>
            </v:shape>
            <v:shape id="_x0000_s1944" style="position:absolute;left:8449;top:-3213;width:77;height:89" coordorigin="8449,-3213" coordsize="77,89" path="m8487,-3165r-6,-1l8459,-3172r-10,-17l8449,-3192r8,-14l8487,-3213r12,l8509,-3209r,-4l8521,-3213r,31l8506,-3182r,-12l8504,-3201r-36,l8461,-3194r,12l8475,-3180r5,3l8490,-3177r4,2l8499,-3175r27,5l8526,-3151r-1,5l8515,-3132r-28,8l8473,-3124r-10,-8l8461,-3124r-12,l8449,-3161r12,l8461,-3158r2,5l8468,-3139r12,3l8506,-3136r8,-8l8514,-3161r-17,-2l8487,-3165xe" fillcolor="black" stroked="f">
              <v:path arrowok="t"/>
            </v:shape>
            <v:shape id="_x0000_s1943" style="position:absolute;left:8545;top:-3235;width:84;height:111" coordorigin="8545,-3235" coordsize="84,111" path="m8624,-3206r,7l8583,-3199r,63l8602,-3136r12,-3l8614,-3158r15,l8629,-3150r-11,20l8598,-3124r-15,l8569,-3132r,-67l8545,-3199r,-12l8569,-3211r,-24l8583,-3235r,24l8624,-3211r,5xe" fillcolor="black" stroked="f">
              <v:path arrowok="t"/>
            </v:shape>
            <v:shape id="_x0000_s1942" style="position:absolute;left:8655;top:-3214;width:82;height:89" coordorigin="8655,-3214" coordsize="82,89" path="m8670,-3175r,12l8670,-3162r11,19l8701,-3137r7,l8718,-3139r5,-10l8725,-3153r12,l8737,-3145r-9,12l8701,-3125r-3,l8676,-3132r-15,-15l8655,-3168r1,-4l8662,-3193r16,-15l8699,-3214r19,5l8708,-3202r-24,l8672,-3190r-2,15xe" fillcolor="black" stroked="f">
              <v:path arrowok="t"/>
            </v:shape>
            <v:shape id="_x0000_s1941" style="position:absolute;left:8655;top:-3214;width:82;height:89" coordorigin="8655,-3214" coordsize="82,89" path="m8670,-3163r,-12l8723,-3175r-3,-22l8708,-3202r10,-7l8732,-3193r5,23l8737,-3163r-67,xe" fillcolor="black" stroked="f">
              <v:path arrowok="t"/>
            </v:shape>
            <v:shape id="_x0000_s1940" style="position:absolute;left:8754;top:-3213;width:91;height:89" coordorigin="8754,-3213" coordsize="91,89" path="m8761,-3211r31,l8792,-3197r12,-12l8816,-3213r27,l8845,-3204r,10l8843,-3192r-10,l8829,-3197r,-4l8813,-3198r-15,14l8792,-3163r,27l8824,-3136r,12l8754,-3124r,-12l8778,-3136r,-63l8754,-3199r,-12l8761,-3211xe" fillcolor="black" stroked="f">
              <v:path arrowok="t"/>
            </v:shape>
            <w10:wrap anchorx="page"/>
          </v:group>
        </w:pict>
      </w:r>
      <w:r>
        <w:pict>
          <v:group id="_x0000_s1937" style="position:absolute;left:0;text-align:left;margin-left:448.4pt;margin-top:269.15pt;width:4.35pt;height:6.35pt;z-index:-2327;mso-position-horizontal-relative:page;mso-position-vertical-relative:page" coordorigin="8968,5383" coordsize="87,127">
            <v:shape id="_x0000_s1938" style="position:absolute;left:8968;top:5383;width:87;height:127" coordorigin="8968,5383" coordsize="87,127" path="m8973,5414r,-7l8973,5402r12,-14l9011,5383r8,1l9040,5394r7,18l9047,5421r-5,12l9030,5441r15,4l9054,5457r,15l9050,5489r-15,15l9011,5510r-17,-2l8975,5497r-7,-18l8968,5474r2,-5l8980,5469r5,5l8985,5484r-3,2l8987,5496r17,2l9028,5498r12,-14l9040,5460r-10,-12l8992,5448r,-12l9006,5436r8,-3l9021,5433r5,-4l9030,5424r5,-7l9035,5402r-9,-7l8994,5395r-4,7l8990,5412r-5,5l8978,5417r-5,-3xe" fillcolor="black" stroked="f">
              <v:path arrowok="t"/>
            </v:shape>
            <w10:wrap anchorx="page" anchory="page"/>
          </v:group>
        </w:pict>
      </w:r>
      <w:r>
        <w:pict>
          <v:group id="_x0000_s1921" style="position:absolute;left:0;text-align:left;margin-left:70.9pt;margin-top:-150.85pt;width:41.75pt;height:7pt;z-index:-2326;mso-position-horizontal-relative:page" coordorigin="1418,-3017" coordsize="835,140">
            <v:shape id="_x0000_s1936" style="position:absolute;left:1426;top:-3009;width:84;height:125" coordorigin="1426,-3009" coordsize="84,125" path="m1444,-2923r10,36l1440,-2900r-11,-20l1426,-2947r2,-20l1436,-2989r14,-15l1467,-3009r14,3l1496,-2993r-3,22l1482,-2990r-15,-7l1456,-2993r-12,17l1440,-2949r4,26xe" fillcolor="black" stroked="f">
              <v:path arrowok="t"/>
            </v:shape>
            <v:shape id="_x0000_s1935" style="position:absolute;left:1426;top:-3009;width:84;height:125" coordorigin="1426,-3009" coordsize="84,125" path="m1510,-2947r-3,22l1498,-2904r-14,15l1467,-2884r-13,-3l1444,-2923r9,19l1467,-2896r15,-8l1492,-2923r3,-26l1493,-2971r3,-22l1506,-2973r4,26xe" fillcolor="black" stroked="f">
              <v:path arrowok="t"/>
            </v:shape>
            <v:shape id="_x0000_s1934" style="position:absolute;left:1529;top:-3009;width:87;height:125" coordorigin="1529,-3009" coordsize="87,125" path="m1572,-2896r15,-8l1597,-2923r4,-26l1598,-2971r-11,-19l1572,-2997r-12,4l1548,-2976r-7,-14l1555,-3004r17,-5l1586,-3006r15,13l1611,-2973r4,26l1613,-2925r-10,21l1589,-2889r-17,5l1559,-2888r-11,-34l1558,-2903r14,7xe" fillcolor="black" stroked="f">
              <v:path arrowok="t"/>
            </v:shape>
            <v:shape id="_x0000_s1933" style="position:absolute;left:1529;top:-3009;width:87;height:125" coordorigin="1529,-3009" coordsize="87,125" path="m1548,-2976r-5,27l1543,-2949r5,27l1559,-2888r-15,-12l1533,-2920r-4,-27l1532,-2968r9,-22l1548,-2976xe" fillcolor="black" stroked="f">
              <v:path arrowok="t"/>
            </v:shape>
            <v:shape id="_x0000_s1932" style="position:absolute;left:1635;top:-2990;width:84;height:122" coordorigin="1635,-2990" coordsize="84,122" path="m1654,-2976r-5,27l1649,-2949r4,27l1665,-2888r-15,-12l1639,-2920r-4,-27l1637,-2968r9,-22l1654,-2976xe" fillcolor="black" stroked="f">
              <v:path arrowok="t"/>
            </v:shape>
            <v:shape id="_x0000_s1931" style="position:absolute;left:1635;top:-2990;width:84;height:122" coordorigin="1635,-2990" coordsize="84,122" path="m1653,-2922r10,19l1678,-2896r14,-8l1703,-2923r4,-26l1704,-2971r-11,-19l1678,-2997r-12,4l1654,-2976r-8,-14l1660,-3004r18,-5l1690,-3006r15,12l1715,-2973r4,26l1717,-2927r-9,23l1695,-2890r-17,6l1665,-2888r-12,-34xe" fillcolor="black" stroked="f">
              <v:path arrowok="t"/>
            </v:shape>
            <v:shape id="_x0000_s1930" style="position:absolute;left:1740;top:-3009;width:84;height:125" coordorigin="1740,-3009" coordsize="84,125" path="m1781,-2896r15,-8l1806,-2923r4,-26l1807,-2971r-11,-19l1781,-2997r-12,4l1757,-2976r-5,27l1752,-2949r-1,-40l1765,-3004r16,-5l1795,-3006r15,13l1821,-2973r4,26l1822,-2925r-9,21l1799,-2889r-18,5l1769,-2887r-12,-35l1767,-2903r14,7xe" fillcolor="black" stroked="f">
              <v:path arrowok="t"/>
            </v:shape>
            <v:shape id="_x0000_s1929" style="position:absolute;left:1740;top:-3009;width:84;height:125" coordorigin="1740,-3009" coordsize="84,125" path="m1743,-2967r8,-22l1752,-2949r5,27l1769,-2887r-15,-13l1744,-2920r-4,-27l1743,-2967xe" fillcolor="black" stroked="f">
              <v:path arrowok="t"/>
            </v:shape>
            <v:shape id="_x0000_s1928" style="position:absolute;left:1844;top:-2990;width:84;height:122" coordorigin="1844,-2990" coordsize="84,122" path="m1863,-2976r-5,27l1858,-2949r4,27l1874,-2888r-15,-12l1848,-2920r-4,-27l1846,-2968r10,-22l1863,-2976xe" fillcolor="black" stroked="f">
              <v:path arrowok="t"/>
            </v:shape>
            <v:shape id="_x0000_s1927" style="position:absolute;left:1844;top:-2990;width:84;height:122" coordorigin="1844,-2990" coordsize="84,122" path="m1862,-2922r10,19l1887,-2896r14,-8l1912,-2923r4,-26l1913,-2971r-11,-19l1887,-2997r-12,4l1863,-2976r-7,-14l1870,-3004r17,-5l1899,-3006r15,12l1924,-2973r4,26l1926,-2927r-9,23l1904,-2890r-17,6l1874,-2888r-12,-34xe" fillcolor="black" stroked="f">
              <v:path arrowok="t"/>
            </v:shape>
            <v:shape id="_x0000_s1926" style="position:absolute;left:1959;top:-3009;width:67;height:123" coordorigin="1959,-3009" coordsize="67,123" path="m1995,-3009r5,l2000,-2899r26,l2026,-2887r-64,l1962,-2899r26,l1988,-2983r-10,8l1971,-2973r-7,l1959,-2975r,-10l1971,-2985r10,-3l1990,-3004r,-5l1995,-3009xe" fillcolor="black" stroked="f">
              <v:path arrowok="t"/>
            </v:shape>
            <v:shape id="_x0000_s1925" style="position:absolute;left:2055;top:-2966;width:61;height:67" coordorigin="2055,-2966" coordsize="61,67" path="m2099,-2951r-17,l2070,-2942r,-12l2077,-2961r12,-5l2099,-2966r17,4l2113,-2951r-14,xe" fillcolor="black" stroked="f">
              <v:path arrowok="t"/>
            </v:shape>
            <v:shape id="_x0000_s1924" style="position:absolute;left:2055;top:-2966;width:61;height:67" coordorigin="2055,-2966" coordsize="61,67" path="m2135,-2990r,7l2130,-2980r-10,l2118,-2985r,-7l2115,-2997r-7,l2092,-2993r-15,16l2070,-2954r,31l2072,-2918r5,12l2084,-2896r13,l2116,-2905r9,-20l2125,-2939r-12,-12l2116,-2962r15,16l2137,-2925r-5,20l2117,-2890r-21,6l2085,-2886r-15,-9l2059,-2915r-4,-32l2055,-2949r5,-25l2073,-2993r16,-12l2108,-3009r19,l2135,-3000r,10xe" fillcolor="black" stroked="f">
              <v:path arrowok="t"/>
            </v:shape>
            <v:shape id="_x0000_s1923" style="position:absolute;left:2156;top:-3009;width:89;height:125" coordorigin="2156,-3009" coordsize="89,125" path="m2156,-2923r10,-18l2185,-2952r-2,8l2171,-2932r,26l2185,-2896r31,l2231,-2906r,-26l2219,-2944r-17,l2202,-2959r14,l2228,-2966r,-22l2216,-2997r,-10l2235,-2996r8,18l2243,-2966r-10,10l2216,-2952r3,1l2237,-2939r8,19l2241,-2905r-16,15l2202,-2884r-22,-5l2163,-2902r-7,-18l2156,-2923xe" fillcolor="black" stroked="f">
              <v:path arrowok="t"/>
            </v:shape>
            <v:shape id="_x0000_s1922" style="position:absolute;left:2156;top:-3009;width:89;height:125" coordorigin="2156,-3009" coordsize="89,125" path="m2202,-2959r,15l2183,-2944r2,-8l2168,-2956r-7,-10l2161,-2978r2,-11l2178,-3003r24,-6l2216,-3007r,10l2185,-2997r-12,9l2173,-2966r15,7l2202,-2959xe" fillcolor="black" stroked="f">
              <v:path arrowok="t"/>
            </v:shape>
            <w10:wrap anchorx="page"/>
          </v:group>
        </w:pict>
      </w:r>
      <w:r>
        <w:pict>
          <v:group id="_x0000_s1918" style="position:absolute;left:0;text-align:left;margin-left:118.4pt;margin-top:-150.45pt;width:2.15pt;height:6.25pt;z-index:-2325;mso-position-horizontal-relative:page" coordorigin="2368,-3009" coordsize="43,125">
            <v:shape id="_x0000_s1920" style="position:absolute;left:2368;top:-3009;width:43;height:125" coordorigin="2368,-3009" coordsize="43,125" path="m2385,-2942r,19l2387,-2918r2,12l2399,-2896r12,12l2399,-2886r-15,-10l2385,-2942xe" fillcolor="black" stroked="f">
              <v:path arrowok="t"/>
            </v:shape>
            <v:shape id="_x0000_s1919" style="position:absolute;left:2368;top:-3009;width:43;height:125" coordorigin="2368,-3009" coordsize="43,125" path="m2399,-2896r26,l2437,-2908r,-31l2428,-2951r-31,l2385,-2942r-1,46l2372,-2915r-4,-32l2368,-2951r6,-24l2387,-2994r17,-11l2423,-3009r19,l2449,-3000r,17l2445,-2980r-10,l2430,-2985r,-5l2433,-2995r-5,-2l2423,-2997r-18,5l2390,-2977r-8,23l2392,-2961r9,-5l2413,-2966r18,4l2446,-2946r6,21l2447,-2905r-15,15l2411,-2884r-12,-12xe" fillcolor="black" stroked="f">
              <v:path arrowok="t"/>
            </v:shape>
            <w10:wrap anchorx="page"/>
          </v:group>
        </w:pict>
      </w:r>
      <w:r>
        <w:pict>
          <v:group id="_x0000_s1912" style="position:absolute;left:0;text-align:left;margin-left:123.8pt;margin-top:-150.85pt;width:12.15pt;height:7pt;z-index:-2324;mso-position-horizontal-relative:page" coordorigin="2476,-3017" coordsize="243,140">
            <v:shape id="_x0000_s1917" style="position:absolute;left:2483;top:-3009;width:67;height:123" coordorigin="2483,-3009" coordsize="67,123" path="m2483,-2980r,-5l2495,-2985r10,-3l2512,-3004r2,-5l2524,-3009r,110l2550,-2899r,12l2486,-2887r,-12l2512,-2899r,-84l2502,-2976r-7,3l2488,-2973r-5,-3l2483,-2980xe" fillcolor="black" stroked="f">
              <v:path arrowok="t"/>
            </v:shape>
            <v:shape id="_x0000_s1916" style="position:absolute;left:2579;top:-2973;width:94;height:89" coordorigin="2579,-2973" coordsize="94,89" path="m2580,-2917r11,-13l2611,-2938r28,-4l2639,-2956r-12,-5l2601,-2961r,10l2596,-2949r-7,l2584,-2954r,-19l2613,-2973r15,2l2646,-2959r5,17l2651,-2899r22,l2673,-2887r-29,l2642,-2891r-10,4l2620,-2884r-10,l2613,-2896r9,l2630,-2901r9,-2l2639,-2930r-18,3l2599,-2921r-8,10l2591,-2903r-4,10l2579,-2911r1,-6xe" fillcolor="black" stroked="f">
              <v:path arrowok="t"/>
            </v:shape>
            <v:shape id="_x0000_s1915" style="position:absolute;left:2579;top:-2973;width:94;height:89" coordorigin="2579,-2973" coordsize="94,89" path="m2609,-2884r-22,-9l2591,-2903r10,7l2613,-2896r-3,12l2609,-2884xe" fillcolor="black" stroked="f">
              <v:path arrowok="t"/>
            </v:shape>
            <v:shape id="_x0000_s1914" style="position:absolute;left:2683;top:-2949;width:29;height:122" coordorigin="2683,-2949" coordsize="29,122" path="m2701,-2922r11,34l2696,-2900r1,-49l2701,-2922xe" fillcolor="black" stroked="f">
              <v:path arrowok="t"/>
            </v:shape>
            <v:shape id="_x0000_s1913" style="position:absolute;left:2683;top:-2949;width:29;height:122" coordorigin="2683,-2949" coordsize="29,122" path="m2686,-2920r-3,-27l2685,-2968r9,-22l2708,-3004r18,-5l2738,-3006r15,12l2763,-2973r4,26l2765,-2927r-9,23l2742,-2890r-16,6l2712,-2888r-11,-34l2711,-2903r15,7l2739,-2903r10,-19l2752,-2949r-2,-21l2740,-2990r-14,-7l2713,-2993r-12,17l2697,-2949r,l2696,-2900r-10,-20xe" fillcolor="black" stroked="f">
              <v:path arrowok="t"/>
            </v:shape>
            <w10:wrap anchorx="page"/>
          </v:group>
        </w:pict>
      </w:r>
      <w:r>
        <w:pict>
          <v:group id="_x0000_s1904" style="position:absolute;left:0;text-align:left;margin-left:139.05pt;margin-top:-150.85pt;width:19.25pt;height:7pt;z-index:-2323;mso-position-horizontal-relative:page" coordorigin="2781,-3017" coordsize="385,140">
            <v:shape id="_x0000_s1911" style="position:absolute;left:2788;top:-2989;width:84;height:122" coordorigin="2788,-2989" coordsize="84,122" path="m2790,-2967r9,-22l2800,-2949r5,27l2817,-2887r-15,-13l2792,-2920r-4,-27l2790,-2967xe" fillcolor="black" stroked="f">
              <v:path arrowok="t"/>
            </v:shape>
            <v:shape id="_x0000_s1910" style="position:absolute;left:2788;top:-2989;width:84;height:122" coordorigin="2788,-2989" coordsize="84,122" path="m2805,-2922r10,19l2829,-2896r15,-8l2854,-2923r4,-26l2855,-2971r-11,-19l2829,-2997r-12,4l2805,-2976r-5,27l2800,-2949r-1,-40l2813,-3004r16,-5l2843,-3006r15,13l2868,-2973r5,26l2870,-2925r-10,21l2846,-2889r-17,5l2817,-2887r-12,-35xe" fillcolor="black" stroked="f">
              <v:path arrowok="t"/>
            </v:shape>
            <v:shape id="_x0000_s1909" style="position:absolute;left:2892;top:-2990;width:84;height:122" coordorigin="2892,-2990" coordsize="84,122" path="m2911,-2976r-5,27l2906,-2949r4,27l2922,-2888r-15,-12l2896,-2920r-4,-27l2894,-2968r9,-22l2911,-2976xe" fillcolor="black" stroked="f">
              <v:path arrowok="t"/>
            </v:shape>
            <v:shape id="_x0000_s1908" style="position:absolute;left:2892;top:-2990;width:84;height:122" coordorigin="2892,-2990" coordsize="84,122" path="m2910,-2922r10,19l2935,-2896r14,-8l2960,-2923r4,-26l2961,-2971r-11,-19l2935,-2997r-12,4l2911,-2976r-8,-14l2917,-3004r18,-5l2947,-3006r15,12l2972,-2973r4,26l2974,-2927r-9,23l2952,-2890r-17,6l2922,-2888r-12,-34xe" fillcolor="black" stroked="f">
              <v:path arrowok="t"/>
            </v:shape>
            <v:shape id="_x0000_s1907" style="position:absolute;left:3007;top:-3009;width:67;height:123" coordorigin="3007,-3009" coordsize="67,123" path="m3007,-2980r,-5l3019,-2985r10,-3l3036,-3004r2,-5l3048,-3009r,110l3074,-2899r,12l3009,-2887r,-12l3036,-2899r,-84l3026,-2976r-7,3l3012,-2973r-5,-3l3007,-2980xe" fillcolor="black" stroked="f">
              <v:path arrowok="t"/>
            </v:shape>
            <v:shape id="_x0000_s1906" style="position:absolute;left:3098;top:-3009;width:60;height:123" coordorigin="3098,-3009" coordsize="60,123" path="m3156,-3002r-46,70l3144,-3007r5,-2l3159,-3009r-3,77l3156,-3002xe" fillcolor="black" stroked="f">
              <v:path arrowok="t"/>
            </v:shape>
            <v:shape id="_x0000_s1905" style="position:absolute;left:3098;top:-3009;width:60;height:123" coordorigin="3098,-3009" coordsize="60,123" path="m3144,-3007r-34,75l3156,-2932r3,-77l3166,-3009r,77l3190,-2932r,12l3166,-2920r,21l3187,-2899r,12l3135,-2887r,-12l3156,-2899r,-21l3098,-2920r,-15l3144,-3007xe" fillcolor="black" stroked="f">
              <v:path arrowok="t"/>
            </v:shape>
            <w10:wrap anchorx="page"/>
          </v:group>
        </w:pict>
      </w:r>
      <w:r>
        <w:pict>
          <v:group id="_x0000_s1901" style="position:absolute;left:0;text-align:left;margin-left:175.7pt;margin-top:-150.85pt;width:9.9pt;height:7pt;z-index:-2322;mso-position-horizontal-relative:page" coordorigin="3514,-3017" coordsize="198,140">
            <v:shape id="_x0000_s1903" style="position:absolute;left:3522;top:-3007;width:84;height:123" coordorigin="3522,-3007" coordsize="84,123" path="m3598,-3002r,7l3541,-2995r,36l3550,-2961r10,-3l3565,-2964r20,5l3600,-2944r6,21l3599,-2903r-16,14l3560,-2884r-10,-1l3529,-2896r-7,-17l3522,-2923r12,l3538,-2920r,9l3536,-2908r5,9l3555,-2896r6,l3582,-2904r9,-19l3591,-2937r-9,-14l3555,-2951r-9,4l3541,-2942r-3,3l3529,-2939r,-68l3598,-3007r,5xe" fillcolor="black" stroked="f">
              <v:path arrowok="t"/>
            </v:shape>
            <v:shape id="_x0000_s1902" style="position:absolute;left:3637;top:-3009;width:67;height:123" coordorigin="3637,-3009" coordsize="67,123" path="m3670,-3009r8,l3678,-2899r26,l3704,-2887r-67,l3637,-2899r26,l3663,-2983r-9,8l3646,-2973r-7,l3637,-2975r,-10l3646,-2985r12,-3l3666,-3004r,-3l3670,-3009xe" fillcolor="black" stroked="f">
              <v:path arrowok="t"/>
            </v:shape>
            <w10:wrap anchorx="page"/>
          </v:group>
        </w:pict>
      </w:r>
      <w:r>
        <w:pict>
          <v:group id="_x0000_s1896" style="position:absolute;left:0;text-align:left;margin-left:232.8pt;margin-top:-149.05pt;width:16.25pt;height:5.2pt;z-index:-2321;mso-position-horizontal-relative:page" coordorigin="4656,-2981" coordsize="325,104">
            <v:shape id="_x0000_s1900" style="position:absolute;left:4663;top:-2973;width:103;height:86" coordorigin="4663,-2973" coordsize="103,86" path="m4735,-2887r,-12l4743,-2899r,-57l4740,-2961r-12,l4719,-2952r,53l4731,-2899r,12l4699,-2887r,-12l4709,-2899r,-57l4706,-2961r-14,l4685,-2952r,53l4697,-2899r,12l4663,-2887r,-12l4673,-2899r,-60l4663,-2959r,-12l4685,-2971r,5l4690,-2971r4,-2l4709,-2973r5,5l4716,-2964r7,-7l4731,-2973r24,l4755,-2899r12,l4767,-2887r-32,xe" fillcolor="black" stroked="f">
              <v:path arrowok="t"/>
            </v:shape>
            <v:shape id="_x0000_s1899" style="position:absolute;left:4779;top:-2973;width:82;height:89" coordorigin="4779,-2973" coordsize="82,89" path="m4819,-2961r-1,l4800,-2952r-7,22l4793,-2926r9,21l4819,-2896r5,-1l4841,-2908r7,-22l4848,-2933r-10,-21l4819,-2961r21,-6l4855,-2952r5,22l4860,-2928r-6,23l4839,-2890r-20,6l4818,-2884r-20,-7l4784,-2907r-5,-23l4784,-2951r15,-16l4819,-2973r,12xe" fillcolor="black" stroked="f">
              <v:path arrowok="t"/>
            </v:shape>
            <v:shape id="_x0000_s1898" style="position:absolute;left:4779;top:-2973;width:82;height:89" coordorigin="4779,-2973" coordsize="82,89" path="m4819,-2961r,-12l4840,-2967r-21,6xe" fillcolor="black" stroked="f">
              <v:path arrowok="t"/>
            </v:shape>
            <v:shape id="_x0000_s1897" style="position:absolute;left:4877;top:-2971;width:96;height:87" coordorigin="4877,-2971" coordsize="96,87" path="m4877,-2966r,-5l4916,-2971r,12l4903,-2959r22,65l4947,-2959r-15,l4932,-2971r41,l4973,-2959r-14,l4935,-2892r-3,8l4916,-2884r-3,-8l4891,-2959r-14,l4877,-2966xe" fillcolor="black" stroked="f">
              <v:path arrowok="t"/>
            </v:shape>
            <w10:wrap anchorx="page"/>
          </v:group>
        </w:pict>
      </w:r>
      <w:r>
        <w:pict>
          <v:group id="_x0000_s1888" style="position:absolute;left:0;text-align:left;margin-left:254.8pt;margin-top:-150.85pt;width:25.4pt;height:8.3pt;z-index:-2320;mso-position-horizontal-relative:page" coordorigin="5096,-3017" coordsize="508,167">
            <v:shape id="_x0000_s1895" style="position:absolute;left:5103;top:-3009;width:67;height:123" coordorigin="5103,-3009" coordsize="67,123" path="m5108,-2985r7,l5125,-2988r7,-16l5134,-3009r10,l5144,-2899r26,l5170,-2887r-67,l5103,-2899r26,l5129,-2983r-7,7l5113,-2973r-8,l5103,-2976r,-9l5108,-2985xe" fillcolor="black" stroked="f">
              <v:path arrowok="t"/>
            </v:shape>
            <v:shape id="_x0000_s1894" style="position:absolute;left:5223;top:-2911;width:34;height:53" coordorigin="5223,-2911" coordsize="34,53" path="m5230,-2870r10,-5l5242,-2887r-9,l5226,-2891r,-15l5230,-2911r17,l5257,-2903r,12l5256,-2885r-13,20l5228,-2858r-2,l5223,-2863r,-2l5226,-2870r4,xe" fillcolor="black" stroked="f">
              <v:path arrowok="t"/>
            </v:shape>
            <v:shape id="_x0000_s1893" style="position:absolute;left:5298;top:-3007;width:91;height:120" coordorigin="5298,-3007" coordsize="91,120" path="m5367,-2932r22,l5389,-2918r-24,l5360,-2894r,7l5353,-2887r-5,-2l5348,-2894r3,-24l5329,-2918r-2,24l5327,-2887r-12,l5312,-2889r,-5l5315,-2918r-17,l5298,-2932r19,l5322,-2961r-24,l5298,-2976r26,l5327,-3000r,-7l5334,-3007r-3,75l5353,-2932r2,-29l5336,-2961r5,-46l5341,-3000r-2,24l5358,-2976r2,-24l5360,-3002r3,-5l5377,-3007r-2,7l5372,-2976r17,l5389,-2961r-19,l5367,-2932xe" fillcolor="black" stroked="f">
              <v:path arrowok="t"/>
            </v:shape>
            <v:shape id="_x0000_s1892" style="position:absolute;left:5298;top:-3007;width:91;height:120" coordorigin="5298,-3007" coordsize="91,120" path="m5336,-2961r-5,29l5334,-3007r7,l5336,-2961xe" fillcolor="black" stroked="f">
              <v:path arrowok="t"/>
            </v:shape>
            <v:shape id="_x0000_s1891" style="position:absolute;left:5406;top:-3009;width:84;height:123" coordorigin="5406,-3009" coordsize="84,123" path="m5490,-2887r-84,l5406,-2894r5,-5l5454,-2935r2,-1l5470,-2953r6,-18l5476,-2972r-10,-19l5444,-2997r-9,l5425,-2992r-2,9l5423,-2980r2,4l5425,-2971r-5,5l5413,-2966r-7,-2l5406,-2976r3,-13l5423,-3003r24,-6l5467,-3005r17,13l5490,-2971r,5l5483,-2947r-15,15l5462,-2925r-16,14l5430,-2899r46,l5476,-2908r14,l5490,-2887xe" fillcolor="black" stroked="f">
              <v:path arrowok="t"/>
            </v:shape>
            <v:shape id="_x0000_s1890" style="position:absolute;left:5512;top:-3009;width:84;height:125" coordorigin="5512,-3009" coordsize="84,125" path="m5553,-2896r15,-8l5578,-2923r3,-26l5578,-2971r-11,-19l5552,-2997r-12,4l5528,-2976r-4,27l5524,-2949r-2,-40l5536,-3004r16,-5l5566,-3006r15,13l5592,-2973r4,26l5593,-2925r-9,21l5570,-2889r-18,5l5540,-2887r-12,-35l5539,-2903r13,7xe" fillcolor="black" stroked="f">
              <v:path arrowok="t"/>
            </v:shape>
            <v:shape id="_x0000_s1889" style="position:absolute;left:5512;top:-3009;width:84;height:125" coordorigin="5512,-3009" coordsize="84,125" path="m5514,-2967r8,-22l5524,-2949r4,27l5540,-2887r-14,-13l5515,-2920r-3,-27l5514,-2967xe" fillcolor="black" stroked="f">
              <v:path arrowok="t"/>
            </v:shape>
            <w10:wrap anchorx="page"/>
          </v:group>
        </w:pict>
      </w:r>
      <w:r>
        <w:pict>
          <v:group id="_x0000_s1886" style="position:absolute;left:0;text-align:left;margin-left:359.45pt;margin-top:-151.2pt;width:4.1pt;height:7.7pt;z-index:-2319;mso-position-horizontal-relative:page" coordorigin="7189,-3024" coordsize="82,154">
            <v:shape id="_x0000_s1887" style="position:absolute;left:7189;top:-3024;width:82;height:154" coordorigin="7189,-3024" coordsize="82,154" path="m7269,-3012r-65,137l7201,-2870r-9,l7189,-2872r,-10l7257,-3019r2,-5l7266,-3024r5,3l7271,-3016r-2,4xe" fillcolor="black" stroked="f">
              <v:path arrowok="t"/>
            </v:shape>
            <w10:wrap anchorx="page"/>
          </v:group>
        </w:pict>
      </w:r>
      <w:r>
        <w:pict>
          <v:group id="_x0000_s1881" style="position:absolute;left:0;text-align:left;margin-left:369.05pt;margin-top:-150.1pt;width:15.65pt;height:8.45pt;z-index:-2318;mso-position-horizontal-relative:page" coordorigin="7381,-3002" coordsize="313,169">
            <v:shape id="_x0000_s1885" style="position:absolute;left:7389;top:-2973;width:96;height:132" coordorigin="7389,-2973" coordsize="96,132" path="m7389,-2966r,-5l7420,-2971r,118l7437,-2853r,12l7389,-2841r,-12l7406,-2853r,-106l7389,-2959r,-7xe" fillcolor="black" stroked="f">
              <v:path arrowok="t"/>
            </v:shape>
            <v:shape id="_x0000_s1884" style="position:absolute;left:7389;top:-2973;width:96;height:132" coordorigin="7389,-2973" coordsize="96,132" path="m7444,-2961r-12,l7420,-2951r,-13l7427,-2968r10,-5l7444,-2973r20,6l7479,-2952r6,22l7485,-2928r-6,23l7464,-2890r-20,6l7437,-2884r-10,-3l7420,-2894r,-21l7427,-2896r15,l7446,-2897r17,-11l7470,-2930r,-1l7462,-2952r-18,-9xe" fillcolor="black" stroked="f">
              <v:path arrowok="t"/>
            </v:shape>
            <v:shape id="_x0000_s1883" style="position:absolute;left:7494;top:-2971;width:99;height:87" coordorigin="7494,-2971" coordsize="99,87" path="m7552,-2959r-7,l7545,-2971r31,l7576,-2899r17,l7593,-2887r-29,l7562,-2891r-7,4l7547,-2884r-21,l7511,-2889r,-70l7494,-2959r,-12l7526,-2971r,75l7547,-2896r15,-3l7562,-2959r-10,xe" fillcolor="black" stroked="f">
              <v:path arrowok="t"/>
            </v:shape>
            <v:shape id="_x0000_s1882" style="position:absolute;left:7600;top:-2995;width:87;height:111" coordorigin="7600,-2995" coordsize="87,111" path="m7682,-2966r,7l7641,-2959r,63l7660,-2896r12,-3l7672,-2918r15,l7687,-2910r-11,19l7656,-2884r-15,l7627,-2892r,-67l7600,-2959r,-12l7627,-2971r,-24l7641,-2995r,24l7682,-2971r,5xe" fillcolor="black" stroked="f">
              <v:path arrowok="t"/>
            </v:shape>
            <w10:wrap anchorx="page"/>
          </v:group>
        </w:pict>
      </w:r>
      <w:r>
        <w:pict>
          <v:group id="_x0000_s1877" style="position:absolute;left:0;text-align:left;margin-left:390.45pt;margin-top:-150.85pt;width:10.1pt;height:7pt;z-index:-2317;mso-position-horizontal-relative:page" coordorigin="7809,-3017" coordsize="202,140">
            <v:shape id="_x0000_s1880" style="position:absolute;left:7817;top:-3009;width:84;height:123" coordorigin="7817,-3009" coordsize="84,123" path="m7901,-2887r-84,l7817,-2894r2,-5l7862,-2935r4,-2l7881,-2953r5,-18l7886,-2972r-9,-19l7855,-2997r-12,l7833,-2992r-2,9l7833,-2980r,9l7829,-2966r-8,l7817,-2968r,-8l7819,-2987r13,-16l7855,-3009r22,4l7894,-2991r7,20l7900,-2966r-7,19l7879,-2932r-8,8l7854,-2911r-16,12l7886,-2899r,-9l7901,-2908r,21xe" fillcolor="black" stroked="f">
              <v:path arrowok="t"/>
            </v:shape>
            <v:shape id="_x0000_s1879" style="position:absolute;left:7920;top:-2990;width:84;height:122" coordorigin="7920,-2990" coordsize="84,122" path="m7939,-2976r-5,27l7934,-2949r4,27l7950,-2888r-15,-12l7924,-2920r-4,-27l7923,-2968r9,-22l7939,-2976xe" fillcolor="black" stroked="f">
              <v:path arrowok="t"/>
            </v:shape>
            <v:shape id="_x0000_s1878" style="position:absolute;left:7920;top:-2990;width:84;height:122" coordorigin="7920,-2990" coordsize="84,122" path="m7938,-2922r10,19l7963,-2896r14,-8l7988,-2923r4,-26l7989,-2971r-11,-19l7963,-2997r-12,4l7939,-2976r-7,-14l7947,-3004r16,-5l7976,-3006r14,12l8000,-2973r4,26l8002,-2927r-9,23l7980,-2890r-17,6l7950,-2888r-12,-34xe" fillcolor="black" stroked="f">
              <v:path arrowok="t"/>
            </v:shape>
            <w10:wrap anchorx="page"/>
          </v:group>
        </w:pict>
      </w:r>
      <w:r>
        <w:pict>
          <v:group id="_x0000_s1873" style="position:absolute;left:0;text-align:left;margin-left:406.45pt;margin-top:-150.85pt;width:10.25pt;height:6.9pt;z-index:-2316;mso-position-horizontal-relative:page" coordorigin="8129,-3017" coordsize="205,138">
            <v:shape id="_x0000_s1876" style="position:absolute;left:8136;top:-3009;width:74;height:123" coordorigin="8136,-3009" coordsize="74,123" path="m8168,-2899r,-60l8136,-2959r,-12l8182,-2971r,72l8211,-2899r,12l8136,-2887r,-12l8168,-2899xe" fillcolor="black" stroked="f">
              <v:path arrowok="t"/>
            </v:shape>
            <v:shape id="_x0000_s1875" style="position:absolute;left:8136;top:-3009;width:74;height:123" coordorigin="8136,-3009" coordsize="74,123" path="m8182,-2997r,5l8177,-2988r-12,l8163,-2992r,-12l8165,-3009r12,l8182,-3004r,7xe" fillcolor="black" stroked="f">
              <v:path arrowok="t"/>
            </v:shape>
            <v:shape id="_x0000_s1874" style="position:absolute;left:8228;top:-2973;width:99;height:87" coordorigin="8228,-2973" coordsize="99,87" path="m8244,-2899r,-60l8228,-2959r,-12l8259,-2971r,7l8261,-2966r10,-7l8300,-2973r9,9l8309,-2899r17,l8326,-2887r-46,l8280,-2899r17,l8297,-2956r-5,-5l8273,-2961r-14,7l8259,-2899r17,l8276,-2887r-48,l8228,-2899r16,xe" fillcolor="black" stroked="f">
              <v:path arrowok="t"/>
            </v:shape>
            <w10:wrap anchorx="page"/>
          </v:group>
        </w:pict>
      </w:r>
      <w:r>
        <w:pict>
          <v:group id="_x0000_s1865" style="position:absolute;left:0;text-align:left;margin-left:421.95pt;margin-top:-150.7pt;width:20.7pt;height:9.05pt;z-index:-2315;mso-position-horizontal-relative:page" coordorigin="8439,-3014" coordsize="414,181">
            <v:shape id="_x0000_s1872" style="position:absolute;left:8446;top:-3007;width:82;height:120" coordorigin="8446,-3007" coordsize="82,120" path="m8480,-2899r,-96l8446,-2995r,-12l8494,-3007r,108l8528,-2899r,12l8446,-2887r,-12l8480,-2899xe" fillcolor="black" stroked="f">
              <v:path arrowok="t"/>
            </v:shape>
            <v:shape id="_x0000_s1871" style="position:absolute;left:8550;top:-2973;width:82;height:89" coordorigin="8550,-2973" coordsize="82,89" path="m8590,-2961r-1,l8572,-2952r-8,22l8564,-2926r9,21l8590,-2896r5,-1l8613,-2908r6,-22l8619,-2933r-10,-21l8590,-2961r22,-6l8626,-2952r5,22l8631,-2928r-5,23l8611,-2890r-21,6l8589,-2884r-19,-7l8555,-2907r-5,-23l8555,-2951r15,-16l8590,-2973r,12xe" fillcolor="black" stroked="f">
              <v:path arrowok="t"/>
            </v:shape>
            <v:shape id="_x0000_s1870" style="position:absolute;left:8550;top:-2973;width:82;height:89" coordorigin="8550,-2973" coordsize="82,89" path="m8590,-2961r,-12l8612,-2967r-22,6xe" fillcolor="black" stroked="f">
              <v:path arrowok="t"/>
            </v:shape>
            <v:shape id="_x0000_s1869" style="position:absolute;left:8655;top:-2973;width:82;height:89" coordorigin="8655,-2973" coordsize="82,89" path="m8661,-2907r-6,-23l8661,-2951r15,-16l8696,-2973r,12l8695,-2961r-18,9l8670,-2930r,4l8679,-2905r17,9l8699,-2896r17,-11l8723,-2930r,-1l8715,-2953r1,-14l8731,-2952r6,22l8737,-2928r-6,23l8716,-2890r-20,6l8695,-2884r-20,-7l8661,-2907xe" fillcolor="black" stroked="f">
              <v:path arrowok="t"/>
            </v:shape>
            <v:shape id="_x0000_s1868" style="position:absolute;left:8655;top:-2973;width:82;height:89" coordorigin="8655,-2973" coordsize="82,89" path="m8696,-2961r,-12l8716,-2967r-1,14l8696,-2961xe" fillcolor="black" stroked="f">
              <v:path arrowok="t"/>
            </v:shape>
            <v:shape id="_x0000_s1867" style="position:absolute;left:8752;top:-2973;width:94;height:132" coordorigin="8752,-2973" coordsize="94,132" path="m8756,-2971r24,l8783,-2968r,4l8788,-2968r9,-5l8792,-2961r-9,10l8783,-2915r5,19l8804,-2896r-14,9l8783,-2894r,41l8800,-2853r,12l8752,-2841r,-12l8768,-2853r,-106l8752,-2959r,-12l8756,-2971xe" fillcolor="black" stroked="f">
              <v:path arrowok="t"/>
            </v:shape>
            <v:shape id="_x0000_s1866" style="position:absolute;left:8752;top:-2973;width:94;height:132" coordorigin="8752,-2973" coordsize="94,132" path="m8825,-2952r-18,-9l8792,-2961r5,-12l8807,-2973r18,5l8840,-2952r5,22l8845,-2928r-6,23l8824,-2890r-20,6l8800,-2884r-10,-3l8804,-2896r5,-1l8826,-2908r7,-22l8833,-2931r-8,-21xe" fillcolor="black" stroked="f">
              <v:path arrowok="t"/>
            </v:shape>
            <w10:wrap anchorx="page"/>
          </v:group>
        </w:pict>
      </w:r>
      <w:r>
        <w:pict>
          <v:group id="_x0000_s1855" style="position:absolute;left:0;text-align:left;margin-left:448.25pt;margin-top:281.5pt;width:36.3pt;height:6.3pt;z-index:-2314;mso-position-horizontal-relative:page;mso-position-vertical-relative:page" coordorigin="8965,5630" coordsize="726,126">
            <v:shape id="_x0000_s1864" style="position:absolute;left:8973;top:5659;width:79;height:89" coordorigin="8973,5659" coordsize="79,89" path="m9038,5727r,-3l9040,5719r12,l9052,5726r-9,13l9016,5748r-3,l8992,5741r-14,-17l8973,5703r,-3l8978,5682r14,-16l9018,5659r32,l9050,5679r-5,4l9035,5683r-5,-2l9030,5671r-12,l9011,5672r-19,13l8987,5703r1,7l8999,5729r19,7l9033,5736r5,-9xe" fillcolor="black" stroked="f">
              <v:path arrowok="t"/>
            </v:shape>
            <v:shape id="_x0000_s1863" style="position:absolute;left:9074;top:5659;width:82;height:89" coordorigin="9074,5659" coordsize="82,89" path="m9115,5671r-1,l9096,5680r-8,23l9088,5706r9,22l9115,5736r4,l9136,5725r7,-22l9143,5699r-10,-20l9115,5671r20,-6l9150,5680r5,23l9155,5704r-6,23l9134,5742r-19,6l9113,5748r-19,-6l9079,5726r-5,-23l9079,5681r15,-16l9115,5659r,12xe" fillcolor="black" stroked="f">
              <v:path arrowok="t"/>
            </v:shape>
            <v:shape id="_x0000_s1862" style="position:absolute;left:9074;top:5659;width:82;height:89" coordorigin="9074,5659" coordsize="82,89" path="m9115,5671r,-12l9135,5665r-20,6xe" fillcolor="black" stroked="f">
              <v:path arrowok="t"/>
            </v:shape>
            <v:shape id="_x0000_s1861" style="position:absolute;left:9170;top:5662;width:101;height:87" coordorigin="9170,5662" coordsize="101,87" path="m9227,5674r-4,l9223,5662r31,l9254,5734r17,l9271,5746r-31,l9240,5741r-8,5l9223,5748r-22,l9187,5743r,-69l9170,5674r,-12l9201,5662r,74l9223,5736r17,-2l9240,5674r-13,xe" fillcolor="black" stroked="f">
              <v:path arrowok="t"/>
            </v:shape>
            <v:shape id="_x0000_s1860" style="position:absolute;left:9276;top:5659;width:99;height:86" coordorigin="9276,5659" coordsize="99,86" path="m9309,5666r10,-7l9348,5659r9,10l9357,5734r17,l9374,5746r-46,l9328,5734r15,l9343,5676r-3,-5l9321,5671r-17,7l9304,5734r17,l9321,5746r-45,l9276,5734r16,l9292,5674r-16,l9276,5662r28,l9304,5669r5,-3xe" fillcolor="black" stroked="f">
              <v:path arrowok="t"/>
            </v:shape>
            <v:shape id="_x0000_s1859" style="position:absolute;left:9381;top:5637;width:87;height:111" coordorigin="9381,5637" coordsize="87,111" path="m9463,5666r,8l9422,5674r,62l9441,5736r12,-2l9453,5714r15,l9468,5723r-11,18l9437,5748r-15,l9408,5741r,-67l9381,5674r,-13l9408,5661r,-24l9422,5637r,24l9463,5661r,5xe" fillcolor="black" stroked="f">
              <v:path arrowok="t"/>
            </v:shape>
            <v:shape id="_x0000_s1858" style="position:absolute;left:9492;top:5659;width:63;height:89" coordorigin="9492,5659" coordsize="63,89" path="m9511,5681r3,-16l9535,5659r19,5l9547,5671r-26,l9511,5681xe" fillcolor="black" stroked="f">
              <v:path arrowok="t"/>
            </v:shape>
            <v:shape id="_x0000_s1857" style="position:absolute;left:9492;top:5659;width:63;height:89" coordorigin="9492,5659" coordsize="63,89" path="m9562,5724r,-5l9574,5719r,6l9566,5738r-26,10l9533,5748r-21,-9l9497,5723r-5,-20l9492,5701r6,-21l9514,5665r-3,16l9506,5695r56,l9559,5676r-12,-5l9554,5664r15,15l9574,5700r,7l9506,5707r2,6l9521,5730r19,6l9545,5736r12,-2l9562,5724xe" fillcolor="black" stroked="f">
              <v:path arrowok="t"/>
            </v:shape>
            <v:shape id="_x0000_s1856" style="position:absolute;left:9593;top:5659;width:91;height:87" coordorigin="9593,5659" coordsize="91,87" path="m9665,5659r17,l9684,5669r,7l9679,5681r-9,l9667,5676r,-5l9652,5674r-16,15l9631,5710r,24l9663,5734r,12l9593,5746r,-12l9617,5734r,-60l9593,5674r,-12l9631,5662r,14l9641,5664r14,-5l9665,5659xe" fillcolor="black" stroked="f">
              <v:path arrowok="t"/>
            </v:shape>
            <w10:wrap anchorx="page" anchory="page"/>
          </v:group>
        </w:pict>
      </w:r>
      <w:r>
        <w:pict>
          <v:group id="_x0000_s1841" style="position:absolute;left:0;text-align:left;margin-left:489.7pt;margin-top:280.8pt;width:42pt;height:9.15pt;z-index:-2313;mso-position-horizontal-relative:page;mso-position-vertical-relative:page" coordorigin="9794,5616" coordsize="840,183">
            <v:shape id="_x0000_s1854" style="position:absolute;left:9802;top:5659;width:91;height:87" coordorigin="9802,5659" coordsize="91,87" path="m9826,5734r,-60l9802,5674r,-12l9840,5662r,14l9852,5664r12,-5l9891,5659r2,10l9893,5676r-5,5l9881,5681r-5,-5l9876,5671r-15,3l9845,5689r-5,21l9840,5734r32,l9872,5746r-70,l9802,5734r24,xe" fillcolor="black" stroked="f">
              <v:path arrowok="t"/>
            </v:shape>
            <v:shape id="_x0000_s1853" style="position:absolute;left:9912;top:5659;width:82;height:89" coordorigin="9912,5659" coordsize="82,89" path="m9980,5724r2,-5l9994,5719r,5l9994,5726r-9,13l9958,5748r-5,l9932,5740r-14,-16l9912,5703r,-2l9919,5680r15,-15l9956,5659r18,5l9977,5676r-12,-5l9941,5671r-12,10l9927,5695r53,l9989,5679r5,21l9994,5707r-67,l9927,5711r12,19l9958,5736r7,l9975,5734r5,-10xe" fillcolor="black" stroked="f">
              <v:path arrowok="t"/>
            </v:shape>
            <v:shape id="_x0000_s1852" style="position:absolute;left:9912;top:5659;width:82;height:89" coordorigin="9912,5659" coordsize="82,89" path="m9977,5676r-3,-12l9989,5679r-9,16l9977,5676xe" fillcolor="black" stroked="f">
              <v:path arrowok="t"/>
            </v:shape>
            <v:shape id="_x0000_s1851" style="position:absolute;left:10011;top:5659;width:96;height:132" coordorigin="10011,5659" coordsize="96,132" path="m10093,5671r-10,l10081,5674r2,5l10086,5686r,5l10085,5699r-12,18l10052,5724r-10,l10035,5719r-2,l10033,5703r9,9l10062,5712r9,-9l10071,5681r-7,-10l10042,5671r-9,10l10030,5666r22,-7l10062,5659r7,5l10071,5666r10,-7l10105,5659r2,5l10107,5676r-5,3l10098,5679r-5,-3l10093,5671xe" fillcolor="black" stroked="f">
              <v:path arrowok="t"/>
            </v:shape>
            <v:shape id="_x0000_s1850" style="position:absolute;left:10011;top:5659;width:96;height:132" coordorigin="10011,5659" coordsize="96,132" path="m10101,5775r-17,12l10059,5791r-21,-2l10018,5778r-7,-15l10011,5748r14,-9l10025,5736r-4,-5l10021,5717r2,-2l10025,5710r-2,-3l10018,5700r,-9l10019,5684r11,-18l10033,5681r,48l10037,5734r5,l10052,5746r-15,l10030,5748r-5,5l10023,5760r,12l10037,5779r41,l10093,5772r,-9l10092,5758r-4,-19l10090,5741r10,5l10105,5755r,8l10101,5775xe" fillcolor="black" stroked="f">
              <v:path arrowok="t"/>
            </v:shape>
            <v:shape id="_x0000_s1849" style="position:absolute;left:10011;top:5659;width:96;height:132" coordorigin="10011,5659" coordsize="96,132" path="m10042,5734r39,l10088,5739r4,19l10077,5747r-25,-1l10042,5734xe" fillcolor="black" stroked="f">
              <v:path arrowok="t"/>
            </v:shape>
            <v:shape id="_x0000_s1848" style="position:absolute;left:10126;top:5623;width:75;height:123" coordorigin="10126,5623" coordsize="75,123" path="m10158,5734r,-60l10129,5674r,-12l10172,5662r,72l10201,5734r,12l10126,5746r,-12l10158,5734xe" fillcolor="black" stroked="f">
              <v:path arrowok="t"/>
            </v:shape>
            <v:shape id="_x0000_s1847" style="position:absolute;left:10126;top:5623;width:75;height:123" coordorigin="10126,5623" coordsize="75,123" path="m10172,5635r,5l10167,5645r-9,l10153,5640r,-12l10158,5623r9,l10172,5628r,7xe" fillcolor="black" stroked="f">
              <v:path arrowok="t"/>
            </v:shape>
            <v:shape id="_x0000_s1846" style="position:absolute;left:10230;top:5659;width:77;height:89" coordorigin="10230,5659" coordsize="77,89" path="m10295,5659r7,l10302,5688r-15,l10287,5676r-4,-5l10249,5671r-7,5l10242,5691r14,2l10261,5693r5,2l10275,5695r1,1l10293,5702r14,20l10306,5726r-10,15l10268,5748r-14,l10244,5741r-2,7l10230,5748r,-36l10242,5712r2,5l10249,5734r12,2l10287,5736r8,-7l10295,5712r-17,-5l10268,5707r-6,-1l10240,5699r-10,-16l10230,5680r8,-13l10268,5659r12,l10290,5664r,-5l10295,5659xe" fillcolor="black" stroked="f">
              <v:path arrowok="t"/>
            </v:shape>
            <v:shape id="_x0000_s1845" style="position:absolute;left:10326;top:5635;width:84;height:113" coordorigin="10326,5635" coordsize="84,113" path="m10405,5666r,8l10364,5674r,62l10384,5736r12,-2l10396,5714r14,l10410,5723r-11,19l10379,5748r-15,l10350,5741r,-67l10326,5674r,-12l10350,5662r,-27l10364,5635r,27l10405,5662r,4xe" fillcolor="black" stroked="f">
              <v:path arrowok="t"/>
            </v:shape>
            <v:shape id="_x0000_s1844" style="position:absolute;left:10436;top:5659;width:82;height:89" coordorigin="10436,5659" coordsize="82,89" path="m10504,5724r2,-5l10518,5719r,5l10518,5726r-9,13l10482,5748r-6,l10456,5740r-14,-16l10436,5703r,-2l10443,5680r15,-15l10480,5659r18,5l10501,5676r-12,-5l10465,5671r-12,10l10451,5695r53,l10513,5679r5,21l10518,5707r-67,l10451,5711r12,19l10482,5736r7,l10499,5734r5,-10xe" fillcolor="black" stroked="f">
              <v:path arrowok="t"/>
            </v:shape>
            <v:shape id="_x0000_s1843" style="position:absolute;left:10436;top:5659;width:82;height:89" coordorigin="10436,5659" coordsize="82,89" path="m10501,5676r-3,-12l10513,5679r-9,16l10501,5676xe" fillcolor="black" stroked="f">
              <v:path arrowok="t"/>
            </v:shape>
            <v:shape id="_x0000_s1842" style="position:absolute;left:10535;top:5659;width:91;height:87" coordorigin="10535,5659" coordsize="91,87" path="m10559,5734r,-60l10535,5674r,-12l10574,5662r,14l10586,5664r12,-5l10624,5659r2,10l10626,5676r-4,5l10614,5681r-4,-5l10610,5671r-16,3l10579,5689r-5,21l10574,5734r31,l10605,5746r-70,l10535,5734r24,xe" fillcolor="black" stroked="f">
              <v:path arrowok="t"/>
            </v:shape>
            <w10:wrap anchorx="page" anchory="page"/>
          </v:group>
        </w:pict>
      </w:r>
      <w:r>
        <w:pict>
          <v:group id="_x0000_s1826" style="position:absolute;left:0;text-align:left;margin-left:70.9pt;margin-top:-138.95pt;width:41.6pt;height:7.1pt;z-index:-2312;mso-position-horizontal-relative:page" coordorigin="1418,-2779" coordsize="832,143">
            <v:shape id="_x0000_s1840" style="position:absolute;left:1426;top:-2771;width:84;height:127" coordorigin="1426,-2771" coordsize="84,127" path="m1492,-2733r-10,-19l1467,-2759r-12,5l1444,-2736r-4,27l1444,-2683r10,36l1440,-2659r-11,-21l1426,-2706r2,-23l1437,-2752r13,-14l1467,-2771r15,4l1492,-2733xe" fillcolor="black" stroked="f">
              <v:path arrowok="t"/>
            </v:shape>
            <v:shape id="_x0000_s1839" style="position:absolute;left:1426;top:-2771;width:84;height:127" coordorigin="1426,-2771" coordsize="84,127" path="m1444,-2683r9,20l1467,-2656r,l1482,-2663r10,-19l1495,-2709r-3,-24l1482,-2767r15,13l1506,-2733r4,27l1507,-2685r-9,22l1484,-2649r-17,5l1454,-2647r-10,-36xe" fillcolor="black" stroked="f">
              <v:path arrowok="t"/>
            </v:shape>
            <v:shape id="_x0000_s1838" style="position:absolute;left:1529;top:-2771;width:87;height:127" coordorigin="1529,-2771" coordsize="87,127" path="m1533,-2680r-4,-26l1532,-2731r10,-21l1548,-2735r-5,26l1544,-2708r4,26l1558,-2663r14,7l1573,-2656r14,-7l1597,-2682r4,-27l1597,-2733r-10,-19l1572,-2759r,-12l1587,-2767r14,13l1612,-2733r3,27l1613,-2685r-10,22l1589,-2649r-17,5l1559,-2647r-15,-13l1533,-2680xe" fillcolor="black" stroked="f">
              <v:path arrowok="t"/>
            </v:shape>
            <v:shape id="_x0000_s1837" style="position:absolute;left:1529;top:-2771;width:87;height:127" coordorigin="1529,-2771" coordsize="87,127" path="m1559,-2753r-11,18l1542,-2752r14,-14l1572,-2771r,12l1559,-2753xe" fillcolor="black" stroked="f">
              <v:path arrowok="t"/>
            </v:shape>
            <v:shape id="_x0000_s1836" style="position:absolute;left:1635;top:-2771;width:84;height:127" coordorigin="1635,-2771" coordsize="84,127" path="m1678,-2656r14,-7l1703,-2682r4,-27l1703,-2733r-11,-19l1678,-2759r-13,6l1654,-2735r-7,-17l1661,-2766r17,-5l1692,-2768r14,13l1715,-2734r4,28l1717,-2686r-9,22l1695,-2649r-17,5l1665,-2647r-12,-35l1663,-2663r15,7xe" fillcolor="black" stroked="f">
              <v:path arrowok="t"/>
            </v:shape>
            <v:shape id="_x0000_s1835" style="position:absolute;left:1635;top:-2771;width:84;height:127" coordorigin="1635,-2771" coordsize="84,127" path="m1654,-2735r-5,26l1649,-2708r4,26l1665,-2647r-15,-13l1639,-2680r-4,-26l1638,-2731r9,-21l1654,-2735xe" fillcolor="black" stroked="f">
              <v:path arrowok="t"/>
            </v:shape>
            <v:shape id="_x0000_s1834" style="position:absolute;left:1740;top:-2771;width:84;height:128" coordorigin="1740,-2771" coordsize="84,128" path="m1743,-2730r9,-22l1752,-2708r5,26l1767,-2663r14,7l1782,-2656r14,-7l1807,-2682r3,-27l1806,-2733r-10,-34l1810,-2754r11,21l1825,-2706r-3,21l1813,-2663r-14,14l1781,-2644r-12,-3l1754,-2659r-10,-21l1740,-2706r3,-24xe" fillcolor="black" stroked="f">
              <v:path arrowok="t"/>
            </v:shape>
            <v:shape id="_x0000_s1833" style="position:absolute;left:1740;top:-2771;width:84;height:128" coordorigin="1740,-2771" coordsize="84,128" path="m1806,-2733r-10,-19l1781,-2759r-13,6l1757,-2735r-5,26l1752,-2708r,-44l1765,-2766r16,-5l1796,-2767r10,34xe" fillcolor="black" stroked="f">
              <v:path arrowok="t"/>
            </v:shape>
            <v:shape id="_x0000_s1832" style="position:absolute;left:1844;top:-2771;width:84;height:128" coordorigin="1844,-2771" coordsize="84,128" path="m1887,-2656r14,-7l1912,-2682r4,-27l1912,-2733r-11,-19l1887,-2759r-13,6l1863,-2735r-6,-17l1871,-2766r16,-5l1901,-2768r14,13l1924,-2734r4,28l1926,-2686r-9,22l1904,-2649r-17,5l1874,-2647r-12,-35l1872,-2663r15,7xe" fillcolor="black" stroked="f">
              <v:path arrowok="t"/>
            </v:shape>
            <v:shape id="_x0000_s1831" style="position:absolute;left:1844;top:-2771;width:84;height:128" coordorigin="1844,-2771" coordsize="84,128" path="m1863,-2735r-5,26l1858,-2708r4,26l1874,-2647r-15,-13l1848,-2680r-4,-26l1847,-2731r10,-21l1863,-2735xe" fillcolor="black" stroked="f">
              <v:path arrowok="t"/>
            </v:shape>
            <v:shape id="_x0000_s1830" style="position:absolute;left:1959;top:-2771;width:67;height:125" coordorigin="1959,-2771" coordsize="67,125" path="m1995,-2771r5,l2000,-2658r26,l2026,-2646r-64,l1962,-2658r26,l1988,-2742r-10,7l1971,-2733r-7,l1959,-2735r,-10l1964,-2745r2,-2l1971,-2747r10,-3l1990,-2766r,-5l1995,-2771xe" fillcolor="black" stroked="f">
              <v:path arrowok="t"/>
            </v:shape>
            <v:shape id="_x0000_s1829" style="position:absolute;left:2055;top:-2725;width:60;height:67" coordorigin="2055,-2725" coordsize="60,67" path="m2099,-2713r-17,l2070,-2704r,-9l2077,-2723r12,-2l2099,-2725r17,3l2113,-2713r-14,xe" fillcolor="black" stroked="f">
              <v:path arrowok="t"/>
            </v:shape>
            <v:shape id="_x0000_s1828" style="position:absolute;left:2055;top:-2725;width:60;height:67" coordorigin="2055,-2725" coordsize="60,67" path="m2135,-2749r,4l2130,-2740r-10,l2118,-2745r,-9l2115,-2759r-7,l2091,-2754r-14,16l2070,-2713r,31l2072,-2677r5,12l2084,-2656r13,l2116,-2664r9,-21l2125,-2699r-12,-14l2116,-2722r15,15l2137,-2685r-5,20l2117,-2649r-21,5l2085,-2646r-15,-9l2059,-2675r-4,-31l2055,-2712r6,-25l2073,-2756r17,-11l2108,-2771r19,l2135,-2759r,10xe" fillcolor="black" stroked="f">
              <v:path arrowok="t"/>
            </v:shape>
            <v:shape id="_x0000_s1827" style="position:absolute;left:2163;top:-2735;width:79;height:89" coordorigin="2163,-2735" coordsize="79,89" path="m2240,-2735r,22l2236,-2711r-10,l2221,-2713r,-10l2209,-2723r-9,1l2182,-2707r-4,18l2178,-2684r11,19l2209,-2658r15,l2226,-2668r5,-5l2243,-2673r,6l2235,-2655r-28,9l2205,-2646r-21,-7l2169,-2668r-6,-21l2164,-2693r5,-19l2184,-2728r25,-7l2240,-2735xe" fillcolor="black" stroked="f">
              <v:path arrowok="t"/>
            </v:shape>
            <w10:wrap anchorx="page"/>
          </v:group>
        </w:pict>
      </w:r>
      <w:r>
        <w:pict>
          <v:group id="_x0000_s1818" style="position:absolute;left:0;text-align:left;margin-left:118pt;margin-top:-138.95pt;width:17.95pt;height:7.15pt;z-index:-2311;mso-position-horizontal-relative:page" coordorigin="2360,-2779" coordsize="359,143">
            <v:shape id="_x0000_s1825" style="position:absolute;left:2368;top:-2771;width:84;height:127" coordorigin="2368,-2771" coordsize="84,127" path="m2399,-2656r26,l2437,-2668r,-31l2428,-2713r-31,l2385,-2704r-2,48l2372,-2675r-4,-31l2368,-2713r6,-25l2387,-2756r17,-11l2423,-2771r19,l2449,-2759r,14l2445,-2740r-10,l2430,-2745r,-7l2433,-2757r-5,-2l2422,-2759r-18,6l2389,-2738r-7,25l2392,-2723r9,-2l2413,-2725r18,3l2446,-2707r6,22l2447,-2665r-15,16l2411,-2644r-12,-12xe" fillcolor="black" stroked="f">
              <v:path arrowok="t"/>
            </v:shape>
            <v:shape id="_x0000_s1824" style="position:absolute;left:2368;top:-2771;width:84;height:127" coordorigin="2368,-2771" coordsize="84,127" path="m2385,-2704r,22l2387,-2677r2,12l2399,-2656r12,12l2398,-2646r-15,-10l2385,-2704xe" fillcolor="black" stroked="f">
              <v:path arrowok="t"/>
            </v:shape>
            <v:shape id="_x0000_s1823" style="position:absolute;left:2471;top:-2771;width:87;height:128" coordorigin="2471,-2771" coordsize="87,128" path="m2510,-2646r-5,2l2497,-2644r,-9l2498,-2661r2,-15l2504,-2694r7,-21l2523,-2736r15,-21l2485,-2757r,10l2471,-2747r,-24l2481,-2771r4,2l2558,-2769r,10l2555,-2754r-5,5l2541,-2738r-10,15l2521,-2703r-8,24l2510,-2651r,5xe" fillcolor="black" stroked="f">
              <v:path arrowok="t"/>
            </v:shape>
            <v:shape id="_x0000_s1822" style="position:absolute;left:2579;top:-2735;width:94;height:89" coordorigin="2579,-2735" coordsize="94,89" path="m2613,-2723r-2,l2606,-2721r-5,l2601,-2711r-12,l2584,-2713r,-22l2613,-2735r15,2l2646,-2721r5,17l2651,-2661r5,3l2673,-2658r,12l2644,-2646r-2,-7l2632,-2646r-21,l2613,-2658r10,l2630,-2661r9,-4l2639,-2689r-17,l2600,-2683r-9,10l2591,-2663r-4,9l2579,-2673r1,-5l2590,-2691r21,-8l2639,-2701r,-15l2627,-2723r-14,xe" fillcolor="black" stroked="f">
              <v:path arrowok="t"/>
            </v:shape>
            <v:shape id="_x0000_s1821" style="position:absolute;left:2579;top:-2735;width:94;height:89" coordorigin="2579,-2735" coordsize="94,89" path="m2609,-2646r-22,-8l2591,-2663r10,5l2613,-2658r-2,12l2609,-2646xe" fillcolor="black" stroked="f">
              <v:path arrowok="t"/>
            </v:shape>
            <v:shape id="_x0000_s1820" style="position:absolute;left:2683;top:-2708;width:29;height:124" coordorigin="2683,-2708" coordsize="29,124" path="m2701,-2682r10,35l2696,-2660r1,-48l2701,-2682xe" fillcolor="black" stroked="f">
              <v:path arrowok="t"/>
            </v:shape>
            <v:shape id="_x0000_s1819" style="position:absolute;left:2683;top:-2708;width:29;height:124" coordorigin="2683,-2708" coordsize="29,124" path="m2686,-2680r-3,-26l2686,-2731r9,-21l2709,-2766r17,-5l2740,-2768r13,13l2763,-2734r4,28l2765,-2686r-9,22l2742,-2649r-16,5l2711,-2647r-10,-35l2711,-2663r15,7l2739,-2663r10,-19l2752,-2709r-3,-23l2740,-2752r-14,-7l2712,-2753r-11,18l2697,-2709r,1l2696,-2660r-10,-20xe" fillcolor="black" stroked="f">
              <v:path arrowok="t"/>
            </v:shape>
            <w10:wrap anchorx="page"/>
          </v:group>
        </w:pict>
      </w:r>
      <w:r>
        <w:pict>
          <v:group id="_x0000_s1810" style="position:absolute;left:0;text-align:left;margin-left:139.05pt;margin-top:-138.95pt;width:19.25pt;height:7.15pt;z-index:-2310;mso-position-horizontal-relative:page" coordorigin="2781,-2779" coordsize="385,143">
            <v:shape id="_x0000_s1817" style="position:absolute;left:2788;top:-2771;width:84;height:128" coordorigin="2788,-2771" coordsize="84,128" path="m2791,-2730r9,-22l2800,-2708r5,26l2815,-2663r14,7l2830,-2656r14,-7l2854,-2682r4,-27l2854,-2733r-10,-34l2858,-2754r11,21l2873,-2706r-3,21l2860,-2663r-14,14l2829,-2644r-12,-3l2802,-2659r-10,-21l2788,-2706r3,-24xe" fillcolor="black" stroked="f">
              <v:path arrowok="t"/>
            </v:shape>
            <v:shape id="_x0000_s1816" style="position:absolute;left:2788;top:-2771;width:84;height:128" coordorigin="2788,-2771" coordsize="84,128" path="m2854,-2733r-10,-19l2829,-2759r-13,6l2805,-2735r-5,26l2800,-2708r,-44l2813,-2766r16,-5l2844,-2767r10,34xe" fillcolor="black" stroked="f">
              <v:path arrowok="t"/>
            </v:shape>
            <v:shape id="_x0000_s1815" style="position:absolute;left:2892;top:-2771;width:87;height:128" coordorigin="2892,-2771" coordsize="87,128" path="m2896,-2740r,-7l2897,-2752r12,-14l2935,-2771r8,l2964,-2760r7,18l2971,-2733r-5,12l2954,-2713r15,7l2978,-2694r,12l2974,-2665r-15,15l2935,-2644r-16,-2l2899,-2656r-7,-17l2892,-2680r2,-2l2904,-2682r5,2l2909,-2670r-3,2l2911,-2658r17,2l2952,-2656r12,-12l2964,-2692r-10,-14l2916,-2706r,-12l2937,-2718r8,-3l2949,-2725r5,-5l2959,-2735r,-17l2949,-2759r-31,l2913,-2752r,10l2909,-2737r-8,l2896,-2740xe" fillcolor="black" stroked="f">
              <v:path arrowok="t"/>
            </v:shape>
            <v:shape id="_x0000_s1814" style="position:absolute;left:2997;top:-2771;width:55;height:128" coordorigin="2997,-2771" coordsize="55,128" path="m3051,-2769r2,15l3048,-2759r-7,l3041,-2771r10,2xe" fillcolor="black" stroked="f">
              <v:path arrowok="t"/>
            </v:shape>
            <v:shape id="_x0000_s1813" style="position:absolute;left:2997;top:-2771;width:55;height:128" coordorigin="2997,-2771" coordsize="55,128" path="m3003,-2708r-6,-22l3003,-2751r16,-15l3041,-2771r,12l3040,-2759r-19,8l3012,-2730r,14l3022,-2701r33,l3065,-2713r,-20l3062,-2742r-4,-7l3053,-2754r-2,-15l3066,-2760r11,20l3082,-2709r-1,5l3076,-2679r-12,19l3047,-2648r-18,4l3005,-2644r-5,-14l3000,-2670r5,-5l3014,-2675r5,5l3019,-2665r-2,4l3022,-2656r7,l3047,-2662r13,-16l3067,-2701r-9,9l3048,-2689r-12,l3019,-2693r-16,-15xe" fillcolor="black" stroked="f">
              <v:path arrowok="t"/>
            </v:shape>
            <v:shape id="_x0000_s1812" style="position:absolute;left:3098;top:-2771;width:60;height:125" coordorigin="3098,-2771" coordsize="60,125" path="m3156,-2762r-46,70l3144,-2766r3,-5l3159,-2771r-3,79l3156,-2762xe" fillcolor="black" stroked="f">
              <v:path arrowok="t"/>
            </v:shape>
            <v:shape id="_x0000_s1811" style="position:absolute;left:3098;top:-2771;width:60;height:125" coordorigin="3098,-2771" coordsize="60,125" path="m3098,-2692r,-2l3144,-2766r-34,74l3156,-2692r3,-79l3166,-2771r,79l3190,-2692r,12l3166,-2680r,22l3187,-2658r,12l3135,-2646r,-12l3156,-2658r,-22l3098,-2680r,-12xe" fillcolor="black" stroked="f">
              <v:path arrowok="t"/>
            </v:shape>
            <w10:wrap anchorx="page"/>
          </v:group>
        </w:pict>
      </w:r>
      <w:r>
        <w:pict>
          <v:group id="_x0000_s1807" style="position:absolute;left:0;text-align:left;margin-left:175.7pt;margin-top:-138.95pt;width:10.1pt;height:7.15pt;z-index:-2309;mso-position-horizontal-relative:page" coordorigin="3514,-2779" coordsize="202,143">
            <v:shape id="_x0000_s1809" style="position:absolute;left:3522;top:-2769;width:84;height:125" coordorigin="3522,-2769" coordsize="84,125" path="m3598,-2762r,5l3541,-2757r,39l3550,-2723r15,l3583,-2719r17,15l3606,-2685r,2l3599,-2664r-17,15l3560,-2644r-12,-1l3529,-2657r-7,-18l3522,-2682r4,-3l3534,-2685r4,3l3538,-2670r-2,2l3541,-2658r14,2l3563,-2656r20,-9l3591,-2685r,-12l3582,-2711r-27,l3546,-2709r-5,8l3538,-2699r-9,l3529,-2769r69,l3598,-2762xe" fillcolor="black" stroked="f">
              <v:path arrowok="t"/>
            </v:shape>
            <v:shape id="_x0000_s1808" style="position:absolute;left:3625;top:-2771;width:84;height:125" coordorigin="3625,-2771" coordsize="84,125" path="m3709,-2646r-84,l3625,-2656r5,-2l3673,-2694r4,-5l3691,-2715r6,-18l3697,-2736r-12,-17l3663,-2759r-9,l3644,-2752r-2,10l3644,-2737r,7l3639,-2728r-7,l3625,-2730r,-7l3628,-2750r14,-15l3666,-2771r20,4l3703,-2753r6,20l3708,-2726r-7,18l3687,-2692r-6,6l3665,-2672r-16,14l3697,-2658r,-10l3709,-2668r,22xe" fillcolor="black" stroked="f">
              <v:path arrowok="t"/>
            </v:shape>
            <w10:wrap anchorx="page"/>
          </v:group>
        </w:pict>
      </w:r>
      <w:r>
        <w:pict>
          <v:group id="_x0000_s1802" style="position:absolute;left:0;text-align:left;margin-left:232.8pt;margin-top:-137.15pt;width:16.25pt;height:5.2pt;z-index:-2308;mso-position-horizontal-relative:page" coordorigin="4656,-2743" coordsize="325,104">
            <v:shape id="_x0000_s1806" style="position:absolute;left:4663;top:-2733;width:103;height:87" coordorigin="4663,-2733" coordsize="103,87" path="m4735,-2646r,-12l4743,-2658r,-60l4740,-2721r-12,l4719,-2711r,53l4731,-2658r,12l4699,-2646r,-12l4709,-2658r,-60l4706,-2721r-14,l4685,-2711r,53l4697,-2658r,12l4663,-2646r,-12l4673,-2658r,-63l4663,-2721r,-12l4685,-2733r,8l4690,-2730r4,-3l4709,-2733r5,3l4716,-2723r7,-7l4731,-2733r24,l4755,-2658r12,l4767,-2646r-32,xe" fillcolor="black" stroked="f">
              <v:path arrowok="t"/>
            </v:shape>
            <v:shape id="_x0000_s1805" style="position:absolute;left:4779;top:-2735;width:82;height:89" coordorigin="4779,-2735" coordsize="82,89" path="m4802,-2667r17,9l4824,-2659r17,-11l4848,-2692r,-3l4838,-2715r-19,-8l4818,-2723r-18,10l4819,-2735r2,l4841,-2728r14,16l4860,-2689r-5,21l4840,-2652r-21,6l4802,-2667xe" fillcolor="black" stroked="f">
              <v:path arrowok="t"/>
            </v:shape>
            <v:shape id="_x0000_s1804" style="position:absolute;left:4779;top:-2735;width:82;height:89" coordorigin="4779,-2735" coordsize="82,89" path="m4819,-2735r-19,22l4793,-2692r,4l4802,-2667r17,21l4799,-2651r-15,-15l4779,-2689r,-2l4785,-2713r15,-16l4819,-2735xe" fillcolor="black" stroked="f">
              <v:path arrowok="t"/>
            </v:shape>
            <v:shape id="_x0000_s1803" style="position:absolute;left:4877;top:-2733;width:96;height:87" coordorigin="4877,-2733" coordsize="96,87" path="m4877,-2726r,-7l4916,-2733r,12l4903,-2721r22,65l4947,-2721r-15,l4932,-2733r41,l4973,-2721r-14,l4935,-2651r-3,5l4916,-2646r-3,-7l4891,-2721r-14,l4877,-2726xe" fillcolor="black" stroked="f">
              <v:path arrowok="t"/>
            </v:shape>
            <w10:wrap anchorx="page"/>
          </v:group>
        </w:pict>
      </w:r>
      <w:r>
        <w:pict>
          <v:group id="_x0000_s1789" style="position:absolute;left:0;text-align:left;margin-left:254.2pt;margin-top:-138.95pt;width:47.15pt;height:9.3pt;z-index:-2307;mso-position-horizontal-relative:page" coordorigin="5084,-2779" coordsize="943,186">
            <v:shape id="_x0000_s1801" style="position:absolute;left:5091;top:-2771;width:87;height:128" coordorigin="5091,-2771" coordsize="87,128" path="m5129,-2646r-2,2l5115,-2644r,-9l5115,-2661r2,-16l5122,-2695r8,-20l5142,-2736r16,-21l5105,-2757r,10l5091,-2747r,-24l5103,-2771r,2l5178,-2769r,10l5173,-2754r-5,4l5159,-2739r-10,16l5140,-2704r-7,24l5129,-2651r,5xe" fillcolor="black" stroked="f">
              <v:path arrowok="t"/>
            </v:shape>
            <v:shape id="_x0000_s1800" style="position:absolute;left:5223;top:-2670;width:34;height:51" coordorigin="5223,-2670" coordsize="34,51" path="m5230,-2632r10,-2l5242,-2646r-9,l5226,-2651r,-15l5230,-2670r17,l5257,-2663r,12l5257,-2647r-13,21l5228,-2620r-2,l5223,-2625r,-4l5226,-2629r4,-3xe" fillcolor="black" stroked="f">
              <v:path arrowok="t"/>
            </v:shape>
            <v:shape id="_x0000_s1799" style="position:absolute;left:5298;top:-2769;width:91;height:123" coordorigin="5298,-2769" coordsize="91,123" path="m5367,-2692r22,l5389,-2680r-24,l5360,-2653r,7l5353,-2646r-5,-3l5348,-2653r3,-27l5329,-2680r-2,27l5327,-2646r-12,l5312,-2649r,-4l5315,-2680r-17,l5298,-2692r19,l5322,-2723r-24,l5298,-2735r26,l5327,-2759r,-10l5334,-2769r-3,77l5353,-2692r2,-31l5336,-2723r5,-43l5341,-2759r-2,24l5358,-2735r2,-24l5360,-2762r3,-7l5372,-2769r5,3l5375,-2759r-3,24l5389,-2735r,12l5370,-2723r-3,31xe" fillcolor="black" stroked="f">
              <v:path arrowok="t"/>
            </v:shape>
            <v:shape id="_x0000_s1798" style="position:absolute;left:5298;top:-2769;width:91;height:123" coordorigin="5298,-2769" coordsize="91,123" path="m5336,-2723r-5,31l5334,-2769r2,l5341,-2766r-5,43xe" fillcolor="black" stroked="f">
              <v:path arrowok="t"/>
            </v:shape>
            <v:shape id="_x0000_s1797" style="position:absolute;left:5408;top:-2735;width:94;height:89" coordorigin="5408,-2735" coordsize="94,89" path="m5442,-2723r-3,l5435,-2721r-5,l5430,-2711r-15,l5413,-2713r,-22l5442,-2735r15,2l5475,-2721r5,17l5480,-2661r5,3l5502,-2658r,12l5473,-2646r-5,-7l5461,-2646r-22,l5442,-2658r9,l5459,-2661r7,-4l5466,-2689r-14,l5428,-2683r-8,10l5420,-2663r-4,9l5408,-2673r1,-4l5418,-2690r20,-9l5466,-2701r,-15l5456,-2723r-14,xe" fillcolor="black" stroked="f">
              <v:path arrowok="t"/>
            </v:shape>
            <v:shape id="_x0000_s1796" style="position:absolute;left:5408;top:-2735;width:94;height:89" coordorigin="5408,-2735" coordsize="94,89" path="m5438,-2646r-22,-8l5420,-2663r10,5l5442,-2658r-3,12l5438,-2646xe" fillcolor="black" stroked="f">
              <v:path arrowok="t"/>
            </v:shape>
            <v:shape id="_x0000_s1795" style="position:absolute;left:5507;top:-2733;width:91;height:87" coordorigin="5507,-2733" coordsize="91,87" path="m5567,-2718r-16,14l5545,-2685r,27l5576,-2658r,12l5507,-2646r,-12l5531,-2658r,-63l5507,-2721r,-12l5545,-2733r,15l5557,-2730r12,-3l5596,-2733r2,7l5598,-2716r-2,3l5586,-2713r-5,-3l5581,-2721r-14,3xe" fillcolor="black" stroked="f">
              <v:path arrowok="t"/>
            </v:shape>
            <v:shape id="_x0000_s1794" style="position:absolute;left:5613;top:-2733;width:91;height:87" coordorigin="5613,-2733" coordsize="91,87" path="m5685,-2733r17,l5704,-2725r,9l5699,-2713r-9,l5687,-2716r,-5l5673,-2718r-17,14l5651,-2685r,27l5680,-2658r,12l5613,-2646r,-12l5637,-2658r,-63l5613,-2721r,-12l5649,-2733r2,3l5651,-2718r10,-12l5675,-2733r10,xe" fillcolor="black" stroked="f">
              <v:path arrowok="t"/>
            </v:shape>
            <v:shape id="_x0000_s1793" style="position:absolute;left:5721;top:-2735;width:94;height:89" coordorigin="5721,-2735" coordsize="94,89" path="m5757,-2723r-3,l5749,-2721r-4,l5745,-2711r-15,l5728,-2713r,-22l5757,-2735r14,2l5790,-2721r5,17l5795,-2661r3,3l5814,-2658r,12l5788,-2646r-5,-7l5774,-2646r-20,l5757,-2658r9,l5774,-2661r7,-4l5781,-2689r-15,l5743,-2683r-8,10l5735,-2663r-6,8l5721,-2673r,-5l5732,-2691r21,-8l5781,-2701r,-15l5771,-2723r-14,xe" fillcolor="black" stroked="f">
              <v:path arrowok="t"/>
            </v:shape>
            <v:shape id="_x0000_s1792" style="position:absolute;left:5721;top:-2735;width:94;height:89" coordorigin="5721,-2735" coordsize="94,89" path="m5751,-2646r-22,-9l5735,-2663r7,5l5757,-2658r-3,12l5751,-2646xe" fillcolor="black" stroked="f">
              <v:path arrowok="t"/>
            </v:shape>
            <v:shape id="_x0000_s1791" style="position:absolute;left:5822;top:-2733;width:94;height:132" coordorigin="5822,-2733" coordsize="94,132" path="m5841,-2601r-10,l5824,-2608r,-14l5826,-2627r12,l5841,-2622r,5l5843,-2613r7,l5855,-2625r3,-4l5865,-2646r-3,-3l5834,-2721r-12,l5822,-2733r38,l5860,-2721r-14,l5865,-2673r2,5l5870,-2665r,4l5872,-2668r,-2l5874,-2677r15,-44l5877,-2721r,-12l5915,-2733r,12l5901,-2721r-31,92l5862,-2614r-21,13xe" fillcolor="black" stroked="f">
              <v:path arrowok="t"/>
            </v:shape>
            <v:shape id="_x0000_s1790" style="position:absolute;left:5925;top:-2769;width:94;height:123" coordorigin="5925,-2769" coordsize="94,123" path="m5930,-2658r9,l5939,-2757r-14,l5925,-2769r91,l6019,-2766r,29l6004,-2737r,-20l5954,-2757r,44l5980,-2713r,-12l5995,-2725r,36l5980,-2689r,-12l5954,-2701r,43l5973,-2658r,12l5925,-2646r,-12l5930,-2658xe" fillcolor="black" stroked="f">
              <v:path arrowok="t"/>
            </v:shape>
            <w10:wrap anchorx="page"/>
          </v:group>
        </w:pict>
      </w:r>
      <w:r>
        <w:pict>
          <v:group id="_x0000_s1787" style="position:absolute;left:0;text-align:left;margin-left:359.45pt;margin-top:-139.3pt;width:4.1pt;height:7.8pt;z-index:-2306;mso-position-horizontal-relative:page" coordorigin="7189,-2786" coordsize="82,156">
            <v:shape id="_x0000_s1788" style="position:absolute;left:7189;top:-2786;width:82;height:156" coordorigin="7189,-2786" coordsize="82,156" path="m7269,-2774r-65,140l7201,-2630r-9,l7189,-2632r,-10l7257,-2778r,-3l7259,-2786r7,l7271,-2781r,3l7269,-2774xe" fillcolor="black" stroked="f">
              <v:path arrowok="t"/>
            </v:shape>
            <w10:wrap anchorx="page"/>
          </v:group>
        </w:pict>
      </w:r>
      <w:r>
        <w:pict>
          <v:group id="_x0000_s1782" style="position:absolute;left:0;text-align:left;margin-left:369.05pt;margin-top:-138.2pt;width:15.65pt;height:8.45pt;z-index:-2305;mso-position-horizontal-relative:page" coordorigin="7381,-2764" coordsize="313,169">
            <v:shape id="_x0000_s1786" style="position:absolute;left:7389;top:-2733;width:96;height:130" coordorigin="7389,-2733" coordsize="96,130" path="m7389,-2726r,-7l7420,-2733r,118l7437,-2615r,12l7389,-2603r,-12l7406,-2615r,-106l7389,-2721r,-5xe" fillcolor="black" stroked="f">
              <v:path arrowok="t"/>
            </v:shape>
            <v:shape id="_x0000_s1785" style="position:absolute;left:7389;top:-2733;width:96;height:130" coordorigin="7389,-2733" coordsize="96,130" path="m7444,-2721r-12,l7420,-2711r,-12l7427,-2730r10,-3l7444,-2733r20,6l7479,-2712r6,22l7479,-2667r-15,15l7444,-2646r-17,l7420,-2656r,-19l7427,-2658r17,l7462,-2668r8,-22l7470,-2691r-8,-21l7444,-2721xe" fillcolor="black" stroked="f">
              <v:path arrowok="t"/>
            </v:shape>
            <v:shape id="_x0000_s1784" style="position:absolute;left:7494;top:-2733;width:99;height:87" coordorigin="7494,-2733" coordsize="99,87" path="m7552,-2721r-7,l7545,-2733r31,l7576,-2658r17,l7593,-2646r-29,l7562,-2653r-7,7l7526,-2646r-15,-5l7511,-2721r-17,l7494,-2733r29,l7526,-2730r,72l7547,-2658r15,-3l7562,-2721r-10,xe" fillcolor="black" stroked="f">
              <v:path arrowok="t"/>
            </v:shape>
            <v:shape id="_x0000_s1783" style="position:absolute;left:7600;top:-2757;width:87;height:111" coordorigin="7600,-2757" coordsize="87,111" path="m7682,-2726r,5l7641,-2721r,63l7672,-2658r,-22l7687,-2680r,9l7676,-2652r-20,6l7641,-2646r-14,-7l7627,-2721r-27,l7600,-2733r27,l7627,-2757r14,l7641,-2733r41,l7682,-2726xe" fillcolor="black" stroked="f">
              <v:path arrowok="t"/>
            </v:shape>
            <w10:wrap anchorx="page"/>
          </v:group>
        </w:pict>
      </w:r>
      <w:r>
        <w:pict>
          <v:group id="_x0000_s1770" style="position:absolute;left:0;text-align:left;margin-left:390.45pt;margin-top:-138.8pt;width:36.2pt;height:6.9pt;z-index:-2304;mso-position-horizontal-relative:page" coordorigin="7809,-2776" coordsize="724,138">
            <v:shape id="_x0000_s1781" style="position:absolute;left:7817;top:-2735;width:94;height:89" coordorigin="7817,-2735" coordsize="94,89" path="m7817,-2678r10,-13l7848,-2699r29,-2l7877,-2716r-10,-7l7848,-2723r-5,2l7841,-2721r,10l7826,-2711r-5,-2l7821,-2735r29,l7867,-2733r18,12l7891,-2704r,43l7893,-2658r17,l7910,-2646r-26,l7879,-2653r-10,7l7862,-2658r7,-3l7877,-2665r,-24l7863,-2689r-24,6l7831,-2673r,10l7824,-2655r-7,-18l7817,-2678xe" fillcolor="black" stroked="f">
              <v:path arrowok="t"/>
            </v:shape>
            <v:shape id="_x0000_s1780" style="position:absolute;left:7817;top:-2735;width:94;height:89" coordorigin="7817,-2735" coordsize="94,89" path="m7831,-2663r7,5l7862,-2658r7,12l7850,-2646r-4,l7824,-2655r7,-8xe" fillcolor="black" stroked="f">
              <v:path arrowok="t"/>
            </v:shape>
            <v:shape id="_x0000_s1779" style="position:absolute;left:7918;top:-2769;width:70;height:123" coordorigin="7918,-2769" coordsize="70,123" path="m7966,-2761r,-8l7987,-2769r-5,94l7982,-2711r-9,-10l7958,-2721r-18,9l7958,-2733r10,l7975,-2730r7,5l7982,-2757r-16,l7966,-2761xe" fillcolor="black" stroked="f">
              <v:path arrowok="t"/>
            </v:shape>
            <v:shape id="_x0000_s1778" style="position:absolute;left:7918;top:-2769;width:70;height:123" coordorigin="7918,-2769" coordsize="70,123" path="m7982,-2646r,-10l7975,-2651r-7,5l7956,-2646r-17,-5l7924,-2667r-6,-22l7923,-2711r15,-16l7958,-2733r-18,21l7932,-2689r,1l7940,-2667r18,9l7973,-2658r9,-17l7987,-2769r8,l7997,-2766r,108l8014,-2658r,12l7982,-2646xe" fillcolor="black" stroked="f">
              <v:path arrowok="t"/>
            </v:shape>
            <v:shape id="_x0000_s1777" style="position:absolute;left:8023;top:-2769;width:94;height:123" coordorigin="8023,-2769" coordsize="94,123" path="m8069,-2762r,-7l8093,-2769r-7,94l8086,-2711r-10,-10l8062,-2721r-19,10l8035,-2689r,1l8043,-2667r19,9l8079,-2658r-17,12l8043,-2651r-14,-16l8023,-2689r6,-22l8044,-2727r20,-6l8071,-2733r10,3l8086,-2725r,-32l8069,-2757r,-5xe" fillcolor="black" stroked="f">
              <v:path arrowok="t"/>
            </v:shape>
            <v:shape id="_x0000_s1776" style="position:absolute;left:8023;top:-2769;width:94;height:123" coordorigin="8023,-2769" coordsize="94,123" path="m8086,-2646r,-10l8081,-2651r-7,5l8062,-2646r17,-12l8086,-2675r7,-94l8100,-2769r,111l8117,-2658r,12l8086,-2646xe" fillcolor="black" stroked="f">
              <v:path arrowok="t"/>
            </v:shape>
            <v:shape id="_x0000_s1775" style="position:absolute;left:8127;top:-2733;width:91;height:87" coordorigin="8127,-2733" coordsize="91,87" path="m8199,-2733r17,l8218,-2725r,9l8213,-2713r-9,l8201,-2716r,-5l8187,-2718r-16,14l8165,-2685r,27l8194,-2658r,12l8127,-2646r,-12l8151,-2658r,-63l8127,-2721r,-12l8163,-2733r2,3l8165,-2718r10,-12l8189,-2733r10,xe" fillcolor="black" stroked="f">
              <v:path arrowok="t"/>
            </v:shape>
            <v:shape id="_x0000_s1774" style="position:absolute;left:8235;top:-2735;width:82;height:89" coordorigin="8235,-2735" coordsize="82,89" path="m8304,-2670r3,-3l8317,-2673r,5l8309,-2655r-26,9l8277,-2646r-21,-8l8241,-2669r-6,-20l8235,-2693r7,-21l8257,-2729r-3,18l8249,-2697r53,l8302,-2716r-12,-7l8299,-2730r13,17l8317,-2692r,7l8249,-2685r1,4l8264,-2664r19,6l8300,-2658r4,-12xe" fillcolor="black" stroked="f">
              <v:path arrowok="t"/>
            </v:shape>
            <v:shape id="_x0000_s1773" style="position:absolute;left:8235;top:-2735;width:82;height:89" coordorigin="8235,-2735" coordsize="82,89" path="m8254,-2711r3,-18l8278,-2735r21,5l8290,-2723r-26,l8254,-2711xe" fillcolor="black" stroked="f">
              <v:path arrowok="t"/>
            </v:shape>
            <v:shape id="_x0000_s1772" style="position:absolute;left:8343;top:-2735;width:79;height:89" coordorigin="8343,-2735" coordsize="79,89" path="m8381,-2699r3,l8389,-2697r1,l8410,-2691r12,21l8422,-2667r-9,14l8384,-2646r-17,l8357,-2653r-2,7l8343,-2646r,-34l8357,-2680r,5l8362,-2661r12,3l8401,-2658r7,-5l8408,-2682r-15,-3l8384,-2687r-9,-1l8353,-2694r-10,-17l8343,-2714r9,-14l8381,-2735r12,l8403,-2730r2,-5l8415,-2735r,31l8403,-2704r-2,-2l8401,-2716r-3,-7l8362,-2723r-7,7l8355,-2704r14,3l8377,-2699r4,xe" fillcolor="black" stroked="f">
              <v:path arrowok="t"/>
            </v:shape>
            <v:shape id="_x0000_s1771" style="position:absolute;left:8449;top:-2735;width:77;height:89" coordorigin="8449,-2735" coordsize="77,89" path="m8514,-2735r7,l8521,-2704r-15,l8506,-2716r-2,-7l8468,-2723r-7,7l8461,-2704r14,3l8480,-2699r10,l8494,-2697r1,l8512,-2691r14,21l8525,-2667r-9,14l8487,-2646r-14,l8463,-2653r-2,7l8449,-2646r,-34l8461,-2680r2,5l8468,-2661r12,3l8506,-2658r8,-5l8514,-2682r-17,-3l8487,-2687r-6,-1l8459,-2694r-10,-17l8449,-2714r8,-14l8487,-2735r12,l8509,-2730r,-5l8514,-2735xe" fillcolor="black" stroked="f">
              <v:path arrowok="t"/>
            </v:shape>
            <w10:wrap anchorx="page"/>
          </v:group>
        </w:pict>
      </w:r>
      <w:r>
        <w:pict>
          <v:group id="_x0000_s1766" style="position:absolute;left:0;text-align:left;margin-left:432.4pt;margin-top:-138.8pt;width:9.75pt;height:6.9pt;z-index:-2303;mso-position-horizontal-relative:page" coordorigin="8648,-2776" coordsize="195,138">
            <v:shape id="_x0000_s1769" style="position:absolute;left:8656;top:-2735;width:82;height:89" coordorigin="8656,-2735" coordsize="82,89" path="m8670,-2692r,4l8662,-2713r15,-16l8696,-2735r2,l8717,-2728r15,16l8737,-2689r-5,21l8717,-2652r-21,6l8679,-2667r17,9l8699,-2658r17,-11l8723,-2692r,-17l8711,-2721r-29,l8670,-2709r,17xe" fillcolor="black" stroked="f">
              <v:path arrowok="t"/>
            </v:shape>
            <v:shape id="_x0000_s1768" style="position:absolute;left:8656;top:-2735;width:82;height:89" coordorigin="8656,-2735" coordsize="82,89" path="m8677,-2651r-16,-15l8656,-2689r,-2l8662,-2713r8,25l8679,-2667r17,21l8677,-2651xe" fillcolor="black" stroked="f">
              <v:path arrowok="t"/>
            </v:shape>
            <v:shape id="_x0000_s1767" style="position:absolute;left:8756;top:-2769;width:79;height:123" coordorigin="8756,-2769" coordsize="79,123" path="m8756,-2653r,-5l8785,-2658r,-63l8756,-2721r,-12l8785,-2733r,-10l8795,-2762r21,-7l8836,-2769r,17l8831,-2750r-10,l8819,-2757r-19,l8800,-2733r31,l8831,-2721r-31,l8800,-2658r28,l8828,-2646r-72,l8756,-2653xe" fillcolor="black" stroked="f">
              <v:path arrowok="t"/>
            </v:shape>
            <w10:wrap anchorx="page"/>
          </v:group>
        </w:pict>
      </w:r>
      <w:r>
        <w:pict>
          <v:group id="_x0000_s1757" style="position:absolute;left:0;text-align:left;margin-left:448.05pt;margin-top:-138.8pt;width:31.4pt;height:9.15pt;z-index:-2302;mso-position-horizontal-relative:page" coordorigin="8961,-2776" coordsize="628,183">
            <v:shape id="_x0000_s1765" style="position:absolute;left:8968;top:-2735;width:94;height:89" coordorigin="8968,-2735" coordsize="94,89" path="m9004,-2723r-2,l8997,-2721r-5,l8992,-2711r-14,l8975,-2713r,-22l9004,-2735r15,2l9037,-2721r6,17l9043,-2661r4,3l9062,-2658r,12l9035,-2646r-5,-7l9021,-2646r-19,l9004,-2658r10,l9021,-2661r7,-4l9028,-2689r-14,l8991,-2683r-9,10l8982,-2663r-5,8l8968,-2673r1,-5l8979,-2691r21,-8l9028,-2701r,-15l9018,-2723r-14,xe" fillcolor="black" stroked="f">
              <v:path arrowok="t"/>
            </v:shape>
            <v:shape id="_x0000_s1764" style="position:absolute;left:8968;top:-2735;width:94;height:89" coordorigin="8968,-2735" coordsize="94,89" path="m8998,-2646r-21,-9l8982,-2663r10,5l9004,-2658r-2,12l8998,-2646xe" fillcolor="black" stroked="f">
              <v:path arrowok="t"/>
            </v:shape>
            <v:shape id="_x0000_s1763" style="position:absolute;left:9069;top:-2733;width:91;height:87" coordorigin="9069,-2733" coordsize="91,87" path="m9141,-2733r17,l9160,-2725r,9l9155,-2713r-9,l9143,-2716r,-5l9129,-2718r-16,14l9107,-2685r,27l9139,-2658r,12l9069,-2646r,-12l9093,-2658r,-63l9069,-2721r,-12l9105,-2733r2,3l9107,-2718r12,-12l9131,-2733r10,xe" fillcolor="black" stroked="f">
              <v:path arrowok="t"/>
            </v:shape>
            <v:shape id="_x0000_s1762" style="position:absolute;left:9175;top:-2733;width:91;height:87" coordorigin="9175,-2733" coordsize="91,87" path="m9247,-2733r17,l9266,-2725r,9l9261,-2713r-9,l9249,-2716r,-5l9234,-2718r-16,14l9213,-2685r,27l9242,-2658r,12l9175,-2646r,-12l9199,-2658r,-63l9175,-2721r,-12l9211,-2733r2,3l9213,-2718r10,-12l9235,-2733r12,xe" fillcolor="black" stroked="f">
              <v:path arrowok="t"/>
            </v:shape>
            <v:shape id="_x0000_s1761" style="position:absolute;left:9283;top:-2735;width:94;height:89" coordorigin="9283,-2735" coordsize="94,89" path="m9283,-2678r11,-13l9314,-2699r29,-2l9343,-2716r-10,-7l9316,-2723r-4,2l9307,-2721r,10l9292,-2711r-4,-2l9288,-2735r28,l9333,-2733r19,12l9357,-2704r,43l9360,-2658r17,l9377,-2646r-27,l9345,-2653r-9,7l9316,-2646r3,-12l9328,-2658r8,-3l9343,-2665r,-24l9329,-2689r-24,6l9297,-2673r,10l9291,-2655r-8,-18l9283,-2678xe" fillcolor="black" stroked="f">
              <v:path arrowok="t"/>
            </v:shape>
            <v:shape id="_x0000_s1760" style="position:absolute;left:9283;top:-2735;width:94;height:89" coordorigin="9283,-2735" coordsize="94,89" path="m9313,-2646r-22,-9l9297,-2663r7,5l9319,-2658r-3,12l9313,-2646xe" fillcolor="black" stroked="f">
              <v:path arrowok="t"/>
            </v:shape>
            <v:shape id="_x0000_s1759" style="position:absolute;left:9381;top:-2733;width:96;height:132" coordorigin="9381,-2733" coordsize="96,132" path="m9436,-2678r15,-43l9436,-2721r,-12l9477,-2733r,12l9463,-2721r-31,92l9424,-2614r-21,13l9393,-2601r-7,-7l9386,-2622r2,-5l9400,-2627r3,5l9403,-2617r2,4l9412,-2613r5,-12l9420,-2629r4,-17l9424,-2649r-28,-72l9381,-2721r,-12l9422,-2733r,12l9408,-2721r19,48l9429,-2668r,2l9432,-2661r2,-7l9434,-2670r2,-8xe" fillcolor="black" stroked="f">
              <v:path arrowok="t"/>
            </v:shape>
            <v:shape id="_x0000_s1758" style="position:absolute;left:9487;top:-2769;width:94;height:123" coordorigin="9487,-2769" coordsize="94,123" path="m9492,-2658r9,l9501,-2757r-14,l9487,-2769r91,l9581,-2766r,29l9566,-2737r,-20l9516,-2757r,44l9542,-2713r,-12l9557,-2725r,36l9542,-2689r,-12l9516,-2701r,43l9535,-2658r,12l9487,-2646r,-12l9492,-2658xe" fillcolor="black" stroked="f">
              <v:path arrowok="t"/>
            </v:shape>
            <w10:wrap anchorx="page"/>
          </v:group>
        </w:pict>
      </w:r>
      <w:r>
        <w:pict>
          <v:group id="_x0000_s1753" style="position:absolute;left:0;text-align:left;margin-left:485.05pt;margin-top:292.8pt;width:10.25pt;height:6.9pt;z-index:-2301;mso-position-horizontal-relative:page;mso-position-vertical-relative:page" coordorigin="9701,5856" coordsize="205,138">
            <v:shape id="_x0000_s1756" style="position:absolute;left:9708;top:5864;width:75;height:123" coordorigin="9708,5864" coordsize="75,123" path="m9740,5974r,-62l9708,5912r,-12l9752,5900r2,2l9754,5974r29,l9783,5986r-75,l9708,5974r32,xe" fillcolor="black" stroked="f">
              <v:path arrowok="t"/>
            </v:shape>
            <v:shape id="_x0000_s1755" style="position:absolute;left:9708;top:5864;width:75;height:123" coordorigin="9708,5864" coordsize="75,123" path="m9754,5873r,7l9749,5883r-12,l9732,5880r,-12l9737,5864r12,l9754,5868r,5xe" fillcolor="black" stroked="f">
              <v:path arrowok="t"/>
            </v:shape>
            <v:shape id="_x0000_s1754" style="position:absolute;left:9799;top:5900;width:99;height:87" coordorigin="9799,5900" coordsize="99,87" path="m9833,5904r10,-4l9871,5900r10,7l9881,5974r17,l9898,5986r-46,l9852,5974r15,l9867,5917r-3,-5l9845,5912r-17,7l9828,5974r17,l9845,5986r-46,l9799,5974r17,l9816,5912r-17,l9799,5900r29,l9828,5909r5,-5xe" fillcolor="black" stroked="f">
              <v:path arrowok="t"/>
            </v:shape>
            <w10:wrap anchorx="page" anchory="page"/>
          </v:group>
        </w:pict>
      </w:r>
      <w:r>
        <w:pict>
          <v:group id="_x0000_s1750" style="position:absolute;left:0;text-align:left;margin-left:500.2pt;margin-top:292.7pt;width:10.5pt;height:7.1pt;z-index:-2300;mso-position-horizontal-relative:page;mso-position-vertical-relative:page" coordorigin="10004,5854" coordsize="210,143">
            <v:shape id="_x0000_s1752" style="position:absolute;left:10011;top:5900;width:91;height:87" coordorigin="10011,5900" coordsize="91,87" path="m10072,5914r-17,14l10049,5948r,26l10081,5974r,12l10011,5986r,-12l10037,5974r,-62l10011,5912r,-12l10049,5900r,14l10062,5902r12,-2l10100,5900r2,7l10102,5916r-2,3l10090,5919r-4,-3l10086,5912r-14,2xe" fillcolor="black" stroked="f">
              <v:path arrowok="t"/>
            </v:shape>
            <v:shape id="_x0000_s1751" style="position:absolute;left:10119;top:5861;width:87;height:128" coordorigin="10119,5861" coordsize="87,128" path="m10158,5986r-3,3l10146,5989r,-10l10146,5972r1,-16l10151,5938r7,-20l10170,5897r16,-21l10134,5876r,9l10119,5885r,-24l10129,5861r5,2l10206,5863r,10l10201,5878r-4,5l10188,5894r-10,15l10168,5929r-7,24l10158,5981r,5xe" fillcolor="black" stroked="f">
              <v:path arrowok="t"/>
            </v:shape>
            <w10:wrap anchorx="page" anchory="page"/>
          </v:group>
        </w:pict>
      </w:r>
      <w:r>
        <w:pict>
          <v:group id="_x0000_s1735" style="position:absolute;left:0;text-align:left;margin-left:70.9pt;margin-top:-126.9pt;width:38.85pt;height:7pt;z-index:-2299;mso-position-horizontal-relative:page" coordorigin="1418,-2538" coordsize="777,140">
            <v:shape id="_x0000_s1749" style="position:absolute;left:1426;top:-2531;width:84;height:125" coordorigin="1426,-2531" coordsize="84,125" path="m1429,-2441r-3,-27l1428,-2488r8,-23l1450,-2526r16,-5l1481,-2528r15,13l1506,-2495r4,27l1507,-2447r-9,22l1484,-2411r-17,-7l1482,-2425r10,-18l1495,-2471r-2,-22l1482,-2512r-16,-7l1455,-2515r-11,17l1440,-2471r3,27l1440,-2421r-11,-20xe" fillcolor="black" stroked="f">
              <v:path arrowok="t"/>
            </v:shape>
            <v:shape id="_x0000_s1748" style="position:absolute;left:1426;top:-2531;width:84;height:125" coordorigin="1426,-2531" coordsize="84,125" path="m1443,-2444r10,19l1466,-2418r18,7l1466,-2406r-12,-3l1440,-2421r3,-23xe" fillcolor="black" stroked="f">
              <v:path arrowok="t"/>
            </v:shape>
            <v:shape id="_x0000_s1747" style="position:absolute;left:1529;top:-2531;width:87;height:125" coordorigin="1529,-2531" coordsize="87,125" path="m1572,-2418r15,-7l1597,-2443r4,-28l1598,-2493r-11,-19l1572,-2519r-12,5l1548,-2498r-7,-13l1555,-2526r17,-5l1586,-2528r15,13l1611,-2495r4,27l1613,-2447r-10,22l1589,-2411r-17,5l1559,-2409r-11,-34l1558,-2425r14,7l1572,-2418xe" fillcolor="black" stroked="f">
              <v:path arrowok="t"/>
            </v:shape>
            <v:shape id="_x0000_s1746" style="position:absolute;left:1529;top:-2531;width:87;height:125" coordorigin="1529,-2531" coordsize="87,125" path="m1548,-2498r-5,27l1543,-2470r5,27l1559,-2409r-15,-12l1533,-2441r-4,-27l1532,-2490r9,-21l1548,-2498xe" fillcolor="black" stroked="f">
              <v:path arrowok="t"/>
            </v:shape>
            <v:shape id="_x0000_s1745" style="position:absolute;left:1635;top:-2531;width:84;height:125" coordorigin="1635,-2531" coordsize="84,125" path="m1678,-2418r14,-7l1703,-2443r4,-28l1704,-2493r-11,-19l1678,-2519r-12,5l1654,-2498r-8,-13l1660,-2526r18,-5l1690,-2528r15,12l1715,-2495r4,27l1717,-2448r-9,22l1695,-2411r-17,5l1665,-2409r-12,-34l1663,-2425r15,7xe" fillcolor="black" stroked="f">
              <v:path arrowok="t"/>
            </v:shape>
            <v:shape id="_x0000_s1744" style="position:absolute;left:1635;top:-2531;width:84;height:125" coordorigin="1635,-2531" coordsize="84,125" path="m1654,-2498r-5,27l1649,-2471r4,28l1665,-2409r-15,-12l1639,-2441r-4,-27l1637,-2490r9,-21l1654,-2498xe" fillcolor="black" stroked="f">
              <v:path arrowok="t"/>
            </v:shape>
            <v:shape id="_x0000_s1743" style="position:absolute;left:1740;top:-2531;width:84;height:125" coordorigin="1740,-2531" coordsize="84,125" path="m1782,-2418r14,-7l1807,-2443r3,-28l1807,-2493r-11,-19l1781,-2519r-12,5l1757,-2498r-5,27l1752,-2470r-1,-41l1765,-2526r16,-5l1795,-2528r15,13l1821,-2495r4,27l1822,-2447r-9,22l1799,-2411r-18,5l1769,-2409r-12,-34l1767,-2425r14,7l1782,-2418xe" fillcolor="black" stroked="f">
              <v:path arrowok="t"/>
            </v:shape>
            <v:shape id="_x0000_s1742" style="position:absolute;left:1740;top:-2531;width:84;height:125" coordorigin="1740,-2531" coordsize="84,125" path="m1743,-2488r8,-23l1752,-2470r5,27l1769,-2409r-15,-11l1744,-2441r-4,-27l1743,-2488xe" fillcolor="black" stroked="f">
              <v:path arrowok="t"/>
            </v:shape>
            <v:shape id="_x0000_s1741" style="position:absolute;left:1844;top:-2511;width:84;height:122" coordorigin="1844,-2511" coordsize="84,122" path="m1863,-2498r-5,27l1858,-2470r4,27l1874,-2409r-15,-12l1848,-2441r-4,-27l1846,-2490r10,-21l1863,-2498xe" fillcolor="black" stroked="f">
              <v:path arrowok="t"/>
            </v:shape>
            <v:shape id="_x0000_s1740" style="position:absolute;left:1844;top:-2511;width:84;height:122" coordorigin="1844,-2511" coordsize="84,122" path="m1862,-2443r10,18l1887,-2418r14,-7l1912,-2443r4,-28l1913,-2493r-11,-19l1887,-2519r-12,5l1863,-2498r-7,-13l1870,-2526r17,-5l1899,-2528r15,12l1924,-2495r4,27l1926,-2449r-9,23l1904,-2411r-17,5l1874,-2409r-12,-34xe" fillcolor="black" stroked="f">
              <v:path arrowok="t"/>
            </v:shape>
            <v:shape id="_x0000_s1739" style="position:absolute;left:1959;top:-2531;width:67;height:125" coordorigin="1959,-2531" coordsize="67,125" path="m1995,-2531r5,l2000,-2418r26,l2026,-2406r-64,l1962,-2418r26,l1988,-2504r-10,9l1959,-2495r,-12l1971,-2507r10,-2l1990,-2526r,-5l1995,-2531xe" fillcolor="black" stroked="f">
              <v:path arrowok="t"/>
            </v:shape>
            <v:shape id="_x0000_s1738" style="position:absolute;left:2053;top:-2531;width:87;height:125" coordorigin="2053,-2531" coordsize="87,125" path="m2091,-2406r-14,l2077,-2413r,-8l2079,-2438r5,-18l2092,-2476r12,-21l2120,-2516r-53,l2067,-2507r-14,l2053,-2531r12,l2065,-2528r74,l2139,-2519r-4,3l2130,-2512r-9,12l2111,-2485r-9,20l2095,-2441r-4,28l2091,-2406xe" fillcolor="black" stroked="f">
              <v:path arrowok="t"/>
            </v:shape>
            <v:shape id="_x0000_s1737" style="position:absolute;left:2159;top:-2470;width:29;height:122" coordorigin="2159,-2470" coordsize="29,122" path="m2177,-2443r11,34l2173,-2421r,-49l2177,-2443xe" fillcolor="black" stroked="f">
              <v:path arrowok="t"/>
            </v:shape>
            <v:shape id="_x0000_s1736" style="position:absolute;left:2159;top:-2470;width:29;height:122" coordorigin="2159,-2470" coordsize="29,122" path="m2162,-2441r-3,-27l2161,-2490r9,-21l2184,-2526r18,-5l2214,-2528r15,12l2239,-2495r4,27l2241,-2449r-9,23l2219,-2411r-17,5l2188,-2409r-11,-34l2187,-2425r15,7l2215,-2424r10,-19l2228,-2471r-2,-21l2216,-2512r-14,-7l2189,-2514r-12,16l2173,-2471r,1l2173,-2421r-11,-20xe" fillcolor="black" stroked="f">
              <v:path arrowok="t"/>
            </v:shape>
            <w10:wrap anchorx="page"/>
          </v:group>
        </w:pict>
      </w:r>
      <w:r>
        <w:pict>
          <v:group id="_x0000_s1719" style="position:absolute;left:0;text-align:left;margin-left:117.75pt;margin-top:-126.9pt;width:41.85pt;height:7pt;z-index:-2298;mso-position-horizontal-relative:page" coordorigin="2355,-2538" coordsize="837,140">
            <v:shape id="_x0000_s1734" style="position:absolute;left:2363;top:-2531;width:94;height:125" coordorigin="2363,-2531" coordsize="94,125" path="m2402,-2413r,-7l2423,-2420r,-19l2377,-2454r46,l2423,-2524r-12,-2l2414,-2531r19,l2433,-2454r24,l2457,-2439r-24,l2433,-2420r21,l2454,-2406r-52,l2402,-2413xe" fillcolor="black" stroked="f">
              <v:path arrowok="t"/>
            </v:shape>
            <v:shape id="_x0000_s1733" style="position:absolute;left:2363;top:-2531;width:94;height:125" coordorigin="2363,-2531" coordsize="94,125" path="m2377,-2454r46,15l2365,-2439r-2,-3l2363,-2451r2,-5l2411,-2526r12,2l2377,-2454xe" fillcolor="black" stroked="f">
              <v:path arrowok="t"/>
            </v:shape>
            <v:shape id="_x0000_s1732" style="position:absolute;left:2473;top:-2531;width:84;height:125" coordorigin="2473,-2531" coordsize="84,125" path="m2476,-2418r46,-38l2523,-2458r15,-15l2543,-2492r,-1l2534,-2512r-22,-7l2500,-2519r-10,7l2488,-2504r2,2l2490,-2492r-5,4l2478,-2488r-5,-2l2473,-2497r3,-11l2488,-2524r24,-7l2534,-2526r17,13l2558,-2492r-1,6l2550,-2468r-14,17l2528,-2446r-17,13l2495,-2420r48,l2543,-2427r15,l2558,-2408r-3,2l2473,-2406r,-7l2476,-2418xe" fillcolor="black" stroked="f">
              <v:path arrowok="t"/>
            </v:shape>
            <v:shape id="_x0000_s1731" style="position:absolute;left:2579;top:-2531;width:82;height:125" coordorigin="2579,-2531" coordsize="82,125" path="m2601,-2418r10,l2626,-2422r15,-16l2647,-2461r-8,7l2627,-2449r-9,l2600,-2453r-15,-16l2579,-2490r5,-20l2599,-2525r21,-6l2620,-2519r-1,l2600,-2510r-9,20l2591,-2476r12,15l2635,-2461r12,-12l2647,-2485r-3,-5l2647,-2492r-3,-12l2637,-2509r-2,-5l2632,-2529r14,9l2657,-2500r4,32l2661,-2468r-4,26l2646,-2423r-16,13l2611,-2406r-27,l2582,-2418r,-14l2586,-2435r10,l2598,-2430r,7l2601,-2418xe" fillcolor="black" stroked="f">
              <v:path arrowok="t"/>
            </v:shape>
            <v:shape id="_x0000_s1730" style="position:absolute;left:2579;top:-2531;width:82;height:125" coordorigin="2579,-2531" coordsize="82,125" path="m2632,-2529r3,15l2630,-2519r-10,l2620,-2531r12,2xe" fillcolor="black" stroked="f">
              <v:path arrowok="t"/>
            </v:shape>
            <v:shape id="_x0000_s1729" style="position:absolute;left:2683;top:-2490;width:77;height:39" coordorigin="2683,-2490" coordsize="77,39" path="m2750,-2478r-4,-12l2760,-2474r-10,18l2750,-2478xe" fillcolor="black" stroked="f">
              <v:path arrowok="t"/>
            </v:shape>
            <v:shape id="_x0000_s1728" style="position:absolute;left:2683;top:-2490;width:77;height:39" coordorigin="2683,-2490" coordsize="77,39" path="m2750,-2478r-12,-5l2712,-2483r-13,12l2697,-2456r53,l2760,-2474r4,23l2764,-2444r-67,l2698,-2441r13,17l2731,-2418r5,l2748,-2420r4,-10l2752,-2435r12,l2764,-2427r-9,13l2728,-2406r-3,l2704,-2413r-15,-15l2683,-2449r,-4l2690,-2475r15,-14l2726,-2495r20,5l2750,-2478xe" fillcolor="black" stroked="f">
              <v:path arrowok="t"/>
            </v:shape>
            <v:shape id="_x0000_s1727" style="position:absolute;left:2788;top:-2531;width:84;height:125" coordorigin="2788,-2531" coordsize="84,125" path="m2830,-2418r14,-7l2854,-2443r4,-28l2855,-2493r-11,-19l2829,-2519r-12,5l2805,-2498r-5,27l2800,-2470r-1,-41l2813,-2526r16,-5l2843,-2528r15,13l2868,-2495r5,27l2870,-2447r-10,22l2846,-2411r-17,5l2817,-2409r-12,-34l2815,-2425r14,7l2830,-2418xe" fillcolor="black" stroked="f">
              <v:path arrowok="t"/>
            </v:shape>
            <v:shape id="_x0000_s1726" style="position:absolute;left:2788;top:-2531;width:84;height:125" coordorigin="2788,-2531" coordsize="84,125" path="m2790,-2488r9,-23l2800,-2470r5,27l2817,-2409r-15,-12l2792,-2441r-4,-27l2790,-2488xe" fillcolor="black" stroked="f">
              <v:path arrowok="t"/>
            </v:shape>
            <v:shape id="_x0000_s1725" style="position:absolute;left:2892;top:-2511;width:84;height:122" coordorigin="2892,-2511" coordsize="84,122" path="m2911,-2498r-5,27l2906,-2470r4,27l2922,-2409r-15,-12l2896,-2441r-4,-27l2894,-2490r9,-21l2911,-2498xe" fillcolor="black" stroked="f">
              <v:path arrowok="t"/>
            </v:shape>
            <v:shape id="_x0000_s1724" style="position:absolute;left:2892;top:-2511;width:84;height:122" coordorigin="2892,-2511" coordsize="84,122" path="m2910,-2443r10,18l2935,-2418r14,-7l2960,-2443r4,-28l2961,-2493r-11,-19l2935,-2519r-12,5l2911,-2498r-8,-13l2917,-2526r18,-5l2947,-2528r15,12l2972,-2495r4,27l2974,-2449r-9,23l2952,-2411r-17,5l2922,-2409r-12,-34xe" fillcolor="black" stroked="f">
              <v:path arrowok="t"/>
            </v:shape>
            <v:shape id="_x0000_s1723" style="position:absolute;left:2995;top:-2531;width:84;height:125" coordorigin="2995,-2531" coordsize="84,125" path="m3012,-2488r-5,10l2997,-2488r,-12l3000,-2510r14,-15l3038,-2531r15,2l3055,-2519r-31,l3012,-2509r,21xe" fillcolor="black" stroked="f">
              <v:path arrowok="t"/>
            </v:shape>
            <v:shape id="_x0000_s1722" style="position:absolute;left:2995;top:-2531;width:84;height:125" coordorigin="2995,-2531" coordsize="84,125" path="m2995,-2445r9,-17l3024,-2473r14,7l3022,-2466r-12,12l3010,-2427r12,9l3055,-2418r15,-9l3070,-2454r-12,-12l3056,-2473r18,12l3082,-2442r-4,16l3063,-2412r-25,6l3019,-2410r-17,-13l2995,-2442r,-3xe" fillcolor="black" stroked="f">
              <v:path arrowok="t"/>
            </v:shape>
            <v:shape id="_x0000_s1721" style="position:absolute;left:2995;top:-2531;width:84;height:125" coordorigin="2995,-2531" coordsize="84,125" path="m3072,-2517r7,17l3079,-2488r-9,10l3055,-2473r1,l3058,-2466r-20,l3024,-2473r-17,-5l3012,-2488r12,10l3053,-2478r12,-10l3065,-2509r-10,-10l3053,-2529r19,12xe" fillcolor="black" stroked="f">
              <v:path arrowok="t"/>
            </v:shape>
            <v:shape id="_x0000_s1720" style="position:absolute;left:3106;top:-2495;width:79;height:89" coordorigin="3106,-2495" coordsize="79,89" path="m3183,-2495r,22l3178,-2471r-10,l3166,-2473r-3,-7l3163,-2483r-12,l3142,-2482r-18,15l3120,-2449r1,5l3131,-2426r20,8l3166,-2418r5,-9l3171,-2430r2,-5l3185,-2435r,8l3177,-2415r-28,9l3148,-2406r-22,-6l3111,-2428r-5,-21l3106,-2453r5,-19l3126,-2488r25,-7l3183,-2495xe" fillcolor="black" stroked="f">
              <v:path arrowok="t"/>
            </v:shape>
            <w10:wrap anchorx="page"/>
          </v:group>
        </w:pict>
      </w:r>
      <w:r>
        <w:pict>
          <v:group id="_x0000_s1716" style="position:absolute;left:0;text-align:left;margin-left:175.7pt;margin-top:-126.9pt;width:10.25pt;height:7pt;z-index:-2297;mso-position-horizontal-relative:page" coordorigin="3514,-2538" coordsize="205,140">
            <v:shape id="_x0000_s1718" style="position:absolute;left:3522;top:-2528;width:84;height:123" coordorigin="3522,-2528" coordsize="84,123" path="m3598,-2524r,8l3541,-2516r,38l3550,-2483r10,-2l3565,-2485r20,5l3600,-2465r6,21l3599,-2425r-16,14l3560,-2406r-10,-1l3529,-2417r-7,-18l3522,-2442r4,-2l3534,-2444r4,2l3538,-2435r-2,5l3541,-2418r20,l3582,-2426r9,-18l3591,-2459r-9,-14l3555,-2473r-9,5l3541,-2464r-3,5l3529,-2459r,-69l3598,-2528r,4xe" fillcolor="black" stroked="f">
              <v:path arrowok="t"/>
            </v:shape>
            <v:shape id="_x0000_s1717" style="position:absolute;left:3625;top:-2531;width:86;height:125" coordorigin="3625,-2531" coordsize="86,125" path="m3651,-2473r,-5l3654,-2478r12,-2l3678,-2480r4,-5l3690,-2490r2,-7l3692,-2512r-10,-7l3651,-2519r-5,7l3649,-2507r,5l3644,-2497r-10,l3630,-2502r,-5l3630,-2512r12,-14l3668,-2531r8,1l3697,-2521r7,19l3704,-2492r-5,12l3690,-2473r12,5l3711,-2456r,14l3707,-2426r-15,14l3668,-2406r-15,-1l3633,-2417r-8,-18l3625,-2439r5,-5l3639,-2444r3,5l3642,-2430r-3,3l3644,-2420r17,2l3687,-2418r10,-12l3697,-2454r-10,-12l3651,-2466r,-7xe" fillcolor="black" stroked="f">
              <v:path arrowok="t"/>
            </v:shape>
            <w10:wrap anchorx="page"/>
          </v:group>
        </w:pict>
      </w:r>
      <w:r>
        <w:pict>
          <v:group id="_x0000_s1711" style="position:absolute;left:0;text-align:left;margin-left:233.4pt;margin-top:-126.8pt;width:15.55pt;height:6.9pt;z-index:-2296;mso-position-horizontal-relative:page" coordorigin="4668,-2536" coordsize="311,138">
            <v:shape id="_x0000_s1715" style="position:absolute;left:4675;top:-2528;width:82;height:123" coordorigin="4675,-2528" coordsize="82,123" path="m4709,-2420r,-96l4675,-2516r,-12l4721,-2528r2,2l4723,-2420r34,l4757,-2406r-82,l4675,-2420r34,xe" fillcolor="black" stroked="f">
              <v:path arrowok="t"/>
            </v:shape>
            <v:shape id="_x0000_s1714" style="position:absolute;left:4774;top:-2528;width:96;height:123" coordorigin="4774,-2528" coordsize="96,123" path="m4822,-2524r,-4l4846,-2528r-7,93l4839,-2471r-10,-12l4817,-2483r-4,1l4796,-2471r-8,22l4788,-2448r8,21l4815,-2418r14,l4815,-2406r-20,-6l4780,-2427r-6,-22l4774,-2453r7,-22l4796,-2489r21,-6l4824,-2495r7,5l4839,-2485r,-31l4822,-2516r,-8xe" fillcolor="black" stroked="f">
              <v:path arrowok="t"/>
            </v:shape>
            <v:shape id="_x0000_s1713" style="position:absolute;left:4774;top:-2528;width:96;height:123" coordorigin="4774,-2528" coordsize="96,123" path="m4839,-2406r,-12l4834,-2411r-10,5l4815,-2406r14,-12l4839,-2435r7,-93l4851,-2528r2,2l4853,-2420r17,l4870,-2406r-31,xe" fillcolor="black" stroked="f">
              <v:path arrowok="t"/>
            </v:shape>
            <v:shape id="_x0000_s1712" style="position:absolute;left:4879;top:-2495;width:91;height:87" coordorigin="4879,-2495" coordsize="91,87" path="m4951,-2495r17,l4971,-2485r,7l4966,-2473r-10,l4954,-2478r-3,-5l4938,-2480r-15,14l4918,-2444r,24l4947,-2420r,12l4879,-2408r,-12l4903,-2420r,-60l4879,-2480r,-12l4918,-2492r,14l4927,-2490r12,-5l4951,-2495xe" fillcolor="black" stroked="f">
              <v:path arrowok="t"/>
            </v:shape>
            <w10:wrap anchorx="page"/>
          </v:group>
        </w:pict>
      </w:r>
      <w:r>
        <w:pict>
          <v:group id="_x0000_s1700" style="position:absolute;left:0;text-align:left;margin-left:254.3pt;margin-top:-126.9pt;width:41.75pt;height:8.3pt;z-index:-2295;mso-position-horizontal-relative:page" coordorigin="5086,-2538" coordsize="835,166">
            <v:shape id="_x0000_s1710" style="position:absolute;left:5093;top:-2531;width:82;height:125" coordorigin="5093,-2531" coordsize="82,125" path="m5096,-2418r43,-38l5142,-2459r16,-15l5163,-2492r,-2l5152,-2512r-20,-7l5120,-2519r-10,7l5108,-2504r2,2l5110,-2492r-5,4l5098,-2488r-5,-2l5093,-2497r2,-11l5108,-2524r24,-7l5152,-2527r17,13l5175,-2492r,6l5168,-2468r-14,17l5148,-2447r-16,14l5115,-2420r48,l5163,-2427r12,l5175,-2406r-82,l5093,-2413r3,-5xe" fillcolor="black" stroked="f">
              <v:path arrowok="t"/>
            </v:shape>
            <v:shape id="_x0000_s1709" style="position:absolute;left:5223;top:-2432;width:34;height:53" coordorigin="5223,-2432" coordsize="34,53" path="m5226,-2391r4,l5240,-2396r2,-12l5240,-2406r-7,l5226,-2413r,-12l5230,-2432r17,l5257,-2425r,12l5256,-2406r-13,20l5228,-2379r-5,-3l5223,-2387r3,-4xe" fillcolor="black" stroked="f">
              <v:path arrowok="t"/>
            </v:shape>
            <v:shape id="_x0000_s1708" style="position:absolute;left:5300;top:-2531;width:79;height:125" coordorigin="5300,-2531" coordsize="79,125" path="m5300,-2413r,-7l5329,-2420r,-60l5300,-2480r,-12l5329,-2492r,-14l5339,-2524r21,-7l5379,-2531r,19l5375,-2509r-12,l5360,-2516r,-3l5341,-2519r,27l5375,-2492r,12l5341,-2480r,60l5370,-2420r,14l5300,-2406r,-7xe" fillcolor="black" stroked="f">
              <v:path arrowok="t"/>
            </v:shape>
            <v:shape id="_x0000_s1707" style="position:absolute;left:5408;top:-2495;width:94;height:89" coordorigin="5408,-2495" coordsize="94,89" path="m5409,-2436r9,-14l5438,-2458r28,-3l5466,-2475r-10,-8l5430,-2483r,10l5425,-2471r-9,l5413,-2473r,-22l5442,-2495r15,2l5475,-2481r5,18l5480,-2420r22,l5502,-2406r-19,l5473,-2408r-5,-5l5461,-2408r-14,2l5440,-2406r2,-12l5452,-2418r7,-2l5466,-2425r,-26l5451,-2450r-23,7l5420,-2432r,7l5416,-2414r-8,-18l5409,-2436xe" fillcolor="black" stroked="f">
              <v:path arrowok="t"/>
            </v:shape>
            <v:shape id="_x0000_s1706" style="position:absolute;left:5408;top:-2495;width:94;height:89" coordorigin="5408,-2495" coordsize="94,89" path="m5438,-2406r-22,-8l5420,-2425r10,7l5442,-2418r-2,12l5438,-2406xe" fillcolor="black" stroked="f">
              <v:path arrowok="t"/>
            </v:shape>
            <v:shape id="_x0000_s1705" style="position:absolute;left:5516;top:-2495;width:77;height:89" coordorigin="5516,-2495" coordsize="77,89" path="m5522,-2428r-6,-21l5517,-2453r5,-19l5537,-2488r25,-7l5591,-2495r,22l5589,-2471r-10,l5574,-2473r,-10l5562,-2483r-11,2l5533,-2466r-5,17l5529,-2444r10,18l5560,-2418r17,l5579,-2427r2,-3l5581,-2435r12,l5593,-2425r-7,19l5558,-2406r-22,-6l5522,-2428xe" fillcolor="black" stroked="f">
              <v:path arrowok="t"/>
            </v:shape>
            <v:shape id="_x0000_s1704" style="position:absolute;left:5610;top:-2517;width:87;height:111" coordorigin="5610,-2517" coordsize="87,111" path="m5692,-2488r,8l5651,-2480r,62l5670,-2418r12,-2l5682,-2440r15,l5697,-2431r-11,18l5665,-2406r-14,l5637,-2413r,-67l5610,-2480r,-13l5637,-2493r,-24l5651,-2517r,24l5692,-2493r,5xe" fillcolor="black" stroked="f">
              <v:path arrowok="t"/>
            </v:shape>
            <v:shape id="_x0000_s1703" style="position:absolute;left:5723;top:-2495;width:82;height:89" coordorigin="5723,-2495" coordsize="82,89" path="m5761,-2483r-18,11l5764,-2495r1,l5785,-2488r14,16l5805,-2449r-6,21l5784,-2412r-20,6l5745,-2426r19,8l5767,-2418r17,-11l5790,-2451r,-2l5782,-2474r-18,-9l5761,-2483xe" fillcolor="black" stroked="f">
              <v:path arrowok="t"/>
            </v:shape>
            <v:shape id="_x0000_s1702" style="position:absolute;left:5723;top:-2495;width:82;height:89" coordorigin="5723,-2495" coordsize="82,89" path="m5764,-2495r-21,23l5735,-2451r,5l5745,-2426r19,20l5743,-2412r-15,-15l5723,-2449r,-2l5729,-2474r14,-15l5764,-2495xe" fillcolor="black" stroked="f">
              <v:path arrowok="t"/>
            </v:shape>
            <v:shape id="_x0000_s1701" style="position:absolute;left:5822;top:-2495;width:91;height:89" coordorigin="5822,-2495" coordsize="91,89" path="m5894,-2495r17,l5913,-2485r,10l5908,-2473r-9,l5896,-2478r,-5l5881,-2480r-16,15l5860,-2444r,24l5889,-2420r,14l5822,-2406r,-14l5846,-2420r,-60l5822,-2480r,-12l5858,-2492r2,2l5860,-2478r10,-12l5884,-2495r10,xe" fillcolor="black" stroked="f">
              <v:path arrowok="t"/>
            </v:shape>
            <w10:wrap anchorx="page"/>
          </v:group>
        </w:pict>
      </w:r>
      <w:r>
        <w:pict>
          <v:group id="_x0000_s1698" style="position:absolute;left:0;text-align:left;margin-left:359.45pt;margin-top:-127.25pt;width:4.1pt;height:7.7pt;z-index:-2294;mso-position-horizontal-relative:page" coordorigin="7189,-2545" coordsize="82,154">
            <v:shape id="_x0000_s1699" style="position:absolute;left:7189;top:-2545;width:82;height:154" coordorigin="7189,-2545" coordsize="82,154" path="m7269,-2533r-65,137l7201,-2391r-9,l7189,-2396r,-5l7257,-2540r2,-5l7266,-2545r5,2l7271,-2538r-2,5xe" fillcolor="black" stroked="f">
              <v:path arrowok="t"/>
            </v:shape>
            <w10:wrap anchorx="page"/>
          </v:group>
        </w:pict>
      </w:r>
      <w:r>
        <w:pict>
          <v:group id="_x0000_s1690" style="position:absolute;left:0;text-align:left;margin-left:369.55pt;margin-top:-126.8pt;width:19.75pt;height:6.9pt;z-index:-2293;mso-position-horizontal-relative:page" coordorigin="7391,-2536" coordsize="395,138">
            <v:shape id="_x0000_s1697" style="position:absolute;left:7398;top:-2528;width:82;height:123" coordorigin="7398,-2528" coordsize="82,123" path="m7432,-2420r,-96l7398,-2516r,-12l7444,-2528r2,2l7446,-2420r34,l7480,-2406r-82,l7398,-2420r34,xe" fillcolor="black" stroked="f">
              <v:path arrowok="t"/>
            </v:shape>
            <v:shape id="_x0000_s1696" style="position:absolute;left:7502;top:-2495;width:84;height:89" coordorigin="7502,-2495" coordsize="84,89" path="m7525,-2426r18,8l7547,-2418r18,-11l7571,-2451r,-3l7561,-2474r-18,-9l7542,-2483r-17,10l7543,-2495r3,l7566,-2488r14,16l7586,-2449r,1l7580,-2426r-16,14l7543,-2406r-18,-20xe" fillcolor="black" stroked="f">
              <v:path arrowok="t"/>
            </v:shape>
            <v:shape id="_x0000_s1695" style="position:absolute;left:7502;top:-2495;width:84;height:89" coordorigin="7502,-2495" coordsize="84,89" path="m7543,-2495r-18,22l7516,-2451r,3l7525,-2426r18,20l7523,-2412r-15,-15l7502,-2449r,-2l7508,-2474r15,-15l7543,-2495xe" fillcolor="black" stroked="f">
              <v:path arrowok="t"/>
            </v:shape>
            <v:shape id="_x0000_s1694" style="position:absolute;left:7608;top:-2495;width:94;height:89" coordorigin="7608,-2495" coordsize="94,89" path="m7608,-2438r10,-13l7639,-2458r29,-3l7668,-2476r-12,-7l7634,-2483r-5,3l7629,-2473r-5,2l7617,-2471r-5,-2l7612,-2495r29,l7658,-2493r18,13l7682,-2464r,44l7701,-2420r,14l7684,-2406r-9,-2l7670,-2413r-10,5l7653,-2418r7,-2l7668,-2425r,-26l7652,-2450r-22,7l7622,-2432r,7l7615,-2415r-7,-17l7608,-2438xe" fillcolor="black" stroked="f">
              <v:path arrowok="t"/>
            </v:shape>
            <v:shape id="_x0000_s1693" style="position:absolute;left:7608;top:-2495;width:94;height:89" coordorigin="7608,-2495" coordsize="94,89" path="m7622,-2425r7,7l7653,-2418r7,10l7648,-2406r-11,l7615,-2415r7,-10xe" fillcolor="black" stroked="f">
              <v:path arrowok="t"/>
            </v:shape>
            <v:shape id="_x0000_s1692" style="position:absolute;left:7708;top:-2528;width:70;height:123" coordorigin="7708,-2528" coordsize="70,123" path="m7756,-2524r,-4l7778,-2528r-5,93l7773,-2471r-9,-12l7749,-2483r-3,l7730,-2472r19,-23l7756,-2495r10,5l7773,-2485r,-31l7756,-2516r,-8xe" fillcolor="black" stroked="f">
              <v:path arrowok="t"/>
            </v:shape>
            <v:shape id="_x0000_s1691" style="position:absolute;left:7708;top:-2528;width:70;height:123" coordorigin="7708,-2528" coordsize="70,123" path="m7773,-2406r,-12l7766,-2411r-7,5l7747,-2406r-18,-5l7714,-2426r-6,-23l7709,-2451r6,-23l7730,-2489r19,-6l7730,-2472r-7,23l7723,-2448r8,21l7749,-2418r15,l7773,-2435r5,-93l7785,-2528r,108l7802,-2420r,14l7773,-2406xe" fillcolor="black" stroked="f">
              <v:path arrowok="t"/>
            </v:shape>
            <w10:wrap anchorx="page"/>
          </v:group>
        </w:pict>
      </w:r>
      <w:r>
        <w:pict>
          <v:group id="_x0000_s1686" style="position:absolute;left:0;text-align:left;margin-left:395.6pt;margin-top:-126.9pt;width:7.85pt;height:7pt;z-index:-2292;mso-position-horizontal-relative:page" coordorigin="7912,-2538" coordsize="157,140">
            <v:shape id="_x0000_s1689" style="position:absolute;left:7920;top:-2531;width:77;height:125" coordorigin="7920,-2531" coordsize="77,125" path="m7920,-2413r,-7l7946,-2420r,-60l7920,-2480r,-12l7946,-2492r,-13l7957,-2524r21,-7l7997,-2531r,19l7992,-2509r-10,l7980,-2516r,-3l7961,-2519r,27l7994,-2492r,12l7961,-2480r,60l7990,-2420r,14l7920,-2406r,-7xe" fillcolor="black" stroked="f">
              <v:path arrowok="t"/>
            </v:shape>
            <v:shape id="_x0000_s1688" style="position:absolute;left:8026;top:-2495;width:36;height:89" coordorigin="8026,-2495" coordsize="36,89" path="m8055,-2406r-22,-9l8040,-2425r7,7l8062,-2418r-3,12l8055,-2406xe" fillcolor="black" stroked="f">
              <v:path arrowok="t"/>
            </v:shape>
            <v:shape id="_x0000_s1687" style="position:absolute;left:8026;top:-2495;width:36;height:89" coordorigin="8026,-2495" coordsize="36,89" path="m8026,-2438r10,-13l8057,-2458r29,-3l8086,-2476r-10,-7l8050,-2483r,10l8043,-2471r-8,l8031,-2473r,-22l8059,-2495r17,2l8094,-2480r6,16l8100,-2420r20,l8120,-2406r-17,l8093,-2408r-5,-5l8079,-2408r-12,2l8059,-2406r3,-12l8071,-2418r8,-2l8086,-2425r,-26l8071,-2450r-23,7l8040,-2432r,7l8033,-2415r-7,-17l8026,-2438xe" fillcolor="black" stroked="f">
              <v:path arrowok="t"/>
            </v:shape>
            <w10:wrap anchorx="page"/>
          </v:group>
        </w:pict>
      </w:r>
      <w:r>
        <w:pict>
          <v:group id="_x0000_s1680" style="position:absolute;left:0;text-align:left;margin-left:406.35pt;margin-top:-126.2pt;width:20.55pt;height:6.3pt;z-index:-2291;mso-position-horizontal-relative:page" coordorigin="8127,-2524" coordsize="411,126">
            <v:shape id="_x0000_s1685" style="position:absolute;left:8134;top:-2495;width:79;height:89" coordorigin="8134,-2495" coordsize="79,89" path="m8140,-2428r-6,-21l8134,-2455r6,-18l8156,-2489r26,-6l8211,-2495r,22l8206,-2471r-10,l8194,-2473r,-10l8182,-2483r-12,2l8152,-2466r-4,17l8149,-2444r10,18l8180,-2418r14,l8199,-2427r,-3l8201,-2435r12,l8213,-2425r-7,19l8176,-2406r-22,-7l8140,-2428xe" fillcolor="black" stroked="f">
              <v:path arrowok="t"/>
            </v:shape>
            <v:shape id="_x0000_s1684" style="position:absolute;left:8230;top:-2517;width:84;height:111" coordorigin="8230,-2517" coordsize="84,111" path="m8309,-2488r,8l8268,-2480r,62l8290,-2418r10,-2l8300,-2440r14,l8314,-2431r-11,18l8283,-2406r-15,l8256,-2413r,-67l8230,-2480r,-13l8256,-2493r,-24l8268,-2517r,24l8309,-2493r,5xe" fillcolor="black" stroked="f">
              <v:path arrowok="t"/>
            </v:shape>
            <v:shape id="_x0000_s1683" style="position:absolute;left:8341;top:-2495;width:82;height:89" coordorigin="8341,-2495" coordsize="82,89" path="m8381,-2483r-18,10l8382,-2495r1,l8402,-2488r15,16l8422,-2449r-5,22l8402,-2412r-20,6l8364,-2426r18,8l8384,-2418r17,-11l8408,-2451r,-2l8400,-2474r-18,-9l8381,-2483xe" fillcolor="black" stroked="f">
              <v:path arrowok="t"/>
            </v:shape>
            <v:shape id="_x0000_s1682" style="position:absolute;left:8341;top:-2495;width:82;height:89" coordorigin="8341,-2495" coordsize="82,89" path="m8382,-2495r-19,22l8355,-2451r,3l8364,-2426r18,20l8362,-2411r-15,-16l8341,-2449r,-2l8347,-2473r15,-16l8382,-2495xe" fillcolor="black" stroked="f">
              <v:path arrowok="t"/>
            </v:shape>
            <v:shape id="_x0000_s1681" style="position:absolute;left:8442;top:-2495;width:89;height:89" coordorigin="8442,-2495" coordsize="89,89" path="m8466,-2420r,-60l8442,-2480r,-12l8478,-2492r,14l8490,-2490r12,-5l8528,-2495r2,10l8530,-2476r-2,3l8518,-2473r-4,-5l8514,-2483r-16,3l8483,-2465r-5,21l8478,-2420r31,l8509,-2406r-67,l8442,-2420r24,xe" fillcolor="black" stroked="f">
              <v:path arrowok="t"/>
            </v:shape>
            <w10:wrap anchorx="page"/>
          </v:group>
        </w:pict>
      </w:r>
      <w:r>
        <w:pict>
          <v:group id="_x0000_s1675" style="position:absolute;left:0;text-align:left;margin-left:432.3pt;margin-top:-126.9pt;width:15.65pt;height:7pt;z-index:-2290;mso-position-horizontal-relative:page" coordorigin="8646,-2538" coordsize="313,140">
            <v:shape id="_x0000_s1679" style="position:absolute;left:8653;top:-2531;width:77;height:125" coordorigin="8653,-2531" coordsize="77,125" path="m8653,-2413r,-7l8679,-2420r,-60l8653,-2480r,-12l8679,-2492r,-12l8680,-2508r11,-17l8713,-2531r17,l8730,-2512r-2,3l8715,-2509r-2,-7l8713,-2519r-19,l8694,-2492r34,l8728,-2480r-34,l8694,-2420r29,l8723,-2406r-70,l8653,-2413xe" fillcolor="black" stroked="f">
              <v:path arrowok="t"/>
            </v:shape>
            <v:shape id="_x0000_s1678" style="position:absolute;left:8761;top:-2495;width:82;height:89" coordorigin="8761,-2495" coordsize="82,89" path="m8799,-2483r-18,11l8802,-2495r2,l8823,-2488r14,16l8843,-2449r-6,21l8823,-2412r-21,6l8783,-2426r19,8l8805,-2418r17,-11l8829,-2451r,-2l8820,-2474r-18,-9l8799,-2483xe" fillcolor="black" stroked="f">
              <v:path arrowok="t"/>
            </v:shape>
            <v:shape id="_x0000_s1677" style="position:absolute;left:8761;top:-2495;width:82;height:89" coordorigin="8761,-2495" coordsize="82,89" path="m8802,-2495r-21,23l8773,-2451r1,5l8783,-2426r19,20l8781,-2412r-14,-15l8761,-2449r,-2l8767,-2474r14,-15l8802,-2495xe" fillcolor="black" stroked="f">
              <v:path arrowok="t"/>
            </v:shape>
            <v:shape id="_x0000_s1676" style="position:absolute;left:8860;top:-2495;width:91;height:89" coordorigin="8860,-2495" coordsize="91,89" path="m8932,-2495r17,l8951,-2485r,10l8946,-2473r-9,l8934,-2478r,-5l8919,-2480r-16,15l8898,-2444r,24l8927,-2420r,14l8860,-2406r,-14l8884,-2420r,-60l8860,-2480r,-12l8896,-2492r2,2l8898,-2478r10,-12l8922,-2495r10,xe" fillcolor="black" stroked="f">
              <v:path arrowok="t"/>
            </v:shape>
            <w10:wrap anchorx="page"/>
          </v:group>
        </w:pict>
      </w:r>
      <w:r>
        <w:pict>
          <v:group id="_x0000_s1669" style="position:absolute;left:0;text-align:left;margin-left:453.1pt;margin-top:-126.8pt;width:15.4pt;height:6.9pt;z-index:-2289;mso-position-horizontal-relative:page" coordorigin="9061,-2536" coordsize="308,138">
            <v:shape id="_x0000_s1674" style="position:absolute;left:9069;top:-2528;width:96;height:123" coordorigin="9069,-2528" coordsize="96,123" path="m9117,-2524r,-4l9141,-2528r-7,93l9134,-2471r-10,-12l9112,-2483r-4,1l9091,-2471r-8,22l9083,-2448r9,21l9110,-2418r14,l9110,-2406r-20,-6l9075,-2427r-6,-22l9069,-2453r7,-22l9091,-2489r21,-6l9119,-2495r8,5l9134,-2485r,-31l9117,-2516r,-8xe" fillcolor="black" stroked="f">
              <v:path arrowok="t"/>
            </v:shape>
            <v:shape id="_x0000_s1673" style="position:absolute;left:9069;top:-2528;width:96;height:123" coordorigin="9069,-2528" coordsize="96,123" path="m9134,-2406r,-12l9129,-2411r-10,5l9110,-2406r14,-12l9134,-2435r7,-93l9146,-2528r2,2l9148,-2420r17,l9165,-2406r-31,xe" fillcolor="black" stroked="f">
              <v:path arrowok="t"/>
            </v:shape>
            <v:shape id="_x0000_s1672" style="position:absolute;left:9180;top:-2495;width:82;height:89" coordorigin="9180,-2495" coordsize="82,89" path="m9219,-2483r-18,10l9220,-2495r2,l9241,-2488r15,16l9261,-2449r-5,22l9241,-2412r-21,6l9203,-2426r17,8l9223,-2418r17,-11l9247,-2451r,-2l9239,-2474r-19,-9l9219,-2483xe" fillcolor="black" stroked="f">
              <v:path arrowok="t"/>
            </v:shape>
            <v:shape id="_x0000_s1671" style="position:absolute;left:9180;top:-2495;width:82;height:89" coordorigin="9180,-2495" coordsize="82,89" path="m9220,-2495r-19,22l9194,-2451r,3l9203,-2426r17,20l9200,-2411r-15,-16l9180,-2449r,-2l9186,-2473r15,-16l9220,-2495xe" fillcolor="black" stroked="f">
              <v:path arrowok="t"/>
            </v:shape>
            <v:shape id="_x0000_s1670" style="position:absolute;left:9278;top:-2516;width:84;height:111" coordorigin="9278,-2516" coordsize="84,111" path="m9357,-2488r,8l9316,-2480r,62l9336,-2418r12,-2l9348,-2440r14,l9362,-2431r-11,19l9331,-2406r-15,l9302,-2413r,-67l9278,-2480r,-12l9302,-2492r,-24l9316,-2516r,24l9357,-2492r,4xe" fillcolor="black" stroked="f">
              <v:path arrowok="t"/>
            </v:shape>
            <w10:wrap anchorx="page"/>
          </v:group>
        </w:pict>
      </w:r>
      <w:r>
        <w:pict>
          <v:group id="_x0000_s1658" style="position:absolute;left:0;text-align:left;margin-left:473.85pt;margin-top:-126.8pt;width:36.55pt;height:9.05pt;z-index:-2288;mso-position-horizontal-relative:page" coordorigin="9477,-2536" coordsize="731,181">
            <v:shape id="_x0000_s1668" style="position:absolute;left:9485;top:-2495;width:94;height:132" coordorigin="9485,-2495" coordsize="94,132" path="m9521,-2490r9,-5l9540,-2495r19,6l9573,-2473r5,24l9573,-2427r-15,15l9537,-2406r-4,l9523,-2408r-7,-7l9516,-2435r7,17l9540,-2418r18,-9l9566,-2449r,-4l9558,-2474r-18,-9l9525,-2483r-9,12l9516,-2485r5,-5xe" fillcolor="black" stroked="f">
              <v:path arrowok="t"/>
            </v:shape>
            <v:shape id="_x0000_s1667" style="position:absolute;left:9485;top:-2495;width:94;height:132" coordorigin="9485,-2495" coordsize="94,132" path="m9501,-2375r,-105l9485,-2480r,-12l9516,-2492r,117l9533,-2375r,12l9485,-2363r,-12l9501,-2375xe" fillcolor="black" stroked="f">
              <v:path arrowok="t"/>
            </v:shape>
            <v:shape id="_x0000_s1666" style="position:absolute;left:9593;top:-2495;width:91;height:89" coordorigin="9593,-2495" coordsize="91,89" path="m9665,-2495r17,l9684,-2485r,9l9679,-2473r-9,l9667,-2478r,-5l9652,-2480r-16,15l9631,-2444r,24l9663,-2420r,14l9593,-2406r,-14l9617,-2420r,-60l9593,-2480r,-12l9629,-2492r2,2l9631,-2478r10,-12l9655,-2495r10,xe" fillcolor="black" stroked="f">
              <v:path arrowok="t"/>
            </v:shape>
            <v:shape id="_x0000_s1665" style="position:absolute;left:9704;top:-2495;width:82;height:89" coordorigin="9704,-2495" coordsize="82,89" path="m9743,-2483r-18,10l9744,-2495r2,l9765,-2488r15,16l9785,-2449r-6,22l9765,-2412r-21,6l9727,-2426r17,8l9747,-2418r17,-11l9771,-2451r,-2l9763,-2474r-19,-9l9743,-2483xe" fillcolor="black" stroked="f">
              <v:path arrowok="t"/>
            </v:shape>
            <v:shape id="_x0000_s1664" style="position:absolute;left:9704;top:-2495;width:82;height:89" coordorigin="9704,-2495" coordsize="82,89" path="m9744,-2495r-19,22l9718,-2451r,3l9727,-2426r17,20l9724,-2411r-15,-16l9704,-2449r,-2l9710,-2473r14,-16l9744,-2495xe" fillcolor="black" stroked="f">
              <v:path arrowok="t"/>
            </v:shape>
            <v:shape id="_x0000_s1663" style="position:absolute;left:9804;top:-2528;width:94;height:123" coordorigin="9804,-2528" coordsize="94,123" path="m9867,-2406r,-12l9862,-2411r-7,5l9843,-2406r-19,-5l9816,-2448r8,21l9843,-2418r17,l9867,-2435r7,-93l9881,-2528r,108l9898,-2420r,14l9867,-2406xe" fillcolor="black" stroked="f">
              <v:path arrowok="t"/>
            </v:shape>
            <v:shape id="_x0000_s1662" style="position:absolute;left:9804;top:-2528;width:94;height:123" coordorigin="9804,-2528" coordsize="94,123" path="m9804,-2451r7,-23l9825,-2489r20,-6l9852,-2495r10,5l9867,-2485r,-31l9850,-2516r,-12l9874,-2528r-7,93l9867,-2471r-10,-12l9845,-2483r-4,1l9824,-2471r-8,22l9816,-2448r8,37l9810,-2426r-6,-23l9804,-2451xe" fillcolor="black" stroked="f">
              <v:path arrowok="t"/>
            </v:shape>
            <v:shape id="_x0000_s1661" style="position:absolute;left:9903;top:-2492;width:101;height:87" coordorigin="9903,-2492" coordsize="101,87" path="m9961,-2492r24,l9987,-2490r,70l10004,-2420r,14l9973,-2406r,-7l9965,-2408r-9,2l9934,-2406r-14,-5l9920,-2480r-17,l9903,-2492r31,l9934,-2418r22,l9973,-2420r,-60l9956,-2480r,-12l9961,-2492xe" fillcolor="black" stroked="f">
              <v:path arrowok="t"/>
            </v:shape>
            <v:shape id="_x0000_s1660" style="position:absolute;left:10021;top:-2495;width:79;height:89" coordorigin="10021,-2495" coordsize="79,89" path="m10098,-2495r,20l10093,-2471r-10,l10078,-2473r,-10l10066,-2483r-9,1l10039,-2467r-4,18l10035,-2444r11,18l10066,-2418r15,l10083,-2427r3,-3l10086,-2435r14,l10100,-2427r-8,12l10064,-2406r-1,l10041,-2412r-15,-16l10021,-2449r,-4l10026,-2472r15,-16l10066,-2495r32,xe" fillcolor="black" stroked="f">
              <v:path arrowok="t"/>
            </v:shape>
            <v:shape id="_x0000_s1659" style="position:absolute;left:10114;top:-2516;width:87;height:111" coordorigin="10114,-2516" coordsize="87,111" path="m10196,-2488r,8l10155,-2480r,62l10175,-2418r12,-2l10187,-2439r14,l10201,-2431r-11,19l10170,-2406r-15,l10141,-2413r,-67l10114,-2480r,-12l10141,-2492r,-24l10155,-2516r,24l10196,-2492r,4xe" fillcolor="black" stroked="f">
              <v:path arrowok="t"/>
            </v:shape>
            <w10:wrap anchorx="page"/>
          </v:group>
        </w:pict>
      </w:r>
      <w:r>
        <w:pict>
          <v:group id="_x0000_s1654" style="position:absolute;left:0;text-align:left;margin-left:175.7pt;margin-top:-115pt;width:10.35pt;height:7.1pt;z-index:-2287;mso-position-horizontal-relative:page" coordorigin="3514,-2300" coordsize="207,142">
            <v:shape id="_x0000_s1657" style="position:absolute;left:3522;top:-2290;width:84;height:125" coordorigin="3522,-2290" coordsize="84,125" path="m3598,-2283r,7l3541,-2276r,36l3550,-2245r15,l3583,-2240r17,14l3606,-2206r,1l3599,-2184r-17,14l3560,-2165r-12,-2l3529,-2178r-7,-19l3522,-2204r4,-2l3534,-2206r4,4l3538,-2192r-2,2l3541,-2180r14,2l3563,-2178r20,-9l3591,-2206r,-12l3582,-2233r-27,l3546,-2230r-5,7l3538,-2221r-9,l3529,-2290r69,l3598,-2283xe" fillcolor="black" stroked="f">
              <v:path arrowok="t"/>
            </v:shape>
            <v:shape id="_x0000_s1656" style="position:absolute;left:3620;top:-2293;width:94;height:125" coordorigin="3620,-2293" coordsize="94,125" path="m3659,-2173r,-7l3680,-2180r,-22l3635,-2214r45,l3680,-2283r-12,-5l3673,-2293r17,l3690,-2214r24,l3714,-2202r-24,l3690,-2180r21,l3711,-2168r-52,l3659,-2173xe" fillcolor="black" stroked="f">
              <v:path arrowok="t"/>
            </v:shape>
            <v:shape id="_x0000_s1655" style="position:absolute;left:3620;top:-2293;width:94;height:125" coordorigin="3620,-2293" coordsize="94,125" path="m3635,-2214r45,12l3620,-2202r,-12l3623,-2216r45,-72l3680,-2283r-45,69xe" fillcolor="black" stroked="f">
              <v:path arrowok="t"/>
            </v:shape>
            <w10:wrap anchorx="page"/>
          </v:group>
        </w:pict>
      </w:r>
      <w:r>
        <w:pict>
          <v:group id="_x0000_s1639" style="position:absolute;left:0;text-align:left;margin-left:70.9pt;margin-top:-103pt;width:41.85pt;height:7.15pt;z-index:-2286;mso-position-horizontal-relative:page" coordorigin="1418,-2060" coordsize="837,143">
            <v:shape id="_x0000_s1653" style="position:absolute;left:1426;top:-2052;width:84;height:127" coordorigin="1426,-2052" coordsize="84,127" path="m1429,-1963r-3,-27l1428,-2010r8,-22l1450,-2047r17,-5l1482,-2048r10,33l1482,-2034r-15,-6l1455,-2036r-11,18l1440,-1990r4,26l1453,-1945r14,8l1467,-1937r17,7l1467,-1925r-14,-4l1439,-1942r-10,-21xe" fillcolor="black" stroked="f">
              <v:path arrowok="t"/>
            </v:shape>
            <v:shape id="_x0000_s1652" style="position:absolute;left:1426;top:-2052;width:84;height:127" coordorigin="1426,-2052" coordsize="84,127" path="m1510,-1988r-3,22l1498,-1945r-14,15l1467,-1937r15,-8l1492,-1964r3,-26l1492,-2015r-10,-33l1497,-2035r9,20l1510,-1988xe" fillcolor="black" stroked="f">
              <v:path arrowok="t"/>
            </v:shape>
            <v:shape id="_x0000_s1651" style="position:absolute;left:1529;top:-2052;width:87;height:127" coordorigin="1529,-2052" coordsize="87,127" path="m1572,-1925r-14,-4l1543,-1942r,-48l1544,-1990r4,27l1558,-1944r14,7l1573,-1937r14,-8l1597,-1964r4,-26l1597,-2015r-10,-19l1572,-2040r,-12l1587,-2048r14,13l1612,-2015r3,27l1613,-1966r-10,21l1589,-1930r-17,5xe" fillcolor="black" stroked="f">
              <v:path arrowok="t"/>
            </v:shape>
            <v:shape id="_x0000_s1650" style="position:absolute;left:1529;top:-2052;width:87;height:127" coordorigin="1529,-2052" coordsize="87,127" path="m1543,-1990r,48l1533,-1963r-4,-27l1532,-2011r9,-22l1556,-2047r16,-5l1572,-2040r-13,5l1548,-2018r-5,28xe" fillcolor="black" stroked="f">
              <v:path arrowok="t"/>
            </v:shape>
            <v:shape id="_x0000_s1649" style="position:absolute;left:1635;top:-2052;width:84;height:127" coordorigin="1635,-2052" coordsize="84,127" path="m1639,-1963r-4,-27l1637,-2011r9,-22l1660,-2047r18,-5l1692,-2049r14,13l1715,-2015r4,27l1717,-1968r-9,23l1694,-1930r-16,-7l1692,-1945r11,-19l1707,-1990r-4,-26l1692,-2034r-14,-6l1665,-2035r-11,17l1649,-1990r,l1653,-1963r-4,21l1639,-1963xe" fillcolor="black" stroked="f">
              <v:path arrowok="t"/>
            </v:shape>
            <v:shape id="_x0000_s1648" style="position:absolute;left:1635;top:-2052;width:84;height:127" coordorigin="1635,-2052" coordsize="84,127" path="m1653,-1963r10,19l1678,-1937r,l1694,-1930r-16,5l1663,-1929r-14,-13l1653,-1963xe" fillcolor="black" stroked="f">
              <v:path arrowok="t"/>
            </v:shape>
            <v:shape id="_x0000_s1647" style="position:absolute;left:1741;top:-2052;width:84;height:127" coordorigin="1741,-2052" coordsize="84,127" path="m1744,-1963r-3,-27l1743,-2010r8,-22l1757,-2018r-4,28l1753,-1990r4,27l1768,-1944r13,7l1782,-1937r14,-8l1806,-1964r4,-26l1806,-2015r-10,-19l1781,-2040r,-12l1796,-2048r14,13l1821,-2015r4,27l1822,-1966r-9,21l1799,-1930r-18,5l1768,-1929r-14,-13l1744,-1963xe" fillcolor="black" stroked="f">
              <v:path arrowok="t"/>
            </v:shape>
            <v:shape id="_x0000_s1646" style="position:absolute;left:1741;top:-2052;width:84;height:127" coordorigin="1741,-2052" coordsize="84,127" path="m1768,-2035r-11,17l1751,-2032r14,-15l1781,-2052r,12l1768,-2035xe" fillcolor="black" stroked="f">
              <v:path arrowok="t"/>
            </v:shape>
            <v:shape id="_x0000_s1645" style="position:absolute;left:1844;top:-2052;width:84;height:127" coordorigin="1844,-2052" coordsize="84,127" path="m1848,-1963r-4,-27l1847,-2011r9,-22l1870,-2047r17,-5l1901,-2049r14,13l1924,-2015r4,27l1926,-1968r-9,23l1904,-1930r-17,-7l1901,-1945r11,-19l1916,-1990r-4,-25l1901,-2034r-14,-6l1874,-2035r-11,17l1858,-1990r,l1862,-1963r-4,21l1848,-1963xe" fillcolor="black" stroked="f">
              <v:path arrowok="t"/>
            </v:shape>
            <v:shape id="_x0000_s1644" style="position:absolute;left:1844;top:-2052;width:84;height:127" coordorigin="1844,-2052" coordsize="84,127" path="m1862,-1963r10,19l1887,-1937r17,7l1887,-1925r-15,-4l1858,-1942r4,-21xe" fillcolor="black" stroked="f">
              <v:path arrowok="t"/>
            </v:shape>
            <v:shape id="_x0000_s1643" style="position:absolute;left:1959;top:-2052;width:67;height:125" coordorigin="1959,-2052" coordsize="67,125" path="m1995,-2052r5,l2000,-1940r26,l2026,-1928r-64,l1962,-1940r26,l1988,-2024r-10,8l1959,-2016r,-10l1964,-2028r7,l1981,-2031r9,-17l1990,-2052r5,xe" fillcolor="black" stroked="f">
              <v:path arrowok="t"/>
            </v:shape>
            <v:shape id="_x0000_s1642" style="position:absolute;left:2053;top:-2052;width:87;height:127" coordorigin="2053,-2052" coordsize="87,127" path="m2091,-1927r-2,2l2077,-1925r,-10l2077,-1942r2,-16l2084,-1977r8,-20l2104,-2018r16,-20l2067,-2038r,10l2053,-2028r,-24l2065,-2052r,2l2139,-2050r,10l2135,-2038r-5,5l2121,-2022r-10,16l2102,-1986r-7,24l2091,-1935r,8xe" fillcolor="black" stroked="f">
              <v:path arrowok="t"/>
            </v:shape>
            <v:shape id="_x0000_s1641" style="position:absolute;left:2154;top:-2053;width:94;height:125" coordorigin="2154,-2053" coordsize="94,125" path="m2192,-1935r,-5l2212,-1940r,-21l2168,-1973r44,l2212,-2043r-10,-5l2204,-2053r20,l2224,-1973r24,l2248,-1961r-24,l2224,-1940r21,l2245,-1928r-53,l2192,-1935xe" fillcolor="black" stroked="f">
              <v:path arrowok="t"/>
            </v:shape>
            <v:shape id="_x0000_s1640" style="position:absolute;left:2154;top:-2053;width:94;height:125" coordorigin="2154,-2053" coordsize="94,125" path="m2168,-1973r44,12l2156,-1961r-2,-3l2154,-1971r2,-5l2202,-2048r10,5l2168,-1973xe" fillcolor="black" stroked="f">
              <v:path arrowok="t"/>
            </v:shape>
            <w10:wrap anchorx="page"/>
          </v:group>
        </w:pict>
      </w:r>
      <w:r>
        <w:pict>
          <v:group id="_x0000_s1621" style="position:absolute;left:0;text-align:left;margin-left:117.75pt;margin-top:-103pt;width:41.85pt;height:7.15pt;z-index:-2285;mso-position-horizontal-relative:page" coordorigin="2355,-2060" coordsize="837,143">
            <v:shape id="_x0000_s1638" style="position:absolute;left:2363;top:-2052;width:94;height:125" coordorigin="2363,-2052" coordsize="94,125" path="m2402,-1935r,-4l2423,-1939r,-22l2377,-1973r46,l2423,-2043r-12,-5l2414,-2052r19,l2433,-1973r24,l2457,-1961r-24,l2433,-1939r21,l2454,-1927r-52,l2402,-1935xe" fillcolor="black" stroked="f">
              <v:path arrowok="t"/>
            </v:shape>
            <v:shape id="_x0000_s1637" style="position:absolute;left:2363;top:-2052;width:94;height:125" coordorigin="2363,-2052" coordsize="94,125" path="m2377,-1973r46,12l2365,-1961r-2,-2l2363,-1971r2,-5l2411,-2048r12,5l2377,-1973xe" fillcolor="black" stroked="f">
              <v:path arrowok="t"/>
            </v:shape>
            <v:shape id="_x0000_s1636" style="position:absolute;left:2469;top:-2052;width:58;height:125" coordorigin="2469,-2052" coordsize="58,125" path="m2526,-2043r-43,70l2517,-2048r2,-4l2526,-2043xe" fillcolor="black" stroked="f">
              <v:path arrowok="t"/>
            </v:shape>
            <v:shape id="_x0000_s1635" style="position:absolute;left:2469;top:-2052;width:58;height:125" coordorigin="2469,-2052" coordsize="58,125" path="m2519,-2052r17,l2538,-2050r,77l2562,-1973r,12l2538,-1961r,22l2558,-1939r,12l2507,-1927r,-12l2526,-1939r,-22l2471,-1961r-2,-2l2469,-1971r2,-5l2517,-2048r-34,75l2526,-1973r,-70l2519,-2052xe" fillcolor="black" stroked="f">
              <v:path arrowok="t"/>
            </v:shape>
            <v:shape id="_x0000_s1634" style="position:absolute;left:2577;top:-2053;width:77;height:128" coordorigin="2577,-2053" coordsize="77,128" path="m2647,-2009r,-22l2635,-2041r-32,l2594,-2031r-12,l2596,-2046r24,-7l2635,-2050r19,12l2647,-2009xe" fillcolor="black" stroked="f">
              <v:path arrowok="t"/>
            </v:shape>
            <v:shape id="_x0000_s1633" style="position:absolute;left:2577;top:-2053;width:77;height:128" coordorigin="2577,-2053" coordsize="77,128" path="m2594,-2009r12,9l2635,-2000r12,-9l2654,-2038r7,17l2661,-2009r-10,9l2637,-1995r1,l2639,-1988r-19,l2603,-1995r-14,-5l2579,-2009r,-12l2582,-2031r12,l2594,-2009xe" fillcolor="black" stroked="f">
              <v:path arrowok="t"/>
            </v:shape>
            <v:shape id="_x0000_s1632" style="position:absolute;left:2577;top:-2053;width:77;height:128" coordorigin="2577,-2053" coordsize="77,128" path="m2577,-1965r8,-18l2603,-1995r17,7l2601,-1988r-10,12l2591,-1949r12,12l2637,-1937r12,-12l2649,-1976r-10,-12l2638,-1995r18,12l2663,-1964r-5,18l2643,-1931r-23,6l2600,-1930r-17,-15l2577,-1964r,-1xe" fillcolor="black" stroked="f">
              <v:path arrowok="t"/>
            </v:shape>
            <v:shape id="_x0000_s1631" style="position:absolute;left:2683;top:-2016;width:82;height:89" coordorigin="2683,-2016" coordsize="82,89" path="m2750,-2000r-12,-4l2712,-2004r-13,12l2697,-1978r53,l2760,-1996r4,23l2764,-1966r-67,l2698,-1963r13,17l2731,-1939r17,l2752,-1951r3,-5l2764,-1956r,8l2755,-1936r-27,9l2725,-1928r-21,-6l2689,-1950r-6,-21l2683,-1974r7,-21l2705,-2011r21,-5l2746,-2011r4,11xe" fillcolor="black" stroked="f">
              <v:path arrowok="t"/>
            </v:shape>
            <v:shape id="_x0000_s1630" style="position:absolute;left:2683;top:-2016;width:82;height:89" coordorigin="2683,-2016" coordsize="82,89" path="m2750,-2000r-4,-11l2760,-1996r-10,18l2750,-2000xe" fillcolor="black" stroked="f">
              <v:path arrowok="t"/>
            </v:shape>
            <v:shape id="_x0000_s1629" style="position:absolute;left:2788;top:-2052;width:84;height:127" coordorigin="2788,-2052" coordsize="84,127" path="m2792,-1963r-4,-27l2790,-2010r9,-22l2805,-2018r-5,28l2800,-1990r5,27l2815,-1944r14,7l2830,-1937r14,-8l2854,-1964r4,-26l2854,-2015r-10,-19l2829,-2040r,-12l2844,-2048r14,13l2869,-2015r4,27l2870,-1966r-10,21l2846,-1930r-17,5l2816,-1929r-14,-13l2792,-1963xe" fillcolor="black" stroked="f">
              <v:path arrowok="t"/>
            </v:shape>
            <v:shape id="_x0000_s1628" style="position:absolute;left:2788;top:-2052;width:84;height:127" coordorigin="2788,-2052" coordsize="84,127" path="m2816,-2035r-11,17l2799,-2032r14,-15l2829,-2052r,12l2816,-2035xe" fillcolor="black" stroked="f">
              <v:path arrowok="t"/>
            </v:shape>
            <v:shape id="_x0000_s1627" style="position:absolute;left:2892;top:-2052;width:84;height:127" coordorigin="2892,-2052" coordsize="84,127" path="m2896,-1963r-4,-27l2894,-2011r9,-22l2917,-2047r18,-5l2949,-2049r14,13l2972,-2015r4,27l2974,-1968r-9,23l2952,-1930r-17,-7l2949,-1945r11,-19l2964,-1990r-4,-25l2949,-2034r-14,-6l2922,-2035r-11,17l2906,-1990r,l2910,-1963r-4,21l2896,-1963xe" fillcolor="black" stroked="f">
              <v:path arrowok="t"/>
            </v:shape>
            <v:shape id="_x0000_s1626" style="position:absolute;left:2892;top:-2052;width:84;height:127" coordorigin="2892,-2052" coordsize="84,127" path="m2910,-1963r10,19l2935,-1937r17,7l2935,-1925r-15,-4l2906,-1942r4,-21xe" fillcolor="black" stroked="f">
              <v:path arrowok="t"/>
            </v:shape>
            <v:shape id="_x0000_s1625" style="position:absolute;left:2998;top:-2052;width:84;height:127" coordorigin="2998,-2052" coordsize="84,127" path="m3001,-1963r-3,-27l3000,-2010r8,-22l3014,-2018r-4,28l3010,-1990r4,27l3025,-1944r13,7l3039,-1937r14,-8l3063,-1964r4,-26l3063,-2015r-10,-19l3038,-2040r,-12l3053,-2048r14,13l3078,-2015r4,27l3079,-1966r-9,21l3056,-1930r-18,5l3025,-1929r-14,-13l3001,-1963xe" fillcolor="black" stroked="f">
              <v:path arrowok="t"/>
            </v:shape>
            <v:shape id="_x0000_s1624" style="position:absolute;left:2998;top:-2052;width:84;height:127" coordorigin="2998,-2052" coordsize="84,127" path="m3025,-2035r-11,17l3008,-2032r14,-15l3038,-2052r,12l3025,-2035xe" fillcolor="black" stroked="f">
              <v:path arrowok="t"/>
            </v:shape>
            <v:shape id="_x0000_s1623" style="position:absolute;left:3101;top:-2052;width:84;height:127" coordorigin="3101,-2052" coordsize="84,127" path="m3105,-1963r-4,-27l3103,-2011r10,-22l3127,-2047r17,-5l3158,-2049r14,13l3181,-2015r4,27l3183,-1968r-9,23l3161,-1930r-17,-7l3158,-1945r11,-19l3173,-1990r-4,-25l3158,-2034r-14,-6l3131,-2035r-11,17l3115,-1990r,l3119,-1963r-4,21l3105,-1963xe" fillcolor="black" stroked="f">
              <v:path arrowok="t"/>
            </v:shape>
            <v:shape id="_x0000_s1622" style="position:absolute;left:3101;top:-2052;width:84;height:127" coordorigin="3101,-2052" coordsize="84,127" path="m3119,-1963r10,19l3144,-1937r17,7l3144,-1925r-15,-4l3115,-1942r4,-21xe" fillcolor="black" stroked="f">
              <v:path arrowok="t"/>
            </v:shape>
            <w10:wrap anchorx="page"/>
          </v:group>
        </w:pict>
      </w:r>
      <w:r>
        <w:pict>
          <v:group id="_x0000_s1618" style="position:absolute;left:0;text-align:left;margin-left:175.7pt;margin-top:-102.9pt;width:10.1pt;height:7pt;z-index:-2284;mso-position-horizontal-relative:page" coordorigin="3514,-2058" coordsize="202,140">
            <v:shape id="_x0000_s1620" style="position:absolute;left:3522;top:-2050;width:84;height:125" coordorigin="3522,-2050" coordsize="84,125" path="m3598,-2043r,5l3541,-2038r,38l3550,-2004r15,l3583,-2000r17,14l3606,-1966r,1l3599,-1945r-17,14l3560,-1925r-12,-2l3529,-1938r-7,-18l3522,-1964r4,-2l3534,-1966r4,2l3538,-1956r-2,4l3541,-1940r14,3l3563,-1937r20,-9l3591,-1966r,-12l3582,-1992r-27,l3546,-1990r-5,7l3538,-1980r-9,l3529,-2050r69,l3598,-2043xe" fillcolor="black" stroked="f">
              <v:path arrowok="t"/>
            </v:shape>
            <v:shape id="_x0000_s1619" style="position:absolute;left:3625;top:-2050;width:84;height:125" coordorigin="3625,-2050" coordsize="84,125" path="m3634,-2050r68,l3702,-2038r-56,l3646,-2000r8,-4l3670,-2004r17,3l3703,-1986r6,20l3703,-1946r-15,15l3666,-1925r-15,-2l3632,-1938r-7,-18l3625,-1964r7,-2l3639,-1966r5,2l3644,-1956r-2,4l3646,-1940r12,3l3669,-1937r20,-9l3697,-1966r,-12l3687,-1992r-29,l3651,-1990r-7,7l3644,-1980r-12,l3632,-2048r2,-2xe" fillcolor="black" stroked="f">
              <v:path arrowok="t"/>
            </v:shape>
            <w10:wrap anchorx="page"/>
          </v:group>
        </w:pict>
      </w:r>
      <w:r>
        <w:pict>
          <v:group id="_x0000_s1611" style="position:absolute;left:0;text-align:left;margin-left:191.45pt;margin-top:-103pt;width:19.15pt;height:9.15pt;z-index:-2283;mso-position-horizontal-relative:page" coordorigin="3829,-2060" coordsize="383,183">
            <v:shape id="_x0000_s1617" style="position:absolute;left:3836;top:-2050;width:82;height:123" coordorigin="3836,-2050" coordsize="82,123" path="m3870,-1940r,-98l3836,-2038r,-12l3882,-2050r2,2l3884,-1940r34,l3918,-1928r-82,l3836,-1940r34,xe" fillcolor="black" stroked="f">
              <v:path arrowok="t"/>
            </v:shape>
            <v:shape id="_x0000_s1616" style="position:absolute;left:3933;top:-2014;width:94;height:130" coordorigin="3933,-2014" coordsize="94,130" path="m3937,-2014r24,l3964,-2012r,8l3969,-2012r9,-2l3973,-2002r-9,10l3964,-1956r5,16l3985,-1940r-14,13l3964,-1937r,41l3981,-1896r,12l3933,-1884r,-12l3949,-1896r,-106l3933,-2002r,-12l3937,-2014xe" fillcolor="black" stroked="f">
              <v:path arrowok="t"/>
            </v:shape>
            <v:shape id="_x0000_s1615" style="position:absolute;left:3933;top:-2014;width:94;height:130" coordorigin="3933,-2014" coordsize="94,130" path="m4006,-1993r-18,-9l3973,-2002r5,-12l3988,-2014r18,5l4021,-1993r5,22l4021,-1949r-15,16l3985,-1927r-14,l3985,-1940r3,l4006,-1949r8,-22l4014,-1972r-8,-21xe" fillcolor="black" stroked="f">
              <v:path arrowok="t"/>
            </v:shape>
            <v:shape id="_x0000_s1614" style="position:absolute;left:4045;top:-2052;width:84;height:125" coordorigin="4045,-2052" coordsize="84,125" path="m4048,-1939r43,-37l4096,-1980r14,-16l4115,-2014r,-1l4105,-2034r-21,-6l4072,-2040r-10,7l4060,-2024r2,l4062,-2012r-5,3l4050,-2009r-5,-3l4045,-2019r2,-11l4060,-2046r24,-6l4106,-2048r17,13l4129,-2014r,6l4122,-1989r-14,16l4099,-1966r-16,13l4067,-1939r48,l4115,-1949r14,l4129,-1930r-2,3l4045,-1927r,-8l4048,-1939xe" fillcolor="black" stroked="f">
              <v:path arrowok="t"/>
            </v:shape>
            <v:shape id="_x0000_s1613" style="position:absolute;left:4180;top:-2014;width:24;height:87" coordorigin="4180,-2014" coordsize="24,87" path="m4204,-2002r,7l4199,-1990r-14,l4180,-1995r,-12l4185,-2014r12,l4204,-2009r,7xe" fillcolor="black" stroked="f">
              <v:path arrowok="t"/>
            </v:shape>
            <v:shape id="_x0000_s1612" style="position:absolute;left:4180;top:-2014;width:24;height:87" coordorigin="4180,-2014" coordsize="24,87" path="m4204,-1940r,5l4199,-1928r-14,l4180,-1932r,-15l4185,-1954r12,l4204,-1947r,7xe" fillcolor="black" stroked="f">
              <v:path arrowok="t"/>
            </v:shape>
            <w10:wrap anchorx="page"/>
          </v:group>
        </w:pict>
      </w:r>
      <w:r>
        <w:pict>
          <v:group id="_x0000_s1606" style="position:absolute;left:0;text-align:left;margin-left:233.4pt;margin-top:-102.9pt;width:15.55pt;height:6.9pt;z-index:-2282;mso-position-horizontal-relative:page" coordorigin="4668,-2058" coordsize="311,138">
            <v:shape id="_x0000_s1610" style="position:absolute;left:4675;top:-2050;width:82;height:123" coordorigin="4675,-2050" coordsize="82,123" path="m4709,-1940r,-98l4675,-2038r,-12l4721,-2050r2,2l4723,-1940r34,l4757,-1928r-82,l4675,-1940r34,xe" fillcolor="black" stroked="f">
              <v:path arrowok="t"/>
            </v:shape>
            <v:shape id="_x0000_s1609" style="position:absolute;left:4774;top:-2050;width:96;height:123" coordorigin="4774,-2050" coordsize="96,123" path="m4822,-2043r,-7l4846,-2050r-7,94l4839,-1992r-10,-10l4814,-2002r-18,9l4788,-1971r,1l4796,-1948r19,9l4829,-1939r-14,12l4795,-1933r-15,-16l4774,-1971r,-1l4780,-1994r15,-15l4817,-2014r7,l4831,-2012r8,5l4839,-2038r-17,l4822,-2043xe" fillcolor="black" stroked="f">
              <v:path arrowok="t"/>
            </v:shape>
            <v:shape id="_x0000_s1608" style="position:absolute;left:4774;top:-2050;width:96;height:123" coordorigin="4774,-2050" coordsize="96,123" path="m4839,-1927r,-10l4834,-1932r-10,5l4815,-1927r14,-12l4839,-1956r7,-94l4851,-2050r2,2l4853,-1939r17,l4870,-1927r-31,xe" fillcolor="black" stroked="f">
              <v:path arrowok="t"/>
            </v:shape>
            <v:shape id="_x0000_s1607" style="position:absolute;left:4879;top:-2014;width:91;height:87" coordorigin="4879,-2014" coordsize="91,87" path="m4952,-2014r16,l4971,-2007r,10l4966,-1995r-10,l4954,-1997r-2,-5l4939,-2000r-16,14l4918,-1966r,27l4947,-1939r,12l4879,-1927r,-12l4903,-1939r,-63l4879,-2002r,-12l4915,-2014r3,2l4918,-2000r9,-12l4939,-2014r13,xe" fillcolor="black" stroked="f">
              <v:path arrowok="t"/>
            </v:shape>
            <w10:wrap anchorx="page"/>
          </v:group>
        </w:pict>
      </w:r>
      <w:r>
        <w:pict>
          <v:group id="_x0000_s1603" style="position:absolute;left:0;text-align:left;margin-left:254.45pt;margin-top:-102.65pt;width:3pt;height:6.25pt;z-index:-2281;mso-position-horizontal-relative:page" coordorigin="5089,-2053" coordsize="60,125">
            <v:shape id="_x0000_s1605" style="position:absolute;left:5089;top:-2053;width:60;height:125" coordorigin="5089,-2053" coordsize="60,125" path="m5146,-2043r-45,70l5134,-2048r3,-5l5149,-2053r-3,80l5146,-2043xe" fillcolor="black" stroked="f">
              <v:path arrowok="t"/>
            </v:shape>
            <v:shape id="_x0000_s1604" style="position:absolute;left:5089;top:-2053;width:60;height:125" coordorigin="5089,-2053" coordsize="60,125" path="m5134,-2048r-33,75l5146,-1973r3,-80l5156,-2053r2,3l5158,-1973r22,l5180,-1961r-22,l5158,-1940r20,l5178,-1928r-53,l5125,-1940r21,l5146,-1961r-57,l5089,-1976r45,-72xe" fillcolor="black" stroked="f">
              <v:path arrowok="t"/>
            </v:shape>
            <w10:wrap anchorx="page"/>
          </v:group>
        </w:pict>
      </w:r>
      <w:r>
        <w:pict>
          <v:group id="_x0000_s1595" style="position:absolute;left:0;text-align:left;margin-left:260.8pt;margin-top:-103pt;width:24.65pt;height:8.3pt;z-index:-2280;mso-position-horizontal-relative:page" coordorigin="5216,-2060" coordsize="493,166">
            <v:shape id="_x0000_s1602" style="position:absolute;left:5223;top:-1954;width:34;height:53" coordorigin="5223,-1954" coordsize="34,53" path="m5230,-1913r10,-3l5242,-1928r-9,l5226,-1932r,-15l5230,-1954r17,l5257,-1944r,12l5257,-1929r-13,21l5228,-1901r-2,l5223,-1906r,-5l5226,-1911r4,-2xe" fillcolor="black" stroked="f">
              <v:path arrowok="t"/>
            </v:shape>
            <v:shape id="_x0000_s1601" style="position:absolute;left:5300;top:-2052;width:87;height:127" coordorigin="5300,-2052" coordsize="87,127" path="m5338,-1927r-2,2l5326,-1925r,-10l5327,-1942r1,-16l5332,-1977r7,-20l5351,-2018r16,-20l5314,-2038r,10l5300,-2028r,-24l5310,-2052r4,2l5387,-2050r,10l5382,-2038r-5,5l5368,-2022r-9,16l5349,-1986r-7,24l5338,-1935r,8xe" fillcolor="black" stroked="f">
              <v:path arrowok="t"/>
            </v:shape>
            <v:shape id="_x0000_s1600" style="position:absolute;left:5432;top:-1954;width:34;height:53" coordorigin="5432,-1954" coordsize="34,53" path="m5437,-1932r,-15l5442,-1954r14,l5466,-1944r,13l5454,-1908r-15,7l5435,-1901r-3,-5l5432,-1911r3,l5439,-1913r10,-3l5451,-1928r-9,l5437,-1932xe" fillcolor="black" stroked="f">
              <v:path arrowok="t"/>
            </v:shape>
            <v:shape id="_x0000_s1599" style="position:absolute;left:5509;top:-2050;width:89;height:123" coordorigin="5509,-2050" coordsize="89,123" path="m5581,-2016r17,l5598,-2004r-19,l5577,-1976r21,l5598,-1961r-24,l5572,-1937r-3,2l5569,-1927r-9,l5557,-1932r,-5l5560,-1961r2,-15l5565,-2004r-20,l5550,-2048r,8l5548,-2016r19,l5569,-2043r3,-2l5572,-2050r9,l5586,-2048r-2,8l5581,-2016xe" fillcolor="black" stroked="f">
              <v:path arrowok="t"/>
            </v:shape>
            <v:shape id="_x0000_s1598" style="position:absolute;left:5509;top:-2050;width:89;height:123" coordorigin="5509,-2050" coordsize="89,123" path="m5536,-1937r,10l5524,-1927r-3,-5l5521,-1937r5,-24l5509,-1961r,-15l5526,-1976r5,-28l5509,-2004r,-12l5533,-2016r3,-27l5536,-2050r9,l5550,-2048r-5,44l5540,-1976r22,l5560,-1961r-20,l5536,-1937xe" fillcolor="black" stroked="f">
              <v:path arrowok="t"/>
            </v:shape>
            <v:shape id="_x0000_s1597" style="position:absolute;left:5615;top:-2052;width:87;height:127" coordorigin="5615,-2052" coordsize="87,127" path="m5633,-1963r10,19l5658,-1937r,l5672,-1945r11,-19l5687,-1990r-4,-26l5673,-2048r14,13l5698,-2015r4,27l5699,-1966r-10,21l5675,-1930r-17,5l5643,-1929r-14,-13l5633,-1963xe" fillcolor="black" stroked="f">
              <v:path arrowok="t"/>
            </v:shape>
            <v:shape id="_x0000_s1596" style="position:absolute;left:5615;top:-2052;width:87;height:127" coordorigin="5615,-2052" coordsize="87,127" path="m5683,-2016r-10,-18l5658,-2040r-13,5l5634,-2018r-5,28l5629,-1990r4,27l5629,-1942r-10,-21l5615,-1990r3,-21l5627,-2033r14,-14l5658,-2052r15,4l5683,-2016xe" fillcolor="black" stroked="f">
              <v:path arrowok="t"/>
            </v:shape>
            <w10:wrap anchorx="page"/>
          </v:group>
        </w:pict>
      </w:r>
      <w:r>
        <w:pict>
          <v:group id="_x0000_s1593" style="position:absolute;left:0;text-align:left;margin-left:359.45pt;margin-top:-103.35pt;width:4.1pt;height:7.8pt;z-index:-2279;mso-position-horizontal-relative:page" coordorigin="7189,-2067" coordsize="82,156">
            <v:shape id="_x0000_s1594" style="position:absolute;left:7189;top:-2067;width:82;height:156" coordorigin="7189,-2067" coordsize="82,156" path="m7201,-1911r-9,l7189,-1915r,-8l7257,-2060r,-4l7259,-2067r7,l7271,-2062r,2l7269,-2055r-65,137l7201,-1915r,4xe" fillcolor="black" stroked="f">
              <v:path arrowok="t"/>
            </v:shape>
            <w10:wrap anchorx="page"/>
          </v:group>
        </w:pict>
      </w:r>
      <w:r>
        <w:pict>
          <v:group id="_x0000_s1585" style="position:absolute;left:0;text-align:left;margin-left:369.55pt;margin-top:-102.9pt;width:19.75pt;height:6.9pt;z-index:-2278;mso-position-horizontal-relative:page" coordorigin="7391,-2058" coordsize="395,138">
            <v:shape id="_x0000_s1592" style="position:absolute;left:7398;top:-2050;width:82;height:123" coordorigin="7398,-2050" coordsize="82,123" path="m7432,-1940r,-98l7398,-2038r,-12l7444,-2050r2,2l7446,-1940r34,l7480,-1928r-82,l7398,-1940r34,xe" fillcolor="black" stroked="f">
              <v:path arrowok="t"/>
            </v:shape>
            <v:shape id="_x0000_s1591" style="position:absolute;left:7504;top:-2017;width:82;height:89" coordorigin="7504,-2017" coordsize="82,89" path="m7544,-2005r-18,10l7545,-2017r1,l7566,-2009r14,16l7586,-1971r-6,22l7565,-1934r-20,6l7527,-1948r18,8l7548,-1940r16,-10l7571,-1973r,-2l7563,-1996r-18,-9l7544,-2005xe" fillcolor="black" stroked="f">
              <v:path arrowok="t"/>
            </v:shape>
            <v:shape id="_x0000_s1590" style="position:absolute;left:7504;top:-2017;width:82;height:89" coordorigin="7504,-2017" coordsize="82,89" path="m7545,-2017r-19,22l7518,-1973r1,3l7527,-1948r18,20l7525,-1933r-15,-15l7504,-1971r,-1l7510,-1994r15,-16l7545,-2017xe" fillcolor="black" stroked="f">
              <v:path arrowok="t"/>
            </v:shape>
            <v:shape id="_x0000_s1589" style="position:absolute;left:7608;top:-2016;width:94;height:89" coordorigin="7608,-2016" coordsize="94,89" path="m7608,-1959r10,-13l7639,-1980r29,-3l7668,-1997r-12,-7l7634,-2004r-5,2l7629,-1995r-5,3l7617,-1992r-5,-3l7612,-2016r29,l7658,-2014r18,12l7682,-1985r,43l7684,-1939r17,l7701,-1927r-26,l7670,-1935r-10,8l7653,-1939r7,-3l7668,-1947r,-24l7653,-1970r-23,6l7622,-1954r,7l7615,-1936r-7,-18l7608,-1959xe" fillcolor="black" stroked="f">
              <v:path arrowok="t"/>
            </v:shape>
            <v:shape id="_x0000_s1588" style="position:absolute;left:7608;top:-2016;width:94;height:89" coordorigin="7608,-2016" coordsize="94,89" path="m7622,-1947r7,8l7653,-1939r7,12l7637,-1928r-22,-8l7622,-1947xe" fillcolor="black" stroked="f">
              <v:path arrowok="t"/>
            </v:shape>
            <v:shape id="_x0000_s1587" style="position:absolute;left:7708;top:-2050;width:70;height:123" coordorigin="7708,-2050" coordsize="70,123" path="m7756,-2043r,-7l7778,-2050r-5,94l7773,-1992r-9,-10l7748,-2002r-18,9l7749,-2014r10,l7766,-2012r7,5l7773,-2038r-17,l7756,-2043xe" fillcolor="black" stroked="f">
              <v:path arrowok="t"/>
            </v:shape>
            <v:shape id="_x0000_s1586" style="position:absolute;left:7708;top:-2050;width:70;height:123" coordorigin="7708,-2050" coordsize="70,123" path="m7773,-1927r,-10l7766,-1932r-7,5l7747,-1927r-18,-6l7714,-1948r-6,-23l7714,-1993r15,-16l7749,-2014r-19,21l7723,-1971r,1l7731,-1948r18,9l7764,-1939r9,-17l7778,-2050r7,l7785,-1939r17,l7802,-1927r-29,xe" fillcolor="black" stroked="f">
              <v:path arrowok="t"/>
            </v:shape>
            <w10:wrap anchorx="page"/>
          </v:group>
        </w:pict>
      </w:r>
      <w:r>
        <w:pict>
          <v:group id="_x0000_s1579" style="position:absolute;left:0;text-align:left;margin-left:395.25pt;margin-top:-102.3pt;width:20.85pt;height:6.3pt;z-index:-2277;mso-position-horizontal-relative:page" coordorigin="7905,-2046" coordsize="417,126">
            <v:shape id="_x0000_s1584" style="position:absolute;left:7913;top:-2014;width:101;height:87" coordorigin="7913,-2014" coordsize="101,87" path="m7946,-2009r10,-5l7985,-2014r12,7l7997,-1940r17,l8014,-1928r-48,l7966,-1940r16,l7982,-1997r-2,-5l7958,-2002r-14,7l7944,-1940r17,l7961,-1928r-48,l7913,-1940r16,l7929,-2002r-16,l7913,-2014r31,l7944,-2004r2,-5xe" fillcolor="black" stroked="f">
              <v:path arrowok="t"/>
            </v:shape>
            <v:shape id="_x0000_s1583" style="position:absolute;left:8026;top:-2016;width:82;height:89" coordorigin="8026,-2016" coordsize="82,89" path="m8040,-1966r1,3l8054,-1946r20,7l8091,-1939r4,-12l8098,-1956r9,l8107,-1948r-9,12l8071,-1927r-3,-1l8047,-1934r-15,-16l8026,-1971r,-3l8033,-1995r15,-16l8069,-2016r20,5l8079,-2004r-24,l8043,-1992r-3,14l8093,-1978r10,-18l8107,-1973r,7l8040,-1966xe" fillcolor="black" stroked="f">
              <v:path arrowok="t"/>
            </v:shape>
            <v:shape id="_x0000_s1582" style="position:absolute;left:8026;top:-2016;width:82;height:89" coordorigin="8026,-2016" coordsize="82,89" path="m8093,-2000r-14,-4l8089,-2011r14,15l8093,-1978r,-22xe" fillcolor="black" stroked="f">
              <v:path arrowok="t"/>
            </v:shape>
            <v:shape id="_x0000_s1581" style="position:absolute;left:8127;top:-2014;width:91;height:87" coordorigin="8127,-2014" coordsize="91,87" path="m8127,-2002r,-12l8165,-2014r,12l8156,-2002r16,19l8187,-2002r-10,l8177,-2014r39,l8216,-2002r-15,l8177,-1973r27,34l8218,-1939r,12l8180,-1927r,-12l8189,-1939r-17,-24l8156,-1939r9,l8165,-1927r-38,l8127,-1939r14,l8168,-1973r-24,-29l8127,-2002xe" fillcolor="black" stroked="f">
              <v:path arrowok="t"/>
            </v:shape>
            <v:shape id="_x0000_s1580" style="position:absolute;left:8230;top:-2038;width:84;height:111" coordorigin="8230,-2038" coordsize="84,111" path="m8314,-1935r-17,7l8268,-1928r-12,-7l8256,-2002r-26,l8230,-2014r26,l8256,-2038r12,l8268,-2014r41,l8309,-2002r-41,l8268,-1940r32,l8300,-1961r14,l8314,-1935xe" fillcolor="black" stroked="f">
              <v:path arrowok="t"/>
            </v:shape>
            <w10:wrap anchorx="page"/>
          </v:group>
        </w:pict>
      </w:r>
      <w:r>
        <w:pict>
          <v:group id="_x0000_s1568" style="position:absolute;left:0;text-align:left;margin-left:421.95pt;margin-top:-102.9pt;width:36.1pt;height:6.9pt;z-index:-2276;mso-position-horizontal-relative:page" coordorigin="8439,-2058" coordsize="722,138">
            <v:shape id="_x0000_s1578" style="position:absolute;left:8446;top:-2016;width:82;height:89" coordorigin="8446,-2016" coordsize="82,89" path="m8511,-2000r-12,-4l8475,-2004r-12,12l8461,-1978r57,12l8458,-1966r1,3l8473,-1946r19,7l8509,-1939r5,-12l8516,-1956r12,l8528,-1948r-9,12l8492,-1927r-4,-1l8467,-1934r-15,-16l8446,-1971r,-1l8453,-1994r14,-16l8487,-2016r22,5l8523,-1995r-9,17l8511,-2000xe" fillcolor="black" stroked="f">
              <v:path arrowok="t"/>
            </v:shape>
            <v:shape id="_x0000_s1577" style="position:absolute;left:8446;top:-2016;width:82;height:89" coordorigin="8446,-2016" coordsize="82,89" path="m8461,-1978r53,l8523,-1995r5,22l8528,-1966r-10,l8461,-1978xe" fillcolor="black" stroked="f">
              <v:path arrowok="t"/>
            </v:shape>
            <v:shape id="_x0000_s1576" style="position:absolute;left:8550;top:-2050;width:82;height:123" coordorigin="8550,-2050" coordsize="82,123" path="m8586,-1940r,-98l8550,-2038r,-12l8598,-2050r,110l8631,-1940r,12l8550,-1928r,-12l8586,-1940xe" fillcolor="black" stroked="f">
              <v:path arrowok="t"/>
            </v:shape>
            <v:shape id="_x0000_s1575" style="position:absolute;left:8655;top:-2016;width:82;height:89" coordorigin="8655,-2016" coordsize="82,89" path="m8670,-1978r,12l8670,-1965r11,19l8701,-1939r17,l8723,-1951r2,-5l8737,-1956r,8l8728,-1936r-27,9l8697,-1928r-21,-6l8661,-1950r-6,-21l8656,-1974r6,-21l8678,-2011r21,-5l8718,-2011r-10,7l8684,-2004r-12,12l8670,-1978xe" fillcolor="black" stroked="f">
              <v:path arrowok="t"/>
            </v:shape>
            <v:shape id="_x0000_s1574" style="position:absolute;left:8655;top:-2016;width:82;height:89" coordorigin="8655,-2016" coordsize="82,89" path="m8670,-1966r,-12l8723,-1978r-3,-22l8708,-2004r10,-7l8732,-1996r5,23l8737,-1966r-67,xe" fillcolor="black" stroked="f">
              <v:path arrowok="t"/>
            </v:shape>
            <v:shape id="_x0000_s1573" style="position:absolute;left:8747;top:-2014;width:106;height:87" coordorigin="8747,-2014" coordsize="106,87" path="m8754,-2014r17,l8771,-2007r5,-5l8780,-2014r15,l8800,-2012r2,8l8809,-2012r7,-2l8841,-2014r,75l8853,-1939r,12l8821,-1927r,-12l8829,-1939r,-61l8826,-2002r-12,l8804,-1995r,56l8816,-1939r,12l8785,-1927r,-12l8795,-1939r,-61l8792,-2002r-14,l8771,-1995r,56l8783,-1939r,12l8747,-1927r,-12l8759,-1939r,-63l8747,-2002r,-12l8754,-2014xe" fillcolor="black" stroked="f">
              <v:path arrowok="t"/>
            </v:shape>
            <v:shape id="_x0000_s1572" style="position:absolute;left:8865;top:-2011;width:77;height:38" coordorigin="8865,-2011" coordsize="77,38" path="m8930,-2000r-2,-11l8942,-1996r-10,18l8930,-2000xe" fillcolor="black" stroked="f">
              <v:path arrowok="t"/>
            </v:shape>
            <v:shape id="_x0000_s1571" style="position:absolute;left:8865;top:-2011;width:77;height:38" coordorigin="8865,-2011" coordsize="77,38" path="m8946,-1966r-67,l8880,-1963r12,17l8913,-1939r14,l8932,-1951r2,-5l8946,-1956r,8l8937,-1936r-27,9l8907,-1928r-22,-6l8870,-1950r-5,-21l8865,-1974r6,-21l8887,-2011r21,-5l8928,-2011r2,11l8917,-2004r-24,l8881,-1992r-2,14l8932,-1978r10,-18l8946,-1973r,7xe" fillcolor="black" stroked="f">
              <v:path arrowok="t"/>
            </v:shape>
            <v:shape id="_x0000_s1570" style="position:absolute;left:8961;top:-2014;width:99;height:87" coordorigin="8961,-2014" coordsize="99,87" path="m8978,-1940r,-62l8961,-2002r,-12l8992,-2014r,10l8994,-2009r10,-5l9033,-2014r9,7l9042,-1940r17,l9059,-1928r-45,l9014,-1940r16,l9030,-1997r-2,-5l9006,-2002r-14,7l8992,-1940r17,l9009,-1928r-48,l8961,-1940r17,xe" fillcolor="black" stroked="f">
              <v:path arrowok="t"/>
            </v:shape>
            <v:shape id="_x0000_s1569" style="position:absolute;left:9069;top:-2038;width:84;height:111" coordorigin="9069,-2038" coordsize="84,111" path="m9148,-2007r,5l9107,-2002r,62l9126,-1940r12,-2l9138,-1961r15,l9153,-1953r-11,20l9122,-1928r-15,l9093,-1935r,-67l9069,-2002r,-12l9093,-2014r,-24l9107,-2038r,24l9148,-2014r,7xe" fillcolor="black" stroked="f">
              <v:path arrowok="t"/>
            </v:shape>
            <w10:wrap anchorx="page"/>
          </v:group>
        </w:pict>
      </w:r>
      <w:r>
        <w:pict>
          <v:group id="_x0000_s1564" style="position:absolute;left:0;text-align:left;margin-left:463.75pt;margin-top:-102.9pt;width:9.9pt;height:6.9pt;z-index:-2275;mso-position-horizontal-relative:page" coordorigin="9275,-2058" coordsize="198,138">
            <v:shape id="_x0000_s1567" style="position:absolute;left:9283;top:-2016;width:82;height:89" coordorigin="9283,-2016" coordsize="82,89" path="m9306,-1948r18,9l9328,-1940r18,-11l9352,-1973r,-3l9342,-1996r-18,-8l9323,-2004r-17,9l9324,-2016r1,l9346,-2009r13,16l9364,-1971r-5,22l9345,-1933r-21,6l9306,-1948xe" fillcolor="black" stroked="f">
              <v:path arrowok="t"/>
            </v:shape>
            <v:shape id="_x0000_s1566" style="position:absolute;left:9283;top:-2016;width:82;height:89" coordorigin="9283,-2016" coordsize="82,89" path="m9324,-2016r-18,21l9297,-1973r,4l9306,-1948r18,21l9304,-1933r-15,-16l9283,-1971r,-1l9289,-1994r15,-16l9324,-2016xe" fillcolor="black" stroked="f">
              <v:path arrowok="t"/>
            </v:shape>
            <v:shape id="_x0000_s1565" style="position:absolute;left:9386;top:-2050;width:79;height:123" coordorigin="9386,-2050" coordsize="79,123" path="m9386,-1935r,-5l9415,-1940r,-62l9386,-2002r,-12l9415,-2014r,-11l9425,-2044r21,-6l9465,-2050r,17l9461,-2031r-12,l9446,-2038r-19,l9427,-2014r34,l9461,-2002r-34,l9427,-1940r29,l9456,-1928r-70,l9386,-1935xe" fillcolor="black" stroked="f">
              <v:path arrowok="t"/>
            </v:shape>
            <w10:wrap anchorx="page"/>
          </v:group>
        </w:pict>
      </w:r>
      <w:r>
        <w:pict>
          <v:group id="_x0000_s1555" style="position:absolute;left:0;text-align:left;margin-left:479.5pt;margin-top:-102.9pt;width:31.25pt;height:9.15pt;z-index:-2274;mso-position-horizontal-relative:page" coordorigin="9590,-2058" coordsize="625,183">
            <v:shape id="_x0000_s1563" style="position:absolute;left:9598;top:-2016;width:94;height:89" coordorigin="9598,-2016" coordsize="94,89" path="m9598,-1959r10,-13l9629,-1980r29,-3l9658,-1997r-10,-7l9624,-2004r-2,2l9622,-1995r-7,3l9607,-1992r-4,-3l9603,-2016r28,l9648,-2014r18,12l9672,-1985r,43l9675,-1939r17,l9692,-1927r-27,l9660,-1935r-9,8l9643,-1939r8,-3l9658,-1947r,-24l9644,-1970r-24,6l9612,-1954r,7l9605,-1936r-7,-18l9598,-1959xe" fillcolor="black" stroked="f">
              <v:path arrowok="t"/>
            </v:shape>
            <v:shape id="_x0000_s1562" style="position:absolute;left:9598;top:-2016;width:94;height:89" coordorigin="9598,-2016" coordsize="94,89" path="m9612,-1947r7,8l9643,-1939r8,12l9627,-1928r-22,-8l9612,-1947xe" fillcolor="black" stroked="f">
              <v:path arrowok="t"/>
            </v:shape>
            <v:shape id="_x0000_s1561" style="position:absolute;left:9699;top:-2014;width:89;height:87" coordorigin="9699,-2014" coordsize="89,87" path="m9771,-2014r16,l9787,-1997r-2,2l9775,-1995r-2,-2l9771,-2002r-14,2l9740,-1986r-5,20l9735,-1939r31,l9766,-1927r-67,l9699,-1939r24,l9723,-2002r-24,l9699,-2014r36,l9735,-2000r12,-12l9759,-2014r12,xe" fillcolor="black" stroked="f">
              <v:path arrowok="t"/>
            </v:shape>
            <v:shape id="_x0000_s1560" style="position:absolute;left:9802;top:-2016;width:91;height:89" coordorigin="9802,-2016" coordsize="91,89" path="m9826,-1939r,-63l9802,-2002r,-12l9840,-2014r,15l9852,-2011r12,-5l9891,-2016r2,9l9893,-1997r-5,2l9881,-1995r-5,-4l9876,-2004r-15,3l9845,-1987r-5,21l9840,-1939r32,l9872,-1927r-70,l9802,-1939r24,xe" fillcolor="black" stroked="f">
              <v:path arrowok="t"/>
            </v:shape>
            <v:shape id="_x0000_s1559" style="position:absolute;left:9912;top:-2016;width:94;height:89" coordorigin="9912,-2016" coordsize="94,89" path="m9946,-2004r-7,l9934,-2002r,7l9929,-1992r-7,l9917,-1995r,-21l9946,-2016r15,1l9979,-2003r6,18l9985,-1942r4,3l10006,-1939r,12l9977,-1927r-2,-8l9965,-1927r-21,l9946,-1939r10,l9963,-1942r10,-5l9973,-1971r-15,1l9935,-1964r-8,10l9927,-1947r-6,11l9912,-1954r1,-5l9923,-1972r21,-8l9973,-1983r,-14l9961,-2004r-15,xe" fillcolor="black" stroked="f">
              <v:path arrowok="t"/>
            </v:shape>
            <v:shape id="_x0000_s1558" style="position:absolute;left:9912;top:-2016;width:94;height:89" coordorigin="9912,-2016" coordsize="94,89" path="m9942,-1928r-21,-8l9927,-1947r7,8l9946,-1939r-2,12l9942,-1928xe" fillcolor="black" stroked="f">
              <v:path arrowok="t"/>
            </v:shape>
            <v:shape id="_x0000_s1557" style="position:absolute;left:10011;top:-2014;width:94;height:132" coordorigin="10011,-2014" coordsize="94,132" path="m10059,-1942r2,-5l10064,-1952r2,-7l10081,-2002r-15,l10066,-2014r39,l10105,-2002r-12,l10061,-1911r,1l10052,-1894r-22,12l10021,-1882r-8,-7l10013,-1904r5,-4l10028,-1908r5,4l10033,-1894r7,l10047,-1906r2,-5l10054,-1928r,-2l10025,-2002r-14,l10011,-2014r38,l10049,-2002r-12,l10057,-1954r,5l10059,-1947r,5xe" fillcolor="black" stroked="f">
              <v:path arrowok="t"/>
            </v:shape>
            <v:shape id="_x0000_s1556" style="position:absolute;left:10117;top:-2050;width:91;height:123" coordorigin="10117,-2050" coordsize="91,123" path="m10122,-1940r9,l10131,-2038r-14,l10117,-2050r91,l10208,-2019r-14,l10194,-2038r-48,l10146,-1995r26,l10172,-2007r14,l10186,-1971r-14,l10172,-1983r-26,l10146,-1940r16,l10162,-1928r-45,l10117,-1940r5,xe" fillcolor="black" stroked="f">
              <v:path arrowok="t"/>
            </v:shape>
            <w10:wrap anchorx="page"/>
          </v:group>
        </w:pict>
      </w:r>
      <w:r>
        <w:pict>
          <v:group id="_x0000_s1540" style="position:absolute;left:0;text-align:left;margin-left:70.9pt;margin-top:-91.1pt;width:41.75pt;height:7.1pt;z-index:-2273;mso-position-horizontal-relative:page" coordorigin="1418,-1822" coordsize="835,142">
            <v:shape id="_x0000_s1554" style="position:absolute;left:1426;top:-1812;width:84;height:125" coordorigin="1426,-1812" coordsize="84,125" path="m1444,-1725r10,35l1440,-1703r-11,-20l1426,-1750r2,-20l1436,-1792r14,-15l1467,-1812r14,3l1496,-1796r-3,22l1482,-1793r-15,-7l1456,-1796r-12,17l1440,-1752r4,27xe" fillcolor="black" stroked="f">
              <v:path arrowok="t"/>
            </v:shape>
            <v:shape id="_x0000_s1553" style="position:absolute;left:1426;top:-1812;width:84;height:125" coordorigin="1426,-1812" coordsize="84,125" path="m1510,-1750r-3,22l1498,-1707r-14,15l1467,-1687r-13,-3l1444,-1725r9,19l1467,-1699r15,-7l1492,-1725r3,-27l1493,-1774r3,-22l1506,-1776r4,26xe" fillcolor="black" stroked="f">
              <v:path arrowok="t"/>
            </v:shape>
            <v:shape id="_x0000_s1552" style="position:absolute;left:1529;top:-1812;width:87;height:125" coordorigin="1529,-1812" coordsize="87,125" path="m1572,-1699r15,-7l1597,-1725r4,-27l1598,-1774r-11,-19l1572,-1800r-12,4l1548,-1779r-7,-14l1555,-1807r17,-5l1586,-1809r15,13l1611,-1776r4,26l1613,-1728r-10,21l1589,-1692r-17,5l1559,-1691r-11,-33l1558,-1706r14,7xe" fillcolor="black" stroked="f">
              <v:path arrowok="t"/>
            </v:shape>
            <v:shape id="_x0000_s1551" style="position:absolute;left:1529;top:-1812;width:87;height:125" coordorigin="1529,-1812" coordsize="87,125" path="m1548,-1779r-5,27l1543,-1752r5,28l1559,-1691r-15,-12l1533,-1723r-4,-27l1532,-1771r9,-22l1548,-1779xe" fillcolor="black" stroked="f">
              <v:path arrowok="t"/>
            </v:shape>
            <v:shape id="_x0000_s1550" style="position:absolute;left:1635;top:-1793;width:84;height:122" coordorigin="1635,-1793" coordsize="84,122" path="m1654,-1779r-5,27l1649,-1752r4,28l1665,-1690r-15,-13l1639,-1723r-4,-27l1637,-1771r9,-22l1654,-1779xe" fillcolor="black" stroked="f">
              <v:path arrowok="t"/>
            </v:shape>
            <v:shape id="_x0000_s1549" style="position:absolute;left:1635;top:-1793;width:84;height:122" coordorigin="1635,-1793" coordsize="84,122" path="m1653,-1724r10,18l1678,-1699r14,-7l1703,-1725r4,-27l1704,-1774r-11,-19l1678,-1800r-12,4l1654,-1779r-8,-14l1660,-1807r18,-5l1690,-1809r15,12l1715,-1776r4,26l1717,-1730r-9,23l1695,-1692r-17,5l1665,-1690r-12,-34xe" fillcolor="black" stroked="f">
              <v:path arrowok="t"/>
            </v:shape>
            <v:shape id="_x0000_s1548" style="position:absolute;left:1740;top:-1812;width:84;height:125" coordorigin="1740,-1812" coordsize="84,125" path="m1781,-1699r15,-7l1806,-1725r4,-27l1807,-1774r-11,-19l1781,-1800r-12,4l1757,-1779r-5,27l1752,-1752r-1,-40l1765,-1807r16,-5l1795,-1809r15,13l1821,-1776r4,26l1822,-1728r-9,21l1799,-1692r-18,5l1769,-1690r-12,-34l1767,-1706r14,7xe" fillcolor="black" stroked="f">
              <v:path arrowok="t"/>
            </v:shape>
            <v:shape id="_x0000_s1547" style="position:absolute;left:1740;top:-1812;width:84;height:125" coordorigin="1740,-1812" coordsize="84,125" path="m1743,-1770r8,-22l1752,-1752r5,28l1769,-1690r-15,-13l1744,-1723r-4,-27l1743,-1770xe" fillcolor="black" stroked="f">
              <v:path arrowok="t"/>
            </v:shape>
            <v:shape id="_x0000_s1546" style="position:absolute;left:1844;top:-1793;width:84;height:122" coordorigin="1844,-1793" coordsize="84,122" path="m1863,-1779r-5,27l1858,-1752r4,28l1874,-1691r-15,-12l1848,-1723r-4,-27l1846,-1771r10,-22l1863,-1779xe" fillcolor="black" stroked="f">
              <v:path arrowok="t"/>
            </v:shape>
            <v:shape id="_x0000_s1545" style="position:absolute;left:1844;top:-1793;width:84;height:122" coordorigin="1844,-1793" coordsize="84,122" path="m1862,-1724r10,18l1887,-1699r14,-7l1912,-1725r4,-27l1913,-1774r-11,-19l1887,-1800r-12,4l1863,-1779r-7,-14l1870,-1807r17,-5l1899,-1809r15,12l1924,-1776r4,26l1926,-1730r-9,23l1904,-1693r-17,6l1874,-1691r-12,-33xe" fillcolor="black" stroked="f">
              <v:path arrowok="t"/>
            </v:shape>
            <v:shape id="_x0000_s1544" style="position:absolute;left:1959;top:-1812;width:67;height:123" coordorigin="1959,-1812" coordsize="67,123" path="m1995,-1812r5,l2000,-1702r26,l2026,-1690r-64,l1962,-1702r26,l1988,-1786r-10,8l1971,-1776r-7,l1959,-1778r,-10l1971,-1788r10,-3l1990,-1807r,-5l1995,-1812xe" fillcolor="black" stroked="f">
              <v:path arrowok="t"/>
            </v:shape>
            <v:shape id="_x0000_s1543" style="position:absolute;left:2053;top:-1815;width:87;height:127" coordorigin="2053,-1815" coordsize="87,127" path="m2060,-1815r5,l2065,-1810r74,l2139,-1800r-4,2l2130,-1793r-9,11l2111,-1767r-9,20l2095,-1723r-4,29l2091,-1690r-2,3l2077,-1687r,-10l2077,-1703r2,-16l2083,-1737r8,-20l2103,-1777r17,-21l2067,-1798r,10l2053,-1788r,-27l2060,-1815xe" fillcolor="black" stroked="f">
              <v:path arrowok="t"/>
            </v:shape>
            <v:shape id="_x0000_s1542" style="position:absolute;left:2156;top:-1812;width:89;height:125" coordorigin="2156,-1812" coordsize="89,125" path="m2156,-1726r10,-17l2185,-1754r-2,7l2171,-1735r,26l2185,-1699r31,l2231,-1709r,-26l2219,-1747r-17,l2202,-1759r14,l2228,-1769r,-21l2216,-1800r,-10l2235,-1799r8,18l2243,-1769r-10,10l2216,-1754r3,1l2237,-1741r8,18l2241,-1707r-16,14l2202,-1687r-22,-5l2163,-1705r-7,-18l2156,-1726xe" fillcolor="black" stroked="f">
              <v:path arrowok="t"/>
            </v:shape>
            <v:shape id="_x0000_s1541" style="position:absolute;left:2156;top:-1812;width:89;height:125" coordorigin="2156,-1812" coordsize="89,125" path="m2202,-1759r,12l2183,-1747r2,-7l2168,-1759r-7,-10l2161,-1781r2,-11l2178,-1806r24,-6l2216,-1810r,10l2185,-1800r-12,10l2173,-1769r14,10l2202,-1759xe" fillcolor="black" stroked="f">
              <v:path arrowok="t"/>
            </v:shape>
            <w10:wrap anchorx="page"/>
          </v:group>
        </w:pict>
      </w:r>
      <w:r>
        <w:pict>
          <v:group id="_x0000_s1533" style="position:absolute;left:0;text-align:left;margin-left:118pt;margin-top:-91.1pt;width:17.95pt;height:7.1pt;z-index:-2272;mso-position-horizontal-relative:page" coordorigin="2360,-1822" coordsize="359,143">
            <v:shape id="_x0000_s1539" style="position:absolute;left:2368;top:-1815;width:87;height:128" coordorigin="2368,-1815" coordsize="87,128" path="m2380,-1788r-12,l2368,-1815r12,l2380,-1810r74,l2454,-1800r-5,2l2445,-1793r-9,11l2425,-1767r-9,20l2409,-1723r-3,29l2406,-1689r-5,2l2392,-1687r,-10l2392,-1703r2,-15l2398,-1736r7,-20l2417,-1777r16,-21l2380,-1798r,10xe" fillcolor="black" stroked="f">
              <v:path arrowok="t"/>
            </v:shape>
            <v:shape id="_x0000_s1538" style="position:absolute;left:2471;top:-1815;width:87;height:127" coordorigin="2471,-1815" coordsize="87,127" path="m2510,-1690r-5,3l2497,-1687r,-10l2498,-1703r1,-15l2504,-1736r7,-20l2522,-1777r16,-21l2485,-1798r,10l2471,-1788r,-27l2483,-1815r2,5l2558,-1810r,7l2555,-1798r-5,5l2541,-1782r-10,16l2521,-1747r-8,24l2510,-1694r,4xe" fillcolor="black" stroked="f">
              <v:path arrowok="t"/>
            </v:shape>
            <v:shape id="_x0000_s1537" style="position:absolute;left:2579;top:-1776;width:94;height:89" coordorigin="2579,-1776" coordsize="94,89" path="m2580,-1720r11,-13l2611,-1741r28,-4l2639,-1757r-12,-7l2601,-1764r,10l2596,-1752r-7,l2584,-1757r,-19l2613,-1776r15,2l2646,-1762r5,17l2651,-1702r22,l2673,-1689r-29,l2642,-1694r-10,5l2620,-1687r-10,l2613,-1699r9,l2630,-1704r9,-2l2639,-1733r-18,3l2599,-1724r-8,10l2591,-1706r-4,11l2579,-1714r1,-6xe" fillcolor="black" stroked="f">
              <v:path arrowok="t"/>
            </v:shape>
            <v:shape id="_x0000_s1536" style="position:absolute;left:2579;top:-1776;width:94;height:89" coordorigin="2579,-1776" coordsize="94,89" path="m2609,-1687r-22,-8l2591,-1706r10,7l2613,-1699r-3,12l2609,-1687xe" fillcolor="black" stroked="f">
              <v:path arrowok="t"/>
            </v:shape>
            <v:shape id="_x0000_s1535" style="position:absolute;left:2683;top:-1752;width:29;height:122" coordorigin="2683,-1752" coordsize="29,122" path="m2701,-1724r11,33l2696,-1703r1,-49l2701,-1724xe" fillcolor="black" stroked="f">
              <v:path arrowok="t"/>
            </v:shape>
            <v:shape id="_x0000_s1534" style="position:absolute;left:2683;top:-1752;width:29;height:122" coordorigin="2683,-1752" coordsize="29,122" path="m2686,-1723r-3,-27l2685,-1771r9,-22l2708,-1807r18,-5l2738,-1809r15,12l2763,-1776r4,26l2765,-1730r-9,23l2742,-1693r-16,6l2712,-1691r-11,-33l2711,-1706r15,7l2739,-1706r10,-18l2752,-1752r-2,-21l2740,-1793r-14,-7l2713,-1796r-12,17l2697,-1752r,l2696,-1703r-10,-20xe" fillcolor="black" stroked="f">
              <v:path arrowok="t"/>
            </v:shape>
            <w10:wrap anchorx="page"/>
          </v:group>
        </w:pict>
      </w:r>
      <w:r>
        <w:pict>
          <v:group id="_x0000_s1524" style="position:absolute;left:0;text-align:left;margin-left:139.05pt;margin-top:-91pt;width:19.25pt;height:7pt;z-index:-2271;mso-position-horizontal-relative:page" coordorigin="2781,-1820" coordsize="385,140">
            <v:shape id="_x0000_s1532" style="position:absolute;left:2788;top:-1792;width:84;height:122" coordorigin="2788,-1792" coordsize="84,122" path="m2790,-1770r9,-22l2800,-1752r5,28l2817,-1690r-15,-13l2792,-1723r-4,-27l2790,-1770xe" fillcolor="black" stroked="f">
              <v:path arrowok="t"/>
            </v:shape>
            <v:shape id="_x0000_s1531" style="position:absolute;left:2788;top:-1792;width:84;height:122" coordorigin="2788,-1792" coordsize="84,122" path="m2805,-1724r10,18l2829,-1699r15,-7l2854,-1725r4,-27l2855,-1774r-11,-19l2829,-1800r-12,4l2805,-1779r-5,27l2800,-1752r-1,-40l2813,-1807r16,-5l2843,-1809r15,13l2868,-1776r5,26l2870,-1728r-10,21l2846,-1692r-17,5l2817,-1690r-12,-34xe" fillcolor="black" stroked="f">
              <v:path arrowok="t"/>
            </v:shape>
            <v:shape id="_x0000_s1530" style="position:absolute;left:2892;top:-1793;width:84;height:122" coordorigin="2892,-1793" coordsize="84,122" path="m2911,-1779r-5,27l2906,-1752r4,28l2922,-1691r-15,-12l2896,-1723r-4,-27l2894,-1771r10,-22l2911,-1779xe" fillcolor="black" stroked="f">
              <v:path arrowok="t"/>
            </v:shape>
            <v:shape id="_x0000_s1529" style="position:absolute;left:2892;top:-1793;width:84;height:122" coordorigin="2892,-1793" coordsize="84,122" path="m2910,-1724r10,18l2935,-1699r14,-7l2960,-1725r4,-27l2961,-1774r-11,-19l2935,-1800r-12,4l2911,-1779r-7,-14l2918,-1807r17,-5l2947,-1809r15,12l2972,-1776r4,26l2974,-1730r-9,23l2952,-1693r-17,6l2922,-1691r-12,-33xe" fillcolor="black" stroked="f">
              <v:path arrowok="t"/>
            </v:shape>
            <v:shape id="_x0000_s1528" style="position:absolute;left:2997;top:-1812;width:84;height:125" coordorigin="2997,-1812" coordsize="84,125" path="m3038,-1699r15,-7l3063,-1725r4,-27l3064,-1774r-11,-19l3038,-1800r-12,4l3014,-1779r-5,27l3009,-1752r-1,-40l3022,-1807r16,-5l3052,-1809r15,13l3078,-1776r4,26l3079,-1728r-9,21l3056,-1692r-18,5l3026,-1690r-12,-34l3024,-1706r14,7xe" fillcolor="black" stroked="f">
              <v:path arrowok="t"/>
            </v:shape>
            <v:shape id="_x0000_s1527" style="position:absolute;left:2997;top:-1812;width:84;height:125" coordorigin="2997,-1812" coordsize="84,125" path="m3000,-1770r8,-22l3009,-1752r5,28l3026,-1690r-15,-13l3001,-1723r-4,-27l3000,-1770xe" fillcolor="black" stroked="f">
              <v:path arrowok="t"/>
            </v:shape>
            <v:shape id="_x0000_s1526" style="position:absolute;left:3098;top:-1812;width:60;height:123" coordorigin="3098,-1812" coordsize="60,123" path="m3156,-1805r-46,70l3144,-1810r5,-2l3159,-1812r-3,77l3156,-1805xe" fillcolor="black" stroked="f">
              <v:path arrowok="t"/>
            </v:shape>
            <v:shape id="_x0000_s1525" style="position:absolute;left:3098;top:-1812;width:60;height:123" coordorigin="3098,-1812" coordsize="60,123" path="m3144,-1810r-34,75l3156,-1735r3,-77l3166,-1812r,77l3190,-1735r,12l3166,-1723r,21l3187,-1702r,12l3135,-1690r,-12l3156,-1702r,-21l3098,-1723r,-15l3144,-1810xe" fillcolor="black" stroked="f">
              <v:path arrowok="t"/>
            </v:shape>
            <w10:wrap anchorx="page"/>
          </v:group>
        </w:pict>
      </w:r>
      <w:r>
        <w:pict>
          <v:group id="_x0000_s1520" style="position:absolute;left:0;text-align:left;margin-left:175.7pt;margin-top:-91pt;width:10.1pt;height:7pt;z-index:-2270;mso-position-horizontal-relative:page" coordorigin="3514,-1819" coordsize="202,140">
            <v:shape id="_x0000_s1523" style="position:absolute;left:3522;top:-1810;width:84;height:123" coordorigin="3522,-1810" coordsize="84,123" path="m3598,-1805r,7l3541,-1798r,39l3550,-1764r10,-2l3565,-1766r20,5l3600,-1746r6,20l3599,-1706r-16,14l3560,-1687r-10,-1l3529,-1698r-7,-18l3522,-1726r12,l3538,-1723r,9l3536,-1711r5,12l3561,-1699r21,-8l3591,-1726r,-14l3582,-1754r-27,l3546,-1750r-5,5l3538,-1740r-9,l3529,-1810r69,l3598,-1805xe" fillcolor="black" stroked="f">
              <v:path arrowok="t"/>
            </v:shape>
            <v:shape id="_x0000_s1522" style="position:absolute;left:3625;top:-1812;width:84;height:125" coordorigin="3625,-1812" coordsize="84,125" path="m3646,-1709r10,10l3682,-1699r12,-10l3694,-1742r-9,-12l3654,-1754r-12,9l3641,-1698r-11,-19l3625,-1747r,-7l3632,-1779r13,-18l3661,-1808r19,-4l3699,-1812r7,10l3706,-1786r-4,3l3692,-1783r-5,-3l3687,-1795r3,-3l3685,-1800r-5,l3662,-1795r-14,15l3639,-1757r10,-7l3658,-1766r12,l3686,-1763r17,14l3709,-1728r-5,20l3689,-1693r-21,6l3657,-1689r-11,-20xe" fillcolor="black" stroked="f">
              <v:path arrowok="t"/>
            </v:shape>
            <v:shape id="_x0000_s1521" style="position:absolute;left:3625;top:-1812;width:84;height:125" coordorigin="3625,-1812" coordsize="84,125" path="m3642,-1726r2,5l3646,-1709r11,20l3641,-1698r1,-47l3642,-1726xe" fillcolor="black" stroked="f">
              <v:path arrowok="t"/>
            </v:shape>
            <w10:wrap anchorx="page"/>
          </v:group>
        </w:pict>
      </w:r>
      <w:r>
        <w:pict>
          <v:group id="_x0000_s1513" style="position:absolute;left:0;text-align:left;margin-left:233.25pt;margin-top:-90.85pt;width:14.55pt;height:6.9pt;z-index:-2269;mso-position-horizontal-relative:page" coordorigin="4665,-1817" coordsize="291,138">
            <v:shape id="_x0000_s1519" style="position:absolute;left:4673;top:-1776;width:94;height:89" coordorigin="4673,-1776" coordsize="94,89" path="m4674,-1720r11,-12l4705,-1741r28,-4l4733,-1757r-10,-7l4697,-1764r,10l4692,-1752r-10,l4680,-1757r,-19l4709,-1776r15,2l4742,-1762r5,17l4747,-1702r20,l4767,-1690r-27,l4735,-1694r-9,4l4714,-1687r-8,l4709,-1699r9,l4726,-1704r7,-2l4733,-1733r-15,2l4695,-1724r-8,10l4687,-1706r-6,10l4673,-1714r1,-6xe" fillcolor="black" stroked="f">
              <v:path arrowok="t"/>
            </v:shape>
            <v:shape id="_x0000_s1518" style="position:absolute;left:4673;top:-1776;width:94;height:89" coordorigin="4673,-1776" coordsize="94,89" path="m4703,-1687r-22,-9l4687,-1706r10,7l4709,-1699r-3,12l4703,-1687xe" fillcolor="black" stroked="f">
              <v:path arrowok="t"/>
            </v:shape>
            <v:shape id="_x0000_s1517" style="position:absolute;left:4774;top:-1810;width:96;height:123" coordorigin="4774,-1810" coordsize="96,123" path="m4822,-1805r,-5l4846,-1810r-7,94l4839,-1752r-10,-12l4817,-1764r-4,l4796,-1753r-8,23l4788,-1729r8,21l4815,-1699r14,l4815,-1687r-20,-6l4780,-1708r-6,-22l4774,-1734r7,-22l4796,-1771r21,-5l4824,-1776r7,5l4839,-1766r,-32l4822,-1798r,-7xe" fillcolor="black" stroked="f">
              <v:path arrowok="t"/>
            </v:shape>
            <v:shape id="_x0000_s1516" style="position:absolute;left:4774;top:-1810;width:96;height:123" coordorigin="4774,-1810" coordsize="96,123" path="m4839,-1690r,-9l4834,-1692r-10,5l4815,-1687r14,-12l4839,-1716r7,-94l4851,-1810r2,3l4853,-1702r17,l4870,-1690r-31,xe" fillcolor="black" stroked="f">
              <v:path arrowok="t"/>
            </v:shape>
            <v:shape id="_x0000_s1515" style="position:absolute;left:4879;top:-1810;width:70;height:123" coordorigin="4879,-1810" coordsize="70,123" path="m4927,-1805r,-5l4949,-1810r-5,94l4944,-1752r-9,-12l4920,-1764r-2,l4902,-1753r18,-23l4930,-1776r7,5l4944,-1766r,-32l4927,-1798r,-7xe" fillcolor="black" stroked="f">
              <v:path arrowok="t"/>
            </v:shape>
            <v:shape id="_x0000_s1514" style="position:absolute;left:4879;top:-1810;width:70;height:123" coordorigin="4879,-1810" coordsize="70,123" path="m4944,-1690r,-9l4937,-1692r-7,5l4918,-1687r-17,-5l4886,-1708r-7,-22l4880,-1732r6,-23l4901,-1770r19,-6l4902,-1753r-8,23l4894,-1729r8,21l4920,-1699r15,l4944,-1716r5,-94l4956,-1810r3,3l4959,-1702r17,l4976,-1690r-32,xe" fillcolor="black" stroked="f">
              <v:path arrowok="t"/>
            </v:shape>
            <w10:wrap anchorx="page"/>
          </v:group>
        </w:pict>
      </w:r>
      <w:r>
        <w:pict>
          <v:group id="_x0000_s1506" style="position:absolute;left:0;text-align:left;margin-left:254.2pt;margin-top:-91.1pt;width:20.95pt;height:8.45pt;z-index:-2268;mso-position-horizontal-relative:page" coordorigin="5084,-1822" coordsize="419,169">
            <v:shape id="_x0000_s1512" style="position:absolute;left:5091;top:-1815;width:87;height:127" coordorigin="5091,-1815" coordsize="87,127" path="m5098,-1815r5,l5103,-1810r75,l5178,-1800r-5,2l5168,-1793r-9,11l5149,-1767r-9,20l5133,-1723r-3,29l5130,-1690r-3,3l5115,-1687r,-10l5115,-1703r2,-16l5121,-1737r8,-20l5141,-1777r17,-21l5105,-1798r,10l5091,-1788r,-27l5098,-1815xe" fillcolor="black" stroked="f">
              <v:path arrowok="t"/>
            </v:shape>
            <v:shape id="_x0000_s1511" style="position:absolute;left:5223;top:-1714;width:34;height:53" coordorigin="5223,-1714" coordsize="34,53" path="m5226,-1673r4,l5240,-1678r2,-12l5233,-1690r-7,-4l5226,-1706r4,-8l5247,-1714r10,8l5257,-1694r-1,6l5243,-1668r-15,7l5223,-1663r,-5l5226,-1673xe" fillcolor="black" stroked="f">
              <v:path arrowok="t"/>
            </v:shape>
            <v:shape id="_x0000_s1510" style="position:absolute;left:5298;top:-1810;width:91;height:120" coordorigin="5298,-1810" coordsize="91,120" path="m5367,-1735r22,l5389,-1721r-24,l5360,-1697r,7l5353,-1690r-5,-2l5348,-1697r3,-24l5329,-1721r-2,24l5327,-1690r-12,l5312,-1692r,-5l5315,-1721r-17,l5298,-1735r19,l5322,-1764r-24,l5298,-1779r26,l5327,-1803r,-7l5334,-1810r-3,75l5353,-1735r2,-29l5336,-1764r5,-43l5341,-1800r-2,21l5358,-1779r2,-24l5360,-1805r3,-5l5372,-1810r5,3l5375,-1800r-3,21l5389,-1779r,15l5370,-1764r-3,29xe" fillcolor="black" stroked="f">
              <v:path arrowok="t"/>
            </v:shape>
            <v:shape id="_x0000_s1509" style="position:absolute;left:5298;top:-1810;width:91;height:120" coordorigin="5298,-1810" coordsize="91,120" path="m5336,-1764r-5,29l5334,-1810r2,l5341,-1807r-5,43xe" fillcolor="black" stroked="f">
              <v:path arrowok="t"/>
            </v:shape>
            <v:shape id="_x0000_s1508" style="position:absolute;left:5401;top:-1812;width:94;height:123" coordorigin="5401,-1812" coordsize="94,123" path="m5439,-1694r,-8l5461,-1702r,-21l5415,-1735r46,l5461,-1805r-12,-5l5454,-1812r17,l5471,-1735r24,l5495,-1723r-24,l5471,-1702r21,l5492,-1689r-53,l5439,-1694xe" fillcolor="black" stroked="f">
              <v:path arrowok="t"/>
            </v:shape>
            <v:shape id="_x0000_s1507" style="position:absolute;left:5401;top:-1812;width:94;height:123" coordorigin="5401,-1812" coordsize="94,123" path="m5415,-1735r46,12l5401,-1723r,-12l5403,-1738r46,-72l5461,-1805r-46,70xe" fillcolor="black" stroked="f">
              <v:path arrowok="t"/>
            </v:shape>
            <w10:wrap anchorx="page"/>
          </v:group>
        </w:pict>
      </w:r>
      <w:r>
        <w:pict>
          <v:group id="_x0000_s1504" style="position:absolute;left:0;text-align:left;margin-left:359.45pt;margin-top:-91.35pt;width:4.1pt;height:7.7pt;z-index:-2267;mso-position-horizontal-relative:page" coordorigin="7189,-1827" coordsize="82,154">
            <v:shape id="_x0000_s1505" style="position:absolute;left:7189;top:-1827;width:82;height:154" coordorigin="7189,-1827" coordsize="82,154" path="m7269,-1815r-65,137l7201,-1673r-9,l7189,-1675r,-10l7257,-1822r2,-5l7266,-1827r5,3l7271,-1819r-2,4xe" fillcolor="black" stroked="f">
              <v:path arrowok="t"/>
            </v:shape>
            <w10:wrap anchorx="page"/>
          </v:group>
        </w:pict>
      </w:r>
      <w:r>
        <w:pict>
          <v:group id="_x0000_s1491" style="position:absolute;left:0;text-align:left;margin-left:369.8pt;margin-top:-90.85pt;width:46.3pt;height:6.9pt;z-index:-2266;mso-position-horizontal-relative:page" coordorigin="7396,-1817" coordsize="926,138">
            <v:shape id="_x0000_s1503" style="position:absolute;left:7403;top:-1810;width:74;height:120" coordorigin="7403,-1810" coordsize="74,120" path="m7434,-1702r,-60l7403,-1762r,-12l7446,-1774r3,3l7449,-1702r29,l7478,-1690r-75,l7403,-1702r31,xe" fillcolor="black" stroked="f">
              <v:path arrowok="t"/>
            </v:shape>
            <v:shape id="_x0000_s1502" style="position:absolute;left:7403;top:-1810;width:74;height:120" coordorigin="7403,-1810" coordsize="74,120" path="m7449,-1800r,5l7444,-1791r-12,l7430,-1795r,-12l7432,-1810r12,l7449,-1807r,7xe" fillcolor="black" stroked="f">
              <v:path arrowok="t"/>
            </v:shape>
            <v:shape id="_x0000_s1501" style="position:absolute;left:7494;top:-1776;width:99;height:87" coordorigin="7494,-1776" coordsize="99,87" path="m7567,-1776r9,10l7576,-1702r17,l7593,-1690r-46,l7547,-1702r15,l7562,-1757r-3,-7l7540,-1764r-14,7l7526,-1702r17,l7543,-1690r-49,l7494,-1702r17,l7511,-1762r-17,l7494,-1774r32,l7526,-1764r2,-5l7538,-1776r29,xe" fillcolor="black" stroked="f">
              <v:path arrowok="t"/>
            </v:shape>
            <v:shape id="_x0000_s1500" style="position:absolute;left:7610;top:-1776;width:79;height:89" coordorigin="7610,-1776" coordsize="79,89" path="m7615,-1710r-5,-20l7610,-1736r6,-19l7632,-1770r26,-6l7687,-1776r,19l7682,-1752r-10,l7670,-1754r,-10l7658,-1764r-12,2l7628,-1747r-4,17l7625,-1726r10,19l7656,-1699r14,l7675,-1709r,-2l7677,-1716r12,l7689,-1711r-7,14l7656,-1687r-4,l7630,-1695r-15,-15xe" fillcolor="black" stroked="f">
              <v:path arrowok="t"/>
            </v:shape>
            <v:shape id="_x0000_s1499" style="position:absolute;left:7708;top:-1776;width:89;height:87" coordorigin="7708,-1776" coordsize="89,87" path="m7732,-1702r,-60l7708,-1762r,-12l7744,-1774r,15l7756,-1771r12,-5l7795,-1776r2,10l7797,-1757r-2,3l7785,-1754r-5,-5l7780,-1764r-15,3l7750,-1746r-6,20l7744,-1702r32,l7776,-1689r-68,l7708,-1702r24,xe" fillcolor="black" stroked="f">
              <v:path arrowok="t"/>
            </v:shape>
            <v:shape id="_x0000_s1498" style="position:absolute;left:7817;top:-1771;width:77;height:39" coordorigin="7817,-1771" coordsize="77,39" path="m7881,-1759r-1,-12l7894,-1755r-10,17l7881,-1759xe" fillcolor="black" stroked="f">
              <v:path arrowok="t"/>
            </v:shape>
            <v:shape id="_x0000_s1497" style="position:absolute;left:7817;top:-1771;width:77;height:39" coordorigin="7817,-1771" coordsize="77,39" path="m7898,-1726r-67,l7832,-1722r13,17l7865,-1699r4,l7881,-1702r3,-9l7886,-1716r12,l7898,-1711r,1l7889,-1696r-27,9l7857,-1687r-21,-8l7822,-1711r-5,-22l7817,-1734r6,-21l7838,-1770r22,-6l7880,-1771r1,12l7869,-1764r-24,l7833,-1752r-2,14l7884,-1738r10,-17l7898,-1733r,7xe" fillcolor="black" stroked="f">
              <v:path arrowok="t"/>
            </v:shape>
            <v:shape id="_x0000_s1496" style="position:absolute;left:7910;top:-1776;width:103;height:87" coordorigin="7910,-1776" coordsize="103,87" path="m8006,-1690r-24,l7982,-1702r10,l7992,-1759r-5,-5l7975,-1764r-7,10l7968,-1702r10,l7978,-1690r-32,l7946,-1702r10,l7956,-1759r-2,-5l7942,-1764r-10,10l7932,-1702r12,l7944,-1690r-34,l7910,-1702r10,l7920,-1762r-10,l7910,-1774r22,l7932,-1769r5,-5l7944,-1776r12,l7961,-1771r5,5l7970,-1774r8,-2l8002,-1776r,74l8014,-1702r,12l8006,-1690xe" fillcolor="black" stroked="f">
              <v:path arrowok="t"/>
            </v:shape>
            <v:shape id="_x0000_s1495" style="position:absolute;left:8026;top:-1771;width:77;height:39" coordorigin="8026,-1771" coordsize="77,39" path="m8093,-1759r-4,-12l8103,-1755r-10,17l8093,-1759xe" fillcolor="black" stroked="f">
              <v:path arrowok="t"/>
            </v:shape>
            <v:shape id="_x0000_s1494" style="position:absolute;left:8026;top:-1771;width:77;height:39" coordorigin="8026,-1771" coordsize="77,39" path="m8093,-1759r-14,-5l8055,-1764r-12,12l8040,-1738r53,l8103,-1755r4,22l8107,-1726r-67,l8041,-1722r13,17l8074,-1699r5,l8091,-1702r4,-9l8095,-1716r12,l8107,-1711r,1l8098,-1696r-27,9l8066,-1687r-20,-8l8031,-1711r-5,-22l8026,-1734r6,-21l8047,-1770r22,-6l8089,-1771r4,12xe" fillcolor="black" stroked="f">
              <v:path arrowok="t"/>
            </v:shape>
            <v:shape id="_x0000_s1493" style="position:absolute;left:8122;top:-1776;width:101;height:87" coordorigin="8122,-1776" coordsize="101,87" path="m8139,-1702r,-60l8122,-1762r,-12l8153,-1774r,10l8158,-1769r7,-7l8194,-1776r12,10l8206,-1702r17,l8223,-1690r-48,l8175,-1702r16,l8191,-1757r-2,-7l8167,-1764r-14,7l8153,-1702r17,l8170,-1690r-48,l8122,-1702r17,xe" fillcolor="black" stroked="f">
              <v:path arrowok="t"/>
            </v:shape>
            <v:shape id="_x0000_s1492" style="position:absolute;left:8230;top:-1800;width:84;height:113" coordorigin="8230,-1800" coordsize="84,113" path="m8314,-1718r,5l8303,-1694r-20,7l8268,-1687r-12,-7l8256,-1762r-26,l8230,-1774r26,l8256,-1800r12,l8268,-1774r41,l8309,-1762r-41,l8268,-1699r22,l8300,-1702r,-19l8314,-1721r,3xe" fillcolor="black" stroked="f">
              <v:path arrowok="t"/>
            </v:shape>
            <w10:wrap anchorx="page"/>
          </v:group>
        </w:pict>
      </w:r>
      <w:r>
        <w:pict>
          <v:group id="_x0000_s1482" style="position:absolute;left:0;text-align:left;margin-left:421.95pt;margin-top:-90.85pt;width:31.3pt;height:9.05pt;z-index:-2265;mso-position-horizontal-relative:page" coordorigin="8439,-1817" coordsize="625,181">
            <v:shape id="_x0000_s1490" style="position:absolute;left:8446;top:-1776;width:94;height:89" coordorigin="8446,-1776" coordsize="94,89" path="m8447,-1718r9,-14l8476,-1741r28,-4l8504,-1757r-10,-7l8468,-1764r,10l8463,-1752r-9,l8451,-1757r,-19l8480,-1776r15,2l8513,-1762r5,17l8518,-1702r22,l8540,-1690r-29,l8506,-1694r-7,4l8485,-1687r-7,l8480,-1699r10,l8497,-1704r7,-2l8504,-1733r-15,2l8466,-1724r-8,10l8458,-1706r-4,11l8446,-1714r1,-4xe" fillcolor="black" stroked="f">
              <v:path arrowok="t"/>
            </v:shape>
            <v:shape id="_x0000_s1489" style="position:absolute;left:8446;top:-1776;width:94;height:89" coordorigin="8446,-1776" coordsize="94,89" path="m8476,-1687r-22,-8l8458,-1706r10,7l8480,-1699r-2,12l8476,-1687xe" fillcolor="black" stroked="f">
              <v:path arrowok="t"/>
            </v:shape>
            <v:shape id="_x0000_s1488" style="position:absolute;left:8545;top:-1776;width:91;height:87" coordorigin="8545,-1776" coordsize="91,87" path="m8569,-1702r,-60l8545,-1762r,-12l8583,-1774r,15l8595,-1771r12,-5l8634,-1776r2,10l8636,-1757r-5,3l8622,-1754r-3,-5l8619,-1764r-15,3l8588,-1746r-5,20l8583,-1702r31,l8614,-1690r-69,l8545,-1702r24,xe" fillcolor="black" stroked="f">
              <v:path arrowok="t"/>
            </v:shape>
            <v:shape id="_x0000_s1487" style="position:absolute;left:8651;top:-1776;width:91;height:87" coordorigin="8651,-1776" coordsize="91,87" path="m8723,-1776r17,l8742,-1766r,9l8737,-1754r-9,l8725,-1759r,-5l8710,-1761r-16,15l8689,-1726r,24l8718,-1702r,12l8651,-1690r,-12l8675,-1702r,-60l8651,-1762r,-12l8687,-1774r2,3l8689,-1759r10,-12l8713,-1776r10,xe" fillcolor="black" stroked="f">
              <v:path arrowok="t"/>
            </v:shape>
            <v:shape id="_x0000_s1486" style="position:absolute;left:8759;top:-1776;width:94;height:89" coordorigin="8759,-1776" coordsize="94,89" path="m8760,-1720r11,-12l8791,-1741r28,-4l8819,-1757r-10,-7l8783,-1764r,10l8776,-1752r-8,l8766,-1757r,-19l8795,-1776r14,2l8828,-1762r5,17l8833,-1702r20,l8853,-1689r-27,l8821,-1694r-9,5l8800,-1687r-8,l8795,-1699r9,l8812,-1704r7,-2l8819,-1733r-15,2l8781,-1724r-8,10l8773,-1706r-6,10l8759,-1714r1,-6xe" fillcolor="black" stroked="f">
              <v:path arrowok="t"/>
            </v:shape>
            <v:shape id="_x0000_s1485" style="position:absolute;left:8759;top:-1776;width:94;height:89" coordorigin="8759,-1776" coordsize="94,89" path="m8789,-1687r-22,-9l8773,-1706r7,7l8795,-1699r-3,12l8789,-1687xe" fillcolor="black" stroked="f">
              <v:path arrowok="t"/>
            </v:shape>
            <v:shape id="_x0000_s1484" style="position:absolute;left:8860;top:-1774;width:94;height:130" coordorigin="8860,-1774" coordsize="94,130" path="m8879,-1644r-10,l8862,-1651r,-14l8865,-1668r12,l8879,-1665r,9l8889,-1656r4,-12l8896,-1673r7,-14l8901,-1692r-29,-70l8860,-1762r,-12l8898,-1774r,12l8884,-1762r19,48l8905,-1711r3,5l8908,-1702r2,-7l8910,-1714r3,-7l8927,-1762r-12,l8915,-1774r39,l8954,-1762r-15,l8908,-1673r-8,16l8879,-1644xe" fillcolor="black" stroked="f">
              <v:path arrowok="t"/>
            </v:shape>
            <v:shape id="_x0000_s1483" style="position:absolute;left:8963;top:-1810;width:94;height:120" coordorigin="8963,-1810" coordsize="94,120" path="m8968,-1702r10,l8978,-1798r-15,l8963,-1810r91,l9057,-1807r,28l9042,-1779r,-19l8992,-1798r,44l9018,-1754r,-12l9033,-1766r,33l9018,-1733r,-9l8992,-1742r,40l9011,-1702r,12l8963,-1690r,-12l8968,-1702xe" fillcolor="black" stroked="f">
              <v:path arrowok="t"/>
            </v:shape>
            <w10:wrap anchorx="page"/>
          </v:group>
        </w:pict>
      </w:r>
      <w:r>
        <w:pict>
          <v:group id="_x0000_s1470" style="position:absolute;left:0;text-align:left;margin-left:458.6pt;margin-top:-90.85pt;width:36.2pt;height:6.9pt;z-index:-2264;mso-position-horizontal-relative:page" coordorigin="9172,-1817" coordsize="724,138">
            <v:shape id="_x0000_s1481" style="position:absolute;left:9179;top:-1776;width:94;height:89" coordorigin="9179,-1776" coordsize="94,89" path="m9180,-1720r11,-13l9211,-1741r29,-4l9240,-1757r-13,-7l9201,-1764r,10l9196,-1752r-7,l9184,-1757r,-19l9213,-1776r15,2l9246,-1762r6,17l9252,-1702r21,l9273,-1690r-29,l9242,-1694r-10,4l9218,-1687r-7,l9213,-1699r10,l9230,-1704r10,-2l9240,-1733r-19,3l9199,-1724r-8,10l9191,-1706r-4,11l9179,-1714r1,-6xe" fillcolor="black" stroked="f">
              <v:path arrowok="t"/>
            </v:shape>
            <v:shape id="_x0000_s1480" style="position:absolute;left:9179;top:-1776;width:94;height:89" coordorigin="9179,-1776" coordsize="94,89" path="m9209,-1687r-22,-8l9191,-1706r10,7l9213,-1699r-2,12l9209,-1687xe" fillcolor="black" stroked="f">
              <v:path arrowok="t"/>
            </v:shape>
            <v:shape id="_x0000_s1479" style="position:absolute;left:9280;top:-1810;width:94;height:123" coordorigin="9280,-1810" coordsize="94,123" path="m9343,-1690r,-9l9338,-1692r-7,5l9319,-1687r-18,-5l9292,-1729r8,21l9319,-1699r17,l9343,-1716r7,-94l9357,-1810r,108l9374,-1702r,12l9343,-1690xe" fillcolor="black" stroked="f">
              <v:path arrowok="t"/>
            </v:shape>
            <v:shape id="_x0000_s1478" style="position:absolute;left:9280;top:-1810;width:94;height:123" coordorigin="9280,-1810" coordsize="94,123" path="m9280,-1732r7,-23l9301,-1770r20,-6l9328,-1776r10,5l9343,-1766r,-32l9326,-1798r,-12l9350,-1810r-7,94l9343,-1752r-10,-12l9321,-1764r-4,l9300,-1753r-8,23l9292,-1729r9,37l9286,-1708r-6,-22l9280,-1732xe" fillcolor="black" stroked="f">
              <v:path arrowok="t"/>
            </v:shape>
            <v:shape id="_x0000_s1477" style="position:absolute;left:9384;top:-1810;width:96;height:123" coordorigin="9384,-1810" coordsize="96,123" path="m9432,-1805r,-5l9453,-1810r-4,94l9449,-1752r-10,-12l9427,-1764r-4,l9406,-1753r-8,23l9398,-1729r8,21l9424,-1699r15,l9424,-1687r-19,-6l9390,-1708r-6,-22l9384,-1732r6,-23l9405,-1770r19,-6l9434,-1776r7,5l9449,-1766r,-32l9432,-1798r,-7xe" fillcolor="black" stroked="f">
              <v:path arrowok="t"/>
            </v:shape>
            <v:shape id="_x0000_s1476" style="position:absolute;left:9384;top:-1810;width:96;height:123" coordorigin="9384,-1810" coordsize="96,123" path="m9449,-1690r,-9l9444,-1692r-10,5l9424,-1687r15,-12l9449,-1716r4,-94l9461,-1810r2,3l9463,-1702r17,l9480,-1690r-31,xe" fillcolor="black" stroked="f">
              <v:path arrowok="t"/>
            </v:shape>
            <v:shape id="_x0000_s1475" style="position:absolute;left:9489;top:-1776;width:89;height:87" coordorigin="9489,-1776" coordsize="89,87" path="m9513,-1702r,-60l9489,-1762r,-12l9525,-1774r,15l9537,-1771r12,-5l9576,-1776r2,10l9578,-1757r-2,3l9566,-1754r-5,-5l9561,-1764r-15,3l9531,-1746r-6,20l9525,-1702r32,l9557,-1689r-68,l9489,-1702r24,xe" fillcolor="black" stroked="f">
              <v:path arrowok="t"/>
            </v:shape>
            <v:shape id="_x0000_s1474" style="position:absolute;left:9598;top:-1771;width:77;height:39" coordorigin="9598,-1771" coordsize="77,39" path="m9663,-1759r-2,-12l9675,-1755r-10,17l9663,-1759xe" fillcolor="black" stroked="f">
              <v:path arrowok="t"/>
            </v:shape>
            <v:shape id="_x0000_s1473" style="position:absolute;left:9598;top:-1771;width:77;height:39" coordorigin="9598,-1771" coordsize="77,39" path="m9679,-1726r-67,l9613,-1722r12,17l9646,-1699r5,l9663,-1702r2,-9l9667,-1716r12,l9679,-1711r,1l9670,-1696r-27,9l9638,-1687r-21,-8l9603,-1711r-5,-22l9598,-1734r6,-21l9619,-1770r22,-6l9661,-1771r2,12l9651,-1764r-25,l9614,-1752r-2,14l9665,-1738r10,-17l9679,-1733r,7xe" fillcolor="black" stroked="f">
              <v:path arrowok="t"/>
            </v:shape>
            <v:shape id="_x0000_s1472" style="position:absolute;left:9706;top:-1776;width:77;height:89" coordorigin="9706,-1776" coordsize="77,89" path="m9771,-1776r7,l9778,-1747r-15,l9763,-1759r-2,-5l9725,-1764r-7,7l9718,-1745r14,3l9737,-1742r5,2l9751,-1740r1,l9769,-1734r14,20l9782,-1709r-8,14l9744,-1687r-14,l9720,-1694r-2,7l9706,-1687r,-36l9718,-1723r2,5l9725,-1702r12,3l9763,-1699r8,-7l9771,-1723r-17,-3l9744,-1728r-6,-1l9716,-1736r-10,-16l9706,-1755r9,-14l9744,-1776r12,l9766,-1771r,-5l9771,-1776xe" fillcolor="black" stroked="f">
              <v:path arrowok="t"/>
            </v:shape>
            <v:shape id="_x0000_s1471" style="position:absolute;left:9811;top:-1776;width:77;height:89" coordorigin="9811,-1776" coordsize="77,89" path="m9850,-1728r-7,-1l9821,-1736r-10,-16l9812,-1754r7,-14l9848,-1776r14,l9869,-1771r3,-5l9881,-1776r,29l9869,-1747r,-5l9867,-1759r-3,-5l9828,-1764r-5,7l9823,-1745r12,3l9843,-1742r5,2l9855,-1740r1,l9876,-1733r12,19l9888,-1709r-10,15l9850,-1687r-17,l9823,-1694r-2,7l9811,-1687r,-36l9823,-1723r,5l9831,-1702r9,3l9869,-1699r7,-7l9876,-1723r-16,-3l9850,-1728xe" fillcolor="black" stroked="f">
              <v:path arrowok="t"/>
            </v:shape>
            <w10:wrap anchorx="page"/>
          </v:group>
        </w:pict>
      </w:r>
      <w:r>
        <w:pict>
          <v:group id="_x0000_s1466" style="position:absolute;left:0;text-align:left;margin-left:500.2pt;margin-top:-90.4pt;width:10.35pt;height:6.4pt;z-index:-2263;mso-position-horizontal-relative:page" coordorigin="10004,-1808" coordsize="207,128">
            <v:shape id="_x0000_s1469" style="position:absolute;left:10011;top:-1800;width:84;height:113" coordorigin="10011,-1800" coordsize="84,113" path="m10095,-1718r,5l10084,-1694r-20,7l10049,-1687r-12,-7l10037,-1762r-26,l10011,-1774r26,l10037,-1800r12,l10049,-1774r41,l10090,-1762r-41,l10049,-1699r22,l10081,-1702r,-19l10095,-1721r,3xe" fillcolor="black" stroked="f">
              <v:path arrowok="t"/>
            </v:shape>
            <v:shape id="_x0000_s1468" style="position:absolute;left:10122;top:-1776;width:82;height:89" coordorigin="10122,-1776" coordsize="82,89" path="m10162,-1764r-18,9l10162,-1776r2,l10183,-1770r15,16l10203,-1730r-5,21l10183,-1693r-21,6l10145,-1708r17,9l10165,-1699r17,-11l10189,-1733r,-1l10181,-1756r-19,-8l10162,-1764xe" fillcolor="black" stroked="f">
              <v:path arrowok="t"/>
            </v:shape>
            <v:shape id="_x0000_s1467" style="position:absolute;left:10122;top:-1776;width:82;height:89" coordorigin="10122,-1776" coordsize="82,89" path="m10162,-1776r-18,21l10136,-1733r,4l10145,-1708r17,21l10143,-1693r-15,-15l10122,-1730r,-2l10128,-1755r15,-15l10162,-1776xe" fillcolor="black" stroked="f">
              <v:path arrowok="t"/>
            </v:shape>
            <w10:wrap anchorx="page"/>
          </v:group>
        </w:pict>
      </w:r>
      <w:r>
        <w:pict>
          <v:group id="_x0000_s1460" style="position:absolute;left:0;text-align:left;margin-left:515.8pt;margin-top:-90.4pt;width:20.8pt;height:6.4pt;z-index:-2262;mso-position-horizontal-relative:page" coordorigin="10316,-1808" coordsize="416,128">
            <v:shape id="_x0000_s1465" style="position:absolute;left:10323;top:-1776;width:99;height:87" coordorigin="10323,-1776" coordsize="99,87" path="m10357,-1769r10,-7l10396,-1776r9,10l10405,-1702r17,l10422,-1689r-46,l10376,-1702r15,l10391,-1757r-3,-7l10369,-1764r-17,7l10352,-1702r19,l10371,-1689r-48,l10323,-1702r17,l10340,-1762r-17,l10323,-1774r29,l10352,-1764r5,-5xe" fillcolor="black" stroked="f">
              <v:path arrowok="t"/>
            </v:shape>
            <v:shape id="_x0000_s1464" style="position:absolute;left:10436;top:-1776;width:82;height:89" coordorigin="10436,-1776" coordsize="82,89" path="m10504,-1711r2,-5l10518,-1716r,5l10518,-1710r-9,14l10482,-1687r-5,l10456,-1695r-14,-16l10436,-1733r,-1l10443,-1756r15,-14l10480,-1776r19,5l10501,-1759r-12,-5l10465,-1764r-12,12l10451,-1738r53,l10513,-1755r5,22l10518,-1726r-67,l10451,-1724r11,18l10482,-1699r7,l10499,-1702r5,-9xe" fillcolor="black" stroked="f">
              <v:path arrowok="t"/>
            </v:shape>
            <v:shape id="_x0000_s1463" style="position:absolute;left:10436;top:-1776;width:82;height:89" coordorigin="10436,-1776" coordsize="82,89" path="m10501,-1759r-2,-12l10513,-1755r-9,17l10501,-1759xe" fillcolor="black" stroked="f">
              <v:path arrowok="t"/>
            </v:shape>
            <v:shape id="_x0000_s1462" style="position:absolute;left:10535;top:-1774;width:94;height:84" coordorigin="10535,-1774" coordsize="94,84" path="m10552,-1702r24,-31l10552,-1762r-17,l10535,-1774r41,l10576,-1762r-10,l10581,-1742r14,-20l10585,-1762r,-12l10626,-1774r,12l10609,-1762r-21,29l10612,-1702r17,l10629,-1690r-39,l10590,-1702r10,l10581,-1726r-17,24l10573,-1702r,12l10535,-1690r,-12l10552,-1702xe" fillcolor="black" stroked="f">
              <v:path arrowok="t"/>
            </v:shape>
            <v:shape id="_x0000_s1461" style="position:absolute;left:10638;top:-1800;width:87;height:113" coordorigin="10638,-1800" coordsize="87,113" path="m10720,-1769r,7l10679,-1762r,63l10698,-1699r12,-3l10710,-1721r15,l10725,-1713r-11,19l10694,-1687r-15,l10665,-1694r,-68l10638,-1762r,-12l10665,-1774r,-26l10679,-1800r,26l10720,-1774r,5xe" fillcolor="black" stroked="f">
              <v:path arrowok="t"/>
            </v:shape>
            <w10:wrap anchorx="page"/>
          </v:group>
        </w:pict>
      </w:r>
      <w:r>
        <w:pict>
          <v:group id="_x0000_s1446" style="position:absolute;left:0;text-align:left;margin-left:70.9pt;margin-top:-79.1pt;width:41.6pt;height:7.15pt;z-index:-2260;mso-position-horizontal-relative:page" coordorigin="1418,-1582" coordsize="832,143">
            <v:shape id="_x0000_s1459" style="position:absolute;left:1426;top:-1574;width:84;height:127" coordorigin="1426,-1574" coordsize="84,127" path="m1444,-1486r10,36l1440,-1462r-11,-21l1426,-1509r2,-23l1437,-1554r13,-15l1467,-1574r15,4l1497,-1557r-4,23l1482,-1553r-15,-7l1456,-1556r-12,17l1440,-1512r4,26xe" fillcolor="black" stroked="f">
              <v:path arrowok="t"/>
            </v:shape>
            <v:shape id="_x0000_s1458" style="position:absolute;left:1426;top:-1574;width:84;height:127" coordorigin="1426,-1574" coordsize="84,127" path="m1510,-1509r-3,21l1498,-1466r-14,14l1467,-1447r-13,-3l1444,-1486r9,20l1467,-1459r15,-7l1492,-1485r3,-27l1493,-1534r4,-23l1506,-1536r4,27xe" fillcolor="black" stroked="f">
              <v:path arrowok="t"/>
            </v:shape>
            <v:shape id="_x0000_s1457" style="position:absolute;left:1529;top:-1552;width:87;height:122" coordorigin="1529,-1552" coordsize="87,122" path="m1548,-1538r-5,26l1544,-1511r4,26l1559,-1450r-15,-13l1533,-1483r-4,-26l1532,-1531r9,-21l1548,-1538xe" fillcolor="black" stroked="f">
              <v:path arrowok="t"/>
            </v:shape>
            <v:shape id="_x0000_s1456" style="position:absolute;left:1529;top:-1552;width:87;height:122" coordorigin="1529,-1552" coordsize="87,122" path="m1548,-1485r10,19l1572,-1459r15,-7l1597,-1485r4,-27l1598,-1534r-11,-19l1572,-1560r-12,5l1548,-1538r-7,-14l1556,-1567r16,-5l1586,-1569r15,12l1611,-1537r4,28l1613,-1488r-10,22l1589,-1452r-17,5l1559,-1450r-11,-35xe" fillcolor="black" stroked="f">
              <v:path arrowok="t"/>
            </v:shape>
            <v:shape id="_x0000_s1455" style="position:absolute;left:1635;top:-1574;width:84;height:128" coordorigin="1635,-1574" coordsize="84,128" path="m1678,-1459r14,-7l1703,-1485r4,-27l1703,-1536r-11,-19l1678,-1562r-13,6l1654,-1538r-7,-16l1661,-1569r17,-5l1692,-1571r14,13l1715,-1537r4,28l1717,-1489r-9,22l1694,-1452r-16,5l1664,-1450r-11,-35l1663,-1466r15,7xe" fillcolor="black" stroked="f">
              <v:path arrowok="t"/>
            </v:shape>
            <v:shape id="_x0000_s1454" style="position:absolute;left:1635;top:-1574;width:84;height:128" coordorigin="1635,-1574" coordsize="84,128" path="m1654,-1538r-5,26l1649,-1511r4,26l1664,-1450r-15,-13l1639,-1483r-4,-26l1638,-1533r9,-21l1654,-1538xe" fillcolor="black" stroked="f">
              <v:path arrowok="t"/>
            </v:shape>
            <v:shape id="_x0000_s1453" style="position:absolute;left:1741;top:-1552;width:84;height:122" coordorigin="1741,-1552" coordsize="84,122" path="m1743,-1529r8,-23l1753,-1511r4,26l1769,-1450r-14,-12l1744,-1483r-3,-26l1743,-1529xe" fillcolor="black" stroked="f">
              <v:path arrowok="t"/>
            </v:shape>
            <v:shape id="_x0000_s1452" style="position:absolute;left:1741;top:-1552;width:84;height:122" coordorigin="1741,-1552" coordsize="84,122" path="m1757,-1485r11,19l1781,-1459r15,-7l1806,-1485r4,-27l1807,-1534r-11,-19l1781,-1560r-12,5l1757,-1538r-4,26l1753,-1511r-2,-41l1765,-1566r16,-6l1795,-1569r15,12l1821,-1537r4,28l1822,-1488r-9,22l1799,-1452r-18,5l1769,-1450r-12,-35xe" fillcolor="black" stroked="f">
              <v:path arrowok="t"/>
            </v:shape>
            <v:shape id="_x0000_s1451" style="position:absolute;left:1844;top:-1574;width:84;height:127" coordorigin="1844,-1574" coordsize="84,127" path="m1887,-1459r14,-7l1912,-1485r4,-27l1912,-1536r-11,-19l1887,-1562r-13,6l1863,-1538r-6,-16l1871,-1569r16,-5l1901,-1571r14,13l1924,-1537r4,28l1926,-1489r-9,22l1904,-1452r-17,5l1874,-1450r-12,-35l1872,-1466r15,7xe" fillcolor="black" stroked="f">
              <v:path arrowok="t"/>
            </v:shape>
            <v:shape id="_x0000_s1450" style="position:absolute;left:1844;top:-1574;width:84;height:127" coordorigin="1844,-1574" coordsize="84,127" path="m1863,-1538r-5,26l1858,-1511r4,26l1874,-1450r-15,-13l1848,-1483r-4,-26l1847,-1533r10,-21l1863,-1538xe" fillcolor="black" stroked="f">
              <v:path arrowok="t"/>
            </v:shape>
            <v:shape id="_x0000_s1449" style="position:absolute;left:1959;top:-1574;width:67;height:125" coordorigin="1959,-1574" coordsize="67,125" path="m1995,-1574r5,l2000,-1461r26,l2026,-1449r-64,l1962,-1461r26,l1988,-1545r-10,7l1971,-1536r-7,l1959,-1538r,-10l1966,-1548r5,-2l1981,-1552r9,-17l1990,-1574r5,xe" fillcolor="black" stroked="f">
              <v:path arrowok="t"/>
            </v:shape>
            <v:shape id="_x0000_s1448" style="position:absolute;left:2053;top:-1574;width:87;height:128" coordorigin="2053,-1574" coordsize="87,128" path="m2091,-1449r-2,2l2077,-1447r,-9l2077,-1464r2,-16l2084,-1498r8,-20l2104,-1539r16,-21l2067,-1560r,10l2053,-1550r,-24l2065,-1574r,2l2139,-1572r,10l2135,-1557r-5,4l2121,-1542r-10,16l2102,-1507r-7,24l2091,-1454r,5xe" fillcolor="black" stroked="f">
              <v:path arrowok="t"/>
            </v:shape>
            <v:shape id="_x0000_s1447" style="position:absolute;left:2163;top:-1536;width:79;height:89" coordorigin="2163,-1536" coordsize="79,89" path="m2228,-1471r,-5l2243,-1476r,6l2234,-1457r-27,10l2203,-1447r-20,-7l2169,-1471r-6,-21l2164,-1495r5,-18l2183,-1529r26,-7l2240,-1536r,20l2236,-1514r-10,l2221,-1516r,-8l2209,-1524r-7,1l2182,-1510r-4,18l2179,-1485r11,19l2209,-1459r15,l2226,-1468r2,-3xe" fillcolor="black" stroked="f">
              <v:path arrowok="t"/>
            </v:shape>
            <w10:wrap anchorx="page"/>
          </v:group>
        </w:pict>
      </w:r>
      <w:r>
        <w:pict>
          <v:group id="_x0000_s1428" style="position:absolute;left:0;text-align:left;margin-left:118pt;margin-top:-79.1pt;width:41.6pt;height:7.1pt;z-index:-2259;mso-position-horizontal-relative:page" coordorigin="2360,-1582" coordsize="832,142">
            <v:shape id="_x0000_s1445" style="position:absolute;left:2368;top:-1572;width:69;height:43" coordorigin="2368,-1572" coordsize="69,43" path="m2437,-1563r-2,32l2435,-1536r-2,-9l2428,-1552r-2,-5l2422,-1572r15,9xe" fillcolor="black" stroked="f">
              <v:path arrowok="t"/>
            </v:shape>
            <v:shape id="_x0000_s1444" style="position:absolute;left:2368;top:-1572;width:69;height:43" coordorigin="2368,-1572" coordsize="69,43" path="m2375,-1476r12,l2389,-1473r,9l2387,-1461r5,2l2402,-1459r16,-5l2431,-1480r7,-24l2428,-1495r-10,3l2409,-1492r-19,-5l2374,-1511r-6,-22l2374,-1554r16,-15l2411,-1574r11,2l2426,-1557r-5,-5l2410,-1562r-19,8l2382,-1533r,17l2394,-1504r32,l2438,-1516r,-10l2435,-1531r2,-32l2448,-1543r4,31l2452,-1508r-5,26l2436,-1463r-16,12l2402,-1447r-27,l2373,-1461r,-12l2375,-1476xe" fillcolor="black" stroked="f">
              <v:path arrowok="t"/>
            </v:shape>
            <v:shape id="_x0000_s1443" style="position:absolute;left:2469;top:-1574;width:94;height:125" coordorigin="2469,-1574" coordsize="94,125" path="m2519,-1574r17,l2538,-1572r,77l2562,-1495r,12l2538,-1483r,22l2558,-1461r,12l2507,-1449r,-12l2526,-1461r,-22l2471,-1483r-2,-2l2469,-1495r2,-2l2517,-1569r-34,74l2526,-1495r,-69l2519,-1574xe" fillcolor="black" stroked="f">
              <v:path arrowok="t"/>
            </v:shape>
            <v:shape id="_x0000_s1442" style="position:absolute;left:2469;top:-1574;width:94;height:125" coordorigin="2469,-1574" coordsize="94,125" path="m2526,-1564r-43,69l2517,-1569r2,-5l2526,-1564xe" fillcolor="black" stroked="f">
              <v:path arrowok="t"/>
            </v:shape>
            <v:shape id="_x0000_s1441" style="position:absolute;left:2577;top:-1574;width:87;height:127" coordorigin="2577,-1574" coordsize="87,127" path="m2577,-1484r8,-20l2603,-1514r17,5l2601,-1509r-10,12l2591,-1471r12,12l2637,-1459r12,-12l2649,-1497r-10,-12l2638,-1514r18,10l2663,-1483r-4,16l2643,-1452r-23,5l2601,-1451r-18,-13l2577,-1483r,-1xe" fillcolor="black" stroked="f">
              <v:path arrowok="t"/>
            </v:shape>
            <v:shape id="_x0000_s1440" style="position:absolute;left:2577;top:-1574;width:87;height:127" coordorigin="2577,-1574" coordsize="87,127" path="m2647,-1552r-12,-10l2603,-1562r-9,10l2582,-1553r14,-15l2620,-1574r16,3l2647,-1552xe" fillcolor="black" stroked="f">
              <v:path arrowok="t"/>
            </v:shape>
            <v:shape id="_x0000_s1439" style="position:absolute;left:2577;top:-1574;width:87;height:127" coordorigin="2577,-1574" coordsize="87,127" path="m2594,-1531r12,10l2635,-1521r12,-7l2647,-1552r-11,-19l2654,-1559r7,19l2661,-1531r-10,12l2637,-1514r1,l2639,-1509r-19,l2603,-1514r-14,-5l2579,-1531r,-9l2582,-1553r12,1l2594,-1531xe" fillcolor="black" stroked="f">
              <v:path arrowok="t"/>
            </v:shape>
            <v:shape id="_x0000_s1438" style="position:absolute;left:2678;top:-1574;width:94;height:125" coordorigin="2678,-1574" coordsize="94,125" path="m2716,-1454r,-7l2736,-1461r,-22l2692,-1495r44,l2736,-1564r-10,-5l2728,-1574r20,l2748,-1495r24,l2772,-1483r-24,l2748,-1461r21,l2769,-1449r-53,l2716,-1454xe" fillcolor="black" stroked="f">
              <v:path arrowok="t"/>
            </v:shape>
            <v:shape id="_x0000_s1437" style="position:absolute;left:2678;top:-1574;width:94;height:125" coordorigin="2678,-1574" coordsize="94,125" path="m2692,-1495r44,12l2680,-1483r-2,-2l2678,-1495r2,-2l2726,-1569r10,5l2692,-1495xe" fillcolor="black" stroked="f">
              <v:path arrowok="t"/>
            </v:shape>
            <v:shape id="_x0000_s1436" style="position:absolute;left:2788;top:-1574;width:84;height:127" coordorigin="2788,-1574" coordsize="84,127" path="m2791,-1532r9,-22l2800,-1511r5,26l2815,-1466r14,7l2830,-1459r14,-7l2854,-1485r4,-27l2854,-1536r-10,-34l2858,-1557r11,21l2873,-1509r-3,21l2860,-1466r-14,14l2829,-1447r-12,-3l2802,-1462r-10,-21l2788,-1509r3,-23xe" fillcolor="black" stroked="f">
              <v:path arrowok="t"/>
            </v:shape>
            <v:shape id="_x0000_s1435" style="position:absolute;left:2788;top:-1574;width:84;height:127" coordorigin="2788,-1574" coordsize="84,127" path="m2854,-1536r-10,-19l2829,-1562r-13,6l2805,-1538r-5,26l2800,-1511r,-43l2813,-1569r16,-5l2844,-1570r10,34xe" fillcolor="black" stroked="f">
              <v:path arrowok="t"/>
            </v:shape>
            <v:shape id="_x0000_s1434" style="position:absolute;left:2892;top:-1552;width:84;height:122" coordorigin="2892,-1552" coordsize="84,122" path="m2911,-1538r-5,26l2906,-1511r4,26l2922,-1450r-15,-13l2896,-1483r-4,-26l2894,-1531r9,-21l2911,-1538xe" fillcolor="black" stroked="f">
              <v:path arrowok="t"/>
            </v:shape>
            <v:shape id="_x0000_s1433" style="position:absolute;left:2892;top:-1552;width:84;height:122" coordorigin="2892,-1552" coordsize="84,122" path="m2910,-1485r10,19l2935,-1459r14,-7l2960,-1485r4,-27l2961,-1534r-11,-19l2935,-1560r-12,5l2911,-1538r-8,-14l2917,-1567r18,-5l2947,-1569r15,12l2972,-1537r4,28l2974,-1489r-9,22l2952,-1452r-17,5l2922,-1450r-12,-35xe" fillcolor="black" stroked="f">
              <v:path arrowok="t"/>
            </v:shape>
            <v:shape id="_x0000_s1432" style="position:absolute;left:2998;top:-1552;width:84;height:122" coordorigin="2998,-1552" coordsize="84,122" path="m3000,-1529r8,-23l3010,-1511r4,26l3026,-1450r-14,-12l3001,-1483r-3,-26l3000,-1529xe" fillcolor="black" stroked="f">
              <v:path arrowok="t"/>
            </v:shape>
            <v:shape id="_x0000_s1431" style="position:absolute;left:2998;top:-1552;width:84;height:122" coordorigin="2998,-1552" coordsize="84,122" path="m3014,-1485r11,19l3038,-1459r15,-7l3063,-1485r4,-27l3064,-1534r-11,-19l3038,-1560r-12,5l3014,-1538r-4,26l3010,-1511r-2,-41l3022,-1566r16,-6l3052,-1569r15,12l3078,-1537r4,28l3079,-1488r-9,22l3056,-1452r-18,5l3026,-1450r-12,-35xe" fillcolor="black" stroked="f">
              <v:path arrowok="t"/>
            </v:shape>
            <v:shape id="_x0000_s1430" style="position:absolute;left:3101;top:-1574;width:84;height:127" coordorigin="3101,-1574" coordsize="84,127" path="m3144,-1459r14,-7l3169,-1485r4,-27l3169,-1536r-11,-19l3144,-1562r-13,6l3120,-1538r-6,-16l3128,-1569r16,-5l3158,-1571r14,13l3181,-1537r4,28l3183,-1489r-9,22l3161,-1452r-17,5l3131,-1450r-12,-35l3129,-1466r15,7xe" fillcolor="black" stroked="f">
              <v:path arrowok="t"/>
            </v:shape>
            <v:shape id="_x0000_s1429" style="position:absolute;left:3101;top:-1574;width:84;height:127" coordorigin="3101,-1574" coordsize="84,127" path="m3120,-1538r-5,26l3115,-1511r4,26l3131,-1450r-15,-13l3105,-1483r-4,-26l3104,-1533r10,-21l3120,-1538xe" fillcolor="black" stroked="f">
              <v:path arrowok="t"/>
            </v:shape>
            <w10:wrap anchorx="page"/>
          </v:group>
        </w:pict>
      </w:r>
      <w:r>
        <w:pict>
          <v:group id="_x0000_s1425" style="position:absolute;left:0;text-align:left;margin-left:175.7pt;margin-top:-79.1pt;width:10.25pt;height:7.1pt;z-index:-2258;mso-position-horizontal-relative:page" coordorigin="3514,-1582" coordsize="205,142">
            <v:shape id="_x0000_s1427" style="position:absolute;left:3522;top:-1572;width:84;height:125" coordorigin="3522,-1572" coordsize="84,125" path="m3598,-1565r,8l3541,-1557r,36l3550,-1526r15,l3583,-1522r17,15l3606,-1488r,2l3599,-1466r-17,14l3560,-1447r-12,-1l3529,-1460r-7,-18l3522,-1485r4,-3l3534,-1488r4,5l3538,-1473r-2,2l3541,-1461r14,2l3563,-1459r20,-9l3591,-1488r,-12l3582,-1514r-27,l3546,-1512r-5,8l3538,-1502r-9,l3529,-1572r69,l3598,-1565xe" fillcolor="black" stroked="f">
              <v:path arrowok="t"/>
            </v:shape>
            <v:shape id="_x0000_s1426" style="position:absolute;left:3625;top:-1574;width:86;height:127" coordorigin="3625,-1574" coordsize="86,127" path="m3637,-1550r-12,l3625,-1574r12,l3637,-1572r74,l3711,-1562r-5,5l3702,-1553r-9,11l3682,-1526r-9,19l3666,-1483r-3,29l3663,-1449r-5,2l3649,-1447r,-9l3649,-1463r2,-16l3655,-1497r8,-21l3674,-1539r16,-21l3637,-1560r,10xe" fillcolor="black" stroked="f">
              <v:path arrowok="t"/>
            </v:shape>
            <w10:wrap anchorx="page"/>
          </v:group>
        </w:pict>
      </w:r>
      <w:r>
        <w:pict>
          <v:group id="_x0000_s1421" style="position:absolute;left:0;text-align:left;margin-left:232.8pt;margin-top:-78.95pt;width:15.9pt;height:7pt;z-index:-2257;mso-position-horizontal-relative:page" coordorigin="4656,-1579" coordsize="318,140">
            <v:shape id="_x0000_s1424" style="position:absolute;left:4663;top:-1536;width:103;height:87" coordorigin="4663,-1536" coordsize="103,87" path="m4735,-1449r,-12l4742,-1461r,-60l4740,-1524r-12,l4718,-1514r,53l4730,-1461r,12l4699,-1449r,-12l4709,-1461r,-60l4706,-1524r-14,l4685,-1514r,53l4697,-1461r,12l4663,-1449r,-12l4673,-1461r,-63l4663,-1524r,-12l4685,-1536r,8l4690,-1533r4,-3l4709,-1536r5,3l4716,-1526r7,-7l4730,-1536r25,l4755,-1461r12,l4767,-1449r-32,xe" fillcolor="black" stroked="f">
              <v:path arrowok="t"/>
            </v:shape>
            <v:shape id="_x0000_s1423" style="position:absolute;left:4769;top:-1536;width:101;height:89" coordorigin="4769,-1536" coordsize="101,89" path="m4827,-1524r-5,l4822,-1536r29,l4853,-1533r,72l4870,-1461r,12l4839,-1449r,-7l4831,-1449r-7,2l4800,-1447r-12,-5l4788,-1524r-19,l4769,-1536r31,l4800,-1459r24,l4839,-1461r,-63l4827,-1524xe" fillcolor="black" stroked="f">
              <v:path arrowok="t"/>
            </v:shape>
            <v:shape id="_x0000_s1422" style="position:absolute;left:4884;top:-1572;width:82;height:123" coordorigin="4884,-1572" coordsize="82,123" path="m4918,-1461r,-99l4884,-1560r,-12l4930,-1572r2,3l4932,-1461r34,l4966,-1449r-82,l4884,-1461r34,xe" fillcolor="black" stroked="f">
              <v:path arrowok="t"/>
            </v:shape>
            <w10:wrap anchorx="page"/>
          </v:group>
        </w:pict>
      </w:r>
      <w:r>
        <w:pict>
          <v:group id="_x0000_s1418" style="position:absolute;left:0;text-align:left;margin-left:254.45pt;margin-top:-78.7pt;width:3pt;height:6.25pt;z-index:-2256;mso-position-horizontal-relative:page" coordorigin="5089,-1574" coordsize="60,125">
            <v:shape id="_x0000_s1420" style="position:absolute;left:5089;top:-1574;width:60;height:125" coordorigin="5089,-1574" coordsize="60,125" path="m5146,-1564r-45,69l5134,-1569r3,-5l5149,-1574r-3,79l5146,-1564xe" fillcolor="black" stroked="f">
              <v:path arrowok="t"/>
            </v:shape>
            <v:shape id="_x0000_s1419" style="position:absolute;left:5089;top:-1574;width:60;height:125" coordorigin="5089,-1574" coordsize="60,125" path="m5089,-1495r,-2l5134,-1569r-33,74l5146,-1495r3,-79l5156,-1574r2,2l5158,-1495r22,l5180,-1483r-22,l5158,-1461r20,l5178,-1449r-53,l5125,-1461r21,l5146,-1483r-57,l5089,-1495xe" fillcolor="black" stroked="f">
              <v:path arrowok="t"/>
            </v:shape>
            <w10:wrap anchorx="page"/>
          </v:group>
        </w:pict>
      </w:r>
      <w:r>
        <w:pict>
          <v:group id="_x0000_s1415" style="position:absolute;left:0;text-align:left;margin-left:260.8pt;margin-top:-79.1pt;width:8.95pt;height:8.45pt;z-index:-2255;mso-position-horizontal-relative:page" coordorigin="5216,-1582" coordsize="179,169">
            <v:shape id="_x0000_s1417" style="position:absolute;left:5223;top:-1473;width:34;height:53" coordorigin="5223,-1473" coordsize="34,53" path="m5226,-1432r4,-3l5240,-1437r2,-12l5233,-1449r-7,-5l5226,-1468r4,-5l5247,-1473r10,7l5257,-1454r-1,6l5243,-1427r-15,7l5226,-1420r-3,-5l5223,-1432r3,xe" fillcolor="black" stroked="f">
              <v:path arrowok="t"/>
            </v:shape>
            <v:shape id="_x0000_s1416" style="position:absolute;left:5303;top:-1574;width:84;height:125" coordorigin="5303,-1574" coordsize="84,125" path="m5305,-1461r43,-36l5351,-1500r16,-17l5372,-1533r,-4l5361,-1556r-20,-6l5329,-1562r-10,7l5317,-1545r2,l5319,-1533r-4,2l5307,-1531r-4,-2l5303,-1541r1,-10l5317,-1567r24,-7l5342,-1574r22,6l5380,-1554r7,21l5386,-1529r-7,19l5365,-1495r-9,8l5340,-1474r-16,13l5372,-1461r,-10l5387,-1471r,19l5384,-1449r-81,l5303,-1456r2,-5xe" fillcolor="black" stroked="f">
              <v:path arrowok="t"/>
            </v:shape>
            <w10:wrap anchorx="page"/>
          </v:group>
        </w:pict>
      </w:r>
      <w:r>
        <w:pict>
          <v:group id="_x0000_s1413" style="position:absolute;left:0;text-align:left;margin-left:359.45pt;margin-top:-79.45pt;width:4.1pt;height:7.8pt;z-index:-2254;mso-position-horizontal-relative:page" coordorigin="7189,-1589" coordsize="82,156">
            <v:shape id="_x0000_s1414" style="position:absolute;left:7189;top:-1589;width:82;height:156" coordorigin="7189,-1589" coordsize="82,156" path="m7269,-1577r-65,140l7201,-1432r-9,l7189,-1435r,-9l7257,-1581r,-3l7259,-1589r7,l7271,-1584r,3l7269,-1577xe" fillcolor="black" stroked="f">
              <v:path arrowok="t"/>
            </v:shape>
            <w10:wrap anchorx="page"/>
          </v:group>
        </w:pict>
      </w:r>
      <w:r>
        <w:pict>
          <v:group id="_x0000_s1402" style="position:absolute;left:0;text-align:left;margin-left:368.95pt;margin-top:-78.95pt;width:42.45pt;height:9.15pt;z-index:-2253;mso-position-horizontal-relative:page" coordorigin="7379,-1579" coordsize="849,183">
            <v:shape id="_x0000_s1412" style="position:absolute;left:7386;top:-1536;width:103;height:87" coordorigin="7386,-1536" coordsize="103,87" path="m7463,-1461r5,l7468,-1521r-5,-3l7451,-1524r-7,10l7444,-1461r10,l7454,-1449r-32,l7422,-1461r10,l7432,-1521r-2,-3l7418,-1524r-10,10l7408,-1461r12,l7420,-1449r-34,l7386,-1461r12,l7398,-1524r-12,l7386,-1536r22,l7408,-1528r5,-5l7420,-1536r12,l7437,-1533r5,7l7446,-1533r8,-3l7478,-1536r,75l7490,-1461r,12l7458,-1449r,-12l7463,-1461xe" fillcolor="black" stroked="f">
              <v:path arrowok="t"/>
            </v:shape>
            <v:shape id="_x0000_s1411" style="position:absolute;left:7494;top:-1536;width:99;height:89" coordorigin="7494,-1536" coordsize="99,89" path="m7552,-1524r-7,l7545,-1536r31,l7576,-1461r17,l7593,-1449r-29,l7562,-1456r-7,7l7547,-1447r-21,l7511,-1452r,-72l7494,-1524r,-12l7523,-1536r3,3l7526,-1459r21,l7562,-1461r,-63l7552,-1524xe" fillcolor="black" stroked="f">
              <v:path arrowok="t"/>
            </v:shape>
            <v:shape id="_x0000_s1410" style="position:absolute;left:7608;top:-1572;width:82;height:123" coordorigin="7608,-1572" coordsize="82,123" path="m7608,-1564r,-8l7653,-1572r3,3l7656,-1461r33,l7689,-1449r-81,l7608,-1461r33,l7641,-1560r-33,l7608,-1564xe" fillcolor="black" stroked="f">
              <v:path arrowok="t"/>
            </v:shape>
            <v:shape id="_x0000_s1409" style="position:absolute;left:7706;top:-1560;width:84;height:113" coordorigin="7706,-1560" coordsize="84,113" path="m7790,-1478r,6l7780,-1453r-21,6l7744,-1447r-12,-7l7732,-1524r-26,l7706,-1536r26,l7732,-1560r12,l7744,-1536r41,l7785,-1524r-41,l7744,-1459r22,l7776,-1461r,-17l7778,-1483r12,l7790,-1478xe" fillcolor="black" stroked="f">
              <v:path arrowok="t"/>
            </v:shape>
            <v:shape id="_x0000_s1408" style="position:absolute;left:7821;top:-1572;width:74;height:123" coordorigin="7821,-1572" coordsize="74,123" path="m7853,-1461r,-63l7824,-1524r,-12l7867,-1536r,75l7896,-1461r,12l7821,-1449r,-12l7853,-1461xe" fillcolor="black" stroked="f">
              <v:path arrowok="t"/>
            </v:shape>
            <v:shape id="_x0000_s1407" style="position:absolute;left:7821;top:-1572;width:74;height:123" coordorigin="7821,-1572" coordsize="74,123" path="m7867,-1562r,7l7862,-1550r-9,l7848,-1555r,-12l7853,-1572r9,l7867,-1567r,5xe" fillcolor="black" stroked="f">
              <v:path arrowok="t"/>
            </v:shape>
            <v:shape id="_x0000_s1406" style="position:absolute;left:7913;top:-1536;width:96;height:130" coordorigin="7913,-1536" coordsize="96,130" path="m7930,-1418r,-106l7913,-1524r,-12l7944,-1536r,118l7961,-1418r,12l7913,-1406r,-12l7930,-1418xe" fillcolor="black" stroked="f">
              <v:path arrowok="t"/>
            </v:shape>
            <v:shape id="_x0000_s1405" style="position:absolute;left:7913;top:-1536;width:96;height:130" coordorigin="7913,-1536" coordsize="96,130" path="m7968,-1524r-12,l7944,-1514r,-12l7951,-1533r7,-3l7968,-1536r20,6l8003,-1515r6,23l8009,-1491r-6,23l7988,-1452r-20,5l7961,-1447r-10,-2l7944,-1459r,-19l7951,-1459r15,l7970,-1459r17,-11l7994,-1492r,-2l7986,-1515r-18,-9xe" fillcolor="black" stroked="f">
              <v:path arrowok="t"/>
            </v:shape>
            <v:shape id="_x0000_s1404" style="position:absolute;left:8028;top:-1572;width:79;height:123" coordorigin="8028,-1572" coordsize="79,123" path="m8062,-1461r,-99l8028,-1560r,-12l8074,-1572r,111l8107,-1461r,12l8028,-1449r,-12l8062,-1461xe" fillcolor="black" stroked="f">
              <v:path arrowok="t"/>
            </v:shape>
            <v:shape id="_x0000_s1403" style="position:absolute;left:8124;top:-1536;width:96;height:132" coordorigin="8124,-1536" coordsize="96,132" path="m8172,-1466r3,2l8177,-1468r,-5l8179,-1480r15,-44l8179,-1524r,-12l8220,-1536r,12l8206,-1524r-31,92l8167,-1417r-21,13l8136,-1404r-7,-7l8129,-1425r2,-3l8143,-1428r3,3l8146,-1420r2,4l8155,-1416r5,-12l8163,-1432r4,-17l8167,-1452r-28,-72l8124,-1524r,-12l8165,-1536r,12l8151,-1524r19,48l8172,-1471r,5xe" fillcolor="black" stroked="f">
              <v:path arrowok="t"/>
            </v:shape>
            <w10:wrap anchorx="page"/>
          </v:group>
        </w:pict>
      </w:r>
      <w:r>
        <w:pict>
          <v:group id="_x0000_s1391" style="position:absolute;left:0;text-align:left;margin-left:416.65pt;margin-top:-78.95pt;width:36.1pt;height:7pt;z-index:-2252;mso-position-horizontal-relative:page" coordorigin="8333,-1579" coordsize="722,140">
            <v:shape id="_x0000_s1401" style="position:absolute;left:8341;top:-1531;width:77;height:36" coordorigin="8341,-1531" coordsize="77,36" path="m8405,-1519r-2,-12l8418,-1516r-10,16l8405,-1519xe" fillcolor="black" stroked="f">
              <v:path arrowok="t"/>
            </v:shape>
            <v:shape id="_x0000_s1400" style="position:absolute;left:8341;top:-1531;width:77;height:36" coordorigin="8341,-1531" coordsize="77,36" path="m8422,-1488r-67,l8356,-1483r12,18l8389,-1459r4,l8403,-1461r5,-10l8410,-1476r12,l8422,-1471r,2l8413,-1456r-27,9l8381,-1447r-21,-8l8346,-1471r-5,-21l8341,-1494r6,-21l8362,-1530r22,-6l8403,-1531r2,12l8393,-1524r-24,l8357,-1514r-2,14l8408,-1500r10,-16l8422,-1495r,7xe" fillcolor="black" stroked="f">
              <v:path arrowok="t"/>
            </v:shape>
            <v:shape id="_x0000_s1399" style="position:absolute;left:8446;top:-1572;width:82;height:123" coordorigin="8446,-1572" coordsize="82,123" path="m8480,-1461r,-99l8446,-1560r,-12l8492,-1572r2,3l8494,-1461r34,l8528,-1449r-82,l8446,-1461r34,xe" fillcolor="black" stroked="f">
              <v:path arrowok="t"/>
            </v:shape>
            <v:shape id="_x0000_s1398" style="position:absolute;left:8550;top:-1536;width:82;height:89" coordorigin="8550,-1536" coordsize="82,89" path="m8615,-1519r-12,-5l8579,-1524r-12,10l8564,-1500r53,l8627,-1516r4,21l8631,-1488r-67,l8565,-1483r13,18l8598,-1459r5,l8615,-1461r2,-10l8619,-1476r12,l8631,-1471r,2l8622,-1456r-27,9l8590,-1447r-20,-8l8555,-1471r-5,-21l8550,-1494r6,-21l8571,-1530r22,-6l8612,-1531r3,12xe" fillcolor="black" stroked="f">
              <v:path arrowok="t"/>
            </v:shape>
            <v:shape id="_x0000_s1397" style="position:absolute;left:8550;top:-1536;width:82;height:89" coordorigin="8550,-1536" coordsize="82,89" path="m8615,-1519r-3,-12l8627,-1516r-10,16l8615,-1519xe" fillcolor="black" stroked="f">
              <v:path arrowok="t"/>
            </v:shape>
            <v:shape id="_x0000_s1396" style="position:absolute;left:8643;top:-1536;width:103;height:87" coordorigin="8643,-1536" coordsize="103,87" path="m8720,-1461r5,l8725,-1521r-5,-3l8708,-1524r-7,10l8701,-1461r12,l8713,-1449r-34,l8679,-1461r10,l8689,-1521r-2,-3l8675,-1524r-10,10l8665,-1461r12,l8677,-1449r-34,l8643,-1461r12,l8655,-1524r-12,l8643,-1536r22,l8665,-1528r5,-5l8677,-1536r12,l8694,-1533r5,7l8703,-1533r8,-3l8735,-1536r,75l8747,-1461r,12l8715,-1449r,-12l8720,-1461xe" fillcolor="black" stroked="f">
              <v:path arrowok="t"/>
            </v:shape>
            <v:shape id="_x0000_s1395" style="position:absolute;left:8759;top:-1531;width:77;height:36" coordorigin="8759,-1531" coordsize="77,36" path="m8826,-1519r-5,-12l8836,-1516r-10,16l8826,-1519xe" fillcolor="black" stroked="f">
              <v:path arrowok="t"/>
            </v:shape>
            <v:shape id="_x0000_s1394" style="position:absolute;left:8759;top:-1531;width:77;height:36" coordorigin="8759,-1531" coordsize="77,36" path="m8826,-1519r-12,-5l8788,-1524r-12,10l8773,-1500r53,l8836,-1516r5,21l8841,-1488r-68,l8775,-1483r13,18l8807,-1459r5,l8824,-1461r5,-10l8829,-1476r12,l8841,-1471r-1,2l8831,-1456r-27,9l8799,-1447r-20,-8l8764,-1471r-5,-21l8759,-1494r6,-21l8780,-1530r22,-6l8821,-1531r5,12xe" fillcolor="black" stroked="f">
              <v:path arrowok="t"/>
            </v:shape>
            <v:shape id="_x0000_s1393" style="position:absolute;left:8855;top:-1536;width:101;height:87" coordorigin="8855,-1536" coordsize="101,87" path="m8891,-1528r7,-8l8929,-1536r10,8l8939,-1461r17,l8956,-1449r-48,l8908,-1461r17,l8925,-1519r-3,-5l8901,-1524r-15,8l8886,-1461r17,l8903,-1449r-48,l8855,-1461r17,l8872,-1524r-17,l8855,-1536r31,l8886,-1526r5,-2xe" fillcolor="black" stroked="f">
              <v:path arrowok="t"/>
            </v:shape>
            <v:shape id="_x0000_s1392" style="position:absolute;left:8963;top:-1560;width:84;height:113" coordorigin="8963,-1560" coordsize="84,113" path="m9047,-1478r,6l9038,-1453r-22,6l9001,-1447r-12,-7l8989,-1524r-26,l8963,-1536r26,l8989,-1560r12,l9001,-1536r41,l9042,-1524r-41,l9001,-1459r22,l9033,-1461r,-17l9035,-1483r12,l9047,-1478xe" fillcolor="black" stroked="f">
              <v:path arrowok="t"/>
            </v:shape>
            <w10:wrap anchorx="page"/>
          </v:group>
        </w:pict>
      </w:r>
      <w:r>
        <w:pict>
          <v:group id="_x0000_s1387" style="position:absolute;left:0;text-align:left;margin-left:458.1pt;margin-top:-78.95pt;width:10.85pt;height:9.15pt;z-index:-2251;mso-position-horizontal-relative:page" coordorigin="9162,-1579" coordsize="217,183">
            <v:shape id="_x0000_s1390" style="position:absolute;left:9170;top:-1572;width:96;height:125" coordorigin="9170,-1572" coordsize="96,125" path="m9208,-1449r-7,-10l9201,-1449r-14,l9187,-1560r-17,l9170,-1572r29,l9201,-1569r,43l9208,-1533r7,-3l9213,-1524r-12,10l9201,-1478r7,19l9223,-1459r4,l9244,-1470r8,-22l9252,-1494r-9,-21l9245,-1530r15,15l9266,-1492r,1l9260,-1468r-15,16l9225,-1447r-7,l9208,-1449xe" fillcolor="black" stroked="f">
              <v:path arrowok="t"/>
            </v:shape>
            <v:shape id="_x0000_s1389" style="position:absolute;left:9170;top:-1572;width:96;height:125" coordorigin="9170,-1572" coordsize="96,125" path="m9225,-1524r-12,l9215,-1536r10,l9245,-1530r-2,15l9225,-1524xe" fillcolor="black" stroked="f">
              <v:path arrowok="t"/>
            </v:shape>
            <v:shape id="_x0000_s1388" style="position:absolute;left:9278;top:-1536;width:94;height:132" coordorigin="9278,-1536" coordsize="94,132" path="m9278,-1528r,-8l9316,-1536r,12l9304,-1524r20,48l9324,-1471r2,5l9326,-1464r2,-4l9328,-1473r5,-7l9348,-1524r-15,l9333,-1536r39,l9372,-1524r-15,l9328,-1432r,l9318,-1416r-21,12l9288,-1404r-8,-7l9280,-1425r5,-3l9295,-1428r2,3l9297,-1420r3,4l9307,-1416r7,-12l9316,-1432r5,-17l9321,-1452r-29,-72l9278,-1524r,-4xe" fillcolor="black" stroked="f">
              <v:path arrowok="t"/>
            </v:shape>
            <w10:wrap anchorx="page"/>
          </v:group>
        </w:pict>
      </w:r>
      <w:r>
        <w:pict>
          <v:group id="_x0000_s1378" style="position:absolute;left:0;text-align:left;margin-left:474.1pt;margin-top:-78.95pt;width:31.4pt;height:7pt;z-index:-2250;mso-position-horizontal-relative:page" coordorigin="9482,-1579" coordsize="628,140">
            <v:shape id="_x0000_s1386" style="position:absolute;left:9489;top:-1572;width:79;height:123" coordorigin="9489,-1572" coordsize="79,123" path="m9489,-1456r,-5l9518,-1461r,-63l9489,-1524r,-12l9518,-1536r,-10l9529,-1565r21,-7l9569,-1572r,17l9564,-1552r-10,l9552,-1560r-19,l9533,-1536r31,l9564,-1524r-31,l9533,-1461r29,l9562,-1449r-73,l9489,-1456xe" fillcolor="black" stroked="f">
              <v:path arrowok="t"/>
            </v:shape>
            <v:shape id="_x0000_s1385" style="position:absolute;left:9598;top:-1536;width:94;height:89" coordorigin="9598,-1536" coordsize="94,89" path="m9598,-1481r10,-13l9629,-1502r29,-2l9658,-1519r-10,-5l9624,-1524r-2,3l9622,-1514r-15,l9602,-1516r,-20l9631,-1536r16,2l9666,-1522r6,15l9672,-1464r3,3l9691,-1461r,12l9665,-1449r-5,-7l9651,-1449r-8,-10l9651,-1464r7,-2l9658,-1492r-15,l9620,-1486r-8,10l9612,-1466r-7,9l9598,-1476r,-5xe" fillcolor="black" stroked="f">
              <v:path arrowok="t"/>
            </v:shape>
            <v:shape id="_x0000_s1384" style="position:absolute;left:9598;top:-1536;width:94;height:89" coordorigin="9598,-1536" coordsize="94,89" path="m9612,-1466r7,7l9643,-1459r8,10l9638,-1447r-7,l9625,-1447r-20,-10l9612,-1466xe" fillcolor="black" stroked="f">
              <v:path arrowok="t"/>
            </v:shape>
            <v:shape id="_x0000_s1383" style="position:absolute;left:9706;top:-1536;width:79;height:89" coordorigin="9706,-1536" coordsize="79,89" path="m9771,-1468r,-3l9773,-1476r12,l9785,-1470r-8,13l9749,-1447r-3,l9725,-1454r-14,-17l9706,-1492r,-3l9711,-1513r15,-16l9752,-1536r31,l9783,-1516r-5,2l9768,-1514r-4,-2l9764,-1524r-12,l9744,-1523r-19,13l9720,-1492r1,7l9732,-1466r20,7l9766,-1459r5,-9xe" fillcolor="black" stroked="f">
              <v:path arrowok="t"/>
            </v:shape>
            <v:shape id="_x0000_s1382" style="position:absolute;left:9802;top:-1560;width:84;height:113" coordorigin="9802,-1560" coordsize="84,113" path="m9881,-1528r,4l9840,-1524r,65l9860,-1459r12,-2l9872,-1483r14,l9886,-1472r-11,19l9855,-1447r-15,l9826,-1454r,-70l9802,-1524r,-12l9826,-1536r,-24l9840,-1560r,24l9881,-1536r,8xe" fillcolor="black" stroked="f">
              <v:path arrowok="t"/>
            </v:shape>
            <v:shape id="_x0000_s1381" style="position:absolute;left:9912;top:-1536;width:82;height:89" coordorigin="9912,-1536" coordsize="82,89" path="m9918,-1469r-6,-24l9918,-1514r15,-16l9953,-1536r,12l9952,-1524r-18,9l9927,-1493r,4l9936,-1467r17,8l9956,-1459r17,-11l9980,-1493r,-1l9972,-1516r1,-14l9988,-1515r6,22l9994,-1491r-6,23l9973,-1453r-20,6l9952,-1447r-20,-6l9918,-1469xe" fillcolor="black" stroked="f">
              <v:path arrowok="t"/>
            </v:shape>
            <v:shape id="_x0000_s1380" style="position:absolute;left:9912;top:-1536;width:82;height:89" coordorigin="9912,-1536" coordsize="82,89" path="m9953,-1524r,-12l9973,-1530r-1,14l9953,-1524xe" fillcolor="black" stroked="f">
              <v:path arrowok="t"/>
            </v:shape>
            <v:shape id="_x0000_s1379" style="position:absolute;left:10011;top:-1536;width:91;height:87" coordorigin="10011,-1536" coordsize="91,87" path="m10018,-1536r31,l10049,-1519r13,-14l10074,-1536r26,l10102,-1528r,9l10100,-1514r-10,l10086,-1519r,-5l10070,-1521r-15,15l10049,-1485r,24l10081,-1461r,12l10011,-1449r,-12l10037,-1461r,-63l10011,-1524r,-12l10018,-1536xe" fillcolor="black" stroked="f">
              <v:path arrowok="t"/>
            </v:shape>
            <w10:wrap anchorx="page"/>
          </v:group>
        </w:pict>
      </w:r>
      <w:r>
        <w:pict>
          <v:group id="_x0000_s1361" style="position:absolute;left:0;text-align:left;margin-left:70.9pt;margin-top:-67.05pt;width:41.6pt;height:7.15pt;z-index:-2249;mso-position-horizontal-relative:page" coordorigin="1418,-1341" coordsize="832,143">
            <v:shape id="_x0000_s1377" style="position:absolute;left:1426;top:-1334;width:84;height:127" coordorigin="1426,-1334" coordsize="84,127" path="m1426,-1271r2,-20l1436,-1313r14,-15l1466,-1334r15,4l1496,-1318r10,21l1510,-1271r-3,23l1498,-1226r-14,14l1468,-1218r14,-9l1492,-1246r3,-28l1493,-1296r-11,-19l1466,-1322r-11,4l1444,-1301r-4,27l1439,-1223r-10,-21l1426,-1271xe" fillcolor="black" stroked="f">
              <v:path arrowok="t"/>
            </v:shape>
            <v:shape id="_x0000_s1376" style="position:absolute;left:1426;top:-1334;width:84;height:127" coordorigin="1426,-1334" coordsize="84,127" path="m1466,-1206r-13,-4l1439,-1223r1,-51l1440,-1272r4,28l1453,-1225r13,7l1468,-1218r16,6l1466,-1206xe" fillcolor="black" stroked="f">
              <v:path arrowok="t"/>
            </v:shape>
            <v:shape id="_x0000_s1375" style="position:absolute;left:1529;top:-1334;width:87;height:127" coordorigin="1529,-1334" coordsize="87,127" path="m1533,-1244r-4,-27l1532,-1293r9,-21l1555,-1329r17,-5l1586,-1330r15,12l1611,-1297r4,26l1612,-1248r-9,22l1588,-1212r-16,6l1558,-1210r1,-15l1572,-1218r2,-1l1588,-1227r10,-19l1601,-1274r-3,-22l1587,-1315r-15,-7l1560,-1317r-12,17l1543,-1274r,50l1533,-1244xe" fillcolor="black" stroked="f">
              <v:path arrowok="t"/>
            </v:shape>
            <v:shape id="_x0000_s1374" style="position:absolute;left:1529;top:-1334;width:87;height:127" coordorigin="1529,-1334" coordsize="87,127" path="m1543,-1274r,4l1548,-1244r11,19l1558,-1210r-15,-14l1543,-1274xe" fillcolor="black" stroked="f">
              <v:path arrowok="t"/>
            </v:shape>
            <v:shape id="_x0000_s1373" style="position:absolute;left:1635;top:-1334;width:84;height:127" coordorigin="1635,-1334" coordsize="84,127" path="m1639,-1244r-4,-27l1637,-1292r9,-22l1660,-1328r18,-6l1690,-1331r15,13l1715,-1298r4,27l1716,-1249r-8,22l1694,-1212r-16,6l1663,-1210r1,-15l1678,-1218r2,-1l1693,-1227r10,-19l1707,-1274r-3,-22l1693,-1315r-15,-7l1666,-1317r-12,17l1649,-1274r,50l1639,-1244xe" fillcolor="black" stroked="f">
              <v:path arrowok="t"/>
            </v:shape>
            <v:shape id="_x0000_s1372" style="position:absolute;left:1635;top:-1334;width:84;height:127" coordorigin="1635,-1334" coordsize="84,127" path="m1649,-1274r,4l1654,-1244r10,19l1663,-1210r-14,-14l1649,-1274xe" fillcolor="black" stroked="f">
              <v:path arrowok="t"/>
            </v:shape>
            <v:shape id="_x0000_s1371" style="position:absolute;left:1741;top:-1334;width:84;height:127" coordorigin="1741,-1334" coordsize="84,127" path="m1783,-1219r14,-8l1807,-1246r3,-28l1807,-1296r-11,-19l1781,-1322r-12,5l1757,-1300r-6,-13l1765,-1328r16,-6l1795,-1330r15,12l1820,-1297r5,26l1822,-1248r-9,22l1799,-1212r-18,6l1768,-1210r,-15l1781,-1218r2,-1xe" fillcolor="black" stroked="f">
              <v:path arrowok="t"/>
            </v:shape>
            <v:shape id="_x0000_s1370" style="position:absolute;left:1741;top:-1334;width:84;height:127" coordorigin="1741,-1334" coordsize="84,127" path="m1757,-1300r-4,26l1753,-1270r4,26l1768,-1225r,15l1754,-1223r-10,-21l1741,-1271r2,-20l1751,-1313r6,13xe" fillcolor="black" stroked="f">
              <v:path arrowok="t"/>
            </v:shape>
            <v:shape id="_x0000_s1369" style="position:absolute;left:1844;top:-1334;width:84;height:127" coordorigin="1844,-1334" coordsize="84,127" path="m1848,-1244r-4,-27l1846,-1293r10,-21l1870,-1328r17,-6l1899,-1331r15,13l1924,-1298r4,27l1925,-1249r-8,22l1903,-1212r-16,6l1872,-1210r1,-15l1887,-1218r2,l1902,-1227r10,-19l1916,-1274r-3,-22l1902,-1315r-15,-7l1875,-1317r-12,17l1858,-1274r,51l1848,-1244xe" fillcolor="black" stroked="f">
              <v:path arrowok="t"/>
            </v:shape>
            <v:shape id="_x0000_s1368" style="position:absolute;left:1844;top:-1334;width:84;height:127" coordorigin="1844,-1334" coordsize="84,127" path="m1858,-1274r,4l1863,-1243r10,18l1872,-1210r-14,-13l1858,-1274xe" fillcolor="black" stroked="f">
              <v:path arrowok="t"/>
            </v:shape>
            <v:shape id="_x0000_s1367" style="position:absolute;left:1959;top:-1334;width:67;height:125" coordorigin="1959,-1334" coordsize="67,125" path="m1995,-1334r5,l2000,-1221r26,l2026,-1209r-64,l1962,-1221r26,l1988,-1305r-10,7l1959,-1298r,-12l1971,-1310r10,-2l1990,-1329r,-5l1995,-1334xe" fillcolor="black" stroked="f">
              <v:path arrowok="t"/>
            </v:shape>
            <v:shape id="_x0000_s1366" style="position:absolute;left:2053;top:-1334;width:84;height:127" coordorigin="2053,-1334" coordsize="84,127" path="m2096,-1269r-19,l2079,-1274r-14,-7l2070,-1312r,21l2082,-1281r29,l2123,-1291r7,-28l2137,-1300r,9l2127,-1281r-14,7l2115,-1269r-19,xe" fillcolor="black" stroked="f">
              <v:path arrowok="t"/>
            </v:shape>
            <v:shape id="_x0000_s1365" style="position:absolute;left:2053;top:-1334;width:84;height:127" coordorigin="2053,-1334" coordsize="84,127" path="m2058,-1312r15,-16l2096,-1334r16,3l2130,-1319r-7,28l2123,-1312r-12,-10l2079,-1322r-9,10l2065,-1281r-10,-10l2055,-1300r3,-12xe" fillcolor="black" stroked="f">
              <v:path arrowok="t"/>
            </v:shape>
            <v:shape id="_x0000_s1364" style="position:absolute;left:2053;top:-1334;width:84;height:127" coordorigin="2053,-1334" coordsize="84,127" path="m2053,-1245r,-14l2065,-1271r14,-3l2077,-1269r-10,12l2067,-1231r12,12l2113,-1219r12,-12l2125,-1257r-10,-12l2113,-1274r14,3l2139,-1259r,14l2134,-1227r-15,15l2096,-1207r-20,-4l2059,-1225r-6,-20xe" fillcolor="black" stroked="f">
              <v:path arrowok="t"/>
            </v:shape>
            <v:shape id="_x0000_s1363" style="position:absolute;left:2159;top:-1334;width:84;height:127" coordorigin="2159,-1334" coordsize="84,127" path="m2159,-1271r2,-22l2170,-1314r14,-15l2202,-1334r12,3l2229,-1318r10,20l2243,-1271r-3,22l2231,-1227r-13,15l2203,-1218r13,-8l2225,-1246r3,-28l2226,-1295r-10,-20l2202,-1322r-13,5l2177,-1300r-4,26l2172,-1224r-10,-20l2159,-1271xe" fillcolor="black" stroked="f">
              <v:path arrowok="t"/>
            </v:shape>
            <v:shape id="_x0000_s1362" style="position:absolute;left:2159;top:-1334;width:84;height:127" coordorigin="2159,-1334" coordsize="84,127" path="m2202,-1206r-16,-4l2172,-1224r1,-50l2173,-1270r4,26l2187,-1225r15,7l2203,-1218r15,6l2202,-1206xe" fillcolor="black" stroked="f">
              <v:path arrowok="t"/>
            </v:shape>
            <w10:wrap anchorx="page"/>
          </v:group>
        </w:pict>
      </w:r>
      <w:r>
        <w:pict>
          <v:group id="_x0000_s1345" style="position:absolute;left:0;text-align:left;margin-left:118pt;margin-top:-67.05pt;width:41.6pt;height:7.15pt;z-index:-2248;mso-position-horizontal-relative:page" coordorigin="2360,-1341" coordsize="832,143">
            <v:shape id="_x0000_s1360" style="position:absolute;left:2368;top:-1334;width:87;height:127" coordorigin="2368,-1334" coordsize="87,127" path="m2380,-1310r-12,l2368,-1334r12,l2380,-1331r74,l2454,-1322r-5,3l2445,-1315r-9,12l2425,-1288r-9,20l2409,-1244r-3,28l2406,-1209r-5,3l2392,-1206r,-10l2392,-1223r2,-16l2398,-1258r8,-20l2417,-1299r16,-20l2380,-1319r,9xe" fillcolor="black" stroked="f">
              <v:path arrowok="t"/>
            </v:shape>
            <v:shape id="_x0000_s1359" style="position:absolute;left:2471;top:-1334;width:87;height:127" coordorigin="2471,-1334" coordsize="87,127" path="m2498,-1276r,-5l2512,-1281r7,-2l2524,-1283r7,-5l2536,-1293r2,-7l2538,-1314r-9,-8l2500,-1322r-7,8l2495,-1314r,9l2490,-1300r-7,l2478,-1302r,-8l2479,-1313r10,-15l2514,-1334r12,1l2546,-1322r7,17l2553,-1295r-5,12l2536,-1276r14,5l2558,-1259r,14l2554,-1229r-15,16l2517,-1206r-20,-3l2478,-1220r-7,-17l2471,-1242r5,-5l2486,-1247r4,5l2490,-1233r-2,3l2493,-1221r14,3l2534,-1218r12,-15l2546,-1257r-12,-12l2498,-1269r,-7xe" fillcolor="black" stroked="f">
              <v:path arrowok="t"/>
            </v:shape>
            <v:shape id="_x0000_s1358" style="position:absolute;left:2577;top:-1334;width:84;height:127" coordorigin="2577,-1334" coordsize="84,127" path="m2620,-1269r-19,l2603,-1274r-14,-7l2594,-1312r,21l2606,-1281r29,l2647,-1291r7,-28l2661,-1300r,9l2651,-1281r-14,7l2639,-1269r-19,xe" fillcolor="black" stroked="f">
              <v:path arrowok="t"/>
            </v:shape>
            <v:shape id="_x0000_s1357" style="position:absolute;left:2577;top:-1334;width:84;height:127" coordorigin="2577,-1334" coordsize="84,127" path="m2582,-1312r14,-16l2620,-1334r16,3l2654,-1319r-7,28l2647,-1312r-12,-10l2603,-1322r-9,10l2589,-1281r-10,-10l2579,-1300r3,-12xe" fillcolor="black" stroked="f">
              <v:path arrowok="t"/>
            </v:shape>
            <v:shape id="_x0000_s1356" style="position:absolute;left:2577;top:-1334;width:84;height:127" coordorigin="2577,-1334" coordsize="84,127" path="m2577,-1245r,-14l2589,-1271r14,-3l2601,-1269r-10,12l2591,-1231r12,12l2637,-1219r12,-12l2649,-1257r-10,-12l2637,-1274r14,3l2663,-1259r,14l2658,-1227r-15,15l2620,-1207r-20,-4l2583,-1225r-6,-20xe" fillcolor="black" stroked="f">
              <v:path arrowok="t"/>
            </v:shape>
            <v:shape id="_x0000_s1355" style="position:absolute;left:2680;top:-1334;width:89;height:127" coordorigin="2680,-1334" coordsize="89,127" path="m2680,-1247r10,-18l2695,-1244r9,18l2726,-1218r14,l2755,-1230r,-27l2743,-1269r-17,l2726,-1281r14,l2740,-1276r3,1l2761,-1263r8,18l2764,-1228r-15,15l2726,-1206r-24,-6l2686,-1226r-6,-19l2680,-1247xe" fillcolor="black" stroked="f">
              <v:path arrowok="t"/>
            </v:shape>
            <v:shape id="_x0000_s1354" style="position:absolute;left:2680;top:-1334;width:89;height:127" coordorigin="2680,-1334" coordsize="89,127" path="m2726,-1269r-19,l2695,-1257r,13l2690,-1265r19,-11l2692,-1281r-7,-10l2685,-1303r2,-9l2702,-1327r24,-7l2738,-1332r19,12l2764,-1303r,12l2757,-1281r-17,5l2740,-1281r12,-10l2752,-1312r-12,-10l2709,-1322r-12,10l2697,-1291r12,10l2726,-1281r,12xe" fillcolor="black" stroked="f">
              <v:path arrowok="t"/>
            </v:shape>
            <v:shape id="_x0000_s1353" style="position:absolute;left:2788;top:-1334;width:84;height:127" coordorigin="2788,-1334" coordsize="84,127" path="m2831,-1218r14,-9l2855,-1246r3,-28l2855,-1296r-11,-19l2829,-1322r-12,5l2805,-1300r-6,-13l2813,-1328r16,-6l2843,-1330r15,12l2868,-1297r5,26l2869,-1248r-9,22l2846,-1212r-17,6l2816,-1210r,-15l2829,-1218r2,xe" fillcolor="black" stroked="f">
              <v:path arrowok="t"/>
            </v:shape>
            <v:shape id="_x0000_s1352" style="position:absolute;left:2788;top:-1334;width:84;height:127" coordorigin="2788,-1334" coordsize="84,127" path="m2805,-1300r-5,26l2800,-1270r5,27l2816,-1225r,15l2802,-1223r-10,-21l2788,-1271r2,-20l2799,-1313r6,13xe" fillcolor="black" stroked="f">
              <v:path arrowok="t"/>
            </v:shape>
            <v:shape id="_x0000_s1351" style="position:absolute;left:2892;top:-1334;width:84;height:127" coordorigin="2892,-1334" coordsize="84,127" path="m2896,-1244r-4,-27l2894,-1292r9,-22l2917,-1328r18,-6l2947,-1331r15,13l2972,-1298r4,27l2973,-1249r-8,22l2951,-1212r-16,6l2920,-1210r1,-15l2935,-1218r2,-1l2950,-1227r10,-19l2964,-1274r-3,-22l2950,-1315r-15,-7l2923,-1317r-12,17l2906,-1274r,50l2896,-1244xe" fillcolor="black" stroked="f">
              <v:path arrowok="t"/>
            </v:shape>
            <v:shape id="_x0000_s1350" style="position:absolute;left:2892;top:-1334;width:84;height:127" coordorigin="2892,-1334" coordsize="84,127" path="m2906,-1274r,4l2911,-1244r10,19l2920,-1210r-14,-14l2906,-1274xe" fillcolor="black" stroked="f">
              <v:path arrowok="t"/>
            </v:shape>
            <v:shape id="_x0000_s1349" style="position:absolute;left:2998;top:-1334;width:84;height:127" coordorigin="2998,-1334" coordsize="84,127" path="m3040,-1219r14,-8l3064,-1246r3,-28l3064,-1296r-11,-19l3038,-1322r-12,5l3014,-1300r-6,-13l3022,-1328r16,-6l3052,-1330r15,12l3077,-1297r5,26l3079,-1248r-9,22l3056,-1212r-18,6l3025,-1210r,-15l3038,-1218r2,-1xe" fillcolor="black" stroked="f">
              <v:path arrowok="t"/>
            </v:shape>
            <v:shape id="_x0000_s1348" style="position:absolute;left:2998;top:-1334;width:84;height:127" coordorigin="2998,-1334" coordsize="84,127" path="m3014,-1300r-4,26l3010,-1270r4,26l3025,-1225r,15l3011,-1223r-10,-21l2998,-1271r2,-20l3008,-1313r6,13xe" fillcolor="black" stroked="f">
              <v:path arrowok="t"/>
            </v:shape>
            <v:shape id="_x0000_s1347" style="position:absolute;left:3101;top:-1334;width:84;height:127" coordorigin="3101,-1334" coordsize="84,127" path="m3105,-1244r-4,-27l3103,-1293r10,-21l3127,-1328r17,-6l3156,-1331r15,13l3181,-1298r4,27l3182,-1249r-8,22l3160,-1212r-16,6l3129,-1210r1,-15l3144,-1218r2,l3159,-1227r10,-19l3173,-1274r-3,-22l3159,-1315r-15,-7l3132,-1317r-12,17l3115,-1274r,51l3105,-1244xe" fillcolor="black" stroked="f">
              <v:path arrowok="t"/>
            </v:shape>
            <v:shape id="_x0000_s1346" style="position:absolute;left:3101;top:-1334;width:84;height:127" coordorigin="3101,-1334" coordsize="84,127" path="m3115,-1274r,4l3120,-1243r10,18l3129,-1210r-14,-13l3115,-1274xe" fillcolor="black" stroked="f">
              <v:path arrowok="t"/>
            </v:shape>
            <w10:wrap anchorx="page"/>
          </v:group>
        </w:pict>
      </w:r>
      <w:r>
        <w:pict>
          <v:group id="_x0000_s1340" style="position:absolute;left:0;text-align:left;margin-left:175.7pt;margin-top:-67.05pt;width:10.25pt;height:7.1pt;z-index:-2247;mso-position-horizontal-relative:page" coordorigin="3514,-1341" coordsize="205,142">
            <v:shape id="_x0000_s1344" style="position:absolute;left:3522;top:-1331;width:84;height:125" coordorigin="3522,-1331" coordsize="84,125" path="m3598,-1324r,5l3541,-1319r,38l3550,-1286r10,-2l3565,-1288r20,5l3600,-1267r6,20l3606,-1246r-7,20l3582,-1212r-22,6l3548,-1208r-19,-11l3522,-1238r,-7l3526,-1247r8,l3538,-1245r,7l3536,-1233r5,12l3555,-1218r8,-1l3583,-1228r8,-19l3591,-1259r-9,-17l3555,-1276r-9,5l3541,-1264r-3,2l3529,-1262r,-69l3598,-1331r,7xe" fillcolor="black" stroked="f">
              <v:path arrowok="t"/>
            </v:shape>
            <v:shape id="_x0000_s1343" style="position:absolute;left:3625;top:-1334;width:86;height:127" coordorigin="3625,-1334" coordsize="86,127" path="m3694,-1312r-12,-10l3651,-1322r-9,10l3642,-1291r12,10l3682,-1281r,5l3685,-1275r19,12l3711,-1245r-5,17l3691,-1213r-23,7l3647,-1211r-16,-15l3637,-1244r10,18l3668,-1218r17,l3697,-1230r,-27l3685,-1269r-17,l3651,-1276r-14,-5l3627,-1291r,-12l3630,-1312r14,-15l3668,-1334r15,2l3702,-1319r-8,28l3694,-1312xe" fillcolor="black" stroked="f">
              <v:path arrowok="t"/>
            </v:shape>
            <v:shape id="_x0000_s1342" style="position:absolute;left:3625;top:-1334;width:86;height:127" coordorigin="3625,-1334" coordsize="86,127" path="m3709,-1303r,12l3699,-1281r-17,5l3682,-1281r12,-10l3702,-1319r7,16xe" fillcolor="black" stroked="f">
              <v:path arrowok="t"/>
            </v:shape>
            <v:shape id="_x0000_s1341" style="position:absolute;left:3625;top:-1334;width:86;height:127" coordorigin="3625,-1334" coordsize="86,127" path="m3633,-1265r18,-11l3668,-1269r-19,l3637,-1257r,13l3631,-1226r-6,-19l3625,-1246r8,-19xe" fillcolor="black" stroked="f">
              <v:path arrowok="t"/>
            </v:shape>
            <w10:wrap anchorx="page"/>
          </v:group>
        </w:pict>
      </w:r>
      <w:r>
        <w:pict>
          <v:group id="_x0000_s1333" style="position:absolute;left:0;text-align:left;margin-left:233.25pt;margin-top:-66.95pt;width:14.55pt;height:6.9pt;z-index:-2246;mso-position-horizontal-relative:page" coordorigin="4665,-1339" coordsize="291,138">
            <v:shape id="_x0000_s1339" style="position:absolute;left:4673;top:-1298;width:94;height:89" coordorigin="4673,-1298" coordsize="94,89" path="m4674,-1241r10,-13l4705,-1262r28,-2l4733,-1279r-10,-7l4697,-1286r,10l4692,-1274r-10,l4680,-1276r,-22l4709,-1298r14,2l4742,-1284r5,17l4747,-1223r5,2l4767,-1221r,12l4740,-1209r-5,-7l4726,-1209r-20,l4709,-1221r9,l4726,-1223r7,-5l4733,-1252r-14,1l4695,-1246r-8,11l4687,-1228r-6,10l4673,-1235r1,-6xe" fillcolor="black" stroked="f">
              <v:path arrowok="t"/>
            </v:shape>
            <v:shape id="_x0000_s1338" style="position:absolute;left:4673;top:-1298;width:94;height:89" coordorigin="4673,-1298" coordsize="94,89" path="m4703,-1209r-22,-9l4687,-1228r10,7l4709,-1221r-3,12l4703,-1209xe" fillcolor="black" stroked="f">
              <v:path arrowok="t"/>
            </v:shape>
            <v:shape id="_x0000_s1337" style="position:absolute;left:4774;top:-1331;width:96;height:123" coordorigin="4774,-1331" coordsize="96,123" path="m4822,-1324r,-7l4846,-1331r-7,93l4839,-1274r-10,-12l4817,-1286r-4,1l4796,-1274r-8,22l4788,-1251r8,21l4815,-1221r14,l4815,-1209r-20,-6l4780,-1230r-6,-22l4774,-1256r7,-22l4796,-1292r21,-6l4824,-1298r7,5l4839,-1288r,-31l4822,-1319r,-5xe" fillcolor="black" stroked="f">
              <v:path arrowok="t"/>
            </v:shape>
            <v:shape id="_x0000_s1336" style="position:absolute;left:4774;top:-1331;width:96;height:123" coordorigin="4774,-1331" coordsize="96,123" path="m4839,-1209r,-9l4834,-1214r-10,5l4815,-1209r14,-12l4839,-1238r7,-93l4851,-1331r2,2l4853,-1221r17,l4870,-1209r-31,xe" fillcolor="black" stroked="f">
              <v:path arrowok="t"/>
            </v:shape>
            <v:shape id="_x0000_s1335" style="position:absolute;left:4879;top:-1331;width:70;height:123" coordorigin="4879,-1331" coordsize="70,123" path="m4927,-1324r,-7l4949,-1331r-5,93l4944,-1274r-9,-12l4920,-1286r-2,l4902,-1275r18,-23l4930,-1298r7,5l4944,-1288r,-31l4927,-1319r,-5xe" fillcolor="black" stroked="f">
              <v:path arrowok="t"/>
            </v:shape>
            <v:shape id="_x0000_s1334" style="position:absolute;left:4879;top:-1331;width:70;height:123" coordorigin="4879,-1331" coordsize="70,123" path="m4944,-1209r,-9l4937,-1214r-7,5l4918,-1209r-17,-5l4886,-1229r-7,-23l4880,-1254r6,-23l4901,-1292r19,-6l4902,-1275r-8,23l4894,-1251r8,21l4920,-1221r15,l4944,-1238r5,-93l4956,-1331r3,2l4959,-1221r17,l4976,-1209r-32,xe" fillcolor="black" stroked="f">
              <v:path arrowok="t"/>
            </v:shape>
            <w10:wrap anchorx="page"/>
          </v:group>
        </w:pict>
      </w:r>
      <w:r>
        <w:pict>
          <v:group id="_x0000_s1328" style="position:absolute;left:0;text-align:left;margin-left:254.2pt;margin-top:-67.05pt;width:13.95pt;height:8.3pt;z-index:-2245;mso-position-horizontal-relative:page" coordorigin="5084,-1341" coordsize="279,166">
            <v:shape id="_x0000_s1332" style="position:absolute;left:5091;top:-1334;width:87;height:127" coordorigin="5091,-1334" coordsize="87,127" path="m5134,-1322r-14,l5113,-1314r2,4l5115,-1305r-5,5l5101,-1300r-5,-2l5096,-1310r,-4l5108,-1328r26,-6l5146,-1332r20,10l5173,-1305r,10l5166,-1283r-10,7l5168,-1271r10,12l5178,-1245r-5,18l5158,-1212r-24,6l5117,-1208r-19,-11l5091,-1237r,-5l5096,-1247r9,l5108,-1242r,9l5105,-1230r5,9l5127,-1218r27,l5163,-1233r,-24l5154,-1269r-37,l5117,-1281r15,l5139,-1283r5,l5149,-1288r7,-5l5158,-1300r,-14l5149,-1322r-15,xe" fillcolor="black" stroked="f">
              <v:path arrowok="t"/>
            </v:shape>
            <v:shape id="_x0000_s1331" style="position:absolute;left:5223;top:-1235;width:34;height:53" coordorigin="5223,-1235" coordsize="34,53" path="m5230,-1194r10,-3l5242,-1211r-2,2l5233,-1209r-7,-5l5226,-1228r4,-7l5247,-1235r10,9l5257,-1214r,4l5244,-1189r-16,7l5226,-1182r-3,-5l5223,-1192r3,l5230,-1194xe" fillcolor="black" stroked="f">
              <v:path arrowok="t"/>
            </v:shape>
            <v:shape id="_x0000_s1330" style="position:absolute;left:5298;top:-1334;width:58;height:125" coordorigin="5298,-1334" coordsize="58,125" path="m5355,-1324r-43,70l5346,-1329r2,-5l5355,-1324xe" fillcolor="black" stroked="f">
              <v:path arrowok="t"/>
            </v:shape>
            <v:shape id="_x0000_s1329" style="position:absolute;left:5298;top:-1334;width:58;height:125" coordorigin="5298,-1334" coordsize="58,125" path="m5348,-1334r17,l5367,-1331r,77l5391,-1254r,12l5367,-1242r,21l5386,-1221r,12l5336,-1209r,-12l5355,-1221r,-21l5300,-1242r-2,-3l5298,-1254r2,-5l5346,-1329r-34,75l5355,-1254r,-70l5348,-1334xe" fillcolor="black" stroked="f">
              <v:path arrowok="t"/>
            </v:shape>
            <w10:wrap anchorx="page"/>
          </v:group>
        </w:pict>
      </w:r>
      <w:r>
        <w:pict>
          <v:group id="_x0000_s1326" style="position:absolute;left:0;text-align:left;margin-left:359.45pt;margin-top:-67.4pt;width:4.1pt;height:7.8pt;z-index:-2244;mso-position-horizontal-relative:page" coordorigin="7189,-1348" coordsize="82,156">
            <v:shape id="_x0000_s1327" style="position:absolute;left:7189;top:-1348;width:82;height:156" coordorigin="7189,-1348" coordsize="82,156" path="m7201,-1192r-9,l7189,-1197r,-7l7257,-1343r2,-5l7266,-1348r5,2l7271,-1341r-2,5l7204,-1199r-3,2l7201,-1192xe" fillcolor="black" stroked="f">
              <v:path arrowok="t"/>
            </v:shape>
            <w10:wrap anchorx="page"/>
          </v:group>
        </w:pict>
      </w:r>
      <w:r>
        <w:pict>
          <v:group id="_x0000_s1312" style="position:absolute;left:0;text-align:left;margin-left:369.55pt;margin-top:-66.95pt;width:51.75pt;height:6.9pt;z-index:-2243;mso-position-horizontal-relative:page" coordorigin="7391,-1339" coordsize="1035,138">
            <v:shape id="_x0000_s1325" style="position:absolute;left:7398;top:-1298;width:94;height:89" coordorigin="7398,-1298" coordsize="94,89" path="m7399,-1241r10,-13l7430,-1262r28,-2l7458,-1279r-12,-7l7420,-1286r,10l7415,-1274r-7,l7403,-1276r,-22l7432,-1298r15,2l7465,-1284r5,17l7470,-1223r5,2l7492,-1221r,12l7463,-1209r-2,-7l7451,-1209r-21,l7432,-1221r10,l7449,-1223r9,-5l7458,-1252r-17,1l7419,-1245r-9,10l7410,-1228r-4,11l7398,-1235r1,-6xe" fillcolor="black" stroked="f">
              <v:path arrowok="t"/>
            </v:shape>
            <v:shape id="_x0000_s1324" style="position:absolute;left:7398;top:-1298;width:94;height:89" coordorigin="7398,-1298" coordsize="94,89" path="m7428,-1209r-22,-8l7410,-1228r10,7l7432,-1221r-2,12l7428,-1209xe" fillcolor="black" stroked="f">
              <v:path arrowok="t"/>
            </v:shape>
            <v:shape id="_x0000_s1323" style="position:absolute;left:7507;top:-1298;width:77;height:89" coordorigin="7507,-1298" coordsize="77,89" path="m7574,-1238r9,l7583,-1228r-4,19l7549,-1209r-22,-6l7512,-1231r-5,-21l7507,-1256r5,-19l7527,-1291r25,-7l7581,-1298r,22l7579,-1274r-10,l7564,-1276r,-10l7552,-1286r-9,1l7525,-1270r-4,18l7521,-1247r11,18l7552,-1221r15,l7569,-1230r2,-3l7571,-1238r3,xe" fillcolor="black" stroked="f">
              <v:path arrowok="t"/>
            </v:shape>
            <v:shape id="_x0000_s1322" style="position:absolute;left:7610;top:-1298;width:79;height:89" coordorigin="7610,-1298" coordsize="79,89" path="m7615,-1231r-5,-21l7610,-1258r6,-18l7632,-1292r26,-6l7687,-1298r,22l7682,-1274r-10,l7670,-1276r,-10l7658,-1286r-12,2l7628,-1269r-4,17l7625,-1247r10,18l7656,-1221r14,l7675,-1230r,-3l7677,-1238r12,l7689,-1228r-7,19l7652,-1209r-22,-7l7615,-1231xe" fillcolor="black" stroked="f">
              <v:path arrowok="t"/>
            </v:shape>
            <v:shape id="_x0000_s1321" style="position:absolute;left:7704;top:-1295;width:98;height:87" coordorigin="7704,-1295" coordsize="98,87" path="m7761,-1283r-5,l7756,-1295r29,l7785,-1221r17,l7802,-1209r-29,l7773,-1216r-7,5l7756,-1209r-21,l7720,-1214r,-69l7704,-1283r,-12l7732,-1295r3,2l7735,-1221r21,l7773,-1223r,-60l7761,-1283xe" fillcolor="black" stroked="f">
              <v:path arrowok="t"/>
            </v:shape>
            <v:shape id="_x0000_s1320" style="position:absolute;left:7804;top:-1298;width:104;height:89" coordorigin="7804,-1298" coordsize="104,89" path="m7804,-1291r,-4l7826,-1295r3,4l7833,-1293r5,-5l7850,-1298r7,5l7860,-1286r5,-9l7874,-1298r24,l7898,-1221r10,l7908,-1209r-31,l7877,-1221r9,l7886,-1281r-2,-5l7869,-1286r-7,10l7862,-1221r12,l7874,-1209r-31,l7843,-1221r7,l7850,-1281r-2,-5l7836,-1286r-7,10l7829,-1221r9,l7838,-1209r-34,l7804,-1221r13,l7817,-1283r-13,l7804,-1291xe" fillcolor="black" stroked="f">
              <v:path arrowok="t"/>
            </v:shape>
            <v:shape id="_x0000_s1319" style="position:absolute;left:7913;top:-1295;width:101;height:87" coordorigin="7913,-1295" coordsize="101,87" path="m7970,-1283r-4,l7966,-1295r28,l7997,-1293r,72l8014,-1221r,12l7982,-1209r,-7l7975,-1211r-9,2l7944,-1209r-14,-5l7930,-1283r-17,l7913,-1295r29,l7944,-1293r,72l7966,-1221r16,-2l7982,-1283r-12,xe" fillcolor="black" stroked="f">
              <v:path arrowok="t"/>
            </v:shape>
            <v:shape id="_x0000_s1318" style="position:absolute;left:8028;top:-1331;width:79;height:123" coordorigin="8028,-1331" coordsize="79,123" path="m8062,-1221r,-98l8028,-1319r,-12l8074,-1331r,110l8107,-1221r,12l8028,-1209r,-12l8062,-1221xe" fillcolor="black" stroked="f">
              <v:path arrowok="t"/>
            </v:shape>
            <v:shape id="_x0000_s1317" style="position:absolute;left:8132;top:-1298;width:94;height:89" coordorigin="8132,-1298" coordsize="94,89" path="m8132,-1241r10,-13l8163,-1261r29,-3l8192,-1279r-12,-7l8153,-1286r,10l8148,-1274r-7,l8136,-1276r,-22l8165,-1298r15,2l8198,-1284r6,18l8204,-1223r4,2l8225,-1221r,12l8196,-1209r-2,-7l8184,-1209r-7,-12l8182,-1223r10,-5l8192,-1252r-15,1l8154,-1246r-8,11l8146,-1228r-7,10l8132,-1235r,-6xe" fillcolor="black" stroked="f">
              <v:path arrowok="t"/>
            </v:shape>
            <v:shape id="_x0000_s1316" style="position:absolute;left:8132;top:-1298;width:94;height:89" coordorigin="8132,-1298" coordsize="94,89" path="m8146,-1228r7,7l8177,-1221r7,12l8161,-1209r-22,-9l8146,-1228xe" fillcolor="black" stroked="f">
              <v:path arrowok="t"/>
            </v:shape>
            <v:shape id="_x0000_s1315" style="position:absolute;left:8230;top:-1319;width:84;height:111" coordorigin="8230,-1319" coordsize="84,111" path="m8309,-1291r,8l8268,-1283r,62l8290,-1221r10,-2l8300,-1242r14,l8314,-1234r-11,19l8283,-1209r-15,l8256,-1216r,-67l8230,-1283r,-12l8256,-1295r,-24l8268,-1319r,24l8309,-1295r,4xe" fillcolor="black" stroked="f">
              <v:path arrowok="t"/>
            </v:shape>
            <v:shape id="_x0000_s1314" style="position:absolute;left:8341;top:-1293;width:77;height:39" coordorigin="8341,-1293" coordsize="77,39" path="m8405,-1281r-1,-12l8418,-1277r-10,18l8405,-1281xe" fillcolor="black" stroked="f">
              <v:path arrowok="t"/>
            </v:shape>
            <v:shape id="_x0000_s1313" style="position:absolute;left:8341;top:-1293;width:77;height:39" coordorigin="8341,-1293" coordsize="77,39" path="m8422,-1247r-67,l8356,-1244r12,17l8389,-1221r4,l8403,-1223r5,-10l8413,-1238r9,l8422,-1230r-9,13l8386,-1209r-3,l8361,-1216r-15,-15l8341,-1252r,-4l8348,-1278r15,-14l8384,-1298r20,5l8405,-1281r-12,-5l8369,-1286r-12,12l8355,-1259r53,l8418,-1277r4,23l8422,-1247xe" fillcolor="black" stroked="f">
              <v:path arrowok="t"/>
            </v:shape>
            <w10:wrap anchorx="page"/>
          </v:group>
        </w:pict>
      </w:r>
      <w:r>
        <w:pict>
          <v:group id="_x0000_s1308" style="position:absolute;left:0;text-align:left;margin-left:427.35pt;margin-top:-65.25pt;width:15.65pt;height:5.2pt;z-index:-2242;mso-position-horizontal-relative:page" coordorigin="8547,-1305" coordsize="313,104">
            <v:shape id="_x0000_s1311" style="position:absolute;left:8554;top:-1298;width:77;height:89" coordorigin="8554,-1298" coordsize="77,89" path="m8593,-1250r-7,-1l8564,-1257r-10,-17l8555,-1275r6,-15l8590,-1298r15,l8612,-1293r2,-5l8624,-1298r,32l8612,-1266r,-8l8610,-1278r-3,-8l8571,-1286r-5,8l8566,-1266r12,2l8586,-1262r7,l8598,-1259r1,l8618,-1254r13,19l8631,-1231r-10,15l8593,-1209r-17,l8566,-1216r-2,7l8554,-1209r,-36l8566,-1245r,7l8571,-1223r12,2l8612,-1221r7,-7l8619,-1245r-17,-2l8593,-1250xe" fillcolor="black" stroked="f">
              <v:path arrowok="t"/>
            </v:shape>
            <v:shape id="_x0000_s1310" style="position:absolute;left:8646;top:-1295;width:101;height:86" coordorigin="8646,-1295" coordsize="101,86" path="m8703,-1295r24,l8730,-1293r,72l8747,-1221r,12l8715,-1209r,-7l8708,-1211r-9,2l8677,-1209r-14,-5l8663,-1283r-17,l8646,-1295r31,l8677,-1221r22,l8715,-1223r,-60l8699,-1283r,-12l8703,-1295xe" fillcolor="black" stroked="f">
              <v:path arrowok="t"/>
            </v:shape>
            <v:shape id="_x0000_s1309" style="position:absolute;left:8747;top:-1298;width:106;height:89" coordorigin="8747,-1298" coordsize="106,89" path="m8754,-1295r17,l8771,-1291r5,-2l8780,-1298r15,l8800,-1293r2,7l8809,-1295r7,-3l8841,-1298r,77l8853,-1221r,12l8821,-1209r,-12l8829,-1221r,-60l8826,-1286r-12,l8804,-1276r,55l8816,-1221r,12l8785,-1209r,-12l8795,-1221r,-60l8792,-1286r-14,l8771,-1276r,55l8783,-1221r,12l8747,-1209r,-12l8759,-1221r,-62l8747,-1283r,-12l8754,-1295xe" fillcolor="black" stroked="f">
              <v:path arrowok="t"/>
            </v:shape>
            <w10:wrap anchorx="page"/>
          </v:group>
        </w:pict>
      </w:r>
      <w:r>
        <w:pict>
          <v:group id="_x0000_s1304" style="position:absolute;left:0;text-align:left;margin-left:448.25pt;margin-top:-66.95pt;width:10.35pt;height:6.9pt;z-index:-2241;mso-position-horizontal-relative:page" coordorigin="8965,-1339" coordsize="207,138">
            <v:shape id="_x0000_s1307" style="position:absolute;left:8973;top:-1331;width:77;height:123" coordorigin="8973,-1331" coordsize="77,123" path="m9006,-1221r,-62l8975,-1283r,-12l9018,-1295r3,2l9021,-1221r29,l9050,-1209r-77,l8973,-1221r33,xe" fillcolor="black" stroked="f">
              <v:path arrowok="t"/>
            </v:shape>
            <v:shape id="_x0000_s1306" style="position:absolute;left:8973;top:-1331;width:77;height:123" coordorigin="8973,-1331" coordsize="77,123" path="m9021,-1322r,5l9016,-1312r-12,l8999,-1317r,-10l9004,-1331r12,l9021,-1327r,5xe" fillcolor="black" stroked="f">
              <v:path arrowok="t"/>
            </v:shape>
            <v:shape id="_x0000_s1305" style="position:absolute;left:9066;top:-1298;width:99;height:89" coordorigin="9066,-1298" coordsize="99,89" path="m9100,-1291r10,-7l9139,-1298r9,10l9148,-1221r17,l9165,-1209r-46,l9119,-1221r15,l9134,-1279r-3,-7l9110,-1286r-15,10l9095,-1221r17,l9112,-1209r-46,l9066,-1221r17,l9083,-1283r-17,l9066,-1295r29,l9095,-1286r5,-5xe" fillcolor="black" stroked="f">
              <v:path arrowok="t"/>
            </v:shape>
            <w10:wrap anchorx="page"/>
          </v:group>
        </w:pict>
      </w:r>
      <w:r>
        <w:pict>
          <v:group id="_x0000_s1301" style="position:absolute;left:0;text-align:left;margin-left:463.5pt;margin-top:-67.05pt;width:10.5pt;height:7.1pt;z-index:-2240;mso-position-horizontal-relative:page" coordorigin="9270,-1341" coordsize="210,142">
            <v:shape id="_x0000_s1303" style="position:absolute;left:9278;top:-1298;width:91;height:89" coordorigin="9278,-1298" coordsize="91,89" path="m9302,-1221r,-62l9278,-1283r,-12l9316,-1295r,14l9328,-1293r13,-5l9367,-1298r2,10l9369,-1279r-4,3l9357,-1276r-4,-5l9353,-1286r-16,3l9322,-1268r-6,21l9316,-1221r32,l9348,-1209r-70,l9278,-1221r24,xe" fillcolor="black" stroked="f">
              <v:path arrowok="t"/>
            </v:shape>
            <v:shape id="_x0000_s1302" style="position:absolute;left:9386;top:-1334;width:87;height:127" coordorigin="9386,-1334" coordsize="87,127" path="m9403,-1242r,9l9401,-1230r7,9l9422,-1218r27,l9458,-1233r,-24l9449,-1269r-36,l9413,-1281r14,l9434,-1283r5,l9446,-1288r5,-5l9453,-1300r,-15l9444,-1322r-29,l9408,-1315r2,5l9410,-1305r-5,5l9396,-1300r-5,-3l9391,-1310r,-5l9404,-1329r25,-5l9441,-1333r20,11l9468,-1305r,10l9461,-1283r-10,7l9463,-1271r10,12l9473,-1245r-5,17l9453,-1213r-24,7l9412,-1209r-19,-10l9386,-1238r,-4l9391,-1247r10,l9403,-1242xe" fillcolor="black" stroked="f">
              <v:path arrowok="t"/>
            </v:shape>
            <w10:wrap anchorx="page"/>
          </v:group>
        </w:pict>
      </w:r>
      <w:r>
        <w:pict>
          <v:group id="_x0000_s1284" style="position:absolute;left:0;text-align:left;margin-left:70.9pt;margin-top:-55.05pt;width:41.85pt;height:7pt;z-index:-2239;mso-position-horizontal-relative:page" coordorigin="1418,-1101" coordsize="837,140">
            <v:shape id="_x0000_s1300" style="position:absolute;left:1426;top:-1093;width:84;height:125" coordorigin="1426,-1093" coordsize="84,125" path="m1444,-1008r10,37l1440,-984r-11,-20l1426,-1031r2,-20l1436,-1073r14,-15l1467,-1093r14,3l1496,-1077r-3,21l1482,-1075r-15,-6l1456,-1077r-12,16l1440,-1033r4,25xe" fillcolor="black" stroked="f">
              <v:path arrowok="t"/>
            </v:shape>
            <v:shape id="_x0000_s1299" style="position:absolute;left:1426;top:-1093;width:84;height:125" coordorigin="1426,-1093" coordsize="84,125" path="m1510,-1031r-3,21l1498,-988r-14,14l1467,-969r-13,-2l1444,-1008r9,20l1467,-981r15,-7l1492,-1007r3,-26l1493,-1056r3,-21l1506,-1057r4,26xe" fillcolor="black" stroked="f">
              <v:path arrowok="t"/>
            </v:shape>
            <v:shape id="_x0000_s1298" style="position:absolute;left:1529;top:-1074;width:87;height:122" coordorigin="1529,-1074" coordsize="87,122" path="m1548,-1060r-5,27l1544,-1033r4,26l1559,-972r-15,-13l1533,-1005r-4,-26l1532,-1052r9,-22l1548,-1060xe" fillcolor="black" stroked="f">
              <v:path arrowok="t"/>
            </v:shape>
            <v:shape id="_x0000_s1297" style="position:absolute;left:1529;top:-1074;width:87;height:122" coordorigin="1529,-1074" coordsize="87,122" path="m1548,-1007r10,19l1572,-981r15,-7l1597,-1007r4,-26l1598,-1056r-11,-19l1572,-1081r-12,4l1548,-1060r-7,-14l1556,-1088r16,-5l1586,-1090r15,13l1611,-1057r4,26l1613,-1010r-10,22l1589,-974r-17,5l1559,-972r-11,-35xe" fillcolor="black" stroked="f">
              <v:path arrowok="t"/>
            </v:shape>
            <v:shape id="_x0000_s1296" style="position:absolute;left:1635;top:-1074;width:84;height:122" coordorigin="1635,-1074" coordsize="84,122" path="m1654,-1060r-5,27l1649,-1033r4,26l1665,-972r-15,-13l1639,-1005r-4,-26l1637,-1052r9,-22l1654,-1060xe" fillcolor="black" stroked="f">
              <v:path arrowok="t"/>
            </v:shape>
            <v:shape id="_x0000_s1295" style="position:absolute;left:1635;top:-1074;width:84;height:122" coordorigin="1635,-1074" coordsize="84,122" path="m1653,-1007r10,19l1678,-981r14,-7l1703,-1007r4,-26l1704,-1056r-11,-19l1678,-1081r-12,4l1654,-1060r-8,-14l1660,-1088r18,-5l1690,-1091r15,13l1715,-1058r4,27l1717,-1011r-9,22l1695,-974r-17,5l1665,-972r-12,-35xe" fillcolor="black" stroked="f">
              <v:path arrowok="t"/>
            </v:shape>
            <v:shape id="_x0000_s1294" style="position:absolute;left:1740;top:-1073;width:84;height:122" coordorigin="1740,-1073" coordsize="84,122" path="m1743,-1051r8,-22l1752,-1033r5,26l1769,-971r-15,-13l1744,-1004r-4,-27l1743,-1051xe" fillcolor="black" stroked="f">
              <v:path arrowok="t"/>
            </v:shape>
            <v:shape id="_x0000_s1293" style="position:absolute;left:1740;top:-1073;width:84;height:122" coordorigin="1740,-1073" coordsize="84,122" path="m1757,-1007r11,19l1781,-981r15,-7l1806,-1007r4,-26l1807,-1055r-11,-19l1781,-1081r-12,4l1757,-1060r-5,27l1752,-1033r-1,-40l1765,-1088r16,-5l1795,-1090r15,13l1820,-1057r5,26l1822,-1010r-9,22l1799,-974r-18,6l1769,-971r-12,-36xe" fillcolor="black" stroked="f">
              <v:path arrowok="t"/>
            </v:shape>
            <v:shape id="_x0000_s1292" style="position:absolute;left:1844;top:-1074;width:84;height:122" coordorigin="1844,-1074" coordsize="84,122" path="m1863,-1060r-5,27l1858,-1033r4,26l1874,-972r-15,-13l1848,-1005r-4,-26l1846,-1052r10,-22l1863,-1060xe" fillcolor="black" stroked="f">
              <v:path arrowok="t"/>
            </v:shape>
            <v:shape id="_x0000_s1291" style="position:absolute;left:1844;top:-1074;width:84;height:122" coordorigin="1844,-1074" coordsize="84,122" path="m1862,-1007r10,19l1887,-981r14,-7l1912,-1007r4,-26l1913,-1056r-11,-19l1887,-1081r-12,4l1863,-1060r-7,-14l1870,-1088r17,-5l1899,-1091r15,13l1924,-1058r4,27l1926,-1011r-9,22l1904,-974r-17,5l1874,-972r-12,-35xe" fillcolor="black" stroked="f">
              <v:path arrowok="t"/>
            </v:shape>
            <v:shape id="_x0000_s1290" style="position:absolute;left:1959;top:-1093;width:67;height:125" coordorigin="1959,-1093" coordsize="67,125" path="m1995,-1093r5,l2000,-981r26,l2026,-969r-64,l1962,-981r26,l1988,-1067r-10,10l1959,-1057r,-12l1971,-1069r10,-3l1990,-1089r,-4l1995,-1093xe" fillcolor="black" stroked="f">
              <v:path arrowok="t"/>
            </v:shape>
            <v:shape id="_x0000_s1289" style="position:absolute;left:2053;top:-1093;width:84;height:125" coordorigin="2053,-1093" coordsize="84,125" path="m2070,-1050r12,7l2111,-1043r12,-7l2127,-1041r-14,5l2114,-1035r1,4l2096,-1031r-17,-5l2065,-1041r-10,-9l2055,-1062r3,-11l2072,-1088r24,-5l2111,-1091r12,19l2111,-1081r-32,l2070,-1072r,22xe" fillcolor="black" stroked="f">
              <v:path arrowok="t"/>
            </v:shape>
            <v:shape id="_x0000_s1288" style="position:absolute;left:2053;top:-1093;width:84;height:125" coordorigin="2053,-1093" coordsize="84,125" path="m2053,-1005r8,-19l2079,-1036r17,5l2077,-1031r-10,14l2067,-990r12,10l2113,-980r12,-10l2125,-1017r-10,-14l2114,-1035r18,12l2139,-1005r-4,16l2119,-974r-23,6l2077,-972r-18,-14l2053,-1005r,xe" fillcolor="black" stroked="f">
              <v:path arrowok="t"/>
            </v:shape>
            <v:shape id="_x0000_s1287" style="position:absolute;left:2053;top:-1093;width:84;height:125" coordorigin="2053,-1093" coordsize="84,125" path="m2130,-1080r7,18l2137,-1050r-10,9l2123,-1050r,-22l2111,-1091r19,11xe" fillcolor="black" stroked="f">
              <v:path arrowok="t"/>
            </v:shape>
            <v:shape id="_x0000_s1286" style="position:absolute;left:2154;top:-1093;width:94;height:123" coordorigin="2154,-1093" coordsize="94,123" path="m2192,-976r,-7l2214,-983r,-22l2168,-1017r46,l2214,-1086r-12,-5l2207,-1093r17,l2224,-1017r24,l2248,-1005r-24,l2224,-983r21,l2245,-971r-53,l2192,-976xe" fillcolor="black" stroked="f">
              <v:path arrowok="t"/>
            </v:shape>
            <v:shape id="_x0000_s1285" style="position:absolute;left:2154;top:-1093;width:94;height:123" coordorigin="2154,-1093" coordsize="94,123" path="m2168,-1017r46,12l2154,-1005r,-12l2156,-1019r46,-72l2214,-1086r-46,69xe" fillcolor="black" stroked="f">
              <v:path arrowok="t"/>
            </v:shape>
            <w10:wrap anchorx="page"/>
          </v:group>
        </w:pict>
      </w:r>
      <w:r>
        <w:pict>
          <v:group id="_x0000_s1270" style="position:absolute;left:0;text-align:left;margin-left:118pt;margin-top:-55.05pt;width:33.7pt;height:7pt;z-index:-2238;mso-position-horizontal-relative:page" coordorigin="2360,-1101" coordsize="674,140">
            <v:shape id="_x0000_s1283" style="position:absolute;left:2368;top:-1074;width:84;height:122" coordorigin="2368,-1074" coordsize="84,122" path="m2387,-1060r-5,27l2382,-1033r4,26l2398,-972r-15,-13l2372,-1005r-4,-26l2370,-1052r9,-22l2387,-1060xe" fillcolor="black" stroked="f">
              <v:path arrowok="t"/>
            </v:shape>
            <v:shape id="_x0000_s1282" style="position:absolute;left:2368;top:-1074;width:84;height:122" coordorigin="2368,-1074" coordsize="84,122" path="m2386,-1007r10,19l2411,-981r14,-7l2436,-1007r4,-26l2437,-1056r-11,-19l2411,-1081r-12,4l2387,-1060r-8,-14l2393,-1088r18,-5l2423,-1091r15,13l2448,-1058r4,27l2450,-1011r-9,22l2428,-974r-17,5l2398,-972r-12,-35xe" fillcolor="black" stroked="f">
              <v:path arrowok="t"/>
            </v:shape>
            <v:shape id="_x0000_s1281" style="position:absolute;left:2483;top:-1093;width:67;height:123" coordorigin="2483,-1093" coordsize="67,123" path="m2483,-1065r,-4l2495,-1069r10,-3l2512,-1089r2,-4l2524,-1093r,110l2551,-983r,12l2486,-971r,-12l2512,-983r,-84l2502,-1060r-7,3l2488,-1057r-5,-3l2483,-1065xe" fillcolor="black" stroked="f">
              <v:path arrowok="t"/>
            </v:shape>
            <v:shape id="_x0000_s1280" style="position:absolute;left:2577;top:-1093;width:84;height:125" coordorigin="2577,-1093" coordsize="84,125" path="m2594,-1050r12,7l2635,-1043r12,-7l2651,-1041r-14,5l2638,-1035r1,4l2620,-1031r-17,-5l2589,-1041r-10,-9l2579,-1062r3,-11l2596,-1088r24,-5l2635,-1091r12,19l2635,-1081r-32,l2594,-1072r,22xe" fillcolor="black" stroked="f">
              <v:path arrowok="t"/>
            </v:shape>
            <v:shape id="_x0000_s1279" style="position:absolute;left:2577;top:-1093;width:84;height:125" coordorigin="2577,-1093" coordsize="84,125" path="m2577,-1005r8,-19l2603,-1036r17,5l2601,-1031r-10,14l2591,-990r12,10l2637,-980r12,-10l2649,-1017r-10,-14l2638,-1035r18,12l2663,-1005r-4,16l2643,-974r-23,6l2601,-972r-18,-14l2577,-1005r,xe" fillcolor="black" stroked="f">
              <v:path arrowok="t"/>
            </v:shape>
            <v:shape id="_x0000_s1278" style="position:absolute;left:2577;top:-1093;width:84;height:125" coordorigin="2577,-1093" coordsize="84,125" path="m2654,-1080r7,18l2661,-1050r-10,9l2647,-1050r,-22l2635,-1091r19,11xe" fillcolor="black" stroked="f">
              <v:path arrowok="t"/>
            </v:shape>
            <v:shape id="_x0000_s1277" style="position:absolute;left:2683;top:-1093;width:84;height:123" coordorigin="2683,-1093" coordsize="84,123" path="m2685,-980r46,-39l2732,-1021r15,-16l2752,-1055r,-1l2743,-1075r-22,-6l2709,-1081r-7,4l2697,-1067r2,2l2699,-1055r-2,5l2687,-1050r-4,-3l2683,-1060r2,-12l2699,-1087r22,-6l2745,-1089r16,13l2767,-1055r,5l2759,-1031r-14,14l2737,-1009r-17,14l2704,-983r48,l2752,-993r15,l2767,-971r-84,l2683,-976r2,-4xe" fillcolor="black" stroked="f">
              <v:path arrowok="t"/>
            </v:shape>
            <v:shape id="_x0000_s1276" style="position:absolute;left:2788;top:-1073;width:84;height:122" coordorigin="2788,-1073" coordsize="84,122" path="m2790,-1051r9,-22l2800,-1033r5,26l2817,-971r-15,-13l2792,-1004r-4,-27l2790,-1051xe" fillcolor="black" stroked="f">
              <v:path arrowok="t"/>
            </v:shape>
            <v:shape id="_x0000_s1275" style="position:absolute;left:2788;top:-1073;width:84;height:122" coordorigin="2788,-1073" coordsize="84,122" path="m2805,-1007r10,19l2829,-981r15,-7l2854,-1007r4,-26l2855,-1056r-11,-19l2829,-1081r-12,4l2805,-1060r-5,27l2800,-1033r-1,-40l2813,-1088r16,-5l2843,-1090r15,13l2868,-1057r5,26l2870,-1010r-10,22l2846,-974r-17,5l2817,-971r-12,-36xe" fillcolor="black" stroked="f">
              <v:path arrowok="t"/>
            </v:shape>
            <v:shape id="_x0000_s1274" style="position:absolute;left:2892;top:-1074;width:84;height:122" coordorigin="2892,-1074" coordsize="84,122" path="m2911,-1060r-5,27l2906,-1033r4,26l2922,-972r-15,-13l2896,-1005r-4,-26l2894,-1052r10,-22l2911,-1060xe" fillcolor="black" stroked="f">
              <v:path arrowok="t"/>
            </v:shape>
            <v:shape id="_x0000_s1273" style="position:absolute;left:2892;top:-1074;width:84;height:122" coordorigin="2892,-1074" coordsize="84,122" path="m2910,-1007r10,19l2935,-981r14,-7l2960,-1007r4,-26l2961,-1056r-11,-19l2935,-1081r-12,4l2911,-1060r-7,-14l2918,-1088r17,-5l2947,-1091r15,13l2972,-1058r4,27l2974,-1011r-9,22l2952,-974r-17,5l2922,-972r-12,-35xe" fillcolor="black" stroked="f">
              <v:path arrowok="t"/>
            </v:shape>
            <v:shape id="_x0000_s1272" style="position:absolute;left:2997;top:-1033;width:29;height:122" coordorigin="2997,-1033" coordsize="29,122" path="m3016,-1007r10,35l3011,-984r1,-49l3016,-1007xe" fillcolor="black" stroked="f">
              <v:path arrowok="t"/>
            </v:shape>
            <v:shape id="_x0000_s1271" style="position:absolute;left:2997;top:-1033;width:29;height:122" coordorigin="2997,-1033" coordsize="29,122" path="m3001,-1005r-4,-26l3000,-1052r9,-22l3023,-1088r18,-5l3053,-1091r15,13l3078,-1057r4,26l3079,-1011r-8,22l3057,-974r-16,5l3026,-972r-10,-35l3026,-988r15,7l3054,-987r9,-19l3067,-1033r-2,-22l3055,-1074r-14,-7l3028,-1077r-12,17l3012,-1033r,l3011,-984r-10,-21xe" fillcolor="black" stroked="f">
              <v:path arrowok="t"/>
            </v:shape>
            <w10:wrap anchorx="page"/>
          </v:group>
        </w:pict>
      </w:r>
      <w:r>
        <w:pict>
          <v:group id="_x0000_s1267" style="position:absolute;left:0;text-align:left;margin-left:154.9pt;margin-top:-54.7pt;width:3pt;height:6.15pt;z-index:-2237;mso-position-horizontal-relative:page" coordorigin="3098,-1093" coordsize="60,123">
            <v:shape id="_x0000_s1269" style="position:absolute;left:3098;top:-1093;width:60;height:123" coordorigin="3098,-1093" coordsize="60,123" path="m3156,-1086r-46,69l3144,-1091r5,-2l3159,-1093r-3,76l3156,-1086xe" fillcolor="black" stroked="f">
              <v:path arrowok="t"/>
            </v:shape>
            <v:shape id="_x0000_s1268" style="position:absolute;left:3098;top:-1093;width:60;height:123" coordorigin="3098,-1093" coordsize="60,123" path="m3144,-1091r-34,74l3156,-1017r3,-76l3166,-1093r,76l3190,-1017r,12l3166,-1005r,22l3187,-983r,12l3135,-971r,-12l3156,-983r,-22l3098,-1005r,-14l3144,-1091xe" fillcolor="black" stroked="f">
              <v:path arrowok="t"/>
            </v:shape>
            <w10:wrap anchorx="page"/>
          </v:group>
        </w:pict>
      </w:r>
      <w:r>
        <w:pict>
          <v:group id="_x0000_s1263" style="position:absolute;left:0;text-align:left;margin-left:175.7pt;margin-top:-55.05pt;width:8.8pt;height:7pt;z-index:-2236;mso-position-horizontal-relative:page" coordorigin="3514,-1101" coordsize="176,140">
            <v:shape id="_x0000_s1266" style="position:absolute;left:3522;top:-1091;width:84;height:123" coordorigin="3522,-1091" coordsize="84,123" path="m3598,-1086r,7l3541,-1079r,36l3550,-1045r10,-3l3565,-1048r20,5l3600,-1028r6,21l3599,-988r-16,14l3560,-968r-10,-2l3529,-980r-7,-17l3522,-1007r12,l3538,-1005r,10l3536,-993r5,13l3561,-980r21,-9l3591,-1007r,-14l3582,-1036r-27,l3546,-1031r-5,5l3538,-1024r-9,l3529,-1091r69,l3598,-1086xe" fillcolor="black" stroked="f">
              <v:path arrowok="t"/>
            </v:shape>
            <v:shape id="_x0000_s1265" style="position:absolute;left:3625;top:-1093;width:58;height:125" coordorigin="3625,-1093" coordsize="58,125" path="m3678,-1092r5,15l3678,-1081r-10,l3668,-1093r10,1xe" fillcolor="black" stroked="f">
              <v:path arrowok="t"/>
            </v:shape>
            <v:shape id="_x0000_s1264" style="position:absolute;left:3625;top:-1093;width:58;height:125" coordorigin="3625,-1093" coordsize="58,125" path="m3647,-985r-3,2l3649,-981r10,l3674,-985r14,-16l3695,-1024r-8,7l3675,-1014r-9,l3648,-1018r-17,-14l3625,-1053r6,-20l3647,-1088r21,-5l3668,-1081r-1,l3648,-1074r-9,21l3639,-1038r12,12l3683,-1026r12,-10l3695,-1048r-3,-5l3692,-1057r-2,-10l3685,-1074r-2,-3l3678,-1092r15,8l3704,-1065r5,32l3709,-1030r-5,26l3693,-985r-16,12l3659,-968r-27,l3630,-983r,-12l3635,-997r9,l3647,-995r,10xe" fillcolor="black" stroked="f">
              <v:path arrowok="t"/>
            </v:shape>
            <w10:wrap anchorx="page"/>
          </v:group>
        </w:pict>
      </w:r>
      <w:r>
        <w:pict>
          <v:group id="_x0000_s1257" style="position:absolute;left:0;text-align:left;margin-left:233.15pt;margin-top:-54.9pt;width:15.55pt;height:6.9pt;z-index:-2235;mso-position-horizontal-relative:page" coordorigin="4663,-1098" coordsize="311,138">
            <v:shape id="_x0000_s1262" style="position:absolute;left:4670;top:-1091;width:70;height:123" coordorigin="4670,-1091" coordsize="70,123" path="m4718,-1086r,-5l4740,-1091r-5,94l4735,-1033r-9,-12l4710,-1045r-18,9l4711,-1057r7,l4728,-1055r7,7l4735,-1079r-17,l4718,-1086xe" fillcolor="black" stroked="f">
              <v:path arrowok="t"/>
            </v:shape>
            <v:shape id="_x0000_s1261" style="position:absolute;left:4670;top:-1091;width:70;height:123" coordorigin="4670,-1091" coordsize="70,123" path="m4735,-971r,-9l4728,-973r-7,5l4709,-968r-20,-6l4676,-990r-6,-24l4676,-1035r15,-16l4711,-1057r-19,21l4685,-1014r,4l4694,-989r17,9l4726,-980r9,-17l4740,-1091r7,l4747,-983r17,l4764,-971r-29,xe" fillcolor="black" stroked="f">
              <v:path arrowok="t"/>
            </v:shape>
            <v:shape id="_x0000_s1260" style="position:absolute;left:4779;top:-1053;width:77;height:36" coordorigin="4779,-1053" coordsize="77,36" path="m4844,-1041r-3,-12l4856,-1038r-10,17l4844,-1041xe" fillcolor="black" stroked="f">
              <v:path arrowok="t"/>
            </v:shape>
            <v:shape id="_x0000_s1259" style="position:absolute;left:4779;top:-1053;width:77;height:36" coordorigin="4779,-1053" coordsize="77,36" path="m4860,-1009r-67,l4794,-1004r13,18l4827,-981r5,l4844,-983r2,-10l4848,-997r12,l4860,-993r,2l4851,-978r-27,9l4819,-969r-21,-8l4784,-993r-5,-21l4779,-1015r6,-22l4800,-1052r22,-5l4841,-1053r3,12l4832,-1045r-24,l4796,-1036r-3,15l4846,-1021r10,-17l4860,-1017r,8xe" fillcolor="black" stroked="f">
              <v:path arrowok="t"/>
            </v:shape>
            <v:shape id="_x0000_s1258" style="position:absolute;left:4887;top:-1057;width:79;height:89" coordorigin="4887,-1057" coordsize="79,89" path="m4952,-990r,-3l4954,-997r12,l4966,-991r-9,14l4930,-968r-3,-1l4906,-976r-14,-17l4887,-1014r,-2l4892,-1035r14,-15l4932,-1057r32,l4964,-1038r-5,5l4949,-1033r-5,-3l4944,-1045r-12,l4925,-1045r-19,14l4901,-1014r1,7l4913,-988r19,8l4947,-980r5,-10xe" fillcolor="black" stroked="f">
              <v:path arrowok="t"/>
            </v:shape>
            <w10:wrap anchorx="page"/>
          </v:group>
        </w:pict>
      </w:r>
      <w:r>
        <w:pict>
          <v:group id="_x0000_s1253" style="position:absolute;left:0;text-align:left;margin-left:254.4pt;margin-top:-53.25pt;width:15.4pt;height:5.2pt;z-index:-2234;mso-position-horizontal-relative:page" coordorigin="5088,-1065" coordsize="308,104">
            <v:shape id="_x0000_s1256" style="position:absolute;left:5096;top:-1057;width:77;height:89" coordorigin="5096,-1057" coordsize="77,89" path="m5137,-1009r-9,-2l5106,-1018r-10,-15l5096,-1036r8,-14l5134,-1057r12,l5156,-1053r,-4l5168,-1057r,28l5153,-1029r,-12l5151,-1045r-36,l5108,-1041r,15l5122,-1024r5,l5132,-1021r9,l5142,-1021r18,6l5173,-995r-1,3l5165,-977r-28,8l5120,-969r-10,-7l5108,-969r-12,l5096,-1005r12,l5110,-1000r5,17l5127,-981r26,l5161,-988r,-17l5146,-1009r-9,xe" fillcolor="black" stroked="f">
              <v:path arrowok="t"/>
            </v:shape>
            <v:shape id="_x0000_s1255" style="position:absolute;left:5194;top:-1055;width:87;height:84" coordorigin="5194,-1055" coordsize="87,84" path="m5211,-1031r-14,l5197,-1055r84,l5281,-1045r-5,4l5214,-983r55,l5269,-997r12,l5281,-971r-87,l5194,-980r3,-5l5259,-1043r-48,l5211,-1031xe" fillcolor="black" stroked="f">
              <v:path arrowok="t"/>
            </v:shape>
            <v:shape id="_x0000_s1254" style="position:absolute;left:5298;top:-1057;width:91;height:87" coordorigin="5298,-1057" coordsize="91,87" path="m5370,-1057r17,l5389,-1048r,7l5384,-1036r-9,l5372,-1041r,-4l5357,-1042r-16,14l5336,-1007r,24l5365,-983r,12l5298,-971r,-12l5322,-983r,-60l5298,-1043r,-12l5336,-1055r,14l5346,-1053r14,-4l5370,-1057xe" fillcolor="black" stroked="f">
              <v:path arrowok="t"/>
            </v:shape>
            <w10:wrap anchorx="page"/>
          </v:group>
        </w:pict>
      </w:r>
      <w:r>
        <w:pict>
          <v:group id="_x0000_s1251" style="position:absolute;left:0;text-align:left;margin-left:276.05pt;margin-top:-54.7pt;width:3.35pt;height:6.15pt;z-index:-2233;mso-position-horizontal-relative:page" coordorigin="5521,-1093" coordsize="67,123">
            <v:shape id="_x0000_s1252" style="position:absolute;left:5521;top:-1093;width:67;height:123" coordorigin="5521,-1093" coordsize="67,123" path="m5521,-1065r,-4l5533,-1069r10,-3l5550,-1089r3,-4l5562,-1093r,110l5589,-983r,12l5524,-971r,-12l5550,-983r,-84l5541,-1060r-8,3l5526,-1057r-5,-3l5521,-1065xe" fillcolor="black" stroked="f">
              <v:path arrowok="t"/>
            </v:shape>
            <w10:wrap anchorx="page"/>
          </v:group>
        </w:pict>
      </w:r>
      <w:r>
        <w:pict>
          <v:group id="_x0000_s1249" style="position:absolute;left:0;text-align:left;margin-left:359.45pt;margin-top:-55.4pt;width:4.1pt;height:7.7pt;z-index:-2232;mso-position-horizontal-relative:page" coordorigin="7189,-1108" coordsize="82,154">
            <v:shape id="_x0000_s1250" style="position:absolute;left:7189;top:-1108;width:82;height:154" coordorigin="7189,-1108" coordsize="82,154" path="m7269,-1096r-65,137l7201,-954r-9,l7189,-957r,-9l7257,-1103r2,-5l7266,-1108r5,3l7271,-1101r-2,5xe" fillcolor="black" stroked="f">
              <v:path arrowok="t"/>
            </v:shape>
            <w10:wrap anchorx="page"/>
          </v:group>
        </w:pict>
      </w:r>
      <w:r>
        <w:pict>
          <v:group id="_x0000_s1235" style="position:absolute;left:0;text-align:left;margin-left:369.3pt;margin-top:-54.9pt;width:46.8pt;height:6.9pt;z-index:-2231;mso-position-horizontal-relative:page" coordorigin="7386,-1098" coordsize="936,138">
            <v:shape id="_x0000_s1248" style="position:absolute;left:7394;top:-1091;width:96;height:123" coordorigin="7394,-1091" coordsize="96,123" path="m7442,-1086r,-5l7463,-1091r-5,94l7458,-1033r-9,-12l7434,-1045r-18,9l7408,-1014r,4l7417,-989r17,9l7449,-980r5,7l7444,-968r-11,l7413,-975r-14,-16l7394,-1014r5,-21l7414,-1051r20,-6l7444,-1057r7,2l7458,-1048r,-31l7442,-1079r,-7xe" fillcolor="black" stroked="f">
              <v:path arrowok="t"/>
            </v:shape>
            <v:shape id="_x0000_s1247" style="position:absolute;left:7394;top:-1091;width:96;height:123" coordorigin="7394,-1091" coordsize="96,123" path="m7458,-971r,-9l7454,-973r-5,-7l7458,-997r5,-94l7473,-1091r,108l7490,-983r,12l7458,-971xe" fillcolor="black" stroked="f">
              <v:path arrowok="t"/>
            </v:shape>
            <v:shape id="_x0000_s1246" style="position:absolute;left:7502;top:-1053;width:77;height:36" coordorigin="7502,-1053" coordsize="77,36" path="m7569,-1041r-5,-12l7579,-1038r-10,17l7569,-1041xe" fillcolor="black" stroked="f">
              <v:path arrowok="t"/>
            </v:shape>
            <v:shape id="_x0000_s1245" style="position:absolute;left:7502;top:-1053;width:77;height:36" coordorigin="7502,-1053" coordsize="77,36" path="m7569,-1041r-14,-4l7531,-1045r-12,9l7516,-1021r53,l7579,-1038r4,21l7583,-1009r-67,l7518,-1004r13,18l7550,-980r5,l7567,-983r4,-10l7571,-997r12,l7583,-993r,2l7574,-977r-27,9l7542,-969r-20,-8l7507,-993r-5,-21l7502,-1015r6,-22l7523,-1052r22,-5l7564,-1053r5,12xe" fillcolor="black" stroked="f">
              <v:path arrowok="t"/>
            </v:shape>
            <v:shape id="_x0000_s1244" style="position:absolute;left:7610;top:-1057;width:79;height:89" coordorigin="7610,-1057" coordsize="79,89" path="m7615,-993r-5,-21l7610,-1018r6,-18l7631,-1051r27,-6l7687,-1057r,19l7682,-1033r-10,l7670,-1036r,-9l7658,-1045r-10,1l7629,-1031r-5,17l7625,-1007r11,19l7656,-980r14,l7675,-990r,-3l7677,-997r12,l7689,-992r-7,14l7656,-968r-6,-1l7629,-977r-14,-16xe" fillcolor="black" stroked="f">
              <v:path arrowok="t"/>
            </v:shape>
            <v:shape id="_x0000_s1243" style="position:absolute;left:7708;top:-1057;width:89;height:87" coordorigin="7708,-1057" coordsize="89,87" path="m7732,-983r,-60l7708,-1043r,-12l7744,-1055r,14l7756,-1053r12,-4l7795,-1057r2,9l7797,-1041r-2,5l7785,-1036r-5,-5l7780,-1045r-15,3l7750,-1028r-6,21l7744,-983r32,l7776,-971r-68,l7708,-983r24,xe" fillcolor="black" stroked="f">
              <v:path arrowok="t"/>
            </v:shape>
            <v:shape id="_x0000_s1242" style="position:absolute;left:7817;top:-1053;width:77;height:36" coordorigin="7817,-1053" coordsize="77,36" path="m7881,-1041r-2,-12l7894,-1038r-10,17l7881,-1041xe" fillcolor="black" stroked="f">
              <v:path arrowok="t"/>
            </v:shape>
            <v:shape id="_x0000_s1241" style="position:absolute;left:7817;top:-1053;width:77;height:36" coordorigin="7817,-1053" coordsize="77,36" path="m7898,-1009r-67,l7832,-1004r13,18l7865,-981r4,l7881,-983r3,-10l7886,-997r12,l7898,-993r,2l7889,-978r-27,9l7857,-969r-21,-8l7822,-993r-5,-21l7817,-1015r6,-22l7838,-1052r22,-5l7879,-1053r2,12l7869,-1045r-24,l7833,-1036r-2,15l7884,-1021r10,-17l7898,-1017r,8xe" fillcolor="black" stroked="f">
              <v:path arrowok="t"/>
            </v:shape>
            <v:shape id="_x0000_s1240" style="position:absolute;left:7910;top:-1057;width:103;height:87" coordorigin="7910,-1057" coordsize="103,87" path="m8006,-971r-24,l7982,-983r10,l7992,-1041r-5,-4l7975,-1045r-7,9l7968,-983r10,l7978,-971r-32,l7946,-983r10,l7956,-1041r-2,-4l7942,-1045r-10,9l7932,-983r12,l7944,-971r-34,l7910,-983r10,l7920,-1043r-10,l7910,-1055r22,l7932,-1050r5,-5l7944,-1057r12,l7961,-1053r5,5l7970,-1055r8,-2l8002,-1057r,74l8014,-983r,12l8006,-971xe" fillcolor="black" stroked="f">
              <v:path arrowok="t"/>
            </v:shape>
            <v:shape id="_x0000_s1239" style="position:absolute;left:8026;top:-1053;width:77;height:36" coordorigin="8026,-1053" coordsize="77,36" path="m8093,-1041r-5,-12l8103,-1038r-10,17l8093,-1041xe" fillcolor="black" stroked="f">
              <v:path arrowok="t"/>
            </v:shape>
            <v:shape id="_x0000_s1238" style="position:absolute;left:8026;top:-1053;width:77;height:36" coordorigin="8026,-1053" coordsize="77,36" path="m8093,-1041r-15,-4l8054,-1045r-12,9l8040,-1021r53,l8103,-1038r4,21l8107,-1009r-67,l8041,-1004r13,18l8074,-981r4,l8091,-983r4,-10l8095,-997r12,l8107,-993r,2l8098,-977r-27,9l8066,-969r-20,-8l8031,-993r-5,-21l8026,-1015r6,-22l8047,-1052r22,-5l8088,-1053r5,12xe" fillcolor="black" stroked="f">
              <v:path arrowok="t"/>
            </v:shape>
            <v:shape id="_x0000_s1237" style="position:absolute;left:8122;top:-1057;width:101;height:86" coordorigin="8122,-1057" coordsize="101,86" path="m8139,-983r,-60l8122,-1043r,-12l8153,-1055r,7l8158,-1050r7,-7l8194,-1057r12,9l8206,-983r17,l8223,-971r-48,l8175,-983r16,l8191,-1041r-2,-4l8167,-1045r-14,7l8153,-983r17,l8170,-971r-48,l8122,-983r17,xe" fillcolor="black" stroked="f">
              <v:path arrowok="t"/>
            </v:shape>
            <v:shape id="_x0000_s1236" style="position:absolute;left:8230;top:-1081;width:84;height:113" coordorigin="8230,-1081" coordsize="84,113" path="m8314,-1000r,6l8303,-975r-20,6l8268,-969r-12,-7l8256,-1043r-26,l8230,-1055r26,l8256,-1081r12,l8268,-1055r41,l8309,-1043r-41,l8268,-981r22,l8300,-983r,-19l8314,-1002r,2xe" fillcolor="black" stroked="f">
              <v:path arrowok="t"/>
            </v:shape>
            <w10:wrap anchorx="page"/>
          </v:group>
        </w:pict>
      </w:r>
      <w:r>
        <w:pict>
          <v:group id="_x0000_s1227" style="position:absolute;left:0;text-align:left;margin-left:421.95pt;margin-top:-54.95pt;width:20.7pt;height:9.05pt;z-index:-2230;mso-position-horizontal-relative:page" coordorigin="8439,-1099" coordsize="414,181">
            <v:shape id="_x0000_s1234" style="position:absolute;left:8446;top:-1091;width:82;height:120" coordorigin="8446,-1091" coordsize="82,120" path="m8480,-983r,-96l8446,-1079r,-12l8494,-1091r,108l8528,-983r,12l8446,-971r,-12l8480,-983xe" fillcolor="black" stroked="f">
              <v:path arrowok="t"/>
            </v:shape>
            <v:shape id="_x0000_s1233" style="position:absolute;left:8550;top:-1057;width:82;height:89" coordorigin="8550,-1057" coordsize="82,89" path="m8590,-1045r-1,l8572,-1037r-8,23l8564,-1011r9,22l8590,-981r5,l8613,-992r6,-22l8619,-1018r-10,-20l8590,-1045r22,-7l8626,-1036r5,22l8631,-1012r-5,22l8611,-974r-21,5l8589,-969r-19,-6l8555,-991r-5,-23l8555,-1036r15,-16l8590,-1057r,12xe" fillcolor="black" stroked="f">
              <v:path arrowok="t"/>
            </v:shape>
            <v:shape id="_x0000_s1232" style="position:absolute;left:8550;top:-1057;width:82;height:89" coordorigin="8550,-1057" coordsize="82,89" path="m8590,-1045r,-12l8612,-1052r-22,7xe" fillcolor="black" stroked="f">
              <v:path arrowok="t"/>
            </v:shape>
            <v:shape id="_x0000_s1231" style="position:absolute;left:8655;top:-1057;width:82;height:89" coordorigin="8655,-1057" coordsize="82,89" path="m8661,-991r-6,-23l8661,-1036r15,-15l8696,-1057r,12l8695,-1045r-18,8l8670,-1014r,4l8679,-989r17,8l8699,-981r17,-10l8723,-1014r,-1l8715,-1037r1,-15l8731,-1036r6,22l8737,-1013r-6,23l8716,-974r-20,5l8695,-969r-20,-6l8661,-991xe" fillcolor="black" stroked="f">
              <v:path arrowok="t"/>
            </v:shape>
            <v:shape id="_x0000_s1230" style="position:absolute;left:8655;top:-1057;width:82;height:89" coordorigin="8655,-1057" coordsize="82,89" path="m8696,-1045r,-12l8716,-1052r-1,15l8696,-1045xe" fillcolor="black" stroked="f">
              <v:path arrowok="t"/>
            </v:shape>
            <v:shape id="_x0000_s1229" style="position:absolute;left:8752;top:-1057;width:94;height:132" coordorigin="8752,-1057" coordsize="94,132" path="m8756,-1055r24,l8783,-1053r,5l8788,-1053r9,-4l8792,-1045r-9,12l8783,-1000r5,19l8804,-981r-14,10l8783,-978r,41l8800,-937r,12l8752,-925r,-12l8768,-937r,-106l8752,-1043r,-12l8756,-1055xe" fillcolor="black" stroked="f">
              <v:path arrowok="t"/>
            </v:shape>
            <v:shape id="_x0000_s1228" style="position:absolute;left:8752;top:-1057;width:94;height:132" coordorigin="8752,-1057" coordsize="94,132" path="m8825,-1036r-18,-9l8792,-1045r5,-12l8807,-1057r18,5l8840,-1037r5,23l8845,-1012r-6,22l8824,-974r-20,6l8800,-968r-10,-3l8804,-981r5,l8826,-992r7,-22l8833,-1015r-8,-21xe" fillcolor="black" stroked="f">
              <v:path arrowok="t"/>
            </v:shape>
            <w10:wrap anchorx="page"/>
          </v:group>
        </w:pict>
      </w:r>
      <w:r>
        <w:pict>
          <v:group id="_x0000_s1216" style="position:absolute;left:0;text-align:left;margin-left:448.25pt;margin-top:-54.45pt;width:40.15pt;height:7.7pt;z-index:-2229;mso-position-horizontal-relative:page" coordorigin="8965,-1089" coordsize="803,154">
            <v:shape id="_x0000_s1226" style="position:absolute;left:8973;top:-1057;width:79;height:89" coordorigin="8973,-1057" coordsize="79,89" path="m9038,-990r,-3l9040,-997r12,l9052,-991r-9,14l9016,-969r-3,l8992,-976r-14,-17l8973,-1014r,-3l8978,-1035r14,-16l9018,-1057r32,l9050,-1038r-5,5l9035,-1033r-5,-3l9030,-1045r-12,l9011,-1045r-19,14l8987,-1014r1,7l8999,-988r19,7l9033,-981r5,-9xe" fillcolor="black" stroked="f">
              <v:path arrowok="t"/>
            </v:shape>
            <v:shape id="_x0000_s1225" style="position:absolute;left:9074;top:-1057;width:82;height:89" coordorigin="9074,-1057" coordsize="82,89" path="m9115,-1045r-1,l9096,-1037r-8,23l9088,-1010r9,21l9115,-981r4,l9136,-992r7,-22l9143,-1017r-10,-21l9115,-1045r20,-7l9150,-1036r5,22l9155,-1013r-6,23l9134,-974r-19,5l9113,-969r-19,-6l9079,-991r-5,-23l9079,-1036r15,-15l9115,-1057r,12xe" fillcolor="black" stroked="f">
              <v:path arrowok="t"/>
            </v:shape>
            <v:shape id="_x0000_s1224" style="position:absolute;left:9074;top:-1057;width:82;height:89" coordorigin="9074,-1057" coordsize="82,89" path="m9115,-1045r,-12l9135,-1052r-20,7xe" fillcolor="black" stroked="f">
              <v:path arrowok="t"/>
            </v:shape>
            <v:shape id="_x0000_s1223" style="position:absolute;left:9170;top:-1055;width:101;height:87" coordorigin="9170,-1055" coordsize="101,87" path="m9227,-1043r-4,l9223,-1055r31,l9254,-983r17,l9271,-971r-31,l9240,-976r-8,5l9223,-968r-22,l9187,-973r,-70l9170,-1043r,-12l9201,-1055r,75l9223,-980r17,-3l9240,-1043r-13,xe" fillcolor="black" stroked="f">
              <v:path arrowok="t"/>
            </v:shape>
            <v:shape id="_x0000_s1222" style="position:absolute;left:9276;top:-1057;width:99;height:86" coordorigin="9276,-1057" coordsize="99,86" path="m9309,-1050r10,-7l9348,-1057r9,9l9357,-983r17,l9374,-971r-46,l9328,-983r15,l9343,-1041r-3,-4l9321,-1045r-17,7l9304,-983r17,l9321,-971r-45,l9276,-983r16,l9292,-1043r-16,l9276,-1055r28,l9304,-1048r5,-2xe" fillcolor="black" stroked="f">
              <v:path arrowok="t"/>
            </v:shape>
            <v:shape id="_x0000_s1221" style="position:absolute;left:9381;top:-1081;width:87;height:113" coordorigin="9381,-1081" coordsize="87,113" path="m9463,-1050r,7l9422,-1043r,62l9441,-981r12,-2l9453,-1002r15,l9468,-994r-11,19l9437,-969r-15,l9408,-976r,-67l9381,-1043r,-12l9408,-1055r,-26l9422,-1081r,26l9463,-1055r,5xe" fillcolor="black" stroked="f">
              <v:path arrowok="t"/>
            </v:shape>
            <v:shape id="_x0000_s1220" style="position:absolute;left:9492;top:-1057;width:63;height:89" coordorigin="9492,-1057" coordsize="63,89" path="m9511,-1036r3,-16l9535,-1057r19,4l9547,-1045r-26,l9511,-1036xe" fillcolor="black" stroked="f">
              <v:path arrowok="t"/>
            </v:shape>
            <v:shape id="_x0000_s1219" style="position:absolute;left:9492;top:-1057;width:63;height:89" coordorigin="9492,-1057" coordsize="63,89" path="m9562,-993r,-4l9574,-997r,5l9566,-978r-26,9l9533,-969r-21,-9l9497,-994r-5,-20l9492,-1016r6,-21l9514,-1052r-3,16l9506,-1021r56,l9559,-1041r-12,-4l9554,-1053r15,15l9574,-1017r,8l9506,-1009r2,5l9521,-986r19,5l9545,-981r12,-2l9562,-993xe" fillcolor="black" stroked="f">
              <v:path arrowok="t"/>
            </v:shape>
            <v:shape id="_x0000_s1218" style="position:absolute;left:9593;top:-1057;width:91;height:87" coordorigin="9593,-1057" coordsize="91,87" path="m9665,-1057r17,l9684,-1048r,7l9679,-1036r-9,l9667,-1041r,-4l9652,-1042r-16,14l9631,-1007r,24l9663,-983r,12l9593,-971r,-12l9617,-983r,-60l9593,-1043r,-12l9631,-1055r,14l9641,-1053r14,-4l9665,-1057xe" fillcolor="black" stroked="f">
              <v:path arrowok="t"/>
            </v:shape>
            <v:shape id="_x0000_s1217" style="position:absolute;left:9727;top:-995;width:34;height:53" coordorigin="9727,-995" coordsize="34,53" path="m9732,-954r3,l9744,-959r3,-12l9737,-971r-5,-5l9732,-990r5,-5l9754,-995r7,7l9761,-976r,5l9748,-950r-13,8l9730,-942r-3,-5l9727,-952r5,-2xe" fillcolor="black" stroked="f">
              <v:path arrowok="t"/>
            </v:shape>
            <w10:wrap anchorx="page"/>
          </v:group>
        </w:pict>
      </w:r>
      <w:r>
        <w:pict>
          <v:group id="_x0000_s1209" style="position:absolute;left:0;text-align:left;margin-left:495.4pt;margin-top:-55.05pt;width:20.7pt;height:9.15pt;z-index:-2228;mso-position-horizontal-relative:page" coordorigin="9907,-1101" coordsize="414,183">
            <v:shape id="_x0000_s1215" style="position:absolute;left:9915;top:-1057;width:77;height:89" coordorigin="9915,-1057" coordsize="77,89" path="m9956,-1009r-9,-2l9925,-1018r-10,-15l9915,-1036r9,-14l9953,-1057r12,l9975,-1053r,-4l9987,-1057r,28l9973,-1029r,-12l9970,-1045r-36,l9927,-1041r,15l9941,-1024r5,l9951,-1021r10,l9961,-1021r18,6l9992,-995r,3l9984,-977r-28,8l9939,-969r-10,-7l9927,-969r-12,l9915,-1005r12,l9929,-1000r5,17l9946,-981r27,l9980,-988r,-17l9965,-1009r-9,xe" fillcolor="black" stroked="f">
              <v:path arrowok="t"/>
            </v:shape>
            <v:shape id="_x0000_s1214" style="position:absolute;left:10011;top:-1091;width:96;height:120" coordorigin="10011,-1091" coordsize="96,120" path="m10071,-983r7,l10054,-1014r-14,17l10040,-983r17,l10057,-971r-46,l10011,-983r17,l10028,-1079r-17,l10011,-1091r29,l10040,-1014r31,-29l10057,-1043r,-12l10102,-1055r,12l10088,-1043r-24,22l10093,-983r14,l10107,-971r-41,l10066,-983r5,xe" fillcolor="black" stroked="f">
              <v:path arrowok="t"/>
            </v:shape>
            <v:shape id="_x0000_s1213" style="position:absolute;left:10126;top:-1093;width:75;height:123" coordorigin="10126,-1093" coordsize="75,123" path="m10158,-983r,-60l10129,-1043r,-12l10172,-1055r,72l10201,-983r,12l10126,-971r,-12l10158,-983xe" fillcolor="black" stroked="f">
              <v:path arrowok="t"/>
            </v:shape>
            <v:shape id="_x0000_s1212" style="position:absolute;left:10126;top:-1093;width:75;height:123" coordorigin="10126,-1093" coordsize="75,123" path="m10172,-1081r,4l10167,-1072r-9,l10153,-1077r,-12l10158,-1093r9,l10172,-1089r,8xe" fillcolor="black" stroked="f">
              <v:path arrowok="t"/>
            </v:shape>
            <v:shape id="_x0000_s1211" style="position:absolute;left:10218;top:-1057;width:96;height:132" coordorigin="10218,-1057" coordsize="96,132" path="m10256,-1053r7,-4l10273,-1057r20,5l10308,-1036r6,22l10314,-1011r-8,22l10291,-974r-20,6l10266,-968r-10,-3l10249,-978r,-22l10256,-980r15,l10275,-981r17,-11l10299,-1014r,-1l10291,-1036r-18,-9l10261,-1045r-12,12l10249,-1048r7,-5xe" fillcolor="black" stroked="f">
              <v:path arrowok="t"/>
            </v:shape>
            <v:shape id="_x0000_s1210" style="position:absolute;left:10218;top:-1057;width:96;height:132" coordorigin="10218,-1057" coordsize="96,132" path="m10235,-937r,-106l10218,-1043r,-12l10249,-1055r,118l10266,-937r,12l10218,-925r,-12l10235,-937xe" fillcolor="black" stroked="f">
              <v:path arrowok="t"/>
            </v:shape>
            <w10:wrap anchorx="page"/>
          </v:group>
        </w:pict>
      </w:r>
      <w:r>
        <w:pict>
          <v:group id="_x0000_s1205" style="position:absolute;left:0;text-align:left;margin-left:521.7pt;margin-top:-55.05pt;width:9.5pt;height:6.9pt;z-index:-2227;mso-position-horizontal-relative:page" coordorigin="10434,-1101" coordsize="190,138">
            <v:shape id="_x0000_s1208" style="position:absolute;left:10441;top:-1091;width:75;height:120" coordorigin="10441,-1091" coordsize="75,120" path="m10473,-983r,-60l10441,-1043r,-12l10487,-1055r,72l10516,-983r,12l10441,-971r,-12l10473,-983xe" fillcolor="black" stroked="f">
              <v:path arrowok="t"/>
            </v:shape>
            <v:shape id="_x0000_s1207" style="position:absolute;left:10441;top:-1091;width:75;height:120" coordorigin="10441,-1091" coordsize="75,120" path="m10487,-1081r,4l10482,-1072r-12,l10468,-1077r,-12l10470,-1091r12,l10487,-1089r,8xe" fillcolor="black" stroked="f">
              <v:path arrowok="t"/>
            </v:shape>
            <v:shape id="_x0000_s1206" style="position:absolute;left:10537;top:-1093;width:79;height:123" coordorigin="10537,-1093" coordsize="79,123" path="m10537,-976r,-7l10566,-983r,-60l10537,-1043r,-12l10566,-1055r,-13l10576,-1087r22,-6l10617,-1093r,16l10612,-1072r-10,l10600,-1081r-19,l10581,-1055r31,l10612,-1043r-31,l10581,-983r29,l10610,-971r-73,l10537,-976xe" fillcolor="black" stroked="f">
              <v:path arrowok="t"/>
            </v:shape>
            <w10:wrap anchorx="page"/>
          </v:group>
        </w:pict>
      </w:r>
      <w:r>
        <w:pict>
          <v:group id="_x0000_s1187" style="position:absolute;left:0;text-align:left;margin-left:70.9pt;margin-top:-43.15pt;width:40.9pt;height:7.1pt;z-index:-2225;mso-position-horizontal-relative:page" coordorigin="1418,-863" coordsize="818,143">
            <v:shape id="_x0000_s1204" style="position:absolute;left:1426;top:-855;width:84;height:127" coordorigin="1426,-855" coordsize="84,127" path="m1492,-817r-10,-19l1467,-843r-12,5l1444,-820r-4,27l1444,-767r10,36l1440,-744r-11,-20l1426,-791r2,-23l1437,-836r13,-14l1467,-855r15,4l1492,-817xe" fillcolor="black" stroked="f">
              <v:path arrowok="t"/>
            </v:shape>
            <v:shape id="_x0000_s1203" style="position:absolute;left:1426;top:-855;width:84;height:127" coordorigin="1426,-855" coordsize="84,127" path="m1444,-767r9,19l1467,-740r,l1482,-748r10,-19l1495,-793r-3,-24l1482,-851r15,13l1506,-818r4,27l1507,-769r-9,21l1484,-733r-17,5l1454,-731r-10,-36xe" fillcolor="black" stroked="f">
              <v:path arrowok="t"/>
            </v:shape>
            <v:shape id="_x0000_s1202" style="position:absolute;left:1529;top:-855;width:87;height:127" coordorigin="1529,-855" coordsize="87,127" path="m1533,-764r-4,-27l1532,-815r10,-22l1548,-820r-5,27l1544,-793r4,27l1558,-747r14,7l1573,-740r14,-8l1597,-767r4,-26l1597,-817r-10,-19l1572,-843r,-12l1587,-851r14,13l1612,-818r3,27l1613,-769r-10,21l1589,-733r-17,5l1559,-731r-15,-13l1533,-764xe" fillcolor="black" stroked="f">
              <v:path arrowok="t"/>
            </v:shape>
            <v:shape id="_x0000_s1201" style="position:absolute;left:1529;top:-855;width:87;height:127" coordorigin="1529,-855" coordsize="87,127" path="m1559,-838r-11,18l1542,-837r14,-13l1572,-855r,12l1559,-838xe" fillcolor="black" stroked="f">
              <v:path arrowok="t"/>
            </v:shape>
            <v:shape id="_x0000_s1200" style="position:absolute;left:1635;top:-855;width:84;height:127" coordorigin="1635,-855" coordsize="84,127" path="m1678,-740r14,-8l1703,-767r4,-26l1703,-817r-11,-19l1678,-843r-13,5l1654,-820r-7,-17l1661,-850r17,-5l1692,-852r14,13l1715,-818r4,27l1717,-771r-9,23l1695,-733r-17,5l1665,-731r-12,-35l1663,-747r15,7xe" fillcolor="black" stroked="f">
              <v:path arrowok="t"/>
            </v:shape>
            <v:shape id="_x0000_s1199" style="position:absolute;left:1635;top:-855;width:84;height:127" coordorigin="1635,-855" coordsize="84,127" path="m1654,-820r-5,27l1649,-793r4,27l1665,-731r-15,-13l1639,-764r-4,-27l1638,-815r9,-22l1654,-820xe" fillcolor="black" stroked="f">
              <v:path arrowok="t"/>
            </v:shape>
            <v:shape id="_x0000_s1198" style="position:absolute;left:1741;top:-855;width:84;height:127" coordorigin="1741,-855" coordsize="84,127" path="m1743,-814r9,-22l1753,-793r4,27l1768,-747r13,7l1782,-740r14,-8l1806,-767r4,-26l1806,-817r-10,-34l1810,-838r11,20l1825,-791r-3,22l1813,-748r-14,15l1781,-728r-12,-3l1755,-744r-11,-20l1741,-791r2,-23xe" fillcolor="black" stroked="f">
              <v:path arrowok="t"/>
            </v:shape>
            <v:shape id="_x0000_s1197" style="position:absolute;left:1741;top:-855;width:84;height:127" coordorigin="1741,-855" coordsize="84,127" path="m1806,-817r-10,-19l1781,-843r-13,5l1757,-820r-4,27l1753,-793r-1,-43l1765,-850r16,-5l1796,-851r10,34xe" fillcolor="black" stroked="f">
              <v:path arrowok="t"/>
            </v:shape>
            <v:shape id="_x0000_s1196" style="position:absolute;left:1844;top:-856;width:84;height:128" coordorigin="1844,-856" coordsize="84,128" path="m1887,-740r14,-8l1912,-767r4,-26l1912,-817r-11,-19l1887,-843r-13,5l1863,-820r-6,-17l1871,-851r16,-5l1901,-852r14,13l1924,-818r4,27l1926,-771r-9,23l1904,-733r-17,5l1874,-732r-12,-34l1872,-747r15,7xe" fillcolor="black" stroked="f">
              <v:path arrowok="t"/>
            </v:shape>
            <v:shape id="_x0000_s1195" style="position:absolute;left:1844;top:-856;width:84;height:128" coordorigin="1844,-856" coordsize="84,128" path="m1863,-820r-5,27l1858,-793r4,27l1874,-732r-15,-12l1848,-765r-4,-26l1847,-815r10,-22l1863,-820xe" fillcolor="black" stroked="f">
              <v:path arrowok="t"/>
            </v:shape>
            <v:shape id="_x0000_s1194" style="position:absolute;left:1959;top:-855;width:67;height:125" coordorigin="1959,-855" coordsize="67,125" path="m1995,-855r5,l2000,-743r26,l2026,-731r-64,l1962,-743r26,l1988,-827r-10,8l1971,-817r-7,l1959,-819r,-10l1964,-829r2,-2l1971,-831r10,-3l1990,-851r,-4l1995,-855xe" fillcolor="black" stroked="f">
              <v:path arrowok="t"/>
            </v:shape>
            <v:shape id="_x0000_s1193" style="position:absolute;left:2053;top:-855;width:84;height:127" coordorigin="2053,-855" coordsize="84,127" path="m2096,-791r-19,l2079,-795r-14,-8l2070,-834r,22l2082,-803r29,l2123,-812r7,-28l2137,-822r,10l2127,-803r-14,8l2115,-791r-19,xe" fillcolor="black" stroked="f">
              <v:path arrowok="t"/>
            </v:shape>
            <v:shape id="_x0000_s1192" style="position:absolute;left:2053;top:-855;width:84;height:127" coordorigin="2053,-855" coordsize="84,127" path="m2058,-834r15,-15l2096,-855r16,2l2130,-840r-7,28l2123,-834r-12,-9l2079,-843r-9,9l2065,-803r-10,-9l2055,-822r3,-12xe" fillcolor="black" stroked="f">
              <v:path arrowok="t"/>
            </v:shape>
            <v:shape id="_x0000_s1191" style="position:absolute;left:2053;top:-855;width:84;height:127" coordorigin="2053,-855" coordsize="84,127" path="m2053,-767r,-14l2065,-793r14,-2l2077,-791r-10,12l2067,-752r12,12l2113,-740r12,-12l2125,-779r-10,-12l2113,-795r14,2l2139,-781r,14l2134,-748r-15,14l2096,-728r-20,-5l2059,-746r-6,-21xe" fillcolor="black" stroked="f">
              <v:path arrowok="t"/>
            </v:shape>
            <v:shape id="_x0000_s1190" style="position:absolute;left:2156;top:-855;width:72;height:127" coordorigin="2156,-855" coordsize="72,127" path="m2228,-834r-12,-9l2185,-843r-12,9l2164,-834r14,-15l2202,-855r15,2l2228,-834xe" fillcolor="black" stroked="f">
              <v:path arrowok="t"/>
            </v:shape>
            <v:shape id="_x0000_s1189" style="position:absolute;left:2156;top:-855;width:72;height:127" coordorigin="2156,-855" coordsize="72,127" path="m2173,-812r14,9l2216,-803r12,-9l2228,-834r-11,-19l2235,-840r8,18l2243,-812r-10,9l2216,-795r1,l2236,-785r9,18l2240,-748r-15,14l2202,-728r-24,-5l2162,-747r-6,-20l2156,-767r10,-19l2171,-779r,13l2180,-748r22,8l2216,-740r15,-12l2231,-779r-12,-12l2202,-791r-17,-4l2168,-803r-7,-9l2161,-822r3,-12l2173,-834r,22xe" fillcolor="black" stroked="f">
              <v:path arrowok="t"/>
            </v:shape>
            <v:shape id="_x0000_s1188" style="position:absolute;left:2156;top:-855;width:72;height:127" coordorigin="2156,-855" coordsize="72,127" path="m2185,-795r17,4l2183,-791r-12,12l2166,-786r19,-9xe" fillcolor="black" stroked="f">
              <v:path arrowok="t"/>
            </v:shape>
            <w10:wrap anchorx="page"/>
          </v:group>
        </w:pict>
      </w:r>
      <w:r>
        <w:pict>
          <v:group id="_x0000_s1180" style="position:absolute;left:0;text-align:left;margin-left:118pt;margin-top:-43.05pt;width:17.95pt;height:7pt;z-index:-2224;mso-position-horizontal-relative:page" coordorigin="2360,-861" coordsize="359,140">
            <v:shape id="_x0000_s1186" style="position:absolute;left:2368;top:-853;width:77;height:123" coordorigin="2368,-853" coordsize="77,123" path="m2368,-738r,-4l2394,-742r,-63l2368,-805r,-12l2394,-817r,-11l2405,-846r21,-7l2445,-853r,17l2440,-834r-10,l2428,-841r-19,l2409,-817r31,l2440,-805r-31,l2409,-742r29,l2438,-730r-70,l2368,-738xe" fillcolor="black" stroked="f">
              <v:path arrowok="t"/>
            </v:shape>
            <v:shape id="_x0000_s1185" style="position:absolute;left:2471;top:-853;width:79;height:123" coordorigin="2471,-853" coordsize="79,123" path="m2550,-853r,17l2546,-834r-12,l2534,-841r-20,l2514,-817r32,l2546,-805r-32,l2514,-742r27,l2541,-730r-70,l2471,-742r29,l2500,-805r-29,l2471,-817r29,l2500,-828r10,-18l2531,-853r19,xe" fillcolor="black" stroked="f">
              <v:path arrowok="t"/>
            </v:shape>
            <v:shape id="_x0000_s1184" style="position:absolute;left:2579;top:-819;width:94;height:89" coordorigin="2579,-819" coordsize="94,89" path="m2613,-807r-2,l2606,-805r-5,l2601,-795r-12,l2584,-798r,-21l2613,-819r15,1l2646,-806r5,18l2651,-745r5,3l2673,-742r,12l2644,-730r-2,-8l2632,-730r-21,l2613,-742r10,l2630,-745r9,-5l2639,-774r-17,1l2600,-767r-9,10l2591,-747r-4,8l2579,-757r1,-5l2590,-775r21,-8l2639,-786r,-14l2627,-807r-14,xe" fillcolor="black" stroked="f">
              <v:path arrowok="t"/>
            </v:shape>
            <v:shape id="_x0000_s1183" style="position:absolute;left:2579;top:-819;width:94;height:89" coordorigin="2579,-819" coordsize="94,89" path="m2609,-731r-22,-8l2591,-747r10,5l2613,-742r-2,12l2609,-731xe" fillcolor="black" stroked="f">
              <v:path arrowok="t"/>
            </v:shape>
            <v:shape id="_x0000_s1182" style="position:absolute;left:2683;top:-793;width:29;height:124" coordorigin="2683,-793" coordsize="29,124" path="m2701,-766r10,34l2696,-744r1,-49l2701,-766xe" fillcolor="black" stroked="f">
              <v:path arrowok="t"/>
            </v:shape>
            <v:shape id="_x0000_s1181" style="position:absolute;left:2683;top:-793;width:29;height:124" coordorigin="2683,-793" coordsize="29,124" path="m2686,-765r-3,-26l2686,-815r9,-22l2709,-851r17,-5l2740,-852r13,13l2763,-818r4,27l2765,-771r-9,23l2742,-733r-16,5l2711,-732r-10,-34l2711,-747r15,7l2739,-747r10,-19l2752,-793r-3,-23l2740,-836r-14,-7l2712,-838r-11,18l2697,-793r,l2696,-744r-10,-21xe" fillcolor="black" stroked="f">
              <v:path arrowok="t"/>
            </v:shape>
            <w10:wrap anchorx="page"/>
          </v:group>
        </w:pict>
      </w:r>
      <w:r>
        <w:pict>
          <v:group id="_x0000_s1173" style="position:absolute;left:0;text-align:left;margin-left:139.05pt;margin-top:-43.15pt;width:19.25pt;height:7.1pt;z-index:-2223;mso-position-horizontal-relative:page" coordorigin="2781,-863" coordsize="385,142">
            <v:shape id="_x0000_s1179" style="position:absolute;left:2788;top:-855;width:84;height:127" coordorigin="2788,-855" coordsize="84,127" path="m2791,-814r9,-22l2800,-793r5,27l2815,-747r14,7l2830,-740r14,-8l2854,-767r4,-26l2854,-817r-10,-34l2858,-838r11,20l2873,-791r-3,22l2860,-748r-14,15l2829,-728r-12,-3l2802,-744r-10,-20l2788,-791r3,-23xe" fillcolor="black" stroked="f">
              <v:path arrowok="t"/>
            </v:shape>
            <v:shape id="_x0000_s1178" style="position:absolute;left:2788;top:-855;width:84;height:127" coordorigin="2788,-855" coordsize="84,127" path="m2854,-817r-10,-19l2829,-843r-13,5l2805,-820r-5,27l2800,-793r,-43l2813,-850r16,-5l2844,-851r10,34xe" fillcolor="black" stroked="f">
              <v:path arrowok="t"/>
            </v:shape>
            <v:shape id="_x0000_s1177" style="position:absolute;left:2904;top:-855;width:67;height:125" coordorigin="2904,-855" coordsize="67,125" path="m2937,-855r8,l2945,-743r26,l2971,-731r-67,l2904,-743r26,l2930,-827r-9,8l2913,-817r-4,l2904,-819r,-10l2906,-829r5,-2l2913,-831r12,-3l2933,-851r,-2l2937,-855xe" fillcolor="black" stroked="f">
              <v:path arrowok="t"/>
            </v:shape>
            <v:shape id="_x0000_s1176" style="position:absolute;left:2995;top:-855;width:87;height:127" coordorigin="2995,-855" coordsize="87,127" path="m3034,-731r-5,3l3022,-728r,-10l3022,-745r1,-15l3027,-779r7,-20l3046,-820r16,-21l3010,-841r,10l2995,-831r,-24l3005,-855r5,2l3082,-853r,10l3079,-839r-5,5l3064,-823r-10,16l3044,-788r-7,24l3034,-735r,4xe" fillcolor="black" stroked="f">
              <v:path arrowok="t"/>
            </v:shape>
            <v:shape id="_x0000_s1175" style="position:absolute;left:3098;top:-855;width:60;height:125" coordorigin="3098,-855" coordsize="60,125" path="m3156,-846r-46,70l3144,-851r3,-4l3159,-855r-3,79l3156,-846xe" fillcolor="black" stroked="f">
              <v:path arrowok="t"/>
            </v:shape>
            <v:shape id="_x0000_s1174" style="position:absolute;left:3098;top:-855;width:60;height:125" coordorigin="3098,-855" coordsize="60,125" path="m3098,-776r,-2l3144,-851r-34,75l3156,-776r3,-79l3166,-855r,79l3190,-776r,12l3166,-764r,22l3187,-742r,12l3135,-730r,-12l3156,-742r,-22l3098,-764r,-12xe" fillcolor="black" stroked="f">
              <v:path arrowok="t"/>
            </v:shape>
            <w10:wrap anchorx="page"/>
          </v:group>
        </w:pict>
      </w:r>
      <w:r>
        <w:pict>
          <v:group id="_x0000_s1168" style="position:absolute;left:0;text-align:left;margin-left:175.7pt;margin-top:-43.15pt;width:10.1pt;height:7.1pt;z-index:-2222;mso-position-horizontal-relative:page" coordorigin="3514,-863" coordsize="202,142">
            <v:shape id="_x0000_s1172" style="position:absolute;left:3522;top:-855;width:84;height:127" coordorigin="3522,-855" coordsize="84,127" path="m3598,-824r-12,l3584,-829r,-5l3586,-839r-4,-4l3574,-843r-16,5l3543,-823r-7,25l3536,-774r2,5l3538,-762r5,12l3550,-740r13,l3582,-748r9,-21l3591,-783r-12,-15l3584,-805r15,14l3606,-769r-7,21l3583,-733r-21,5l3551,-730r-15,-9l3526,-759r-4,-32l3522,-796r5,-25l3539,-840r17,-11l3574,-855r20,l3601,-843r,14l3598,-824xe" fillcolor="black" stroked="f">
              <v:path arrowok="t"/>
            </v:shape>
            <v:shape id="_x0000_s1171" style="position:absolute;left:3522;top:-855;width:84;height:127" coordorigin="3522,-855" coordsize="84,127" path="m3536,-774r,-24l3543,-807r12,-3l3565,-810r19,5l3579,-798r-31,l3536,-788r,14xe" fillcolor="black" stroked="f">
              <v:path arrowok="t"/>
            </v:shape>
            <v:shape id="_x0000_s1170" style="position:absolute;left:3625;top:-855;width:84;height:127" coordorigin="3625,-855" coordsize="84,127" path="m3668,-740r14,-8l3693,-767r4,-26l3693,-817r-11,-19l3668,-843r-13,5l3644,-820r-7,-17l3651,-850r17,-5l3682,-852r14,13l3705,-818r4,27l3707,-771r-9,23l3685,-733r-17,5l3655,-731r-12,-35l3653,-747r15,7xe" fillcolor="black" stroked="f">
              <v:path arrowok="t"/>
            </v:shape>
            <v:shape id="_x0000_s1169" style="position:absolute;left:3625;top:-855;width:84;height:127" coordorigin="3625,-855" coordsize="84,127" path="m3644,-820r-5,27l3639,-793r4,27l3655,-731r-15,-13l3629,-764r-4,-27l3628,-815r9,-22l3644,-820xe" fillcolor="black" stroked="f">
              <v:path arrowok="t"/>
            </v:shape>
            <w10:wrap anchorx="page"/>
          </v:group>
        </w:pict>
      </w:r>
      <w:r>
        <w:pict>
          <v:group id="_x0000_s1162" style="position:absolute;left:0;text-align:left;margin-left:233.25pt;margin-top:-43.05pt;width:15.65pt;height:9.15pt;z-index:-2221;mso-position-horizontal-relative:page" coordorigin="4665,-861" coordsize="313,183">
            <v:shape id="_x0000_s1167" style="position:absolute;left:4673;top:-853;width:62;height:168" coordorigin="4673,-853" coordsize="62,168" path="m4735,-843r,7l4733,-834r-12,l4716,-836r,-12l4721,-853r12,l4735,-848r,5xe" fillcolor="black" stroked="f">
              <v:path arrowok="t"/>
            </v:shape>
            <v:shape id="_x0000_s1166" style="position:absolute;left:4673;top:-853;width:62;height:168" coordorigin="4673,-853" coordsize="62,168" path="m4690,-699r4,2l4711,-697r7,-7l4723,-711r,-94l4690,-805r,-12l4735,-817r,96l4734,-712r-10,18l4699,-685r-26,l4673,-707r5,-2l4685,-709r5,2l4690,-699xe" fillcolor="black" stroked="f">
              <v:path arrowok="t"/>
            </v:shape>
            <v:shape id="_x0000_s1165" style="position:absolute;left:4767;top:-817;width:103;height:87" coordorigin="4767,-817" coordsize="103,87" path="m4767,-810r,-7l4788,-817r3,7l4795,-815r5,-2l4812,-817r7,2l4822,-807r5,-8l4836,-817r24,l4860,-742r10,l4870,-730r-31,l4839,-742r9,l4848,-802r-2,-3l4831,-805r-7,10l4824,-742r12,l4836,-730r-31,l4805,-742r7,l4812,-802r-2,-3l4798,-805r-7,10l4791,-742r9,l4800,-730r-33,l4767,-742r12,l4779,-805r-12,l4767,-810xe" fillcolor="black" stroked="f">
              <v:path arrowok="t"/>
            </v:shape>
            <v:shape id="_x0000_s1164" style="position:absolute;left:4875;top:-817;width:96;height:130" coordorigin="4875,-817" coordsize="96,130" path="m4891,-699r,-106l4875,-805r,-12l4906,-817r,118l4923,-699r,12l4875,-687r,-12l4891,-699xe" fillcolor="black" stroked="f">
              <v:path arrowok="t"/>
            </v:shape>
            <v:shape id="_x0000_s1163" style="position:absolute;left:4875;top:-817;width:96;height:130" coordorigin="4875,-817" coordsize="96,130" path="m4930,-805r-12,l4906,-795r,-12l4913,-815r7,-2l4930,-817r20,6l4965,-796r6,22l4971,-772r-6,22l4949,-736r-22,6l4913,-730r-7,-10l4906,-759r7,17l4930,-743r18,-9l4956,-774r,-1l4948,-796r-18,-9xe" fillcolor="black" stroked="f">
              <v:path arrowok="t"/>
            </v:shape>
            <w10:wrap anchorx="page"/>
          </v:group>
        </w:pict>
      </w:r>
      <w:r>
        <w:pict>
          <v:group id="_x0000_s1155" style="position:absolute;left:0;text-align:left;margin-left:254.05pt;margin-top:-43.15pt;width:20.8pt;height:9.15pt;z-index:-2220;mso-position-horizontal-relative:page" coordorigin="5081,-863" coordsize="416,183">
            <v:shape id="_x0000_s1161" style="position:absolute;left:5089;top:-853;width:91;height:123" coordorigin="5089,-853" coordsize="91,123" path="m5096,-819r17,l5117,-843r,-10l5127,-853r5,2l5132,-843r-5,24l5149,-819r-3,12l5127,-807r-5,31l5120,-764r-3,26l5117,-735r-2,4l5105,-731r-2,-2l5103,-738r2,-26l5089,-764r,-12l5108,-776r5,-31l5089,-807r,-12l5096,-819xe" fillcolor="black" stroked="f">
              <v:path arrowok="t"/>
            </v:shape>
            <v:shape id="_x0000_s1160" style="position:absolute;left:5089;top:-853;width:91;height:123" coordorigin="5089,-853" coordsize="91,123" path="m5154,-853r7,l5166,-851r,8l5163,-819r17,l5180,-807r-19,l5156,-776r24,l5180,-764r-24,l5151,-738r,7l5141,-731r-4,-2l5137,-738r4,-26l5120,-764r2,-12l5144,-776r2,-31l5149,-819r2,-24l5151,-846r3,-7xe" fillcolor="black" stroked="f">
              <v:path arrowok="t"/>
            </v:shape>
            <v:shape id="_x0000_s1159" style="position:absolute;left:5199;top:-853;width:82;height:123" coordorigin="5199,-853" coordsize="82,123" path="m5233,-742r,-99l5199,-841r,-12l5245,-853r2,2l5247,-742r34,l5281,-730r-82,l5199,-742r34,xe" fillcolor="black" stroked="f">
              <v:path arrowok="t"/>
            </v:shape>
            <v:shape id="_x0000_s1158" style="position:absolute;left:5293;top:-817;width:96;height:130" coordorigin="5293,-817" coordsize="96,130" path="m5310,-699r,-106l5293,-805r,-12l5324,-817r,118l5341,-699r,12l5293,-687r,-12l5310,-699xe" fillcolor="black" stroked="f">
              <v:path arrowok="t"/>
            </v:shape>
            <v:shape id="_x0000_s1157" style="position:absolute;left:5293;top:-817;width:96;height:130" coordorigin="5293,-817" coordsize="96,130" path="m5334,-730r-10,-10l5324,-759r7,17l5349,-743r17,-8l5375,-774r,-1l5366,-796r-18,-9l5336,-805r-12,10l5324,-807r7,-8l5341,-817r10,l5369,-812r15,16l5389,-774r-6,23l5369,-736r-21,6l5334,-730xe" fillcolor="black" stroked="f">
              <v:path arrowok="t"/>
            </v:shape>
            <v:shape id="_x0000_s1156" style="position:absolute;left:5406;top:-855;width:84;height:125" coordorigin="5406,-855" coordsize="84,125" path="m5490,-731r-84,l5406,-740r5,-3l5454,-779r3,-2l5471,-798r7,-17l5477,-820r-12,-18l5444,-843r-9,l5425,-836r-2,9l5425,-822r,7l5420,-812r-7,l5406,-815r,-7l5409,-834r14,-15l5447,-855r21,5l5484,-836r6,21l5490,-811r-8,18l5468,-776r-6,6l5446,-756r-16,13l5478,-743r,-9l5490,-752r,21xe" fillcolor="black" stroked="f">
              <v:path arrowok="t"/>
            </v:shape>
            <w10:wrap anchorx="page"/>
          </v:group>
        </w:pict>
      </w:r>
      <w:r>
        <w:pict>
          <v:group id="_x0000_s1151" style="position:absolute;left:0;text-align:left;margin-left:175.7pt;margin-top:-31.15pt;width:9.9pt;height:7pt;z-index:-2219;mso-position-horizontal-relative:page" coordorigin="3514,-623" coordsize="198,140">
            <v:shape id="_x0000_s1154" style="position:absolute;left:3522;top:-615;width:84;height:125" coordorigin="3522,-615" coordsize="84,125" path="m3526,-519r-4,-31l3522,-556r5,-25l3536,-533r2,4l3538,-524r5,12l3550,-502r27,l3591,-512r,-33l3579,-557r-14,l3583,-565r16,14l3606,-529r-6,20l3584,-495r-22,5l3552,-492r-15,-8l3526,-519xe" fillcolor="black" stroked="f">
              <v:path arrowok="t"/>
            </v:shape>
            <v:shape id="_x0000_s1153" style="position:absolute;left:3522;top:-615;width:84;height:125" coordorigin="3522,-615" coordsize="84,125" path="m3596,-586r-10,l3584,-589r,-9l3586,-601r-4,-2l3574,-603r-16,5l3543,-582r-7,25l3543,-567r12,-2l3565,-569r18,4l3565,-557r-17,l3536,-548r,15l3527,-581r12,-18l3556,-611r18,-4l3594,-615r7,9l3601,-589r-5,3xe" fillcolor="black" stroked="f">
              <v:path arrowok="t"/>
            </v:shape>
            <v:shape id="_x0000_s1152" style="position:absolute;left:3637;top:-615;width:67;height:125" coordorigin="3637,-615" coordsize="67,125" path="m3670,-615r8,l3678,-502r26,l3704,-490r-67,l3637,-502r26,l3663,-589r-9,10l3637,-579r,-12l3646,-591r12,-3l3666,-610r,-3l3670,-615xe" fillcolor="black" stroked="f">
              <v:path arrowok="t"/>
            </v:shape>
            <w10:wrap anchorx="page"/>
          </v:group>
        </w:pict>
      </w:r>
      <w:r>
        <w:pict>
          <v:group id="_x0000_s1135" style="position:absolute;left:0;text-align:left;margin-left:70.9pt;margin-top:-19.1pt;width:41.6pt;height:7pt;z-index:-2218;mso-position-horizontal-relative:page" coordorigin="1418,-382" coordsize="832,140">
            <v:shape id="_x0000_s1150" style="position:absolute;left:1426;top:-375;width:84;height:125" coordorigin="1426,-375" coordsize="84,125" path="m1429,-286r-3,-26l1428,-332r8,-22l1450,-369r16,-6l1481,-372r15,12l1506,-339r4,27l1507,-291r-9,22l1484,-255r-17,-7l1482,-269r10,-19l1495,-315r-2,-22l1482,-356r-16,-7l1455,-359r-11,17l1440,-315r3,26l1440,-265r-11,-21xe" fillcolor="black" stroked="f">
              <v:path arrowok="t"/>
            </v:shape>
            <v:shape id="_x0000_s1149" style="position:absolute;left:1426;top:-375;width:84;height:125" coordorigin="1426,-375" coordsize="84,125" path="m1443,-289r10,20l1466,-262r1,l1484,-255r-18,5l1454,-253r-14,-12l1443,-289xe" fillcolor="black" stroked="f">
              <v:path arrowok="t"/>
            </v:shape>
            <v:shape id="_x0000_s1148" style="position:absolute;left:1529;top:-355;width:87;height:122" coordorigin="1529,-355" coordsize="87,122" path="m1548,-341r-5,26l1544,-314r4,26l1559,-253r-15,-13l1533,-286r-4,-26l1532,-334r9,-21l1548,-341xe" fillcolor="black" stroked="f">
              <v:path arrowok="t"/>
            </v:shape>
            <v:shape id="_x0000_s1147" style="position:absolute;left:1529;top:-355;width:87;height:122" coordorigin="1529,-355" coordsize="87,122" path="m1548,-288r10,19l1572,-262r15,-7l1597,-288r4,-27l1598,-337r-11,-19l1572,-363r-12,5l1548,-341r-7,-14l1556,-370r16,-5l1586,-372r15,12l1611,-339r4,27l1613,-291r-10,22l1589,-255r-17,5l1559,-253r-11,-35xe" fillcolor="black" stroked="f">
              <v:path arrowok="t"/>
            </v:shape>
            <v:shape id="_x0000_s1146" style="position:absolute;left:1635;top:-355;width:84;height:122" coordorigin="1635,-355" coordsize="84,122" path="m1654,-341r-5,26l1649,-314r4,26l1665,-253r-15,-13l1639,-286r-4,-26l1637,-334r9,-21l1654,-341xe" fillcolor="black" stroked="f">
              <v:path arrowok="t"/>
            </v:shape>
            <v:shape id="_x0000_s1145" style="position:absolute;left:1635;top:-355;width:84;height:122" coordorigin="1635,-355" coordsize="84,122" path="m1653,-288r10,19l1678,-262r14,-7l1703,-288r4,-27l1704,-337r-11,-19l1678,-363r-12,5l1654,-341r-8,-14l1660,-370r18,-5l1690,-372r15,12l1715,-340r4,28l1717,-292r-9,22l1695,-255r-17,5l1665,-253r-12,-35xe" fillcolor="black" stroked="f">
              <v:path arrowok="t"/>
            </v:shape>
            <v:shape id="_x0000_s1144" style="position:absolute;left:1741;top:-355;width:84;height:122" coordorigin="1741,-355" coordsize="84,122" path="m1743,-332r8,-23l1753,-314r4,26l1769,-253r-14,-12l1744,-286r-3,-26l1743,-332xe" fillcolor="black" stroked="f">
              <v:path arrowok="t"/>
            </v:shape>
            <v:shape id="_x0000_s1143" style="position:absolute;left:1741;top:-355;width:84;height:122" coordorigin="1741,-355" coordsize="84,122" path="m1757,-288r11,19l1781,-262r15,-7l1806,-288r4,-27l1807,-337r-11,-19l1781,-363r-12,5l1757,-341r-4,26l1753,-314r-2,-41l1765,-369r16,-6l1795,-372r15,12l1821,-340r4,28l1822,-291r-9,22l1799,-255r-18,5l1769,-253r-12,-35xe" fillcolor="black" stroked="f">
              <v:path arrowok="t"/>
            </v:shape>
            <v:shape id="_x0000_s1142" style="position:absolute;left:1844;top:-355;width:84;height:122" coordorigin="1844,-355" coordsize="84,122" path="m1863,-341r-5,26l1858,-314r4,26l1874,-253r-15,-13l1848,-286r-4,-26l1847,-334r9,-21l1863,-341xe" fillcolor="black" stroked="f">
              <v:path arrowok="t"/>
            </v:shape>
            <v:shape id="_x0000_s1141" style="position:absolute;left:1844;top:-355;width:84;height:122" coordorigin="1844,-355" coordsize="84,122" path="m1862,-288r10,19l1887,-262r14,-7l1912,-288r4,-27l1913,-337r-11,-19l1887,-363r-12,5l1863,-341r-7,-14l1870,-370r17,-5l1899,-372r15,12l1924,-340r4,28l1926,-292r-9,22l1904,-255r-17,5l1874,-253r-12,-35xe" fillcolor="black" stroked="f">
              <v:path arrowok="t"/>
            </v:shape>
            <v:shape id="_x0000_s1140" style="position:absolute;left:1959;top:-375;width:67;height:123" coordorigin="1959,-375" coordsize="67,123" path="m1995,-375r5,l2000,-264r26,l2026,-252r-64,l1962,-264r26,l1988,-348r-10,7l1971,-339r-7,l1959,-341r,-10l1971,-351r10,-2l1990,-370r,-5l1995,-375xe" fillcolor="black" stroked="f">
              <v:path arrowok="t"/>
            </v:shape>
            <v:shape id="_x0000_s1139" style="position:absolute;left:2053;top:-375;width:84;height:125" coordorigin="2053,-375" coordsize="84,125" path="m2070,-331r12,7l2111,-324r12,-7l2127,-322r-14,5l2114,-317r1,5l2096,-312r-17,-5l2065,-322r-10,-9l2055,-343r3,-11l2072,-369r24,-6l2111,-373r12,20l2111,-363r-32,l2070,-353r,22xe" fillcolor="black" stroked="f">
              <v:path arrowok="t"/>
            </v:shape>
            <v:shape id="_x0000_s1138" style="position:absolute;left:2053;top:-375;width:84;height:125" coordorigin="2053,-375" coordsize="84,125" path="m2053,-287r8,-18l2079,-317r17,5l2077,-312r-10,14l2067,-271r12,9l2113,-262r12,-9l2125,-298r-10,-14l2114,-317r18,12l2139,-286r-4,16l2119,-256r-23,6l2077,-254r-18,-13l2053,-286r,-1xe" fillcolor="black" stroked="f">
              <v:path arrowok="t"/>
            </v:shape>
            <v:shape id="_x0000_s1137" style="position:absolute;left:2053;top:-375;width:84;height:125" coordorigin="2053,-375" coordsize="84,125" path="m2130,-361r7,18l2137,-331r-10,9l2123,-331r,-22l2111,-373r19,12xe" fillcolor="black" stroked="f">
              <v:path arrowok="t"/>
            </v:shape>
            <v:shape id="_x0000_s1136" style="position:absolute;left:2163;top:-339;width:79;height:89" coordorigin="2163,-339" coordsize="79,89" path="m2228,-274r,-5l2243,-279r,7l2234,-259r-27,9l2203,-250r-20,-7l2169,-274r-6,-21l2164,-298r5,-18l2183,-332r26,-7l2240,-339r,20l2236,-315r-10,l2221,-319r,-8l2209,-327r-7,1l2182,-313r-4,18l2179,-288r10,19l2209,-262r14,l2226,-271r2,-3xe" fillcolor="black" stroked="f">
              <v:path arrowok="t"/>
            </v:shape>
            <w10:wrap anchorx="page"/>
          </v:group>
        </w:pict>
      </w:r>
      <w:r>
        <w:pict>
          <v:group id="_x0000_s1126" style="position:absolute;left:0;text-align:left;margin-left:118pt;margin-top:-19.1pt;width:17.95pt;height:7pt;z-index:-2217;mso-position-horizontal-relative:page" coordorigin="2360,-382" coordsize="359,140">
            <v:shape id="_x0000_s1134" style="position:absolute;left:2368;top:-355;width:84;height:122" coordorigin="2368,-355" coordsize="84,122" path="m2387,-341r-5,26l2382,-314r4,26l2398,-253r-15,-13l2372,-286r-4,-26l2370,-334r9,-21l2387,-341xe" fillcolor="black" stroked="f">
              <v:path arrowok="t"/>
            </v:shape>
            <v:shape id="_x0000_s1133" style="position:absolute;left:2368;top:-355;width:84;height:122" coordorigin="2368,-355" coordsize="84,122" path="m2386,-288r10,19l2411,-262r14,-7l2436,-288r4,-27l2437,-337r-11,-19l2411,-363r-12,5l2387,-341r-8,-14l2393,-370r18,-5l2423,-372r15,12l2448,-340r4,28l2450,-292r-9,22l2428,-255r-17,5l2398,-253r-12,-35xe" fillcolor="black" stroked="f">
              <v:path arrowok="t"/>
            </v:shape>
            <v:shape id="_x0000_s1132" style="position:absolute;left:2471;top:-375;width:87;height:125" coordorigin="2471,-375" coordsize="87,125" path="m2476,-288r10,l2490,-283r,4l2488,-274r5,10l2507,-262r27,l2546,-274r,-13l2537,-304r-23,-8l2498,-312r,-12l2524,-324r7,-5l2536,-334r2,-7l2538,-355r-9,-8l2500,-363r-7,5l2495,-358r,12l2490,-343r-7,l2478,-346r,-9l2488,-369r26,-6l2524,-374r21,9l2553,-348r,12l2548,-327r-12,8l2552,-305r6,19l2554,-272r-14,16l2517,-250r-19,-2l2478,-262r-7,-17l2471,-286r5,-2xe" fillcolor="black" stroked="f">
              <v:path arrowok="t"/>
            </v:shape>
            <v:shape id="_x0000_s1131" style="position:absolute;left:2577;top:-375;width:84;height:125" coordorigin="2577,-375" coordsize="84,125" path="m2594,-331r12,7l2635,-324r12,-7l2651,-322r-14,5l2638,-317r1,5l2620,-312r-17,-5l2589,-322r-10,-9l2579,-343r3,-11l2596,-369r24,-6l2635,-373r12,20l2635,-363r-32,l2594,-353r,22xe" fillcolor="black" stroked="f">
              <v:path arrowok="t"/>
            </v:shape>
            <v:shape id="_x0000_s1130" style="position:absolute;left:2577;top:-375;width:84;height:125" coordorigin="2577,-375" coordsize="84,125" path="m2577,-287r8,-18l2603,-317r17,5l2601,-312r-10,14l2591,-271r12,9l2637,-262r12,-9l2649,-298r-10,-14l2638,-317r18,12l2663,-286r-4,16l2643,-256r-23,6l2601,-254r-18,-13l2577,-286r,-1xe" fillcolor="black" stroked="f">
              <v:path arrowok="t"/>
            </v:shape>
            <v:shape id="_x0000_s1129" style="position:absolute;left:2577;top:-375;width:84;height:125" coordorigin="2577,-375" coordsize="84,125" path="m2654,-361r7,18l2661,-331r-10,9l2647,-331r,-22l2635,-373r19,12xe" fillcolor="black" stroked="f">
              <v:path arrowok="t"/>
            </v:shape>
            <v:shape id="_x0000_s1128" style="position:absolute;left:2683;top:-314;width:29;height:122" coordorigin="2683,-314" coordsize="29,122" path="m2701,-288r10,35l2696,-266r1,-48l2701,-288xe" fillcolor="black" stroked="f">
              <v:path arrowok="t"/>
            </v:shape>
            <v:shape id="_x0000_s1127" style="position:absolute;left:2683;top:-314;width:29;height:122" coordorigin="2683,-314" coordsize="29,122" path="m2686,-286r-3,-26l2685,-334r9,-21l2708,-370r18,-5l2738,-372r15,12l2763,-340r4,28l2765,-292r-9,22l2742,-255r-16,5l2711,-253r-10,-35l2711,-269r15,7l2739,-269r10,-19l2752,-315r-2,-21l2740,-356r-14,-7l2713,-358r-12,17l2697,-315r,1l2696,-266r-10,-20xe" fillcolor="black" stroked="f">
              <v:path arrowok="t"/>
            </v:shape>
            <w10:wrap anchorx="page"/>
          </v:group>
        </w:pict>
      </w:r>
      <w:r>
        <w:pict>
          <v:group id="_x0000_s1118" style="position:absolute;left:0;text-align:left;margin-left:139.05pt;margin-top:-19.1pt;width:20.35pt;height:7pt;z-index:-2216;mso-position-horizontal-relative:page" coordorigin="2781,-382" coordsize="407,140">
            <v:shape id="_x0000_s1125" style="position:absolute;left:2788;top:-355;width:84;height:122" coordorigin="2788,-355" coordsize="84,122" path="m2790,-332r9,-23l2800,-314r5,26l2817,-253r-15,-12l2792,-286r-4,-26l2790,-332xe" fillcolor="black" stroked="f">
              <v:path arrowok="t"/>
            </v:shape>
            <v:shape id="_x0000_s1124" style="position:absolute;left:2788;top:-355;width:84;height:122" coordorigin="2788,-355" coordsize="84,122" path="m2805,-288r10,19l2829,-262r15,-7l2854,-288r4,-27l2855,-337r-11,-19l2829,-363r-12,5l2805,-341r-5,26l2800,-314r-1,-41l2813,-369r16,-6l2843,-372r15,12l2868,-340r5,28l2870,-291r-10,22l2846,-255r-17,5l2817,-253r-12,-35xe" fillcolor="black" stroked="f">
              <v:path arrowok="t"/>
            </v:shape>
            <v:shape id="_x0000_s1123" style="position:absolute;left:2892;top:-355;width:84;height:122" coordorigin="2892,-355" coordsize="84,122" path="m2911,-341r-5,26l2906,-314r4,26l2922,-253r-15,-13l2896,-286r-4,-26l2894,-334r9,-21l2911,-341xe" fillcolor="black" stroked="f">
              <v:path arrowok="t"/>
            </v:shape>
            <v:shape id="_x0000_s1122" style="position:absolute;left:2892;top:-355;width:84;height:122" coordorigin="2892,-355" coordsize="84,122" path="m2910,-288r10,19l2935,-262r14,-7l2960,-288r4,-27l2961,-337r-11,-19l2935,-363r-12,5l2911,-341r-8,-14l2917,-370r18,-5l2947,-372r15,12l2972,-340r4,28l2974,-292r-9,22l2952,-255r-17,5l2922,-253r-12,-35xe" fillcolor="black" stroked="f">
              <v:path arrowok="t"/>
            </v:shape>
            <v:shape id="_x0000_s1121" style="position:absolute;left:2998;top:-355;width:84;height:122" coordorigin="2998,-355" coordsize="84,122" path="m3000,-332r8,-23l3010,-314r4,26l3026,-253r-14,-12l3001,-286r-3,-26l3000,-332xe" fillcolor="black" stroked="f">
              <v:path arrowok="t"/>
            </v:shape>
            <v:shape id="_x0000_s1120" style="position:absolute;left:2998;top:-355;width:84;height:122" coordorigin="2998,-355" coordsize="84,122" path="m3014,-288r11,19l3038,-262r15,-7l3063,-288r4,-27l3064,-337r-11,-19l3038,-363r-12,5l3014,-341r-4,26l3010,-314r-2,-41l3022,-369r16,-6l3052,-372r15,12l3078,-340r4,28l3079,-291r-9,22l3056,-255r-18,5l3026,-253r-12,-35xe" fillcolor="black" stroked="f">
              <v:path arrowok="t"/>
            </v:shape>
            <v:shape id="_x0000_s1119" style="position:absolute;left:3113;top:-375;width:67;height:123" coordorigin="3113,-375" coordsize="67,123" path="m3147,-375r7,l3154,-264r26,l3180,-252r-67,l3113,-264r26,l3139,-348r-7,7l3123,-339r-8,l3113,-341r,-10l3123,-351r12,-2l3142,-370r,-2l3147,-375xe" fillcolor="black" stroked="f">
              <v:path arrowok="t"/>
            </v:shape>
            <w10:wrap anchorx="page"/>
          </v:group>
        </w:pict>
      </w:r>
      <w:r>
        <w:pict>
          <v:group id="_x0000_s1114" style="position:absolute;left:0;text-align:left;margin-left:175.7pt;margin-top:-19.1pt;width:10.1pt;height:7pt;z-index:-2215;mso-position-horizontal-relative:page" coordorigin="3514,-382" coordsize="202,140">
            <v:shape id="_x0000_s1117" style="position:absolute;left:3522;top:-375;width:84;height:125" coordorigin="3522,-375" coordsize="84,125" path="m3598,-346r-12,l3584,-351r,-4l3586,-360r-4,-3l3574,-363r-15,4l3544,-344r-8,25l3536,-295r2,4l3538,-283r5,12l3550,-262r13,l3582,-270r9,-21l3591,-305r-12,-14l3584,-327r15,15l3606,-291r-7,21l3583,-255r-21,5l3551,-252r-15,-9l3526,-281r-4,-31l3522,-315r5,-25l3539,-359r16,-12l3574,-375r20,l3601,-365r,17l3598,-346xe" fillcolor="black" stroked="f">
              <v:path arrowok="t"/>
            </v:shape>
            <v:shape id="_x0000_s1116" style="position:absolute;left:3522;top:-375;width:84;height:125" coordorigin="3522,-375" coordsize="84,125" path="m3536,-295r,-24l3543,-327r12,-4l3565,-331r19,4l3579,-319r-31,l3536,-307r,12xe" fillcolor="black" stroked="f">
              <v:path arrowok="t"/>
            </v:shape>
            <v:shape id="_x0000_s1115" style="position:absolute;left:3625;top:-375;width:84;height:123" coordorigin="3625,-375" coordsize="84,123" path="m3709,-252r-84,l3625,-262r5,-2l3673,-300r3,-3l3690,-319r7,-17l3697,-340r-12,-17l3663,-363r-9,l3644,-358r-2,10l3642,-346r2,5l3644,-336r-5,2l3625,-334r,-9l3627,-354r15,-15l3666,-375r20,4l3703,-357r6,21l3709,-332r-8,19l3687,-298r-6,7l3665,-277r-16,13l3697,-264r,-10l3709,-274r,22xe" fillcolor="black" stroked="f">
              <v:path arrowok="t"/>
            </v:shape>
            <w10:wrap anchorx="page"/>
          </v:group>
        </w:pict>
      </w:r>
      <w:r>
        <w:pict>
          <v:group id="_x0000_s1110" style="position:absolute;left:0;text-align:left;margin-left:232.9pt;margin-top:-19.1pt;width:15.55pt;height:7pt;z-index:-2214;mso-position-horizontal-relative:page" coordorigin="4658,-382" coordsize="311,140">
            <v:shape id="_x0000_s1113" style="position:absolute;left:4666;top:-375;width:99;height:123" coordorigin="4666,-375" coordsize="99,123" path="m4682,-264r,-96l4666,-360r,-15l4694,-375r3,3l4697,-329r2,-2l4709,-339r29,l4747,-331r,67l4764,-264r,12l4718,-252r,-12l4735,-264r,-58l4730,-327r-19,l4697,-319r,55l4714,-264r,12l4666,-252r,-12l4682,-264xe" fillcolor="black" stroked="f">
              <v:path arrowok="t"/>
            </v:shape>
            <v:shape id="_x0000_s1112" style="position:absolute;left:4779;top:-375;width:82;height:123" coordorigin="4779,-375" coordsize="82,123" path="m4812,-264r,-96l4779,-360r,-15l4827,-375r,111l4860,-264r,12l4779,-252r,-12l4812,-264xe" fillcolor="black" stroked="f">
              <v:path arrowok="t"/>
            </v:shape>
            <v:shape id="_x0000_s1111" style="position:absolute;left:4877;top:-363;width:84;height:113" coordorigin="4877,-363" coordsize="84,113" path="m4956,-331r,4l4918,-327r,65l4937,-262r12,-2l4949,-283r12,l4961,-275r-10,19l4930,-250r-15,l4903,-257r,-70l4877,-327r,-12l4903,-339r,-24l4918,-363r,24l4956,-339r,8xe" fillcolor="black" stroked="f">
              <v:path arrowok="t"/>
            </v:shape>
            <w10:wrap anchorx="page"/>
          </v:group>
        </w:pict>
      </w:r>
      <w:r>
        <w:pict>
          <v:group id="_x0000_s1108" style="position:absolute;left:0;text-align:left;margin-left:254.55pt;margin-top:-18.75pt;width:4.35pt;height:6.25pt;z-index:-2213;mso-position-horizontal-relative:page" coordorigin="5091,-375" coordsize="87,125">
            <v:shape id="_x0000_s1109" style="position:absolute;left:5091;top:-375;width:87;height:125" coordorigin="5091,-375" coordsize="87,125" path="m5117,-317r,-7l5144,-324r5,-5l5156,-334r2,-7l5158,-355r-9,-8l5120,-363r-7,5l5115,-353r,7l5110,-343r-9,l5096,-346r,-7l5096,-356r12,-13l5134,-375r10,1l5165,-365r8,17l5173,-336r-7,9l5156,-319r15,14l5178,-286r-5,15l5158,-256r-24,6l5119,-252r-20,-10l5091,-279r,-7l5096,-288r9,l5108,-283r,4l5105,-274r5,10l5127,-262r27,l5163,-274r,-24l5154,-312r-37,l5117,-317xe" fillcolor="black" stroked="f">
              <v:path arrowok="t"/>
            </v:shape>
            <w10:wrap anchorx="page"/>
          </v:group>
        </w:pict>
      </w:r>
      <w:r>
        <w:pict>
          <v:group id="_x0000_s1094" style="position:absolute;left:0;text-align:left;margin-left:70.9pt;margin-top:0;width:33.35pt;height:7.95pt;z-index:-2212;mso-position-horizontal-relative:page" coordorigin="1418" coordsize="667,159">
            <v:shape id="_x0000_s1107" style="position:absolute;left:1426;top:7;width:135;height:144" coordorigin="1426,7" coordsize="135,144" path="m1439,123r-10,-20l1426,79r3,-21l1438,37r15,-16l1472,11r21,-4l1513,11r-20,1l1479,15r-15,10l1452,44r-5,33l1447,83r7,56l1439,123xe" fillcolor="black" stroked="f">
              <v:path arrowok="t"/>
            </v:shape>
            <v:shape id="_x0000_s1106" style="position:absolute;left:1426;top:7;width:135;height:144" coordorigin="1426,7" coordsize="135,144" path="m1493,152r-20,-4l1454,139r-7,-56l1453,114r11,19l1478,144r15,3l1495,147r15,-5l1524,131r10,-22l1539,77r-5,-31l1522,26,1507,15r-14,-3l1513,11r18,10l1546,36r11,20l1560,79r-3,22l1547,122r-14,16l1514,148r-21,4xe" fillcolor="black" stroked="f">
              <v:path arrowok="t"/>
            </v:shape>
            <v:shape id="_x0000_s1105" style="position:absolute;left:1577;top:60;width:156;height:87" coordorigin="1577,60" coordsize="156,87" path="m1664,72r9,-12l1702,60r7,3l1712,67r4,8l1716,142r17,l1733,147r-45,l1688,142r16,l1704,75r-2,-12l1685,63r-16,10l1661,96r,46l1678,142r,5l1632,147r,-5l1649,142r,-67l1647,63r-17,l1614,73r-8,23l1606,142r17,l1623,147r-46,l1577,142r14,l1591,67r-14,l1577,60r29,l1606,79r5,-12l1620,60r39,l1661,79r3,-7xe" fillcolor="black" stroked="f">
              <v:path arrowok="t"/>
            </v:shape>
            <v:shape id="_x0000_s1104" style="position:absolute;left:1743;top:15;width:43;height:132" coordorigin="1743,15" coordsize="43,132" path="m1772,132r,8l1774,142r12,l1786,147r-43,l1743,142r17,l1760,70r-3,-2l1745,68r,-8l1772,60r,72xe" fillcolor="black" stroked="f">
              <v:path arrowok="t"/>
            </v:shape>
            <v:shape id="_x0000_s1103" style="position:absolute;left:1743;top:15;width:43;height:132" coordorigin="1743,15" coordsize="43,132" path="m1774,24r,8l1767,36r-10,l1752,29r,-9l1757,15r10,l1774,17r,7xe" fillcolor="black" stroked="f">
              <v:path arrowok="t"/>
            </v:shape>
            <v:shape id="_x0000_s1102" style="position:absolute;left:1796;top:24;width:63;height:125" coordorigin="1796,24" coordsize="63,125" path="m1827,68r,76l1849,144r4,-7l1853,111r5,l1858,135r-5,14l1832,149r-20,-2l1812,68r-16,l1796,63r7,-2l1818,46r4,-22l1827,24r,36l1856,60r,8l1827,68xe" fillcolor="black" stroked="f">
              <v:path arrowok="t"/>
            </v:shape>
            <v:shape id="_x0000_s1101" style="position:absolute;left:1873;top:24;width:63;height:125" coordorigin="1873,24" coordsize="63,125" path="m1890,68r-17,l1873,63r8,-2l1896,46r3,-22l1904,24r,36l1933,60r,8l1904,68r,76l1926,144r5,-7l1931,111r4,l1935,135r-4,14l1909,149r-19,-2l1890,68xe" fillcolor="black" stroked="f">
              <v:path arrowok="t"/>
            </v:shape>
            <v:shape id="_x0000_s1100" style="position:absolute;left:1952;top:63;width:79;height:87" coordorigin="1952,63" coordsize="79,87" path="m2020,140r-1,4l2009,144r11,-4xe" fillcolor="black" stroked="f">
              <v:path arrowok="t"/>
            </v:shape>
            <v:shape id="_x0000_s1099" style="position:absolute;left:1952;top:63;width:79;height:87" coordorigin="1952,63" coordsize="79,87" path="m1958,126r-6,-23l1952,100r7,-21l1974,64r21,-6l2011,61r1,2l1994,63r-15,7l1969,96r48,l2017,89r-2,-24l2026,75r5,21l2031,101r-62,l1969,123r7,9l1981,140r7,4l2009,144r-11,5l1992,149r-20,-7l1958,126xe" fillcolor="black" stroked="f">
              <v:path arrowok="t"/>
            </v:shape>
            <v:shape id="_x0000_s1098" style="position:absolute;left:1952;top:63;width:79;height:87" coordorigin="1952,63" coordsize="79,87" path="m2024,125r5,-5l2031,124r-9,15l2020,140r4,-15xe" fillcolor="black" stroked="f">
              <v:path arrowok="t"/>
            </v:shape>
            <v:shape id="_x0000_s1097" style="position:absolute;left:1952;top:63;width:79;height:87" coordorigin="1952,63" coordsize="79,87" path="m2015,65r-3,-2l2015,63r,2xe" fillcolor="black" stroked="f">
              <v:path arrowok="t"/>
            </v:shape>
            <v:shape id="_x0000_s1096" style="position:absolute;left:2043;top:63;width:35;height:53" coordorigin="2043,63" coordsize="35,53" path="m2078,63r-1,l2077,63r1,xe" fillcolor="black" stroked="f">
              <v:path arrowok="t"/>
            </v:shape>
            <v:shape id="_x0000_s1095" style="position:absolute;left:2043;top:63;width:35;height:53" coordorigin="2043,63" coordsize="35,53" path="m2142,142r,5l2113,149r,-12l2106,142r-7,7l2083,149r-20,-6l2049,127r-6,-23l2043,102r7,-21l2066,66r11,-3l2070,70r-5,7l2060,84r,41l2065,132r5,8l2077,144r17,l2103,142r8,-10l2113,128r,-48l2111,75r-8,-7l2096,63r-18,l2086,60r13,l2106,65r7,7l2113,20r-2,-3l2096,17r,-5l2125,10r,130l2127,142r15,xe" fillcolor="black" stroked="f">
              <v:path arrowok="t"/>
            </v:shape>
            <w10:wrap anchorx="page"/>
          </v:group>
        </w:pict>
      </w:r>
      <w:r>
        <w:pict>
          <v:group id="_x0000_s1083" style="position:absolute;left:0;text-align:left;margin-left:70.8pt;margin-top:20.8pt;width:35pt;height:7pt;z-index:-2211;mso-position-horizontal-relative:page" coordorigin="1416,416" coordsize="700,140">
            <v:shape id="_x0000_s1093" style="position:absolute;left:1423;top:423;width:79;height:123" coordorigin="1423,423" coordsize="79,123" path="m1423,541r,-7l1452,534r,-60l1423,474r,-12l1452,462r,-13l1462,430r21,-7l1502,423r,17l1498,445r-10,l1486,435r-20,l1466,462r32,l1498,474r-32,l1466,534r29,l1495,546r-72,l1423,541xe" fillcolor="black" stroked="f">
              <v:path arrowok="t"/>
            </v:shape>
            <v:shape id="_x0000_s1092" style="position:absolute;left:1531;top:459;width:94;height:89" coordorigin="1531,459" coordsize="94,89" path="m1532,516r11,-13l1563,495r29,-4l1592,476r-13,-5l1558,471r-5,3l1553,481r-5,2l1541,483r-5,-4l1536,459r29,l1582,462r18,12l1606,491r,43l1625,534r,12l1599,546r-5,-5l1584,546r-7,-10l1584,531r8,-2l1592,503r-16,2l1554,512r-8,10l1546,529r-7,10l1531,522r1,-6xe" fillcolor="black" stroked="f">
              <v:path arrowok="t"/>
            </v:shape>
            <v:shape id="_x0000_s1091" style="position:absolute;left:1531;top:459;width:94;height:89" coordorigin="1531,459" coordsize="94,89" path="m1546,529r7,7l1577,536r7,10l1572,548r-7,l1561,548r-22,-9l1546,529xe" fillcolor="black" stroked="f">
              <v:path arrowok="t"/>
            </v:shape>
            <v:shape id="_x0000_s1090" style="position:absolute;left:1639;top:459;width:79;height:89" coordorigin="1639,459" coordsize="79,89" path="m1704,524r3,-5l1719,519r,7l1710,539r-27,9l1680,548r-21,-7l1645,524r-6,-21l1640,500r5,-18l1659,466r26,-7l1716,459r,20l1712,483r-10,l1697,479r,-8l1685,471r-7,1l1658,485r-4,18l1655,510r11,19l1685,536r15,l1702,527r2,-3xe" fillcolor="black" stroked="f">
              <v:path arrowok="t"/>
            </v:shape>
            <v:shape id="_x0000_s1089" style="position:absolute;left:1736;top:435;width:84;height:113" coordorigin="1736,435" coordsize="84,113" path="m1815,467r,7l1774,474r,62l1793,536r12,-2l1805,515r15,l1820,523r-11,19l1788,548r-14,l1760,541r,-67l1736,474r,-12l1760,462r,-27l1774,435r,27l1815,462r,5xe" fillcolor="black" stroked="f">
              <v:path arrowok="t"/>
            </v:shape>
            <v:shape id="_x0000_s1088" style="position:absolute;left:1846;top:459;width:82;height:89" coordorigin="1846,459" coordsize="82,89" path="m1852,526r-6,-23l1852,481r15,-16l1887,459r,12l1886,471r-18,9l1861,503r,3l1869,528r18,8l1890,536r17,-11l1914,503r,-2l1905,480r2,-15l1922,481r6,22l1928,504r-6,23l1907,543r-20,5l1886,548r-20,-6l1852,526xe" fillcolor="black" stroked="f">
              <v:path arrowok="t"/>
            </v:shape>
            <v:shape id="_x0000_s1087" style="position:absolute;left:1846;top:459;width:82;height:89" coordorigin="1846,459" coordsize="82,89" path="m1887,471r,-12l1907,465r-2,15l1887,471xe" fillcolor="black" stroked="f">
              <v:path arrowok="t"/>
            </v:shape>
            <v:shape id="_x0000_s1086" style="position:absolute;left:1945;top:459;width:91;height:87" coordorigin="1945,459" coordsize="91,87" path="m1969,534r,-63l1945,471r,-12l1983,459r,17l1995,462r12,-3l2034,459r2,8l2036,476r-5,5l2024,481r-5,-5l2019,471r-15,4l1988,489r-5,21l1983,534r32,l2015,546r-70,l1945,534r24,xe" fillcolor="black" stroked="f">
              <v:path arrowok="t"/>
            </v:shape>
            <v:shape id="_x0000_s1085" style="position:absolute;left:2084;top:462;width:24;height:84" coordorigin="2084,462" coordsize="24,84" path="m2108,474r,5l2103,486r-14,l2084,481r,-14l2089,462r14,l2108,467r,7xe" fillcolor="black" stroked="f">
              <v:path arrowok="t"/>
            </v:shape>
            <v:shape id="_x0000_s1084" style="position:absolute;left:2084;top:462;width:24;height:84" coordorigin="2084,462" coordsize="24,84" path="m2108,534r,7l2103,546r-14,l2084,541r,-14l2089,522r14,l2108,527r,7xe" fillcolor="black" stroked="f">
              <v:path arrowok="t"/>
            </v:shape>
            <w10:wrap anchorx="page"/>
          </v:group>
        </w:pict>
      </w:r>
      <w:r>
        <w:pict>
          <v:group id="_x0000_s1081" style="position:absolute;left:0;text-align:left;margin-left:113.2pt;margin-top:21.3pt;width:4.2pt;height:6.15pt;z-index:-2210;mso-position-horizontal-relative:page" coordorigin="2264,426" coordsize="84,123">
            <v:shape id="_x0000_s1082" style="position:absolute;left:2264;top:426;width:84;height:123" coordorigin="2264,426" coordsize="84,123" path="m2341,431r,7l2284,438r,36l2293,471r10,-2l2308,469r20,5l2343,489r6,21l2342,529r-16,14l2303,548r-12,-1l2272,535r-8,-18l2264,510r12,l2281,512r,10l2279,524r5,10l2298,536r6,l2325,528r9,-18l2334,495r-9,-14l2298,481r-10,5l2284,491r-3,2l2272,493r,-67l2341,426r,5xe" fillcolor="black" stroked="f">
              <v:path arrowok="t"/>
            </v:shape>
            <w10:wrap anchorx="page"/>
          </v:group>
        </w:pict>
      </w:r>
      <w:r>
        <w:pict>
          <v:group id="_x0000_s1079" style="position:absolute;left:0;text-align:left;margin-left:238.95pt;margin-top:20.45pt;width:4.1pt;height:7.7pt;z-index:-2209;mso-position-horizontal-relative:page" coordorigin="4779,409" coordsize="82,154">
            <v:shape id="_x0000_s1080" style="position:absolute;left:4779;top:409;width:82;height:154" coordorigin="4779,409" coordsize="82,154" path="m4860,421r-67,137l4791,563r-8,l4779,560r,-5l4781,551r65,-137l4848,409r10,l4860,411r,10xe" fillcolor="black" stroked="f">
              <v:path arrowok="t"/>
            </v:shape>
            <w10:wrap anchorx="page"/>
          </v:group>
        </w:pict>
      </w:r>
      <w:r>
        <w:pict>
          <v:group id="_x0000_s1071" style="position:absolute;left:0;text-align:left;margin-left:254.05pt;margin-top:20.9pt;width:21.45pt;height:6.9pt;z-index:-2208;mso-position-horizontal-relative:page" coordorigin="5081,418" coordsize="429,138">
            <v:shape id="_x0000_s1078" style="position:absolute;left:5089;top:426;width:96;height:123" coordorigin="5089,426" coordsize="96,123" path="m5137,431r,-5l5158,426r-4,93l5154,483r-10,-12l5129,472r-18,9l5103,503r,3l5112,528r17,8l5144,536r5,7l5139,548r-11,l5109,542r-15,-16l5089,503r5,-22l5109,465r20,-6l5139,459r7,3l5154,469r,-31l5137,438r,-7xe" fillcolor="black" stroked="f">
              <v:path arrowok="t"/>
            </v:shape>
            <v:shape id="_x0000_s1077" style="position:absolute;left:5089;top:426;width:96;height:123" coordorigin="5089,426" coordsize="96,123" path="m5154,546r,-10l5149,543r-5,-7l5154,519r4,-93l5168,426r,108l5185,534r,12l5154,546xe" fillcolor="black" stroked="f">
              <v:path arrowok="t"/>
            </v:shape>
            <v:shape id="_x0000_s1076" style="position:absolute;left:5197;top:459;width:94;height:89" coordorigin="5197,459" coordsize="94,89" path="m5198,516r11,-13l5229,495r28,-4l5257,476r-10,-5l5221,471r,10l5216,483r-10,l5204,479r,-20l5233,459r15,2l5266,473r5,18l5271,534r20,l5291,546r-27,l5259,541r-9,5l5238,548r-8,l5233,536r9,l5250,531r7,-2l5257,503r-15,2l5219,512r-8,10l5211,529r-6,10l5197,522r1,-6xe" fillcolor="black" stroked="f">
              <v:path arrowok="t"/>
            </v:shape>
            <v:shape id="_x0000_s1075" style="position:absolute;left:5197;top:459;width:94;height:89" coordorigin="5197,459" coordsize="94,89" path="m5227,548r-22,-9l5211,529r10,7l5233,536r-3,12l5227,548xe" fillcolor="black" stroked="f">
              <v:path arrowok="t"/>
            </v:shape>
            <v:shape id="_x0000_s1074" style="position:absolute;left:5295;top:435;width:87;height:113" coordorigin="5295,435" coordsize="87,113" path="m5377,467r,7l5336,474r,62l5355,536r12,-2l5367,515r15,l5382,523r-11,19l5350,548r-14,l5322,541r,-67l5295,474r,-12l5322,462r,-27l5336,435r,27l5377,462r,5xe" fillcolor="black" stroked="f">
              <v:path arrowok="t"/>
            </v:shape>
            <v:shape id="_x0000_s1073" style="position:absolute;left:5408;top:459;width:94;height:89" coordorigin="5408,459" coordsize="94,89" path="m5409,517r9,-13l5438,495r28,-4l5466,476r-10,-5l5430,471r,10l5425,483r-9,l5413,479r,-20l5442,459r15,2l5475,473r5,18l5480,534r22,l5502,546r-29,l5468,541r-7,5l5447,548r-7,l5442,536r10,l5459,531r7,-2l5466,503r-15,2l5428,512r-8,10l5420,529r-4,10l5408,522r1,-5xe" fillcolor="black" stroked="f">
              <v:path arrowok="t"/>
            </v:shape>
            <v:shape id="_x0000_s1072" style="position:absolute;left:5408;top:459;width:94;height:89" coordorigin="5408,459" coordsize="94,89" path="m5438,548r-22,-9l5420,529r10,7l5442,536r-2,12l5438,548xe" fillcolor="black" stroked="f">
              <v:path arrowok="t"/>
            </v:shape>
            <w10:wrap anchorx="page"/>
          </v:group>
        </w:pict>
      </w:r>
      <w:r>
        <w:pict>
          <v:group id="_x0000_s1059" style="position:absolute;left:0;text-align:left;margin-left:280.25pt;margin-top:20.9pt;width:34.15pt;height:6.9pt;z-index:-2207;mso-position-horizontal-relative:page" coordorigin="5605,418" coordsize="683,138">
            <v:shape id="_x0000_s1070" style="position:absolute;left:5613;top:426;width:70;height:123" coordorigin="5613,426" coordsize="70,123" path="m5661,431r,-5l5682,426r-4,93l5678,483r-10,-12l5653,471r-18,10l5653,459r10,l5670,462r8,7l5678,438r-17,l5661,431xe" fillcolor="black" stroked="f">
              <v:path arrowok="t"/>
            </v:shape>
            <v:shape id="_x0000_s1069" style="position:absolute;left:5613;top:426;width:70;height:123" coordorigin="5613,426" coordsize="70,123" path="m5678,546r,-10l5673,543r-10,5l5651,548r-18,-6l5618,526r-5,-23l5618,481r15,-16l5653,459r-18,22l5627,503r,3l5636,528r17,8l5668,536r10,-17l5682,426r10,l5692,534r17,l5709,546r-31,xe" fillcolor="black" stroked="f">
              <v:path arrowok="t"/>
            </v:shape>
            <v:shape id="_x0000_s1068" style="position:absolute;left:5721;top:464;width:77;height:36" coordorigin="5721,464" coordsize="77,36" path="m5788,476r-5,-12l5798,479r-10,16l5788,476xe" fillcolor="black" stroked="f">
              <v:path arrowok="t"/>
            </v:shape>
            <v:shape id="_x0000_s1067" style="position:absolute;left:5721;top:464;width:77;height:36" coordorigin="5721,464" coordsize="77,36" path="m5788,476r-12,-5l5750,471r-12,10l5735,495r53,l5798,479r4,21l5802,507r-67,l5737,513r13,17l5769,536r5,l5786,534r4,-10l5790,519r12,l5802,524r,2l5793,539r-27,9l5761,548r-20,-8l5726,524r-5,-21l5721,501r6,-21l5742,465r22,-6l5783,464r5,12xe" fillcolor="black" stroked="f">
              <v:path arrowok="t"/>
            </v:shape>
            <v:shape id="_x0000_s1066" style="position:absolute;left:5829;top:459;width:79;height:89" coordorigin="5829,459" coordsize="79,89" path="m5834,524r-5,-21l5829,499r6,-18l5850,466r27,-7l5906,459r,20l5901,483r-10,l5889,479r,-8l5877,471r-10,1l5848,486r-5,17l5844,510r11,19l5875,536r14,l5894,527r,-3l5896,519r12,l5908,525r-7,14l5875,548r-6,l5848,540r-14,-16xe" fillcolor="black" stroked="f">
              <v:path arrowok="t"/>
            </v:shape>
            <v:shape id="_x0000_s1065" style="position:absolute;left:5932;top:426;width:82;height:120" coordorigin="5932,426" coordsize="82,120" path="m5966,534r,-96l5932,438r,-12l5980,426r,108l6014,534r,12l5932,546r,-12l5966,534xe" fillcolor="black" stroked="f">
              <v:path arrowok="t"/>
            </v:shape>
            <v:shape id="_x0000_s1064" style="position:absolute;left:6036;top:459;width:94;height:89" coordorigin="6036,459" coordsize="94,89" path="m6036,516r11,-13l6067,495r29,-4l6096,476r-10,-5l6062,471r-2,3l6060,481r-8,2l6045,483r-5,-4l6040,459r29,l6086,462r18,12l6110,491r,43l6129,534r,12l6103,546r-5,-5l6089,546r-8,-10l6089,531r7,-2l6096,503r-16,2l6058,512r-8,10l6050,529r-7,10l6036,522r,-6xe" fillcolor="black" stroked="f">
              <v:path arrowok="t"/>
            </v:shape>
            <v:shape id="_x0000_s1063" style="position:absolute;left:6036;top:459;width:94;height:89" coordorigin="6036,459" coordsize="94,89" path="m6050,529r7,7l6081,536r8,10l6077,548r-8,l6065,548r-22,-9l6050,529xe" fillcolor="black" stroked="f">
              <v:path arrowok="t"/>
            </v:shape>
            <v:shape id="_x0000_s1062" style="position:absolute;left:6137;top:459;width:91;height:87" coordorigin="6137,459" coordsize="91,87" path="m6209,459r16,l6228,466r,10l6223,481r-10,l6211,476r,-5l6195,474r-15,15l6175,510r,24l6204,534r,12l6137,546r,-12l6161,534r,-60l6137,474r,-12l6175,462r,14l6185,464r12,-5l6209,459xe" fillcolor="black" stroked="f">
              <v:path arrowok="t"/>
            </v:shape>
            <v:shape id="_x0000_s1061" style="position:absolute;left:6245;top:459;width:36;height:89" coordorigin="6245,459" coordsize="36,89" path="m6274,548r-22,-9l6259,529r7,7l6281,536r-3,12l6274,548xe" fillcolor="black" stroked="f">
              <v:path arrowok="t"/>
            </v:shape>
            <v:shape id="_x0000_s1060" style="position:absolute;left:6245;top:459;width:36;height:89" coordorigin="6245,459" coordsize="36,89" path="m6246,516r10,-13l6276,495r29,-4l6305,476r-10,-5l6269,471r,10l6261,483r-7,l6249,479r,-20l6278,459r17,3l6313,474r6,17l6319,534r19,l6338,546r-26,l6307,541r-9,5l6286,548r-8,l6281,536r9,l6298,531r7,-2l6305,503r-16,2l6267,512r-8,10l6259,529r-7,10l6245,522r1,-6xe" fillcolor="black" stroked="f">
              <v:path arrowok="t"/>
            </v:shape>
            <w10:wrap anchorx="page"/>
          </v:group>
        </w:pict>
      </w:r>
      <w:r>
        <w:pict>
          <v:group id="_x0000_s1051" style="position:absolute;left:0;text-align:left;margin-left:316.8pt;margin-top:20.8pt;width:26.1pt;height:7pt;z-index:-2206;mso-position-horizontal-relative:page" coordorigin="6336,416" coordsize="522,140">
            <v:shape id="_x0000_s1058" style="position:absolute;left:6343;top:438;width:87;height:111" coordorigin="6343,438" coordsize="87,111" path="m6425,466r,8l6384,474r,62l6403,536r12,-2l6415,515r15,l6430,523r-11,18l6399,548r-15,l6370,541r,-67l6343,474r,-12l6370,462r,-24l6384,438r,24l6425,462r,4xe" fillcolor="black" stroked="f">
              <v:path arrowok="t"/>
            </v:shape>
            <v:shape id="_x0000_s1057" style="position:absolute;left:6459;top:423;width:77;height:123" coordorigin="6459,423" coordsize="77,123" path="m6492,534r,-60l6461,474r,-12l6507,462r,72l6535,534r,12l6459,546r,-12l6492,534xe" fillcolor="black" stroked="f">
              <v:path arrowok="t"/>
            </v:shape>
            <v:shape id="_x0000_s1056" style="position:absolute;left:6459;top:423;width:77;height:123" coordorigin="6459,423" coordsize="77,123" path="m6507,435r,5l6502,445r-12,l6485,440r,-12l6490,423r12,l6507,428r,7xe" fillcolor="black" stroked="f">
              <v:path arrowok="t"/>
            </v:shape>
            <v:shape id="_x0000_s1055" style="position:absolute;left:6560;top:459;width:82;height:89" coordorigin="6560,459" coordsize="82,89" path="m6600,471r-1,l6581,480r-7,23l6574,506r9,22l6600,536r5,l6622,525r7,-22l6629,499r-10,-20l6600,471r21,-6l6636,481r5,22l6641,504r-6,23l6620,543r-20,5l6599,548r-20,-6l6565,526r-5,-23l6565,481r15,-16l6600,459r,12xe" fillcolor="black" stroked="f">
              <v:path arrowok="t"/>
            </v:shape>
            <v:shape id="_x0000_s1054" style="position:absolute;left:6560;top:459;width:82;height:89" coordorigin="6560,459" coordsize="82,89" path="m6600,471r,-12l6621,465r-21,6xe" fillcolor="black" stroked="f">
              <v:path arrowok="t"/>
            </v:shape>
            <v:shape id="_x0000_s1053" style="position:absolute;left:6656;top:459;width:101;height:87" coordorigin="6656,459" coordsize="101,87" path="m6672,534r,-60l6656,474r,-12l6687,462r,7l6689,467r10,-8l6728,459r12,10l6740,534r17,l6757,546r-48,l6709,534r16,l6725,476r-2,-5l6701,471r-14,8l6687,534r17,l6704,546r-48,l6656,534r16,xe" fillcolor="black" stroked="f">
              <v:path arrowok="t"/>
            </v:shape>
            <v:shape id="_x0000_s1052" style="position:absolute;left:6773;top:459;width:77;height:89" coordorigin="6773,459" coordsize="77,89" path="m6812,507r-7,-1l6783,499r-10,-16l6773,481r8,-14l6810,459r14,l6831,464r3,-5l6843,459r,29l6831,488r,-7l6829,476r-3,-5l6790,471r-4,5l6786,491r12,2l6805,493r5,2l6817,495r1,1l6838,502r12,20l6850,526r-10,15l6812,548r-17,l6786,541r-3,7l6773,548r,-36l6786,512r,5l6793,534r9,2l6831,536r7,-7l6838,512r-16,-5l6812,507xe" fillcolor="black" stroked="f">
              <v:path arrowok="t"/>
            </v:shape>
            <w10:wrap anchorx="page"/>
          </v:group>
        </w:pict>
      </w:r>
      <w:r>
        <w:pict>
          <v:group id="_x0000_s1039" style="position:absolute;left:0;text-align:left;margin-left:70.65pt;margin-top:32.7pt;width:35.1pt;height:9.3pt;z-index:-2205;mso-position-horizontal-relative:page" coordorigin="1413,654" coordsize="702,186">
            <v:shape id="_x0000_s1050" style="position:absolute;left:1421;top:661;width:94;height:125" coordorigin="1421,661" coordsize="94,125" path="m1481,774r7,l1483,753r-31,l1447,774r10,l1457,786r-36,l1421,777r5,-3l1433,774r24,-106l1459,661r3,l1467,678r-12,63l1481,741r-2,-73l1503,774r7,l1515,779r,7l1476,786r,-12l1481,774xe" fillcolor="black" stroked="f">
              <v:path arrowok="t"/>
            </v:shape>
            <v:shape id="_x0000_s1049" style="position:absolute;left:1421;top:661;width:94;height:125" coordorigin="1421,661" coordsize="94,125" path="m1462,661r14,l1479,668r2,73l1467,678r-5,-17xe" fillcolor="black" stroked="f">
              <v:path arrowok="t"/>
            </v:shape>
            <v:shape id="_x0000_s1048" style="position:absolute;left:1527;top:700;width:91;height:87" coordorigin="1527,700" coordsize="91,87" path="m1599,700r17,l1618,707r,10l1613,719r-9,l1601,717r,-5l1587,714r-17,14l1565,748r,26l1594,774r,12l1527,786r,-12l1551,774r,-62l1527,712r,-12l1563,700r2,2l1565,714r10,-12l1589,700r10,xe" fillcolor="black" stroked="f">
              <v:path arrowok="t"/>
            </v:shape>
            <v:shape id="_x0000_s1047" style="position:absolute;left:1632;top:700;width:89;height:87" coordorigin="1632,700" coordsize="89,87" path="m1691,714r-17,14l1668,748r,26l1700,774r,12l1632,786r,-12l1656,774r,-62l1632,712r,-12l1668,700r,14l1680,702r12,-2l1719,700r2,7l1721,717r-2,2l1709,719r-5,-2l1704,712r-13,2xe" fillcolor="black" stroked="f">
              <v:path arrowok="t"/>
            </v:shape>
            <v:shape id="_x0000_s1046" style="position:absolute;left:1741;top:697;width:94;height:89" coordorigin="1741,697" coordsize="94,89" path="m1741,754r10,-13l1772,733r29,-2l1801,716r-10,-4l1765,712r,9l1750,721r-5,-2l1745,697r29,l1791,699r18,13l1815,728r,44l1817,774r17,l1834,786r-26,l1803,779r-10,7l1786,774r7,-2l1801,767r,-24l1786,744r-23,5l1755,760r,9l1748,777r-7,-17l1741,754xe" fillcolor="black" stroked="f">
              <v:path arrowok="t"/>
            </v:shape>
            <v:shape id="_x0000_s1045" style="position:absolute;left:1741;top:697;width:94;height:89" coordorigin="1741,697" coordsize="94,89" path="m1755,769r7,5l1786,774r7,12l1770,786r-22,-9l1755,769xe" fillcolor="black" stroked="f">
              <v:path arrowok="t"/>
            </v:shape>
            <v:shape id="_x0000_s1044" style="position:absolute;left:1839;top:700;width:96;height:132" coordorigin="1839,700" coordsize="96,132" path="m1839,707r,-7l1880,700r,12l1865,712r20,48l1887,765r,2l1890,772r,-7l1892,762r2,-7l1909,712r-15,l1894,700r41,l1935,712r-14,l1890,803r-8,16l1861,832r-12,l1844,825r,-15l1846,806r10,l1861,810r,5l1858,820r12,l1875,808r2,-5l1882,786r,-2l1853,712r-14,l1839,707xe" fillcolor="black" stroked="f">
              <v:path arrowok="t"/>
            </v:shape>
            <v:shape id="_x0000_s1043" style="position:absolute;left:1945;top:661;width:94;height:125" coordorigin="1945,661" coordsize="94,125" path="m2005,774r7,l2007,753r-31,l1971,774r10,l1981,786r-36,l1945,777r5,-3l1957,774r24,-106l1983,661r3,l1991,678r-12,63l2005,741r-2,-73l2027,774r7,l2039,779r,7l2000,786r,-12l2005,774xe" fillcolor="black" stroked="f">
              <v:path arrowok="t"/>
            </v:shape>
            <v:shape id="_x0000_s1042" style="position:absolute;left:1945;top:661;width:94;height:125" coordorigin="1945,661" coordsize="94,125" path="m1986,661r14,l2003,668r2,73l1991,678r-5,-17xe" fillcolor="black" stroked="f">
              <v:path arrowok="t"/>
            </v:shape>
            <v:shape id="_x0000_s1041" style="position:absolute;left:2084;top:700;width:24;height:86" coordorigin="2084,700" coordsize="24,86" path="m2108,712r,7l2103,726r-14,l2084,719r,-12l2089,700r14,l2108,705r,7xe" fillcolor="black" stroked="f">
              <v:path arrowok="t"/>
            </v:shape>
            <v:shape id="_x0000_s1040" style="position:absolute;left:2084;top:700;width:24;height:86" coordorigin="2084,700" coordsize="24,86" path="m2108,774r,5l2103,786r-14,l2084,781r,-14l2089,762r14,l2108,767r,7xe" fillcolor="black" stroked="f">
              <v:path arrowok="t"/>
            </v:shape>
            <w10:wrap anchorx="page"/>
          </v:group>
        </w:pict>
      </w:r>
      <w:r>
        <w:pict>
          <v:group id="_x0000_s1037" style="position:absolute;left:0;text-align:left;margin-left:113.7pt;margin-top:33.05pt;width:3.35pt;height:6.25pt;z-index:-2204;mso-position-horizontal-relative:page" coordorigin="2274,661" coordsize="67,125">
            <v:shape id="_x0000_s1038" style="position:absolute;left:2274;top:661;width:67;height:125" coordorigin="2274,661" coordsize="67,125" path="m2279,685r7,l2296,683r7,-17l2305,661r10,l2315,774r26,l2341,786r-65,l2276,774r27,l2303,690r-10,7l2274,697r,-9l2279,685xe" fillcolor="black" stroked="f">
              <v:path arrowok="t"/>
            </v:shape>
            <w10:wrap anchorx="page"/>
          </v:group>
        </w:pict>
      </w:r>
      <w:r>
        <w:pict>
          <v:group id="_x0000_s1035" style="position:absolute;left:0;text-align:left;margin-left:113.2pt;margin-top:45.1pt;width:4.2pt;height:6.25pt;z-index:-2203;mso-position-horizontal-relative:page" coordorigin="2264,902" coordsize="84,125">
            <v:shape id="_x0000_s1036" style="position:absolute;left:2264;top:902;width:84;height:125" coordorigin="2264,902" coordsize="84,125" path="m2267,1015r43,-39l2313,974r15,-16l2334,940r,-1l2324,920r-21,-6l2291,914r-10,7l2279,928r2,2l2281,940r-5,5l2269,945r-5,-3l2264,935r2,-11l2279,908r24,-6l2325,906r17,13l2349,940r-1,7l2341,965r-14,16l2319,987r-17,13l2286,1012r48,l2334,1005r15,l2349,1024r-3,3l2264,1027r,-8l2267,1015xe" fillcolor="black" stroked="f">
              <v:path arrowok="t"/>
            </v:shape>
            <w10:wrap anchorx="page"/>
          </v:group>
        </w:pict>
      </w:r>
      <w:r>
        <w:pict>
          <v:group id="_x0000_s1033" style="position:absolute;left:0;text-align:left;margin-left:113.1pt;margin-top:57.1pt;width:4.35pt;height:6.25pt;z-index:-2202;mso-position-horizontal-relative:page" coordorigin="2262,1142" coordsize="87,125">
            <v:shape id="_x0000_s1034" style="position:absolute;left:2262;top:1142;width:87;height:125" coordorigin="2262,1142" coordsize="87,125" path="m2276,1243r8,10l2298,1255r27,l2337,1243r,-13l2328,1213r-23,-8l2288,1205r,-12l2315,1193r7,-5l2327,1183r2,-7l2329,1161r-9,-7l2291,1154r-7,5l2286,1164r,7l2281,1173r-7,l2267,1171r,-7l2267,1160r12,-13l2305,1142r10,1l2336,1152r8,16l2344,1180r-5,10l2327,1197r12,8l2349,1217r,14l2345,1246r-15,15l2305,1267r-15,-2l2270,1255r-8,-17l2262,1231r5,-2l2276,1229r3,4l2279,1238r-3,5xe" fillcolor="black" stroked="f">
              <v:path arrowok="t"/>
            </v:shape>
            <w10:wrap anchorx="page"/>
          </v:group>
        </w:pict>
      </w:r>
      <w:r>
        <w:pict>
          <v:group id="_x0000_s1031" style="position:absolute;left:0;text-align:left;margin-left:114.65pt;margin-top:73.9pt;width:1.2pt;height:1.35pt;z-index:-2201;mso-position-horizontal-relative:page" coordorigin="2293,1478" coordsize="24,27">
            <v:shape id="_x0000_s1032" style="position:absolute;left:2293;top:1478;width:24;height:27" coordorigin="2293,1478" coordsize="24,27" path="m2317,1493r,5l2313,1505r-12,l2293,1500r,-14l2298,1478r15,l2317,1486r,7xe" fillcolor="black" stroked="f">
              <v:path arrowok="t"/>
            </v:shape>
            <w10:wrap anchorx="page"/>
          </v:group>
        </w:pict>
      </w:r>
      <w:r>
        <w:pict>
          <v:group id="_x0000_s1029" style="position:absolute;left:0;text-align:left;margin-left:114.65pt;margin-top:85.95pt;width:1.2pt;height:1.2pt;z-index:-2200;mso-position-horizontal-relative:page" coordorigin="2293,1719" coordsize="24,24">
            <v:shape id="_x0000_s1030" style="position:absolute;left:2293;top:1719;width:24;height:24" coordorigin="2293,1719" coordsize="24,24" path="m2317,1731r,7l2313,1743r-12,l2293,1738r,-12l2298,1719r15,l2317,1724r,7xe" fillcolor="black" stroked="f">
              <v:path arrowok="t"/>
            </v:shape>
            <w10:wrap anchorx="page"/>
          </v:group>
        </w:pict>
      </w:r>
      <w:r>
        <w:pict>
          <v:group id="_x0000_s1027" style="position:absolute;left:0;text-align:left;margin-left:114.65pt;margin-top:97.95pt;width:1.2pt;height:1.2pt;z-index:-2199;mso-position-horizontal-relative:page" coordorigin="2293,1959" coordsize="24,24">
            <v:shape id="_x0000_s1028" style="position:absolute;left:2293;top:1959;width:24;height:24" coordorigin="2293,1959" coordsize="24,24" path="m2317,1971r,5l2313,1983r-12,l2293,1978r,-14l2298,1959r15,l2317,1964r,7xe" fillcolor="black" stroked="f">
              <v:path arrowok="t"/>
            </v:shape>
            <w10:wrap anchorx="page"/>
          </v:group>
        </w:pict>
      </w:r>
      <w:r>
        <w:pict>
          <v:shape id="_x0000_i1027" type="#_x0000_t75" style="width:126.5pt;height:10pt">
            <v:imagedata r:id="rId15" o:title=""/>
          </v:shape>
        </w:pict>
      </w:r>
    </w:p>
    <w:sectPr w:rsidR="00D56831">
      <w:pgSz w:w="12240" w:h="15840"/>
      <w:pgMar w:top="780" w:right="1320" w:bottom="280" w:left="1380" w:header="5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C1" w:rsidRDefault="007C66C1">
      <w:r>
        <w:separator/>
      </w:r>
    </w:p>
  </w:endnote>
  <w:endnote w:type="continuationSeparator" w:id="0">
    <w:p w:rsidR="007C66C1" w:rsidRDefault="007C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C1" w:rsidRDefault="007C66C1">
      <w:r>
        <w:separator/>
      </w:r>
    </w:p>
  </w:footnote>
  <w:footnote w:type="continuationSeparator" w:id="0">
    <w:p w:rsidR="007C66C1" w:rsidRDefault="007C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831" w:rsidRDefault="00D5683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0810"/>
    <w:multiLevelType w:val="multilevel"/>
    <w:tmpl w:val="F7EE12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07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31"/>
    <w:rsid w:val="00571756"/>
    <w:rsid w:val="007C66C1"/>
    <w:rsid w:val="00D5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79"/>
    <o:shapelayout v:ext="edit">
      <o:idmap v:ext="edit" data="1,3,4,5"/>
    </o:shapelayout>
  </w:shapeDefaults>
  <w:decimalSymbol w:val="."/>
  <w:listSeparator w:val=","/>
  <w15:docId w15:val="{313A1DE2-E341-4844-8B6E-2B65E5E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71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56"/>
  </w:style>
  <w:style w:type="paragraph" w:styleId="Footer">
    <w:name w:val="footer"/>
    <w:basedOn w:val="Normal"/>
    <w:link w:val="FooterChar"/>
    <w:uiPriority w:val="99"/>
    <w:unhideWhenUsed/>
    <w:rsid w:val="00571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lakshmi brunda chennapragada</cp:lastModifiedBy>
  <cp:revision>2</cp:revision>
  <dcterms:created xsi:type="dcterms:W3CDTF">2016-12-09T19:20:00Z</dcterms:created>
  <dcterms:modified xsi:type="dcterms:W3CDTF">2016-12-09T19:21:00Z</dcterms:modified>
</cp:coreProperties>
</file>